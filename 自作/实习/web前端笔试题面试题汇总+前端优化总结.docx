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E9C" w:rsidRPr="00E20E69" w:rsidRDefault="00A05E9C" w:rsidP="00321141">
      <w:pPr>
        <w:jc w:val="left"/>
        <w:rPr>
          <w:sz w:val="15"/>
          <w:szCs w:val="15"/>
        </w:rPr>
      </w:pPr>
      <w:r w:rsidRPr="00E20E69">
        <w:rPr>
          <w:sz w:val="15"/>
          <w:szCs w:val="15"/>
        </w:rPr>
        <w:t xml:space="preserve">　　前端是庞大的，包括</w:t>
      </w:r>
      <w:r w:rsidRPr="00E20E69">
        <w:rPr>
          <w:sz w:val="15"/>
          <w:szCs w:val="15"/>
        </w:rPr>
        <w:t>HTML</w:t>
      </w:r>
      <w:r w:rsidRPr="00E20E69">
        <w:rPr>
          <w:sz w:val="15"/>
          <w:szCs w:val="15"/>
        </w:rPr>
        <w:t>、</w:t>
      </w:r>
      <w:r w:rsidRPr="00E20E69">
        <w:rPr>
          <w:sz w:val="15"/>
          <w:szCs w:val="15"/>
        </w:rPr>
        <w:t>CSS</w:t>
      </w:r>
      <w:r w:rsidRPr="00E20E69">
        <w:rPr>
          <w:sz w:val="15"/>
          <w:szCs w:val="15"/>
        </w:rPr>
        <w:t>、</w:t>
      </w:r>
      <w:r w:rsidRPr="00E20E69">
        <w:rPr>
          <w:sz w:val="15"/>
          <w:szCs w:val="15"/>
        </w:rPr>
        <w:t>Javascript</w:t>
      </w:r>
      <w:r w:rsidRPr="00E20E69">
        <w:rPr>
          <w:sz w:val="15"/>
          <w:szCs w:val="15"/>
        </w:rPr>
        <w:t>、</w:t>
      </w:r>
      <w:r w:rsidRPr="00E20E69">
        <w:rPr>
          <w:sz w:val="15"/>
          <w:szCs w:val="15"/>
        </w:rPr>
        <w:t>Image</w:t>
      </w:r>
      <w:r w:rsidRPr="00E20E69">
        <w:rPr>
          <w:sz w:val="15"/>
          <w:szCs w:val="15"/>
        </w:rPr>
        <w:t>、</w:t>
      </w:r>
      <w:r w:rsidRPr="00E20E69">
        <w:rPr>
          <w:sz w:val="15"/>
          <w:szCs w:val="15"/>
        </w:rPr>
        <w:t>Flash</w:t>
      </w:r>
      <w:r w:rsidRPr="00E20E69">
        <w:rPr>
          <w:sz w:val="15"/>
          <w:szCs w:val="15"/>
        </w:rPr>
        <w:t>等等各种各样的资源。前端优化是复杂的，针对方方面面的资源都有不同的方式。那么，前端优化的目的是什么</w:t>
      </w:r>
      <w:r w:rsidRPr="00E20E69">
        <w:rPr>
          <w:sz w:val="15"/>
          <w:szCs w:val="15"/>
        </w:rPr>
        <w:t>?</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1. </w:t>
      </w:r>
      <w:r w:rsidRPr="00E20E69">
        <w:rPr>
          <w:sz w:val="15"/>
          <w:szCs w:val="15"/>
        </w:rPr>
        <w:t>从用户角度而言，优化能够让页面加载得更快、对用户的操作响应得更及时，能够给用户提供更为友好的体验。</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2. </w:t>
      </w:r>
      <w:r w:rsidRPr="00E20E69">
        <w:rPr>
          <w:sz w:val="15"/>
          <w:szCs w:val="15"/>
        </w:rPr>
        <w:t>从服务商角度而言，优化能够减少页面请求数、或者减小请求所占带宽，能够节省可观的资源。</w:t>
      </w:r>
    </w:p>
    <w:p w:rsidR="00A05E9C" w:rsidRPr="00E20E69" w:rsidRDefault="00A05E9C" w:rsidP="00321141">
      <w:pPr>
        <w:jc w:val="left"/>
        <w:rPr>
          <w:sz w:val="15"/>
          <w:szCs w:val="15"/>
        </w:rPr>
      </w:pPr>
      <w:r w:rsidRPr="00E20E69">
        <w:rPr>
          <w:sz w:val="15"/>
          <w:szCs w:val="15"/>
        </w:rPr>
        <w:t xml:space="preserve">　　总之，恰当的优化不仅能够改善站点的用户体验并且能够节省相当的资源利用。</w:t>
      </w:r>
    </w:p>
    <w:p w:rsidR="00A05E9C" w:rsidRPr="00E20E69" w:rsidRDefault="00A05E9C" w:rsidP="00321141">
      <w:pPr>
        <w:jc w:val="left"/>
        <w:rPr>
          <w:sz w:val="15"/>
          <w:szCs w:val="15"/>
        </w:rPr>
      </w:pPr>
      <w:r w:rsidRPr="00E20E69">
        <w:rPr>
          <w:sz w:val="15"/>
          <w:szCs w:val="15"/>
        </w:rPr>
        <w:t xml:space="preserve">　　前端优化的途径有很多，按粒度大致可以分为两类，第一类是页面级别的优化，例如</w:t>
      </w:r>
      <w:r w:rsidRPr="00E20E69">
        <w:rPr>
          <w:sz w:val="15"/>
          <w:szCs w:val="15"/>
        </w:rPr>
        <w:t>HTTP</w:t>
      </w:r>
      <w:r w:rsidRPr="00E20E69">
        <w:rPr>
          <w:sz w:val="15"/>
          <w:szCs w:val="15"/>
        </w:rPr>
        <w:t>请求数、脚本的无阻塞加载、内联脚本的位置优化等</w:t>
      </w:r>
      <w:r w:rsidRPr="00E20E69">
        <w:rPr>
          <w:sz w:val="15"/>
          <w:szCs w:val="15"/>
        </w:rPr>
        <w:t>;</w:t>
      </w:r>
      <w:r w:rsidRPr="00E20E69">
        <w:rPr>
          <w:sz w:val="15"/>
          <w:szCs w:val="15"/>
        </w:rPr>
        <w:t>第二类则是代码级别的优化，例如</w:t>
      </w:r>
      <w:r w:rsidRPr="00E20E69">
        <w:rPr>
          <w:sz w:val="15"/>
          <w:szCs w:val="15"/>
        </w:rPr>
        <w:t>Javascript</w:t>
      </w:r>
      <w:r w:rsidRPr="00E20E69">
        <w:rPr>
          <w:sz w:val="15"/>
          <w:szCs w:val="15"/>
        </w:rPr>
        <w:t>中的</w:t>
      </w:r>
      <w:r w:rsidRPr="00E20E69">
        <w:rPr>
          <w:sz w:val="15"/>
          <w:szCs w:val="15"/>
        </w:rPr>
        <w:t>DOM</w:t>
      </w:r>
      <w:r w:rsidRPr="00E20E69">
        <w:rPr>
          <w:sz w:val="15"/>
          <w:szCs w:val="15"/>
        </w:rPr>
        <w:t>操作优化、</w:t>
      </w:r>
      <w:r w:rsidRPr="00E20E69">
        <w:rPr>
          <w:sz w:val="15"/>
          <w:szCs w:val="15"/>
        </w:rPr>
        <w:t>CSS</w:t>
      </w:r>
      <w:r w:rsidRPr="00E20E69">
        <w:rPr>
          <w:sz w:val="15"/>
          <w:szCs w:val="15"/>
        </w:rPr>
        <w:t>选择符优化、图片优化以及</w:t>
      </w:r>
      <w:r w:rsidRPr="00E20E69">
        <w:rPr>
          <w:sz w:val="15"/>
          <w:szCs w:val="15"/>
        </w:rPr>
        <w:t>HTML</w:t>
      </w:r>
      <w:r w:rsidRPr="00E20E69">
        <w:rPr>
          <w:sz w:val="15"/>
          <w:szCs w:val="15"/>
        </w:rPr>
        <w:t>结构优化等等。另外，本着提高投入产出比的目的，后文提到的各种优化策略大致按照投入产出比从大到小的顺序排列。</w:t>
      </w:r>
    </w:p>
    <w:p w:rsidR="00A05E9C" w:rsidRPr="00E20E69" w:rsidRDefault="00A05E9C" w:rsidP="00321141">
      <w:pPr>
        <w:jc w:val="left"/>
        <w:rPr>
          <w:sz w:val="15"/>
          <w:szCs w:val="15"/>
        </w:rPr>
      </w:pPr>
      <w:r w:rsidRPr="00E20E69">
        <w:rPr>
          <w:sz w:val="15"/>
          <w:szCs w:val="15"/>
        </w:rPr>
        <w:t xml:space="preserve">　　一、页面级优化</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1. </w:t>
      </w:r>
      <w:r w:rsidRPr="00E20E69">
        <w:rPr>
          <w:sz w:val="15"/>
          <w:szCs w:val="15"/>
        </w:rPr>
        <w:t>减少</w:t>
      </w:r>
      <w:r w:rsidRPr="00E20E69">
        <w:rPr>
          <w:sz w:val="15"/>
          <w:szCs w:val="15"/>
        </w:rPr>
        <w:t>HTTP</w:t>
      </w:r>
      <w:r w:rsidRPr="00E20E69">
        <w:rPr>
          <w:sz w:val="15"/>
          <w:szCs w:val="15"/>
        </w:rPr>
        <w:t>请求数</w:t>
      </w:r>
    </w:p>
    <w:p w:rsidR="00A05E9C" w:rsidRPr="00E20E69" w:rsidRDefault="00A05E9C" w:rsidP="00321141">
      <w:pPr>
        <w:jc w:val="left"/>
        <w:rPr>
          <w:sz w:val="15"/>
          <w:szCs w:val="15"/>
        </w:rPr>
      </w:pPr>
      <w:r w:rsidRPr="00E20E69">
        <w:rPr>
          <w:sz w:val="15"/>
          <w:szCs w:val="15"/>
        </w:rPr>
        <w:t xml:space="preserve">　　这条策略基本上所有前端人都知道，而且也是最重要最有效的。都说要减少</w:t>
      </w:r>
      <w:r w:rsidRPr="00E20E69">
        <w:rPr>
          <w:sz w:val="15"/>
          <w:szCs w:val="15"/>
        </w:rPr>
        <w:t>HTTP</w:t>
      </w:r>
      <w:r w:rsidRPr="00E20E69">
        <w:rPr>
          <w:sz w:val="15"/>
          <w:szCs w:val="15"/>
        </w:rPr>
        <w:t>请求，那请求多了到底会怎么样呢</w:t>
      </w:r>
      <w:r w:rsidRPr="00E20E69">
        <w:rPr>
          <w:sz w:val="15"/>
          <w:szCs w:val="15"/>
        </w:rPr>
        <w:t>?</w:t>
      </w:r>
      <w:r w:rsidRPr="00E20E69">
        <w:rPr>
          <w:sz w:val="15"/>
          <w:szCs w:val="15"/>
        </w:rPr>
        <w:t>首先，每个请求都是有成本的，既包含时间成本也包含资源成本。一个完整的请求都需要经过</w:t>
      </w:r>
      <w:r w:rsidRPr="00E20E69">
        <w:rPr>
          <w:sz w:val="15"/>
          <w:szCs w:val="15"/>
        </w:rPr>
        <w:t>DNS</w:t>
      </w:r>
      <w:r w:rsidRPr="00E20E69">
        <w:rPr>
          <w:sz w:val="15"/>
          <w:szCs w:val="15"/>
        </w:rPr>
        <w:t>寻址、与服务器建立连接、发送数据、等待服务器响应、接收数据这样一个</w:t>
      </w:r>
      <w:r w:rsidRPr="00E20E69">
        <w:rPr>
          <w:sz w:val="15"/>
          <w:szCs w:val="15"/>
        </w:rPr>
        <w:t>“</w:t>
      </w:r>
      <w:r w:rsidRPr="00E20E69">
        <w:rPr>
          <w:sz w:val="15"/>
          <w:szCs w:val="15"/>
        </w:rPr>
        <w:t>漫长</w:t>
      </w:r>
      <w:r w:rsidRPr="00E20E69">
        <w:rPr>
          <w:sz w:val="15"/>
          <w:szCs w:val="15"/>
        </w:rPr>
        <w:t>”</w:t>
      </w:r>
      <w:r w:rsidRPr="00E20E69">
        <w:rPr>
          <w:sz w:val="15"/>
          <w:szCs w:val="15"/>
        </w:rPr>
        <w:t>而复杂的过程。时间成本就是用户需要看到或者</w:t>
      </w:r>
      <w:r w:rsidRPr="00E20E69">
        <w:rPr>
          <w:sz w:val="15"/>
          <w:szCs w:val="15"/>
        </w:rPr>
        <w:t>“</w:t>
      </w:r>
      <w:r w:rsidRPr="00E20E69">
        <w:rPr>
          <w:sz w:val="15"/>
          <w:szCs w:val="15"/>
        </w:rPr>
        <w:t>感受</w:t>
      </w:r>
      <w:r w:rsidRPr="00E20E69">
        <w:rPr>
          <w:sz w:val="15"/>
          <w:szCs w:val="15"/>
        </w:rPr>
        <w:t>”</w:t>
      </w:r>
      <w:r w:rsidRPr="00E20E69">
        <w:rPr>
          <w:sz w:val="15"/>
          <w:szCs w:val="15"/>
        </w:rPr>
        <w:t>到这个资源是必须要等待这个过程结束的，资源上由于每个请求都需要携带数据，因此每个请求都需要占用带宽。另外，由于浏览器进行并发请求的请求数是有上限的</w:t>
      </w:r>
      <w:r w:rsidRPr="00E20E69">
        <w:rPr>
          <w:sz w:val="15"/>
          <w:szCs w:val="15"/>
        </w:rPr>
        <w:t>(</w:t>
      </w:r>
      <w:r w:rsidRPr="00E20E69">
        <w:rPr>
          <w:sz w:val="15"/>
          <w:szCs w:val="15"/>
        </w:rPr>
        <w:t>具体参见此处</w:t>
      </w:r>
      <w:r w:rsidRPr="00E20E69">
        <w:rPr>
          <w:sz w:val="15"/>
          <w:szCs w:val="15"/>
        </w:rPr>
        <w:t>)</w:t>
      </w:r>
      <w:r w:rsidRPr="00E20E69">
        <w:rPr>
          <w:sz w:val="15"/>
          <w:szCs w:val="15"/>
        </w:rPr>
        <w:t>，因此请求数多了以后，浏览器需要分批进行请求，因此会增加用户的等待时间，会给用户造成站点速度慢这样一个印象，即使可能用户能看到的第一屏的资源都已经请求完了，但是浏览器的进度条会一直存在。</w:t>
      </w:r>
    </w:p>
    <w:p w:rsidR="00A05E9C" w:rsidRPr="00E20E69" w:rsidRDefault="00A05E9C" w:rsidP="00321141">
      <w:pPr>
        <w:jc w:val="left"/>
        <w:rPr>
          <w:sz w:val="15"/>
          <w:szCs w:val="15"/>
        </w:rPr>
      </w:pPr>
      <w:r w:rsidRPr="00E20E69">
        <w:rPr>
          <w:sz w:val="15"/>
          <w:szCs w:val="15"/>
        </w:rPr>
        <w:t xml:space="preserve">　　减少</w:t>
      </w:r>
      <w:r w:rsidRPr="00E20E69">
        <w:rPr>
          <w:sz w:val="15"/>
          <w:szCs w:val="15"/>
        </w:rPr>
        <w:t>HTTP</w:t>
      </w:r>
      <w:r w:rsidRPr="00E20E69">
        <w:rPr>
          <w:sz w:val="15"/>
          <w:szCs w:val="15"/>
        </w:rPr>
        <w:t>请求数的主要途径包括：</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(1). </w:t>
      </w:r>
      <w:r w:rsidRPr="00E20E69">
        <w:rPr>
          <w:sz w:val="15"/>
          <w:szCs w:val="15"/>
        </w:rPr>
        <w:t>从设计实现层面简化页面</w:t>
      </w:r>
    </w:p>
    <w:p w:rsidR="00A05E9C" w:rsidRPr="00E20E69" w:rsidRDefault="00A05E9C" w:rsidP="00321141">
      <w:pPr>
        <w:jc w:val="left"/>
        <w:rPr>
          <w:sz w:val="15"/>
          <w:szCs w:val="15"/>
        </w:rPr>
      </w:pPr>
      <w:r w:rsidRPr="00E20E69">
        <w:rPr>
          <w:sz w:val="15"/>
          <w:szCs w:val="15"/>
        </w:rPr>
        <w:t xml:space="preserve">　　如果你的页面像百度首页一样简单，那么接下来的规则基本上都用不着了。保持页面简洁、减少资源的使用时最直接的。如果不是这样，你的页面需要华丽的皮肤，则继续阅读下面的内容。</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(2). </w:t>
      </w:r>
      <w:r w:rsidRPr="00E20E69">
        <w:rPr>
          <w:sz w:val="15"/>
          <w:szCs w:val="15"/>
        </w:rPr>
        <w:t>合理设置</w:t>
      </w:r>
      <w:r w:rsidRPr="00E20E69">
        <w:rPr>
          <w:sz w:val="15"/>
          <w:szCs w:val="15"/>
        </w:rPr>
        <w:t>HTTP</w:t>
      </w:r>
      <w:r w:rsidRPr="00E20E69">
        <w:rPr>
          <w:sz w:val="15"/>
          <w:szCs w:val="15"/>
        </w:rPr>
        <w:t>缓存</w:t>
      </w:r>
    </w:p>
    <w:p w:rsidR="00A05E9C" w:rsidRPr="00E20E69" w:rsidRDefault="00A05E9C" w:rsidP="00321141">
      <w:pPr>
        <w:jc w:val="left"/>
        <w:rPr>
          <w:sz w:val="15"/>
          <w:szCs w:val="15"/>
        </w:rPr>
      </w:pPr>
      <w:r w:rsidRPr="00E20E69">
        <w:rPr>
          <w:sz w:val="15"/>
          <w:szCs w:val="15"/>
        </w:rPr>
        <w:t xml:space="preserve">　　缓存的力量是强大的，恰当的缓存设置可以大大的减少</w:t>
      </w:r>
      <w:r w:rsidRPr="00E20E69">
        <w:rPr>
          <w:sz w:val="15"/>
          <w:szCs w:val="15"/>
        </w:rPr>
        <w:t>HTTP</w:t>
      </w:r>
      <w:r w:rsidRPr="00E20E69">
        <w:rPr>
          <w:sz w:val="15"/>
          <w:szCs w:val="15"/>
        </w:rPr>
        <w:t>请求。以有啊首页为例，当浏览器没有缓存的时候访问一共会发出</w:t>
      </w:r>
      <w:r w:rsidRPr="00E20E69">
        <w:rPr>
          <w:sz w:val="15"/>
          <w:szCs w:val="15"/>
        </w:rPr>
        <w:t>78</w:t>
      </w:r>
      <w:r w:rsidRPr="00E20E69">
        <w:rPr>
          <w:sz w:val="15"/>
          <w:szCs w:val="15"/>
        </w:rPr>
        <w:t>个请求，共</w:t>
      </w:r>
      <w:r w:rsidRPr="00E20E69">
        <w:rPr>
          <w:sz w:val="15"/>
          <w:szCs w:val="15"/>
        </w:rPr>
        <w:t>600</w:t>
      </w:r>
      <w:r w:rsidRPr="00E20E69">
        <w:rPr>
          <w:sz w:val="15"/>
          <w:szCs w:val="15"/>
        </w:rPr>
        <w:t>多</w:t>
      </w:r>
      <w:r w:rsidRPr="00E20E69">
        <w:rPr>
          <w:sz w:val="15"/>
          <w:szCs w:val="15"/>
        </w:rPr>
        <w:t>K</w:t>
      </w:r>
      <w:r w:rsidRPr="00E20E69">
        <w:rPr>
          <w:sz w:val="15"/>
          <w:szCs w:val="15"/>
        </w:rPr>
        <w:t>数据</w:t>
      </w:r>
      <w:r w:rsidRPr="00E20E69">
        <w:rPr>
          <w:sz w:val="15"/>
          <w:szCs w:val="15"/>
        </w:rPr>
        <w:t>(</w:t>
      </w:r>
      <w:r w:rsidRPr="00E20E69">
        <w:rPr>
          <w:sz w:val="15"/>
          <w:szCs w:val="15"/>
        </w:rPr>
        <w:t>如图</w:t>
      </w:r>
      <w:r w:rsidRPr="00E20E69">
        <w:rPr>
          <w:sz w:val="15"/>
          <w:szCs w:val="15"/>
        </w:rPr>
        <w:t>1.1)</w:t>
      </w:r>
      <w:r w:rsidRPr="00E20E69">
        <w:rPr>
          <w:sz w:val="15"/>
          <w:szCs w:val="15"/>
        </w:rPr>
        <w:t>，而当第二次访问即浏览器已缓存之后访问则仅有</w:t>
      </w:r>
      <w:r w:rsidRPr="00E20E69">
        <w:rPr>
          <w:sz w:val="15"/>
          <w:szCs w:val="15"/>
        </w:rPr>
        <w:t>10</w:t>
      </w:r>
      <w:r w:rsidRPr="00E20E69">
        <w:rPr>
          <w:sz w:val="15"/>
          <w:szCs w:val="15"/>
        </w:rPr>
        <w:t>个请求，共</w:t>
      </w:r>
      <w:r w:rsidRPr="00E20E69">
        <w:rPr>
          <w:sz w:val="15"/>
          <w:szCs w:val="15"/>
        </w:rPr>
        <w:t>20</w:t>
      </w:r>
      <w:r w:rsidRPr="00E20E69">
        <w:rPr>
          <w:sz w:val="15"/>
          <w:szCs w:val="15"/>
        </w:rPr>
        <w:t>多</w:t>
      </w:r>
      <w:r w:rsidRPr="00E20E69">
        <w:rPr>
          <w:sz w:val="15"/>
          <w:szCs w:val="15"/>
        </w:rPr>
        <w:t>K</w:t>
      </w:r>
      <w:r w:rsidRPr="00E20E69">
        <w:rPr>
          <w:sz w:val="15"/>
          <w:szCs w:val="15"/>
        </w:rPr>
        <w:t>数据</w:t>
      </w:r>
      <w:r w:rsidRPr="00E20E69">
        <w:rPr>
          <w:sz w:val="15"/>
          <w:szCs w:val="15"/>
        </w:rPr>
        <w:t>(</w:t>
      </w:r>
      <w:r w:rsidRPr="00E20E69">
        <w:rPr>
          <w:sz w:val="15"/>
          <w:szCs w:val="15"/>
        </w:rPr>
        <w:t>如图</w:t>
      </w:r>
      <w:r w:rsidRPr="00E20E69">
        <w:rPr>
          <w:sz w:val="15"/>
          <w:szCs w:val="15"/>
        </w:rPr>
        <w:t>1.2)</w:t>
      </w:r>
      <w:r w:rsidRPr="00E20E69">
        <w:rPr>
          <w:sz w:val="15"/>
          <w:szCs w:val="15"/>
        </w:rPr>
        <w:t>。</w:t>
      </w:r>
      <w:r w:rsidRPr="00E20E69">
        <w:rPr>
          <w:sz w:val="15"/>
          <w:szCs w:val="15"/>
        </w:rPr>
        <w:t>(</w:t>
      </w:r>
      <w:r w:rsidRPr="00E20E69">
        <w:rPr>
          <w:sz w:val="15"/>
          <w:szCs w:val="15"/>
        </w:rPr>
        <w:t>这里需要说明的是，如果直接</w:t>
      </w:r>
      <w:r w:rsidRPr="00E20E69">
        <w:rPr>
          <w:sz w:val="15"/>
          <w:szCs w:val="15"/>
        </w:rPr>
        <w:t>F5</w:t>
      </w:r>
      <w:r w:rsidRPr="00E20E69">
        <w:rPr>
          <w:sz w:val="15"/>
          <w:szCs w:val="15"/>
        </w:rPr>
        <w:t>刷新页面的话效果是不一样的，这种情况下请求数还是一样，不过被</w:t>
      </w:r>
      <w:r w:rsidRPr="00E20E69">
        <w:rPr>
          <w:sz w:val="15"/>
          <w:szCs w:val="15"/>
        </w:rPr>
        <w:lastRenderedPageBreak/>
        <w:t>缓存资源的请求服务器是</w:t>
      </w:r>
      <w:r w:rsidRPr="00E20E69">
        <w:rPr>
          <w:sz w:val="15"/>
          <w:szCs w:val="15"/>
        </w:rPr>
        <w:t>304</w:t>
      </w:r>
      <w:r w:rsidRPr="00E20E69">
        <w:rPr>
          <w:sz w:val="15"/>
          <w:szCs w:val="15"/>
        </w:rPr>
        <w:t>响应，只有</w:t>
      </w:r>
      <w:r w:rsidRPr="00E20E69">
        <w:rPr>
          <w:sz w:val="15"/>
          <w:szCs w:val="15"/>
        </w:rPr>
        <w:t>Header</w:t>
      </w:r>
      <w:r w:rsidRPr="00E20E69">
        <w:rPr>
          <w:sz w:val="15"/>
          <w:szCs w:val="15"/>
        </w:rPr>
        <w:t>没有</w:t>
      </w:r>
      <w:r w:rsidRPr="00E20E69">
        <w:rPr>
          <w:sz w:val="15"/>
          <w:szCs w:val="15"/>
        </w:rPr>
        <w:t>Body</w:t>
      </w:r>
      <w:r w:rsidRPr="00E20E69">
        <w:rPr>
          <w:sz w:val="15"/>
          <w:szCs w:val="15"/>
        </w:rPr>
        <w:t>，可以节省带宽</w:t>
      </w:r>
      <w:r w:rsidRPr="00E20E69">
        <w:rPr>
          <w:sz w:val="15"/>
          <w:szCs w:val="15"/>
        </w:rPr>
        <w:t>)</w:t>
      </w:r>
    </w:p>
    <w:p w:rsidR="00A05E9C" w:rsidRPr="00E20E69" w:rsidRDefault="00A05E9C" w:rsidP="00321141">
      <w:pPr>
        <w:jc w:val="left"/>
        <w:rPr>
          <w:sz w:val="15"/>
          <w:szCs w:val="15"/>
        </w:rPr>
      </w:pPr>
      <w:r w:rsidRPr="00E20E69">
        <w:rPr>
          <w:sz w:val="15"/>
          <w:szCs w:val="15"/>
        </w:rPr>
        <w:t xml:space="preserve">　　怎样才算合理设置</w:t>
      </w:r>
      <w:r w:rsidRPr="00E20E69">
        <w:rPr>
          <w:sz w:val="15"/>
          <w:szCs w:val="15"/>
        </w:rPr>
        <w:t>?</w:t>
      </w:r>
      <w:r w:rsidRPr="00E20E69">
        <w:rPr>
          <w:sz w:val="15"/>
          <w:szCs w:val="15"/>
        </w:rPr>
        <w:t>原则很简单，能缓存越多越好，能缓存越久越好。例如，很少变化的图片资源可以直接通过</w:t>
      </w:r>
      <w:r w:rsidRPr="00E20E69">
        <w:rPr>
          <w:sz w:val="15"/>
          <w:szCs w:val="15"/>
        </w:rPr>
        <w:t>HTTP Header</w:t>
      </w:r>
      <w:r w:rsidRPr="00E20E69">
        <w:rPr>
          <w:sz w:val="15"/>
          <w:szCs w:val="15"/>
        </w:rPr>
        <w:t>中的</w:t>
      </w:r>
      <w:r w:rsidRPr="00E20E69">
        <w:rPr>
          <w:sz w:val="15"/>
          <w:szCs w:val="15"/>
        </w:rPr>
        <w:t>Expires</w:t>
      </w:r>
      <w:r w:rsidRPr="00E20E69">
        <w:rPr>
          <w:sz w:val="15"/>
          <w:szCs w:val="15"/>
        </w:rPr>
        <w:t>设置一个很长的过期头</w:t>
      </w:r>
      <w:r w:rsidRPr="00E20E69">
        <w:rPr>
          <w:sz w:val="15"/>
          <w:szCs w:val="15"/>
        </w:rPr>
        <w:t>;</w:t>
      </w:r>
      <w:r w:rsidRPr="00E20E69">
        <w:rPr>
          <w:sz w:val="15"/>
          <w:szCs w:val="15"/>
        </w:rPr>
        <w:t>变化不频繁而又可能会变的资源可以使用</w:t>
      </w:r>
      <w:r w:rsidRPr="00E20E69">
        <w:rPr>
          <w:sz w:val="15"/>
          <w:szCs w:val="15"/>
        </w:rPr>
        <w:t>Last-Modifed</w:t>
      </w:r>
      <w:r w:rsidRPr="00E20E69">
        <w:rPr>
          <w:sz w:val="15"/>
          <w:szCs w:val="15"/>
        </w:rPr>
        <w:t>来做请求验证。尽可能的让资源能够在缓存中待得更久。关于</w:t>
      </w:r>
      <w:r w:rsidRPr="00E20E69">
        <w:rPr>
          <w:sz w:val="15"/>
          <w:szCs w:val="15"/>
        </w:rPr>
        <w:t>HTTP</w:t>
      </w:r>
      <w:r w:rsidRPr="00E20E69">
        <w:rPr>
          <w:sz w:val="15"/>
          <w:szCs w:val="15"/>
        </w:rPr>
        <w:t>缓存的具体设置和原理此处就不再详述了，有兴趣的可以参考下列文章：</w:t>
      </w:r>
    </w:p>
    <w:p w:rsidR="00A05E9C" w:rsidRPr="00E20E69" w:rsidRDefault="00A05E9C" w:rsidP="00321141">
      <w:pPr>
        <w:jc w:val="left"/>
        <w:rPr>
          <w:sz w:val="15"/>
          <w:szCs w:val="15"/>
        </w:rPr>
      </w:pPr>
      <w:r w:rsidRPr="00E20E69">
        <w:rPr>
          <w:sz w:val="15"/>
          <w:szCs w:val="15"/>
        </w:rPr>
        <w:t xml:space="preserve">　　</w:t>
      </w:r>
      <w:hyperlink r:id="rId7" w:tgtFrame="_blank" w:history="1">
        <w:r w:rsidRPr="00E20E69">
          <w:rPr>
            <w:rStyle w:val="a8"/>
            <w:sz w:val="15"/>
            <w:szCs w:val="15"/>
          </w:rPr>
          <w:t>HTTP1.1</w:t>
        </w:r>
        <w:r w:rsidRPr="00E20E69">
          <w:rPr>
            <w:rStyle w:val="a8"/>
            <w:sz w:val="15"/>
            <w:szCs w:val="15"/>
          </w:rPr>
          <w:t>协议中关于缓存策略的描述</w:t>
        </w:r>
      </w:hyperlink>
    </w:p>
    <w:p w:rsidR="00A05E9C" w:rsidRPr="00E20E69" w:rsidRDefault="00A05E9C" w:rsidP="00321141">
      <w:pPr>
        <w:jc w:val="left"/>
        <w:rPr>
          <w:sz w:val="15"/>
          <w:szCs w:val="15"/>
        </w:rPr>
      </w:pPr>
      <w:r w:rsidRPr="00E20E69">
        <w:rPr>
          <w:sz w:val="15"/>
          <w:szCs w:val="15"/>
        </w:rPr>
        <w:t xml:space="preserve">　　</w:t>
      </w:r>
      <w:hyperlink r:id="rId8" w:tgtFrame="_blank" w:history="1">
        <w:r w:rsidRPr="00E20E69">
          <w:rPr>
            <w:rStyle w:val="a8"/>
            <w:sz w:val="15"/>
            <w:szCs w:val="15"/>
          </w:rPr>
          <w:t>Fiddler HTTP Performance</w:t>
        </w:r>
        <w:r w:rsidRPr="00E20E69">
          <w:rPr>
            <w:rStyle w:val="a8"/>
            <w:sz w:val="15"/>
            <w:szCs w:val="15"/>
          </w:rPr>
          <w:t>中关于缓存的介绍</w:t>
        </w:r>
      </w:hyperlink>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(3). </w:t>
      </w:r>
      <w:r w:rsidRPr="00E20E69">
        <w:rPr>
          <w:sz w:val="15"/>
          <w:szCs w:val="15"/>
        </w:rPr>
        <w:t>资源合并与压缩</w:t>
      </w:r>
    </w:p>
    <w:p w:rsidR="00A05E9C" w:rsidRPr="00E20E69" w:rsidRDefault="00A05E9C" w:rsidP="00321141">
      <w:pPr>
        <w:jc w:val="left"/>
        <w:rPr>
          <w:sz w:val="15"/>
          <w:szCs w:val="15"/>
        </w:rPr>
      </w:pPr>
      <w:r w:rsidRPr="00E20E69">
        <w:rPr>
          <w:sz w:val="15"/>
          <w:szCs w:val="15"/>
        </w:rPr>
        <w:t xml:space="preserve">　　如果可以的话，尽可能的将外部的脚本、样式进行合并，多个合为一个。另外，</w:t>
      </w:r>
      <w:r w:rsidRPr="00E20E69">
        <w:rPr>
          <w:sz w:val="15"/>
          <w:szCs w:val="15"/>
        </w:rPr>
        <w:t>CSS</w:t>
      </w:r>
      <w:r w:rsidRPr="00E20E69">
        <w:rPr>
          <w:sz w:val="15"/>
          <w:szCs w:val="15"/>
        </w:rPr>
        <w:t>、</w:t>
      </w:r>
      <w:r w:rsidRPr="00E20E69">
        <w:rPr>
          <w:sz w:val="15"/>
          <w:szCs w:val="15"/>
        </w:rPr>
        <w:t>Javascript</w:t>
      </w:r>
      <w:r w:rsidRPr="00E20E69">
        <w:rPr>
          <w:sz w:val="15"/>
          <w:szCs w:val="15"/>
        </w:rPr>
        <w:t>、</w:t>
      </w:r>
      <w:r w:rsidRPr="00E20E69">
        <w:rPr>
          <w:sz w:val="15"/>
          <w:szCs w:val="15"/>
        </w:rPr>
        <w:t>Image</w:t>
      </w:r>
      <w:r w:rsidRPr="00E20E69">
        <w:rPr>
          <w:sz w:val="15"/>
          <w:szCs w:val="15"/>
        </w:rPr>
        <w:t>都可以用相应的工具进行压缩，压缩后往往能省下不少空间。</w:t>
      </w:r>
    </w:p>
    <w:p w:rsidR="00A05E9C" w:rsidRPr="00E20E69" w:rsidRDefault="00A05E9C" w:rsidP="00321141">
      <w:pPr>
        <w:jc w:val="left"/>
        <w:rPr>
          <w:sz w:val="15"/>
          <w:szCs w:val="15"/>
        </w:rPr>
      </w:pPr>
      <w:r w:rsidRPr="00E20E69">
        <w:rPr>
          <w:sz w:val="15"/>
          <w:szCs w:val="15"/>
        </w:rPr>
        <w:t xml:space="preserve">　　</w:t>
      </w:r>
      <w:r w:rsidRPr="00E20E69">
        <w:rPr>
          <w:sz w:val="15"/>
          <w:szCs w:val="15"/>
        </w:rPr>
        <w:t>(4). CSS Sprites</w:t>
      </w:r>
    </w:p>
    <w:p w:rsidR="00A05E9C" w:rsidRPr="00E20E69" w:rsidRDefault="00A05E9C" w:rsidP="00321141">
      <w:pPr>
        <w:jc w:val="left"/>
        <w:rPr>
          <w:sz w:val="15"/>
          <w:szCs w:val="15"/>
        </w:rPr>
      </w:pPr>
      <w:r w:rsidRPr="00E20E69">
        <w:rPr>
          <w:sz w:val="15"/>
          <w:szCs w:val="15"/>
        </w:rPr>
        <w:t xml:space="preserve">　　合并</w:t>
      </w:r>
      <w:r w:rsidRPr="00E20E69">
        <w:rPr>
          <w:sz w:val="15"/>
          <w:szCs w:val="15"/>
        </w:rPr>
        <w:t>CSS</w:t>
      </w:r>
      <w:r w:rsidRPr="00E20E69">
        <w:rPr>
          <w:sz w:val="15"/>
          <w:szCs w:val="15"/>
        </w:rPr>
        <w:t>图片，减少请求数的又一个好办法。</w:t>
      </w:r>
    </w:p>
    <w:p w:rsidR="00A05E9C" w:rsidRPr="00E20E69" w:rsidRDefault="00A05E9C" w:rsidP="00321141">
      <w:pPr>
        <w:jc w:val="left"/>
        <w:rPr>
          <w:sz w:val="15"/>
          <w:szCs w:val="15"/>
        </w:rPr>
      </w:pPr>
      <w:r w:rsidRPr="00E20E69">
        <w:rPr>
          <w:sz w:val="15"/>
          <w:szCs w:val="15"/>
        </w:rPr>
        <w:t xml:space="preserve">　　</w:t>
      </w:r>
      <w:r w:rsidRPr="00E20E69">
        <w:rPr>
          <w:sz w:val="15"/>
          <w:szCs w:val="15"/>
        </w:rPr>
        <w:t>(5). Inline Images</w:t>
      </w:r>
    </w:p>
    <w:p w:rsidR="00A05E9C" w:rsidRPr="00E20E69" w:rsidRDefault="00A05E9C" w:rsidP="00321141">
      <w:pPr>
        <w:jc w:val="left"/>
        <w:rPr>
          <w:sz w:val="15"/>
          <w:szCs w:val="15"/>
        </w:rPr>
      </w:pPr>
      <w:r w:rsidRPr="00E20E69">
        <w:rPr>
          <w:sz w:val="15"/>
          <w:szCs w:val="15"/>
        </w:rPr>
        <w:t xml:space="preserve">　　使用</w:t>
      </w:r>
      <w:r w:rsidRPr="00E20E69">
        <w:rPr>
          <w:sz w:val="15"/>
          <w:szCs w:val="15"/>
        </w:rPr>
        <w:t xml:space="preserve">data: </w:t>
      </w:r>
      <w:hyperlink r:id="rId9" w:tgtFrame="_blank" w:history="1">
        <w:r w:rsidRPr="00E20E69">
          <w:rPr>
            <w:rStyle w:val="a8"/>
            <w:sz w:val="15"/>
            <w:szCs w:val="15"/>
          </w:rPr>
          <w:t>URL scheme</w:t>
        </w:r>
      </w:hyperlink>
      <w:r w:rsidRPr="00E20E69">
        <w:rPr>
          <w:sz w:val="15"/>
          <w:szCs w:val="15"/>
        </w:rPr>
        <w:t>的方式将图片嵌入到页面或</w:t>
      </w:r>
      <w:r w:rsidRPr="00E20E69">
        <w:rPr>
          <w:sz w:val="15"/>
          <w:szCs w:val="15"/>
        </w:rPr>
        <w:t>CSS</w:t>
      </w:r>
      <w:r w:rsidRPr="00E20E69">
        <w:rPr>
          <w:sz w:val="15"/>
          <w:szCs w:val="15"/>
        </w:rPr>
        <w:t>中，如果不考虑资源管理上的问题的话，不失为一个好办法。如果是嵌入页面的话换来的是增大了页面的体积，而且无法利用浏览器缓存。使用在</w:t>
      </w:r>
      <w:r w:rsidRPr="00E20E69">
        <w:rPr>
          <w:sz w:val="15"/>
          <w:szCs w:val="15"/>
        </w:rPr>
        <w:t>CSS</w:t>
      </w:r>
      <w:r w:rsidRPr="00E20E69">
        <w:rPr>
          <w:sz w:val="15"/>
          <w:szCs w:val="15"/>
        </w:rPr>
        <w:t>中的图片则更为理想一些。</w:t>
      </w:r>
    </w:p>
    <w:p w:rsidR="00A05E9C" w:rsidRPr="00E20E69" w:rsidRDefault="00A05E9C" w:rsidP="00321141">
      <w:pPr>
        <w:jc w:val="left"/>
        <w:rPr>
          <w:sz w:val="15"/>
          <w:szCs w:val="15"/>
        </w:rPr>
      </w:pPr>
      <w:r w:rsidRPr="00E20E69">
        <w:rPr>
          <w:sz w:val="15"/>
          <w:szCs w:val="15"/>
        </w:rPr>
        <w:t xml:space="preserve">　　</w:t>
      </w:r>
      <w:r w:rsidRPr="00E20E69">
        <w:rPr>
          <w:sz w:val="15"/>
          <w:szCs w:val="15"/>
        </w:rPr>
        <w:t>(6). Lazy Load Images</w:t>
      </w:r>
    </w:p>
    <w:p w:rsidR="00A05E9C" w:rsidRPr="00E20E69" w:rsidRDefault="00A05E9C" w:rsidP="00321141">
      <w:pPr>
        <w:jc w:val="left"/>
        <w:rPr>
          <w:sz w:val="15"/>
          <w:szCs w:val="15"/>
        </w:rPr>
      </w:pPr>
      <w:r w:rsidRPr="00E20E69">
        <w:rPr>
          <w:sz w:val="15"/>
          <w:szCs w:val="15"/>
        </w:rPr>
        <w:t xml:space="preserve">　　这条策略实际上并不一定能减少</w:t>
      </w:r>
      <w:r w:rsidRPr="00E20E69">
        <w:rPr>
          <w:sz w:val="15"/>
          <w:szCs w:val="15"/>
        </w:rPr>
        <w:t>HTTP</w:t>
      </w:r>
      <w:r w:rsidRPr="00E20E69">
        <w:rPr>
          <w:sz w:val="15"/>
          <w:szCs w:val="15"/>
        </w:rPr>
        <w:t>请求数，但是却能在某些条件下或者页面刚加载时减少</w:t>
      </w:r>
      <w:r w:rsidRPr="00E20E69">
        <w:rPr>
          <w:sz w:val="15"/>
          <w:szCs w:val="15"/>
        </w:rPr>
        <w:t>HTTP</w:t>
      </w:r>
      <w:r w:rsidRPr="00E20E69">
        <w:rPr>
          <w:sz w:val="15"/>
          <w:szCs w:val="15"/>
        </w:rPr>
        <w:t>请求数。对于图片而言，在页面刚加载的时候可以只加载第一屏，当用户继续往后滚屏的时候才加载后续的图片。这样一来，假如用户只对第一屏的内容感兴趣时，那剩余的图片请求就都节省了。</w:t>
      </w:r>
      <w:hyperlink r:id="rId10" w:tgtFrame="_blank" w:history="1">
        <w:r w:rsidRPr="00E20E69">
          <w:rPr>
            <w:rStyle w:val="a8"/>
            <w:sz w:val="15"/>
            <w:szCs w:val="15"/>
          </w:rPr>
          <w:t>有啊首页</w:t>
        </w:r>
      </w:hyperlink>
      <w:r w:rsidRPr="00E20E69">
        <w:rPr>
          <w:sz w:val="15"/>
          <w:szCs w:val="15"/>
        </w:rPr>
        <w:t>曾经的做法是在加载的时候把第一屏之后的图片地址缓存在</w:t>
      </w:r>
      <w:r w:rsidRPr="00E20E69">
        <w:rPr>
          <w:sz w:val="15"/>
          <w:szCs w:val="15"/>
        </w:rPr>
        <w:t>Textarea</w:t>
      </w:r>
      <w:r w:rsidRPr="00E20E69">
        <w:rPr>
          <w:sz w:val="15"/>
          <w:szCs w:val="15"/>
        </w:rPr>
        <w:t>标签中，待用户往下滚屏的时候才</w:t>
      </w:r>
      <w:r w:rsidRPr="00E20E69">
        <w:rPr>
          <w:sz w:val="15"/>
          <w:szCs w:val="15"/>
        </w:rPr>
        <w:t>“</w:t>
      </w:r>
      <w:r w:rsidRPr="00E20E69">
        <w:rPr>
          <w:sz w:val="15"/>
          <w:szCs w:val="15"/>
        </w:rPr>
        <w:t>惰性</w:t>
      </w:r>
      <w:r w:rsidRPr="00E20E69">
        <w:rPr>
          <w:sz w:val="15"/>
          <w:szCs w:val="15"/>
        </w:rPr>
        <w:t>”</w:t>
      </w:r>
      <w:r w:rsidRPr="00E20E69">
        <w:rPr>
          <w:sz w:val="15"/>
          <w:szCs w:val="15"/>
        </w:rPr>
        <w:t>加载。</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2. </w:t>
      </w:r>
      <w:r w:rsidRPr="00E20E69">
        <w:rPr>
          <w:sz w:val="15"/>
          <w:szCs w:val="15"/>
        </w:rPr>
        <w:t>将外部脚本置底</w:t>
      </w:r>
    </w:p>
    <w:p w:rsidR="00A05E9C" w:rsidRPr="00E20E69" w:rsidRDefault="00A05E9C" w:rsidP="00321141">
      <w:pPr>
        <w:jc w:val="left"/>
        <w:rPr>
          <w:sz w:val="15"/>
          <w:szCs w:val="15"/>
        </w:rPr>
      </w:pPr>
      <w:r w:rsidRPr="00E20E69">
        <w:rPr>
          <w:sz w:val="15"/>
          <w:szCs w:val="15"/>
        </w:rPr>
        <w:t xml:space="preserve">　　前文有谈到，浏览器是可以并发请求的，这一特点使得其能够更快的加载资源，然而外链脚本在加载时却会阻塞其他资源，例如在脚本加载完成之前，它后面的图片、样式以及其他脚本都处于阻塞状态，直到脚本加载完成后才会开始加载。如果将脚本放在比较靠前的位置，则会影响整个页面的加载速度从而影响用户体验。解决这一问题的方法有很多，在</w:t>
      </w:r>
      <w:hyperlink r:id="rId11" w:tgtFrame="_blank" w:history="1">
        <w:r w:rsidRPr="00E20E69">
          <w:rPr>
            <w:rStyle w:val="a8"/>
            <w:sz w:val="15"/>
            <w:szCs w:val="15"/>
          </w:rPr>
          <w:t>这里有比较详细的介绍</w:t>
        </w:r>
      </w:hyperlink>
      <w:r w:rsidRPr="00E20E69">
        <w:rPr>
          <w:sz w:val="15"/>
          <w:szCs w:val="15"/>
        </w:rPr>
        <w:t>(</w:t>
      </w:r>
      <w:r w:rsidRPr="00E20E69">
        <w:rPr>
          <w:sz w:val="15"/>
          <w:szCs w:val="15"/>
        </w:rPr>
        <w:t>这里是译文和</w:t>
      </w:r>
      <w:hyperlink r:id="rId12" w:tgtFrame="_blank" w:history="1">
        <w:r w:rsidRPr="00E20E69">
          <w:rPr>
            <w:rStyle w:val="a8"/>
            <w:sz w:val="15"/>
            <w:szCs w:val="15"/>
          </w:rPr>
          <w:t>更详细的例子</w:t>
        </w:r>
      </w:hyperlink>
      <w:r w:rsidRPr="00E20E69">
        <w:rPr>
          <w:sz w:val="15"/>
          <w:szCs w:val="15"/>
        </w:rPr>
        <w:t>)</w:t>
      </w:r>
      <w:r w:rsidRPr="00E20E69">
        <w:rPr>
          <w:sz w:val="15"/>
          <w:szCs w:val="15"/>
        </w:rPr>
        <w:t>，而最简单可依赖的方法就是将脚本尽可能的往后挪，减少对并发下载的影响。</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3. </w:t>
      </w:r>
      <w:r w:rsidRPr="00E20E69">
        <w:rPr>
          <w:sz w:val="15"/>
          <w:szCs w:val="15"/>
        </w:rPr>
        <w:t>异步执行</w:t>
      </w:r>
      <w:r w:rsidRPr="00E20E69">
        <w:rPr>
          <w:sz w:val="15"/>
          <w:szCs w:val="15"/>
        </w:rPr>
        <w:t>inline</w:t>
      </w:r>
      <w:r w:rsidRPr="00E20E69">
        <w:rPr>
          <w:sz w:val="15"/>
          <w:szCs w:val="15"/>
        </w:rPr>
        <w:t>脚本</w:t>
      </w:r>
    </w:p>
    <w:p w:rsidR="00A05E9C" w:rsidRPr="00E20E69" w:rsidRDefault="00A05E9C" w:rsidP="00321141">
      <w:pPr>
        <w:jc w:val="left"/>
        <w:rPr>
          <w:sz w:val="15"/>
          <w:szCs w:val="15"/>
        </w:rPr>
      </w:pPr>
      <w:r w:rsidRPr="00E20E69">
        <w:rPr>
          <w:sz w:val="15"/>
          <w:szCs w:val="15"/>
        </w:rPr>
        <w:t xml:space="preserve">　　</w:t>
      </w:r>
      <w:r w:rsidRPr="00E20E69">
        <w:rPr>
          <w:sz w:val="15"/>
          <w:szCs w:val="15"/>
        </w:rPr>
        <w:t>inline</w:t>
      </w:r>
      <w:r w:rsidRPr="00E20E69">
        <w:rPr>
          <w:sz w:val="15"/>
          <w:szCs w:val="15"/>
        </w:rPr>
        <w:t>脚本对性能的影响与外部脚本相比，是有过之而无不及。首页，与外部脚本一样，</w:t>
      </w:r>
      <w:r w:rsidRPr="00E20E69">
        <w:rPr>
          <w:sz w:val="15"/>
          <w:szCs w:val="15"/>
        </w:rPr>
        <w:t>inline</w:t>
      </w:r>
      <w:r w:rsidRPr="00E20E69">
        <w:rPr>
          <w:sz w:val="15"/>
          <w:szCs w:val="15"/>
        </w:rPr>
        <w:t>脚本在执行的时候一样会阻塞并发请求，除此之外，由于浏览器在页面处理方面是</w:t>
      </w:r>
      <w:r w:rsidRPr="00E20E69">
        <w:rPr>
          <w:sz w:val="15"/>
          <w:szCs w:val="15"/>
        </w:rPr>
        <w:lastRenderedPageBreak/>
        <w:t>单线程的，当</w:t>
      </w:r>
      <w:r w:rsidRPr="00E20E69">
        <w:rPr>
          <w:sz w:val="15"/>
          <w:szCs w:val="15"/>
        </w:rPr>
        <w:t>inline</w:t>
      </w:r>
      <w:r w:rsidRPr="00E20E69">
        <w:rPr>
          <w:sz w:val="15"/>
          <w:szCs w:val="15"/>
        </w:rPr>
        <w:t>脚本在页面渲染之前执行时，页面的渲染工作则会被推迟。简而言之，</w:t>
      </w:r>
      <w:r w:rsidRPr="00E20E69">
        <w:rPr>
          <w:sz w:val="15"/>
          <w:szCs w:val="15"/>
        </w:rPr>
        <w:t>inline</w:t>
      </w:r>
      <w:r w:rsidRPr="00E20E69">
        <w:rPr>
          <w:sz w:val="15"/>
          <w:szCs w:val="15"/>
        </w:rPr>
        <w:t>脚本在执行的时候，页面处于空白状态。鉴于以上两点原因，建议将执行时间较长的</w:t>
      </w:r>
      <w:r w:rsidRPr="00E20E69">
        <w:rPr>
          <w:sz w:val="15"/>
          <w:szCs w:val="15"/>
        </w:rPr>
        <w:t>inline</w:t>
      </w:r>
      <w:r w:rsidRPr="00E20E69">
        <w:rPr>
          <w:sz w:val="15"/>
          <w:szCs w:val="15"/>
        </w:rPr>
        <w:t>脚本异步执行，异步的方式有很多种，例如使用</w:t>
      </w:r>
      <w:r w:rsidRPr="00E20E69">
        <w:rPr>
          <w:sz w:val="15"/>
          <w:szCs w:val="15"/>
        </w:rPr>
        <w:t>script</w:t>
      </w:r>
      <w:r w:rsidRPr="00E20E69">
        <w:rPr>
          <w:sz w:val="15"/>
          <w:szCs w:val="15"/>
        </w:rPr>
        <w:t>元素的</w:t>
      </w:r>
      <w:r w:rsidRPr="00E20E69">
        <w:rPr>
          <w:sz w:val="15"/>
          <w:szCs w:val="15"/>
        </w:rPr>
        <w:t>defer</w:t>
      </w:r>
      <w:r w:rsidRPr="00E20E69">
        <w:rPr>
          <w:sz w:val="15"/>
          <w:szCs w:val="15"/>
        </w:rPr>
        <w:t>属性</w:t>
      </w:r>
      <w:r w:rsidRPr="00E20E69">
        <w:rPr>
          <w:sz w:val="15"/>
          <w:szCs w:val="15"/>
        </w:rPr>
        <w:t>(</w:t>
      </w:r>
      <w:r w:rsidRPr="00E20E69">
        <w:rPr>
          <w:sz w:val="15"/>
          <w:szCs w:val="15"/>
        </w:rPr>
        <w:t>存在兼容性问题和其他一些问题，例如不能使用</w:t>
      </w:r>
      <w:r w:rsidRPr="00E20E69">
        <w:rPr>
          <w:sz w:val="15"/>
          <w:szCs w:val="15"/>
        </w:rPr>
        <w:t>document.write)</w:t>
      </w:r>
      <w:r w:rsidRPr="00E20E69">
        <w:rPr>
          <w:sz w:val="15"/>
          <w:szCs w:val="15"/>
        </w:rPr>
        <w:t>、使用</w:t>
      </w:r>
      <w:r w:rsidRPr="00E20E69">
        <w:rPr>
          <w:sz w:val="15"/>
          <w:szCs w:val="15"/>
        </w:rPr>
        <w:t>setTimeout</w:t>
      </w:r>
      <w:r w:rsidRPr="00E20E69">
        <w:rPr>
          <w:sz w:val="15"/>
          <w:szCs w:val="15"/>
        </w:rPr>
        <w:t>，此外，在</w:t>
      </w:r>
      <w:r w:rsidRPr="00E20E69">
        <w:rPr>
          <w:sz w:val="15"/>
          <w:szCs w:val="15"/>
        </w:rPr>
        <w:t>HTML5</w:t>
      </w:r>
      <w:r w:rsidRPr="00E20E69">
        <w:rPr>
          <w:sz w:val="15"/>
          <w:szCs w:val="15"/>
        </w:rPr>
        <w:t>中引入了</w:t>
      </w:r>
      <w:hyperlink r:id="rId13" w:tgtFrame="_blank" w:history="1">
        <w:r w:rsidRPr="00E20E69">
          <w:rPr>
            <w:rStyle w:val="a8"/>
            <w:sz w:val="15"/>
            <w:szCs w:val="15"/>
          </w:rPr>
          <w:t>Web Workers</w:t>
        </w:r>
      </w:hyperlink>
      <w:r w:rsidRPr="00E20E69">
        <w:rPr>
          <w:sz w:val="15"/>
          <w:szCs w:val="15"/>
        </w:rPr>
        <w:t>的机制，恰恰可以解决此类问题。</w:t>
      </w:r>
    </w:p>
    <w:p w:rsidR="00A05E9C" w:rsidRPr="00E20E69" w:rsidRDefault="00A05E9C" w:rsidP="00321141">
      <w:pPr>
        <w:jc w:val="left"/>
        <w:rPr>
          <w:sz w:val="15"/>
          <w:szCs w:val="15"/>
        </w:rPr>
      </w:pPr>
      <w:r w:rsidRPr="00E20E69">
        <w:rPr>
          <w:sz w:val="15"/>
          <w:szCs w:val="15"/>
        </w:rPr>
        <w:t xml:space="preserve">　　</w:t>
      </w:r>
      <w:r w:rsidRPr="00E20E69">
        <w:rPr>
          <w:sz w:val="15"/>
          <w:szCs w:val="15"/>
        </w:rPr>
        <w:t>4. Lazy Load Javascript</w:t>
      </w:r>
    </w:p>
    <w:p w:rsidR="00A05E9C" w:rsidRPr="00E20E69" w:rsidRDefault="00A05E9C" w:rsidP="00321141">
      <w:pPr>
        <w:jc w:val="left"/>
        <w:rPr>
          <w:sz w:val="15"/>
          <w:szCs w:val="15"/>
        </w:rPr>
      </w:pPr>
      <w:r w:rsidRPr="00E20E69">
        <w:rPr>
          <w:sz w:val="15"/>
          <w:szCs w:val="15"/>
        </w:rPr>
        <w:t xml:space="preserve">　　随着</w:t>
      </w:r>
      <w:r w:rsidRPr="00E20E69">
        <w:rPr>
          <w:sz w:val="15"/>
          <w:szCs w:val="15"/>
        </w:rPr>
        <w:t>Javascript</w:t>
      </w:r>
      <w:r w:rsidRPr="00E20E69">
        <w:rPr>
          <w:sz w:val="15"/>
          <w:szCs w:val="15"/>
        </w:rPr>
        <w:t>框架的流行，越来越多的站点也使用起了框架。不过，一个框架往往包括了很多的功能实现，这些功能并不是每一个页面都需要的，如果下载了不需要的脚本则算得上是一种资源浪费</w:t>
      </w:r>
      <w:r w:rsidRPr="00E20E69">
        <w:rPr>
          <w:sz w:val="15"/>
          <w:szCs w:val="15"/>
        </w:rPr>
        <w:t>-</w:t>
      </w:r>
      <w:r w:rsidRPr="00E20E69">
        <w:rPr>
          <w:sz w:val="15"/>
          <w:szCs w:val="15"/>
        </w:rPr>
        <w:t>既浪费了带宽又浪费了执行花费的时间。目前的做法大概有两种，一种是为那些流量特别大的页面专门定制一个专用的</w:t>
      </w:r>
      <w:r w:rsidRPr="00E20E69">
        <w:rPr>
          <w:sz w:val="15"/>
          <w:szCs w:val="15"/>
        </w:rPr>
        <w:t>mini</w:t>
      </w:r>
      <w:r w:rsidRPr="00E20E69">
        <w:rPr>
          <w:sz w:val="15"/>
          <w:szCs w:val="15"/>
        </w:rPr>
        <w:t>版框架，另一种则是</w:t>
      </w:r>
      <w:r w:rsidRPr="00E20E69">
        <w:rPr>
          <w:sz w:val="15"/>
          <w:szCs w:val="15"/>
        </w:rPr>
        <w:t>Lazy Load</w:t>
      </w:r>
      <w:r w:rsidRPr="00E20E69">
        <w:rPr>
          <w:sz w:val="15"/>
          <w:szCs w:val="15"/>
        </w:rPr>
        <w:t>。</w:t>
      </w:r>
      <w:r w:rsidRPr="00E20E69">
        <w:rPr>
          <w:sz w:val="15"/>
          <w:szCs w:val="15"/>
        </w:rPr>
        <w:t>YUI</w:t>
      </w:r>
      <w:r w:rsidRPr="00E20E69">
        <w:rPr>
          <w:sz w:val="15"/>
          <w:szCs w:val="15"/>
        </w:rPr>
        <w:t>则使用了第二种方式，在</w:t>
      </w:r>
      <w:r w:rsidRPr="00E20E69">
        <w:rPr>
          <w:sz w:val="15"/>
          <w:szCs w:val="15"/>
        </w:rPr>
        <w:t>YUI</w:t>
      </w:r>
      <w:r w:rsidRPr="00E20E69">
        <w:rPr>
          <w:sz w:val="15"/>
          <w:szCs w:val="15"/>
        </w:rPr>
        <w:t>的实现中，最初只加载核心模块，其他模块可以等到需要使用的时候才加载。</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5. </w:t>
      </w:r>
      <w:r w:rsidRPr="00E20E69">
        <w:rPr>
          <w:sz w:val="15"/>
          <w:szCs w:val="15"/>
        </w:rPr>
        <w:t>将</w:t>
      </w:r>
      <w:r w:rsidRPr="00E20E69">
        <w:rPr>
          <w:sz w:val="15"/>
          <w:szCs w:val="15"/>
        </w:rPr>
        <w:t>CSS</w:t>
      </w:r>
      <w:r w:rsidRPr="00E20E69">
        <w:rPr>
          <w:sz w:val="15"/>
          <w:szCs w:val="15"/>
        </w:rPr>
        <w:t>放在</w:t>
      </w:r>
      <w:r w:rsidRPr="00E20E69">
        <w:rPr>
          <w:sz w:val="15"/>
          <w:szCs w:val="15"/>
        </w:rPr>
        <w:t>HEAD</w:t>
      </w:r>
      <w:r w:rsidRPr="00E20E69">
        <w:rPr>
          <w:sz w:val="15"/>
          <w:szCs w:val="15"/>
        </w:rPr>
        <w:t>中</w:t>
      </w:r>
    </w:p>
    <w:p w:rsidR="00A05E9C" w:rsidRPr="00E20E69" w:rsidRDefault="00A05E9C" w:rsidP="00321141">
      <w:pPr>
        <w:jc w:val="left"/>
        <w:rPr>
          <w:sz w:val="15"/>
          <w:szCs w:val="15"/>
        </w:rPr>
      </w:pPr>
      <w:r w:rsidRPr="00E20E69">
        <w:rPr>
          <w:sz w:val="15"/>
          <w:szCs w:val="15"/>
        </w:rPr>
        <w:t xml:space="preserve">　　如果将</w:t>
      </w:r>
      <w:r w:rsidRPr="00E20E69">
        <w:rPr>
          <w:sz w:val="15"/>
          <w:szCs w:val="15"/>
        </w:rPr>
        <w:t>CSS</w:t>
      </w:r>
      <w:r w:rsidRPr="00E20E69">
        <w:rPr>
          <w:sz w:val="15"/>
          <w:szCs w:val="15"/>
        </w:rPr>
        <w:t>放在其他地方比如</w:t>
      </w:r>
      <w:r w:rsidRPr="00E20E69">
        <w:rPr>
          <w:sz w:val="15"/>
          <w:szCs w:val="15"/>
        </w:rPr>
        <w:t>BODY</w:t>
      </w:r>
      <w:r w:rsidRPr="00E20E69">
        <w:rPr>
          <w:sz w:val="15"/>
          <w:szCs w:val="15"/>
        </w:rPr>
        <w:t>中，则浏览器有可能还未下载和解析到</w:t>
      </w:r>
      <w:r w:rsidRPr="00E20E69">
        <w:rPr>
          <w:sz w:val="15"/>
          <w:szCs w:val="15"/>
        </w:rPr>
        <w:t>CSS</w:t>
      </w:r>
      <w:r w:rsidRPr="00E20E69">
        <w:rPr>
          <w:sz w:val="15"/>
          <w:szCs w:val="15"/>
        </w:rPr>
        <w:t>就已经开始渲染页面了，这就导致页面由无</w:t>
      </w:r>
      <w:r w:rsidRPr="00E20E69">
        <w:rPr>
          <w:sz w:val="15"/>
          <w:szCs w:val="15"/>
        </w:rPr>
        <w:t>CSS</w:t>
      </w:r>
      <w:r w:rsidRPr="00E20E69">
        <w:rPr>
          <w:sz w:val="15"/>
          <w:szCs w:val="15"/>
        </w:rPr>
        <w:t>状态跳转到</w:t>
      </w:r>
      <w:r w:rsidRPr="00E20E69">
        <w:rPr>
          <w:sz w:val="15"/>
          <w:szCs w:val="15"/>
        </w:rPr>
        <w:t>CSS</w:t>
      </w:r>
      <w:r w:rsidRPr="00E20E69">
        <w:rPr>
          <w:sz w:val="15"/>
          <w:szCs w:val="15"/>
        </w:rPr>
        <w:t>状态，用户体验比较糟糕。除此之外，有些浏览器会在</w:t>
      </w:r>
      <w:r w:rsidRPr="00E20E69">
        <w:rPr>
          <w:sz w:val="15"/>
          <w:szCs w:val="15"/>
        </w:rPr>
        <w:t>CSS</w:t>
      </w:r>
      <w:r w:rsidRPr="00E20E69">
        <w:rPr>
          <w:sz w:val="15"/>
          <w:szCs w:val="15"/>
        </w:rPr>
        <w:t>下载完成后才开始渲染页面，如果</w:t>
      </w:r>
      <w:r w:rsidRPr="00E20E69">
        <w:rPr>
          <w:sz w:val="15"/>
          <w:szCs w:val="15"/>
        </w:rPr>
        <w:t>CSS</w:t>
      </w:r>
      <w:r w:rsidRPr="00E20E69">
        <w:rPr>
          <w:sz w:val="15"/>
          <w:szCs w:val="15"/>
        </w:rPr>
        <w:t>放在靠下的位置则会导致浏览器将渲染时间推迟。</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6. </w:t>
      </w:r>
      <w:r w:rsidRPr="00E20E69">
        <w:rPr>
          <w:sz w:val="15"/>
          <w:szCs w:val="15"/>
        </w:rPr>
        <w:t>异步请求</w:t>
      </w:r>
      <w:r w:rsidRPr="00E20E69">
        <w:rPr>
          <w:sz w:val="15"/>
          <w:szCs w:val="15"/>
        </w:rPr>
        <w:t>Callback</w:t>
      </w:r>
    </w:p>
    <w:p w:rsidR="00A05E9C" w:rsidRPr="00E20E69" w:rsidRDefault="00A05E9C" w:rsidP="00321141">
      <w:pPr>
        <w:jc w:val="left"/>
        <w:rPr>
          <w:sz w:val="15"/>
          <w:szCs w:val="15"/>
        </w:rPr>
      </w:pPr>
      <w:r w:rsidRPr="00E20E69">
        <w:rPr>
          <w:sz w:val="15"/>
          <w:szCs w:val="15"/>
        </w:rPr>
        <w:t xml:space="preserve">　　在某些页面中可能存在这样一种需求，需要使用</w:t>
      </w:r>
      <w:r w:rsidRPr="00E20E69">
        <w:rPr>
          <w:sz w:val="15"/>
          <w:szCs w:val="15"/>
        </w:rPr>
        <w:t>script</w:t>
      </w:r>
      <w:r w:rsidRPr="00E20E69">
        <w:rPr>
          <w:sz w:val="15"/>
          <w:szCs w:val="15"/>
        </w:rPr>
        <w:t>标签来异步的请求数据。类似：</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Javascript: </w:t>
      </w:r>
    </w:p>
    <w:tbl>
      <w:tblPr>
        <w:tblW w:w="4750" w:type="pct"/>
        <w:jc w:val="center"/>
        <w:tblCellSpacing w:w="0" w:type="dxa"/>
        <w:tblBorders>
          <w:top w:val="dotted" w:sz="4" w:space="0" w:color="CCCCCC"/>
          <w:left w:val="dotted" w:sz="4" w:space="0" w:color="CCCCCC"/>
          <w:bottom w:val="dotted" w:sz="4" w:space="0" w:color="CCCCCC"/>
          <w:right w:val="dotted" w:sz="4" w:space="0" w:color="CCCCCC"/>
        </w:tblBorders>
        <w:tblCellMar>
          <w:left w:w="0" w:type="dxa"/>
          <w:right w:w="0" w:type="dxa"/>
        </w:tblCellMar>
        <w:tblLook w:val="04A0"/>
      </w:tblPr>
      <w:tblGrid>
        <w:gridCol w:w="3762"/>
      </w:tblGrid>
      <w:tr w:rsidR="00A05E9C" w:rsidRPr="00E20E69" w:rsidTr="00A05E9C">
        <w:trPr>
          <w:tblCellSpacing w:w="0" w:type="dxa"/>
          <w:jc w:val="center"/>
        </w:trPr>
        <w:tc>
          <w:tcPr>
            <w:tcW w:w="0" w:type="auto"/>
            <w:shd w:val="clear" w:color="auto" w:fill="FDFDDF"/>
            <w:vAlign w:val="center"/>
            <w:hideMark/>
          </w:tcPr>
          <w:p w:rsidR="00A05E9C" w:rsidRPr="00E20E69" w:rsidRDefault="00A05E9C" w:rsidP="00321141">
            <w:pPr>
              <w:jc w:val="left"/>
              <w:rPr>
                <w:sz w:val="15"/>
                <w:szCs w:val="15"/>
              </w:rPr>
            </w:pPr>
            <w:r w:rsidRPr="00E20E69">
              <w:rPr>
                <w:sz w:val="15"/>
                <w:szCs w:val="15"/>
              </w:rPr>
              <w:t>/*Callback</w:t>
            </w:r>
            <w:r w:rsidRPr="00E20E69">
              <w:rPr>
                <w:sz w:val="15"/>
                <w:szCs w:val="15"/>
              </w:rPr>
              <w:t>函数</w:t>
            </w:r>
            <w:r w:rsidRPr="00E20E69">
              <w:rPr>
                <w:sz w:val="15"/>
                <w:szCs w:val="15"/>
              </w:rPr>
              <w:t xml:space="preserve">*/  </w:t>
            </w:r>
            <w:r w:rsidRPr="00E20E69">
              <w:rPr>
                <w:sz w:val="15"/>
                <w:szCs w:val="15"/>
              </w:rPr>
              <w:br/>
              <w:t xml:space="preserve">function myCallback(info){  </w:t>
            </w:r>
            <w:r w:rsidRPr="00E20E69">
              <w:rPr>
                <w:sz w:val="15"/>
                <w:szCs w:val="15"/>
              </w:rPr>
              <w:br/>
              <w:t xml:space="preserve">//do something here  </w:t>
            </w:r>
            <w:r w:rsidRPr="00E20E69">
              <w:rPr>
                <w:sz w:val="15"/>
                <w:szCs w:val="15"/>
              </w:rPr>
              <w:br/>
              <w:t xml:space="preserve">}  </w:t>
            </w:r>
          </w:p>
        </w:tc>
      </w:tr>
    </w:tbl>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HTML: </w:t>
      </w:r>
    </w:p>
    <w:tbl>
      <w:tblPr>
        <w:tblW w:w="4750" w:type="pct"/>
        <w:jc w:val="center"/>
        <w:tblCellSpacing w:w="0" w:type="dxa"/>
        <w:tblBorders>
          <w:top w:val="dotted" w:sz="4" w:space="0" w:color="CCCCCC"/>
          <w:left w:val="dotted" w:sz="4" w:space="0" w:color="CCCCCC"/>
          <w:bottom w:val="dotted" w:sz="4" w:space="0" w:color="CCCCCC"/>
          <w:right w:val="dotted" w:sz="4" w:space="0" w:color="CCCCCC"/>
        </w:tblBorders>
        <w:tblCellMar>
          <w:left w:w="0" w:type="dxa"/>
          <w:right w:w="0" w:type="dxa"/>
        </w:tblCellMar>
        <w:tblLook w:val="04A0"/>
      </w:tblPr>
      <w:tblGrid>
        <w:gridCol w:w="3762"/>
      </w:tblGrid>
      <w:tr w:rsidR="00A05E9C" w:rsidRPr="00E20E69" w:rsidTr="00A05E9C">
        <w:trPr>
          <w:tblCellSpacing w:w="0" w:type="dxa"/>
          <w:jc w:val="center"/>
        </w:trPr>
        <w:tc>
          <w:tcPr>
            <w:tcW w:w="0" w:type="auto"/>
            <w:shd w:val="clear" w:color="auto" w:fill="FDFDDF"/>
            <w:vAlign w:val="center"/>
            <w:hideMark/>
          </w:tcPr>
          <w:p w:rsidR="00A05E9C" w:rsidRPr="00E20E69" w:rsidRDefault="00A05E9C" w:rsidP="00321141">
            <w:pPr>
              <w:jc w:val="left"/>
              <w:rPr>
                <w:sz w:val="15"/>
                <w:szCs w:val="15"/>
              </w:rPr>
            </w:pPr>
            <w:r w:rsidRPr="00E20E69">
              <w:rPr>
                <w:sz w:val="15"/>
                <w:szCs w:val="15"/>
              </w:rPr>
              <w:t>&lt;script type="text/javascript" src="http://abc.com/cb"&gt;&lt;/script&gt;</w:t>
            </w:r>
          </w:p>
        </w:tc>
      </w:tr>
    </w:tbl>
    <w:p w:rsidR="00A05E9C" w:rsidRPr="00E20E69" w:rsidRDefault="00A05E9C" w:rsidP="00321141">
      <w:pPr>
        <w:jc w:val="left"/>
        <w:rPr>
          <w:sz w:val="15"/>
          <w:szCs w:val="15"/>
        </w:rPr>
      </w:pPr>
      <w:r w:rsidRPr="00E20E69">
        <w:rPr>
          <w:sz w:val="15"/>
          <w:szCs w:val="15"/>
        </w:rPr>
        <w:t xml:space="preserve">　　</w:t>
      </w:r>
      <w:r w:rsidRPr="00E20E69">
        <w:rPr>
          <w:sz w:val="15"/>
          <w:szCs w:val="15"/>
        </w:rPr>
        <w:t>cb</w:t>
      </w:r>
      <w:r w:rsidRPr="00E20E69">
        <w:rPr>
          <w:sz w:val="15"/>
          <w:szCs w:val="15"/>
        </w:rPr>
        <w:t>返回的内容</w:t>
      </w:r>
      <w:r w:rsidRPr="00E20E69">
        <w:rPr>
          <w:sz w:val="15"/>
          <w:szCs w:val="15"/>
        </w:rPr>
        <w:t xml:space="preserve">: </w:t>
      </w:r>
    </w:p>
    <w:tbl>
      <w:tblPr>
        <w:tblW w:w="4750" w:type="pct"/>
        <w:jc w:val="center"/>
        <w:tblCellSpacing w:w="0" w:type="dxa"/>
        <w:tblBorders>
          <w:top w:val="dotted" w:sz="4" w:space="0" w:color="CCCCCC"/>
          <w:left w:val="dotted" w:sz="4" w:space="0" w:color="CCCCCC"/>
          <w:bottom w:val="dotted" w:sz="4" w:space="0" w:color="CCCCCC"/>
          <w:right w:val="dotted" w:sz="4" w:space="0" w:color="CCCCCC"/>
        </w:tblBorders>
        <w:tblCellMar>
          <w:left w:w="0" w:type="dxa"/>
          <w:right w:w="0" w:type="dxa"/>
        </w:tblCellMar>
        <w:tblLook w:val="04A0"/>
      </w:tblPr>
      <w:tblGrid>
        <w:gridCol w:w="3762"/>
      </w:tblGrid>
      <w:tr w:rsidR="00A05E9C" w:rsidRPr="00E20E69" w:rsidTr="00A05E9C">
        <w:trPr>
          <w:tblCellSpacing w:w="0" w:type="dxa"/>
          <w:jc w:val="center"/>
        </w:trPr>
        <w:tc>
          <w:tcPr>
            <w:tcW w:w="0" w:type="auto"/>
            <w:shd w:val="clear" w:color="auto" w:fill="FDFDDF"/>
            <w:vAlign w:val="center"/>
            <w:hideMark/>
          </w:tcPr>
          <w:p w:rsidR="00A05E9C" w:rsidRPr="00E20E69" w:rsidRDefault="00A05E9C" w:rsidP="00321141">
            <w:pPr>
              <w:jc w:val="left"/>
              <w:rPr>
                <w:sz w:val="15"/>
                <w:szCs w:val="15"/>
              </w:rPr>
            </w:pPr>
            <w:r w:rsidRPr="00E20E69">
              <w:rPr>
                <w:sz w:val="15"/>
                <w:szCs w:val="15"/>
              </w:rPr>
              <w:t>myCallback('Hello world!');</w:t>
            </w:r>
          </w:p>
        </w:tc>
      </w:tr>
    </w:tbl>
    <w:p w:rsidR="00A05E9C" w:rsidRPr="00E20E69" w:rsidRDefault="00A05E9C" w:rsidP="00321141">
      <w:pPr>
        <w:jc w:val="left"/>
        <w:rPr>
          <w:sz w:val="15"/>
          <w:szCs w:val="15"/>
        </w:rPr>
      </w:pPr>
      <w:r w:rsidRPr="00E20E69">
        <w:rPr>
          <w:sz w:val="15"/>
          <w:szCs w:val="15"/>
        </w:rPr>
        <w:t xml:space="preserve">      </w:t>
      </w:r>
      <w:r w:rsidRPr="00E20E69">
        <w:rPr>
          <w:sz w:val="15"/>
          <w:szCs w:val="15"/>
        </w:rPr>
        <w:t>像以上这种方式直接在页面上写</w:t>
      </w:r>
      <w:r w:rsidRPr="00E20E69">
        <w:rPr>
          <w:sz w:val="15"/>
          <w:szCs w:val="15"/>
        </w:rPr>
        <w:t>&lt;script&gt;</w:t>
      </w:r>
      <w:r w:rsidRPr="00E20E69">
        <w:rPr>
          <w:sz w:val="15"/>
          <w:szCs w:val="15"/>
        </w:rPr>
        <w:t>对页面的性能也是有影响的，即增加了页面首次加载的负担，推迟了</w:t>
      </w:r>
      <w:r w:rsidRPr="00E20E69">
        <w:rPr>
          <w:sz w:val="15"/>
          <w:szCs w:val="15"/>
        </w:rPr>
        <w:t>DOMLoaded</w:t>
      </w:r>
      <w:r w:rsidRPr="00E20E69">
        <w:rPr>
          <w:sz w:val="15"/>
          <w:szCs w:val="15"/>
        </w:rPr>
        <w:t>和</w:t>
      </w:r>
      <w:r w:rsidRPr="00E20E69">
        <w:rPr>
          <w:sz w:val="15"/>
          <w:szCs w:val="15"/>
        </w:rPr>
        <w:t>window.onload</w:t>
      </w:r>
      <w:r w:rsidRPr="00E20E69">
        <w:rPr>
          <w:sz w:val="15"/>
          <w:szCs w:val="15"/>
        </w:rPr>
        <w:t>事件的触发时机。如果时效性允许的话，可以考虑在</w:t>
      </w:r>
      <w:r w:rsidRPr="00E20E69">
        <w:rPr>
          <w:sz w:val="15"/>
          <w:szCs w:val="15"/>
        </w:rPr>
        <w:t>DOMLoaded</w:t>
      </w:r>
      <w:r w:rsidRPr="00E20E69">
        <w:rPr>
          <w:sz w:val="15"/>
          <w:szCs w:val="15"/>
        </w:rPr>
        <w:t>事件触发的时候加载，或者使用</w:t>
      </w:r>
      <w:r w:rsidRPr="00E20E69">
        <w:rPr>
          <w:sz w:val="15"/>
          <w:szCs w:val="15"/>
        </w:rPr>
        <w:t>setTimeout</w:t>
      </w:r>
      <w:r w:rsidRPr="00E20E69">
        <w:rPr>
          <w:sz w:val="15"/>
          <w:szCs w:val="15"/>
        </w:rPr>
        <w:t>方式来灵活的控制加载的时机。</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7. </w:t>
      </w:r>
      <w:r w:rsidRPr="00E20E69">
        <w:rPr>
          <w:sz w:val="15"/>
          <w:szCs w:val="15"/>
        </w:rPr>
        <w:t>减少不必要的</w:t>
      </w:r>
      <w:r w:rsidRPr="00E20E69">
        <w:rPr>
          <w:sz w:val="15"/>
          <w:szCs w:val="15"/>
        </w:rPr>
        <w:t>HTTP</w:t>
      </w:r>
      <w:r w:rsidRPr="00E20E69">
        <w:rPr>
          <w:sz w:val="15"/>
          <w:szCs w:val="15"/>
        </w:rPr>
        <w:t>跳转</w:t>
      </w:r>
    </w:p>
    <w:p w:rsidR="00A05E9C" w:rsidRPr="00E20E69" w:rsidRDefault="00A05E9C" w:rsidP="00321141">
      <w:pPr>
        <w:jc w:val="left"/>
        <w:rPr>
          <w:sz w:val="15"/>
          <w:szCs w:val="15"/>
        </w:rPr>
      </w:pPr>
      <w:r w:rsidRPr="00E20E69">
        <w:rPr>
          <w:sz w:val="15"/>
          <w:szCs w:val="15"/>
        </w:rPr>
        <w:t xml:space="preserve">　　对于以目录形式访问的</w:t>
      </w:r>
      <w:r w:rsidRPr="00E20E69">
        <w:rPr>
          <w:sz w:val="15"/>
          <w:szCs w:val="15"/>
        </w:rPr>
        <w:t>HTTP</w:t>
      </w:r>
      <w:r w:rsidRPr="00E20E69">
        <w:rPr>
          <w:sz w:val="15"/>
          <w:szCs w:val="15"/>
        </w:rPr>
        <w:t>链接，很多人都会忽略链接最后是否带</w:t>
      </w:r>
      <w:r w:rsidRPr="00E20E69">
        <w:rPr>
          <w:sz w:val="15"/>
          <w:szCs w:val="15"/>
        </w:rPr>
        <w:t>’/'</w:t>
      </w:r>
      <w:r w:rsidRPr="00E20E69">
        <w:rPr>
          <w:sz w:val="15"/>
          <w:szCs w:val="15"/>
        </w:rPr>
        <w:t>，假如你的服务器对此是区别对待的话，那么你也需要注意，这其中很可能隐藏了</w:t>
      </w:r>
      <w:r w:rsidRPr="00E20E69">
        <w:rPr>
          <w:sz w:val="15"/>
          <w:szCs w:val="15"/>
        </w:rPr>
        <w:t>301</w:t>
      </w:r>
      <w:r w:rsidRPr="00E20E69">
        <w:rPr>
          <w:sz w:val="15"/>
          <w:szCs w:val="15"/>
        </w:rPr>
        <w:t>跳转，增加了多余</w:t>
      </w:r>
      <w:r w:rsidRPr="00E20E69">
        <w:rPr>
          <w:sz w:val="15"/>
          <w:szCs w:val="15"/>
        </w:rPr>
        <w:lastRenderedPageBreak/>
        <w:t>请求。具体参见下图，其中第一个链接是以无</w:t>
      </w:r>
      <w:r w:rsidRPr="00E20E69">
        <w:rPr>
          <w:sz w:val="15"/>
          <w:szCs w:val="15"/>
        </w:rPr>
        <w:t>’/'</w:t>
      </w:r>
      <w:r w:rsidRPr="00E20E69">
        <w:rPr>
          <w:sz w:val="15"/>
          <w:szCs w:val="15"/>
        </w:rPr>
        <w:t>结尾的方式访问的，于是服务器有了一次跳转。</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8. </w:t>
      </w:r>
      <w:r w:rsidRPr="00E20E69">
        <w:rPr>
          <w:sz w:val="15"/>
          <w:szCs w:val="15"/>
        </w:rPr>
        <w:t>避免重复的资源请求</w:t>
      </w:r>
    </w:p>
    <w:p w:rsidR="00A05E9C" w:rsidRPr="00E20E69" w:rsidRDefault="00A05E9C" w:rsidP="00321141">
      <w:pPr>
        <w:jc w:val="left"/>
        <w:rPr>
          <w:sz w:val="15"/>
          <w:szCs w:val="15"/>
        </w:rPr>
      </w:pPr>
      <w:r w:rsidRPr="00E20E69">
        <w:rPr>
          <w:sz w:val="15"/>
          <w:szCs w:val="15"/>
        </w:rPr>
        <w:t xml:space="preserve">　　这种情况主要是由于疏忽或页面由多个模块拼接而成，然后每个模块中请求了同样的资源时，会导致资源的重复请求</w:t>
      </w:r>
    </w:p>
    <w:p w:rsidR="00A05E9C" w:rsidRPr="00E20E69" w:rsidRDefault="00A05E9C" w:rsidP="00321141">
      <w:pPr>
        <w:jc w:val="left"/>
        <w:rPr>
          <w:sz w:val="15"/>
          <w:szCs w:val="15"/>
        </w:rPr>
      </w:pPr>
      <w:r w:rsidRPr="00E20E69">
        <w:rPr>
          <w:sz w:val="15"/>
          <w:szCs w:val="15"/>
        </w:rPr>
        <w:t xml:space="preserve">　　二、代码级优化</w:t>
      </w:r>
    </w:p>
    <w:p w:rsidR="00A05E9C" w:rsidRPr="00E20E69" w:rsidRDefault="00A05E9C" w:rsidP="00321141">
      <w:pPr>
        <w:jc w:val="left"/>
        <w:rPr>
          <w:sz w:val="15"/>
          <w:szCs w:val="15"/>
        </w:rPr>
      </w:pPr>
      <w:r w:rsidRPr="00E20E69">
        <w:rPr>
          <w:sz w:val="15"/>
          <w:szCs w:val="15"/>
        </w:rPr>
        <w:t xml:space="preserve">　　</w:t>
      </w:r>
      <w:r w:rsidRPr="00E20E69">
        <w:rPr>
          <w:sz w:val="15"/>
          <w:szCs w:val="15"/>
        </w:rPr>
        <w:t>1. Javascript</w:t>
      </w:r>
    </w:p>
    <w:p w:rsidR="00A05E9C" w:rsidRPr="00E20E69" w:rsidRDefault="00A05E9C" w:rsidP="00321141">
      <w:pPr>
        <w:jc w:val="left"/>
        <w:rPr>
          <w:sz w:val="15"/>
          <w:szCs w:val="15"/>
        </w:rPr>
      </w:pPr>
      <w:r w:rsidRPr="00E20E69">
        <w:rPr>
          <w:sz w:val="15"/>
          <w:szCs w:val="15"/>
        </w:rPr>
        <w:t xml:space="preserve">　　</w:t>
      </w:r>
      <w:r w:rsidRPr="00E20E69">
        <w:rPr>
          <w:sz w:val="15"/>
          <w:szCs w:val="15"/>
        </w:rPr>
        <w:t>(1). DOM</w:t>
      </w:r>
    </w:p>
    <w:p w:rsidR="00A05E9C" w:rsidRPr="00E20E69" w:rsidRDefault="00A05E9C" w:rsidP="00321141">
      <w:pPr>
        <w:jc w:val="left"/>
        <w:rPr>
          <w:sz w:val="15"/>
          <w:szCs w:val="15"/>
        </w:rPr>
      </w:pPr>
      <w:r w:rsidRPr="00E20E69">
        <w:rPr>
          <w:sz w:val="15"/>
          <w:szCs w:val="15"/>
        </w:rPr>
        <w:t xml:space="preserve">　　</w:t>
      </w:r>
      <w:r w:rsidRPr="00E20E69">
        <w:rPr>
          <w:sz w:val="15"/>
          <w:szCs w:val="15"/>
        </w:rPr>
        <w:t>DOM</w:t>
      </w:r>
      <w:r w:rsidRPr="00E20E69">
        <w:rPr>
          <w:sz w:val="15"/>
          <w:szCs w:val="15"/>
        </w:rPr>
        <w:t>操作应该是脚本中最耗性能的一类操作，例如增加、修改、删除</w:t>
      </w:r>
      <w:r w:rsidRPr="00E20E69">
        <w:rPr>
          <w:sz w:val="15"/>
          <w:szCs w:val="15"/>
        </w:rPr>
        <w:t>DOM</w:t>
      </w:r>
      <w:r w:rsidRPr="00E20E69">
        <w:rPr>
          <w:sz w:val="15"/>
          <w:szCs w:val="15"/>
        </w:rPr>
        <w:t>元素或者对</w:t>
      </w:r>
      <w:r w:rsidRPr="00E20E69">
        <w:rPr>
          <w:sz w:val="15"/>
          <w:szCs w:val="15"/>
        </w:rPr>
        <w:t>DOM</w:t>
      </w:r>
      <w:r w:rsidRPr="00E20E69">
        <w:rPr>
          <w:sz w:val="15"/>
          <w:szCs w:val="15"/>
        </w:rPr>
        <w:t>集合进行操作。如果脚本中包含了大量的</w:t>
      </w:r>
      <w:r w:rsidRPr="00E20E69">
        <w:rPr>
          <w:sz w:val="15"/>
          <w:szCs w:val="15"/>
        </w:rPr>
        <w:t>DOM</w:t>
      </w:r>
      <w:r w:rsidRPr="00E20E69">
        <w:rPr>
          <w:sz w:val="15"/>
          <w:szCs w:val="15"/>
        </w:rPr>
        <w:t>操作则需要注意以下几点：</w:t>
      </w:r>
    </w:p>
    <w:p w:rsidR="00A05E9C" w:rsidRPr="00E20E69" w:rsidRDefault="00A05E9C" w:rsidP="00321141">
      <w:pPr>
        <w:jc w:val="left"/>
        <w:rPr>
          <w:sz w:val="15"/>
          <w:szCs w:val="15"/>
        </w:rPr>
      </w:pPr>
      <w:r w:rsidRPr="00E20E69">
        <w:rPr>
          <w:sz w:val="15"/>
          <w:szCs w:val="15"/>
        </w:rPr>
        <w:t xml:space="preserve">　　</w:t>
      </w:r>
      <w:r w:rsidRPr="00E20E69">
        <w:rPr>
          <w:sz w:val="15"/>
          <w:szCs w:val="15"/>
        </w:rPr>
        <w:t>a. HTML Collection</w:t>
      </w:r>
    </w:p>
    <w:p w:rsidR="00A05E9C" w:rsidRPr="00E20E69" w:rsidRDefault="00A05E9C" w:rsidP="00321141">
      <w:pPr>
        <w:jc w:val="left"/>
        <w:rPr>
          <w:sz w:val="15"/>
          <w:szCs w:val="15"/>
        </w:rPr>
      </w:pPr>
      <w:r w:rsidRPr="00E20E69">
        <w:rPr>
          <w:sz w:val="15"/>
          <w:szCs w:val="15"/>
        </w:rPr>
        <w:t xml:space="preserve">　　在脚本中</w:t>
      </w:r>
      <w:r w:rsidRPr="00E20E69">
        <w:rPr>
          <w:sz w:val="15"/>
          <w:szCs w:val="15"/>
        </w:rPr>
        <w:t>document.images</w:t>
      </w:r>
      <w:r w:rsidRPr="00E20E69">
        <w:rPr>
          <w:sz w:val="15"/>
          <w:szCs w:val="15"/>
        </w:rPr>
        <w:t>、</w:t>
      </w:r>
      <w:r w:rsidRPr="00E20E69">
        <w:rPr>
          <w:sz w:val="15"/>
          <w:szCs w:val="15"/>
        </w:rPr>
        <w:t>document.forms</w:t>
      </w:r>
      <w:r w:rsidRPr="00E20E69">
        <w:rPr>
          <w:sz w:val="15"/>
          <w:szCs w:val="15"/>
        </w:rPr>
        <w:t>、</w:t>
      </w:r>
      <w:r w:rsidRPr="00E20E69">
        <w:rPr>
          <w:sz w:val="15"/>
          <w:szCs w:val="15"/>
        </w:rPr>
        <w:t>getElementsByTagName()</w:t>
      </w:r>
      <w:r w:rsidRPr="00E20E69">
        <w:rPr>
          <w:sz w:val="15"/>
          <w:szCs w:val="15"/>
        </w:rPr>
        <w:t>返回的都是</w:t>
      </w:r>
      <w:r w:rsidRPr="00E20E69">
        <w:rPr>
          <w:sz w:val="15"/>
          <w:szCs w:val="15"/>
        </w:rPr>
        <w:t>HTMLCollection</w:t>
      </w:r>
      <w:r w:rsidRPr="00E20E69">
        <w:rPr>
          <w:sz w:val="15"/>
          <w:szCs w:val="15"/>
        </w:rPr>
        <w:t>类型的集合，在平时使用的时候大多将它作为数组来使用，因为它有</w:t>
      </w:r>
      <w:r w:rsidRPr="00E20E69">
        <w:rPr>
          <w:sz w:val="15"/>
          <w:szCs w:val="15"/>
        </w:rPr>
        <w:t>length</w:t>
      </w:r>
      <w:r w:rsidRPr="00E20E69">
        <w:rPr>
          <w:sz w:val="15"/>
          <w:szCs w:val="15"/>
        </w:rPr>
        <w:t>属性，也可以使用索引访问每一个元素。不过在访问性能上则比数组要差很多，原因是这个集合并不是一个静态的结果，它表示的仅仅是一个特定的查询，每次访问该集合时都会重新执行这个查询从而更新查询结果。所谓的</w:t>
      </w:r>
      <w:r w:rsidRPr="00E20E69">
        <w:rPr>
          <w:sz w:val="15"/>
          <w:szCs w:val="15"/>
        </w:rPr>
        <w:t>“</w:t>
      </w:r>
      <w:r w:rsidRPr="00E20E69">
        <w:rPr>
          <w:sz w:val="15"/>
          <w:szCs w:val="15"/>
        </w:rPr>
        <w:t>访问集合</w:t>
      </w:r>
      <w:r w:rsidRPr="00E20E69">
        <w:rPr>
          <w:sz w:val="15"/>
          <w:szCs w:val="15"/>
        </w:rPr>
        <w:t>”</w:t>
      </w:r>
      <w:r w:rsidRPr="00E20E69">
        <w:rPr>
          <w:sz w:val="15"/>
          <w:szCs w:val="15"/>
        </w:rPr>
        <w:t>包括读取集合的</w:t>
      </w:r>
      <w:r w:rsidRPr="00E20E69">
        <w:rPr>
          <w:sz w:val="15"/>
          <w:szCs w:val="15"/>
        </w:rPr>
        <w:t>length</w:t>
      </w:r>
      <w:r w:rsidRPr="00E20E69">
        <w:rPr>
          <w:sz w:val="15"/>
          <w:szCs w:val="15"/>
        </w:rPr>
        <w:t>属性、访问集合中的元素。</w:t>
      </w:r>
    </w:p>
    <w:p w:rsidR="00A05E9C" w:rsidRPr="00E20E69" w:rsidRDefault="00A05E9C" w:rsidP="00321141">
      <w:pPr>
        <w:jc w:val="left"/>
        <w:rPr>
          <w:sz w:val="15"/>
          <w:szCs w:val="15"/>
        </w:rPr>
      </w:pPr>
      <w:r w:rsidRPr="00E20E69">
        <w:rPr>
          <w:sz w:val="15"/>
          <w:szCs w:val="15"/>
        </w:rPr>
        <w:t xml:space="preserve">　　因此，当你需要遍历</w:t>
      </w:r>
      <w:r w:rsidRPr="00E20E69">
        <w:rPr>
          <w:sz w:val="15"/>
          <w:szCs w:val="15"/>
        </w:rPr>
        <w:t>HTML Collection</w:t>
      </w:r>
      <w:r w:rsidRPr="00E20E69">
        <w:rPr>
          <w:sz w:val="15"/>
          <w:szCs w:val="15"/>
        </w:rPr>
        <w:t>的时候，尽量将它转为数组后再访问，以提高性能。即使不转换为数组，也请尽可能少的访问它，例如在遍历的时候可以将</w:t>
      </w:r>
      <w:r w:rsidRPr="00E20E69">
        <w:rPr>
          <w:sz w:val="15"/>
          <w:szCs w:val="15"/>
        </w:rPr>
        <w:t>length</w:t>
      </w:r>
      <w:r w:rsidRPr="00E20E69">
        <w:rPr>
          <w:sz w:val="15"/>
          <w:szCs w:val="15"/>
        </w:rPr>
        <w:t>属性、成员保存到局部变量后再使用局部变量。</w:t>
      </w:r>
    </w:p>
    <w:p w:rsidR="00A05E9C" w:rsidRPr="00E20E69" w:rsidRDefault="00A05E9C" w:rsidP="00321141">
      <w:pPr>
        <w:jc w:val="left"/>
        <w:rPr>
          <w:sz w:val="15"/>
          <w:szCs w:val="15"/>
        </w:rPr>
      </w:pPr>
      <w:r w:rsidRPr="00E20E69">
        <w:rPr>
          <w:sz w:val="15"/>
          <w:szCs w:val="15"/>
        </w:rPr>
        <w:t xml:space="preserve">　　</w:t>
      </w:r>
      <w:r w:rsidRPr="00E20E69">
        <w:rPr>
          <w:sz w:val="15"/>
          <w:szCs w:val="15"/>
        </w:rPr>
        <w:t>b. Reflow &amp; Repaint</w:t>
      </w:r>
    </w:p>
    <w:p w:rsidR="00A05E9C" w:rsidRPr="00E20E69" w:rsidRDefault="00A05E9C" w:rsidP="00321141">
      <w:pPr>
        <w:jc w:val="left"/>
        <w:rPr>
          <w:sz w:val="15"/>
          <w:szCs w:val="15"/>
        </w:rPr>
      </w:pPr>
      <w:r w:rsidRPr="00E20E69">
        <w:rPr>
          <w:sz w:val="15"/>
          <w:szCs w:val="15"/>
        </w:rPr>
        <w:t xml:space="preserve">　　除了上面一点之外，</w:t>
      </w:r>
      <w:r w:rsidRPr="00E20E69">
        <w:rPr>
          <w:sz w:val="15"/>
          <w:szCs w:val="15"/>
        </w:rPr>
        <w:t>DOM</w:t>
      </w:r>
      <w:r w:rsidRPr="00E20E69">
        <w:rPr>
          <w:sz w:val="15"/>
          <w:szCs w:val="15"/>
        </w:rPr>
        <w:t>操作还需要考虑浏览器的</w:t>
      </w:r>
      <w:r w:rsidRPr="00E20E69">
        <w:rPr>
          <w:sz w:val="15"/>
          <w:szCs w:val="15"/>
        </w:rPr>
        <w:t>Reflow</w:t>
      </w:r>
      <w:r w:rsidRPr="00E20E69">
        <w:rPr>
          <w:sz w:val="15"/>
          <w:szCs w:val="15"/>
        </w:rPr>
        <w:t>和</w:t>
      </w:r>
      <w:r w:rsidRPr="00E20E69">
        <w:rPr>
          <w:sz w:val="15"/>
          <w:szCs w:val="15"/>
        </w:rPr>
        <w:t>Repaint</w:t>
      </w:r>
      <w:r w:rsidRPr="00E20E69">
        <w:rPr>
          <w:sz w:val="15"/>
          <w:szCs w:val="15"/>
        </w:rPr>
        <w:t>，因为这些都是需要消耗资源的，具体的可以参加以下文章：</w:t>
      </w:r>
    </w:p>
    <w:p w:rsidR="00A05E9C" w:rsidRPr="00E20E69" w:rsidRDefault="00A05E9C" w:rsidP="00321141">
      <w:pPr>
        <w:jc w:val="left"/>
        <w:rPr>
          <w:sz w:val="15"/>
          <w:szCs w:val="15"/>
        </w:rPr>
      </w:pPr>
      <w:r w:rsidRPr="00E20E69">
        <w:rPr>
          <w:sz w:val="15"/>
          <w:szCs w:val="15"/>
        </w:rPr>
        <w:t xml:space="preserve">　　</w:t>
      </w:r>
      <w:hyperlink r:id="rId14" w:tgtFrame="_blank" w:history="1">
        <w:r w:rsidRPr="00E20E69">
          <w:rPr>
            <w:rStyle w:val="a8"/>
            <w:sz w:val="15"/>
            <w:szCs w:val="15"/>
          </w:rPr>
          <w:t>如何减少浏览器的</w:t>
        </w:r>
        <w:r w:rsidRPr="00E20E69">
          <w:rPr>
            <w:rStyle w:val="a8"/>
            <w:sz w:val="15"/>
            <w:szCs w:val="15"/>
          </w:rPr>
          <w:t>repaint</w:t>
        </w:r>
        <w:r w:rsidRPr="00E20E69">
          <w:rPr>
            <w:rStyle w:val="a8"/>
            <w:sz w:val="15"/>
            <w:szCs w:val="15"/>
          </w:rPr>
          <w:t>和</w:t>
        </w:r>
        <w:r w:rsidRPr="00E20E69">
          <w:rPr>
            <w:rStyle w:val="a8"/>
            <w:sz w:val="15"/>
            <w:szCs w:val="15"/>
          </w:rPr>
          <w:t>reflow?</w:t>
        </w:r>
      </w:hyperlink>
    </w:p>
    <w:p w:rsidR="00A05E9C" w:rsidRPr="00E20E69" w:rsidRDefault="00A05E9C" w:rsidP="00321141">
      <w:pPr>
        <w:jc w:val="left"/>
        <w:rPr>
          <w:sz w:val="15"/>
          <w:szCs w:val="15"/>
        </w:rPr>
      </w:pPr>
      <w:r w:rsidRPr="00E20E69">
        <w:rPr>
          <w:sz w:val="15"/>
          <w:szCs w:val="15"/>
        </w:rPr>
        <w:t xml:space="preserve">　　</w:t>
      </w:r>
      <w:hyperlink r:id="rId15" w:tgtFrame="_blank" w:history="1">
        <w:r w:rsidRPr="00E20E69">
          <w:rPr>
            <w:rStyle w:val="a8"/>
            <w:sz w:val="15"/>
            <w:szCs w:val="15"/>
          </w:rPr>
          <w:t>Understanding Internet Explorer Rendering Behaviour</w:t>
        </w:r>
      </w:hyperlink>
    </w:p>
    <w:p w:rsidR="00A05E9C" w:rsidRPr="00E20E69" w:rsidRDefault="00A05E9C" w:rsidP="00321141">
      <w:pPr>
        <w:jc w:val="left"/>
        <w:rPr>
          <w:sz w:val="15"/>
          <w:szCs w:val="15"/>
        </w:rPr>
      </w:pPr>
      <w:r w:rsidRPr="00E20E69">
        <w:rPr>
          <w:sz w:val="15"/>
          <w:szCs w:val="15"/>
        </w:rPr>
        <w:t xml:space="preserve">　　</w:t>
      </w:r>
      <w:hyperlink r:id="rId16" w:tgtFrame="_blank" w:history="1">
        <w:r w:rsidRPr="00E20E69">
          <w:rPr>
            <w:rStyle w:val="a8"/>
            <w:sz w:val="15"/>
            <w:szCs w:val="15"/>
          </w:rPr>
          <w:t>Notes on HTML Reflow</w:t>
        </w:r>
      </w:hyperlink>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(2). </w:t>
      </w:r>
      <w:r w:rsidRPr="00E20E69">
        <w:rPr>
          <w:sz w:val="15"/>
          <w:szCs w:val="15"/>
        </w:rPr>
        <w:t>慎用</w:t>
      </w:r>
      <w:r w:rsidRPr="00E20E69">
        <w:rPr>
          <w:sz w:val="15"/>
          <w:szCs w:val="15"/>
        </w:rPr>
        <w:t>with</w:t>
      </w:r>
    </w:p>
    <w:p w:rsidR="00A05E9C" w:rsidRPr="00E20E69" w:rsidRDefault="00A05E9C" w:rsidP="00321141">
      <w:pPr>
        <w:jc w:val="left"/>
        <w:rPr>
          <w:sz w:val="15"/>
          <w:szCs w:val="15"/>
        </w:rPr>
      </w:pPr>
      <w:r w:rsidRPr="00E20E69">
        <w:rPr>
          <w:sz w:val="15"/>
          <w:szCs w:val="15"/>
        </w:rPr>
        <w:t xml:space="preserve">       with(obj){ p = 1}; </w:t>
      </w:r>
      <w:r w:rsidRPr="00E20E69">
        <w:rPr>
          <w:sz w:val="15"/>
          <w:szCs w:val="15"/>
        </w:rPr>
        <w:t>代码块的行为实际上是修改了代码块中的</w:t>
      </w:r>
      <w:hyperlink r:id="rId17" w:tgtFrame="_blank" w:history="1">
        <w:r w:rsidRPr="00E20E69">
          <w:rPr>
            <w:rStyle w:val="a8"/>
            <w:sz w:val="15"/>
            <w:szCs w:val="15"/>
          </w:rPr>
          <w:t>执行环境</w:t>
        </w:r>
      </w:hyperlink>
      <w:r w:rsidRPr="00E20E69">
        <w:rPr>
          <w:sz w:val="15"/>
          <w:szCs w:val="15"/>
        </w:rPr>
        <w:t>，将</w:t>
      </w:r>
      <w:r w:rsidRPr="00E20E69">
        <w:rPr>
          <w:sz w:val="15"/>
          <w:szCs w:val="15"/>
        </w:rPr>
        <w:t>obj</w:t>
      </w:r>
      <w:r w:rsidRPr="00E20E69">
        <w:rPr>
          <w:sz w:val="15"/>
          <w:szCs w:val="15"/>
        </w:rPr>
        <w:t>放在了其作用域链的最前端，在</w:t>
      </w:r>
      <w:r w:rsidRPr="00E20E69">
        <w:rPr>
          <w:sz w:val="15"/>
          <w:szCs w:val="15"/>
        </w:rPr>
        <w:t>with</w:t>
      </w:r>
      <w:r w:rsidRPr="00E20E69">
        <w:rPr>
          <w:sz w:val="15"/>
          <w:szCs w:val="15"/>
        </w:rPr>
        <w:t>代码块中访问非局部变量是都是先从</w:t>
      </w:r>
      <w:r w:rsidRPr="00E20E69">
        <w:rPr>
          <w:sz w:val="15"/>
          <w:szCs w:val="15"/>
        </w:rPr>
        <w:t>obj</w:t>
      </w:r>
      <w:r w:rsidRPr="00E20E69">
        <w:rPr>
          <w:sz w:val="15"/>
          <w:szCs w:val="15"/>
        </w:rPr>
        <w:t>上开始查找，如果没有再依次按作用域链向上查找，因此使用</w:t>
      </w:r>
      <w:r w:rsidRPr="00E20E69">
        <w:rPr>
          <w:sz w:val="15"/>
          <w:szCs w:val="15"/>
        </w:rPr>
        <w:t>with</w:t>
      </w:r>
      <w:r w:rsidRPr="00E20E69">
        <w:rPr>
          <w:sz w:val="15"/>
          <w:szCs w:val="15"/>
        </w:rPr>
        <w:t>相当于增加了作用域链长度。而每次查找作用域链都是要消耗时间的，过长的作用域链会导致查找性能下降。</w:t>
      </w:r>
    </w:p>
    <w:p w:rsidR="00A05E9C" w:rsidRPr="00E20E69" w:rsidRDefault="00A05E9C" w:rsidP="00321141">
      <w:pPr>
        <w:jc w:val="left"/>
        <w:rPr>
          <w:sz w:val="15"/>
          <w:szCs w:val="15"/>
        </w:rPr>
      </w:pPr>
      <w:r w:rsidRPr="00E20E69">
        <w:rPr>
          <w:sz w:val="15"/>
          <w:szCs w:val="15"/>
        </w:rPr>
        <w:t xml:space="preserve">　　因此，除非你能肯定在</w:t>
      </w:r>
      <w:r w:rsidRPr="00E20E69">
        <w:rPr>
          <w:sz w:val="15"/>
          <w:szCs w:val="15"/>
        </w:rPr>
        <w:t>with</w:t>
      </w:r>
      <w:r w:rsidRPr="00E20E69">
        <w:rPr>
          <w:sz w:val="15"/>
          <w:szCs w:val="15"/>
        </w:rPr>
        <w:t>代码中只访问</w:t>
      </w:r>
      <w:r w:rsidRPr="00E20E69">
        <w:rPr>
          <w:sz w:val="15"/>
          <w:szCs w:val="15"/>
        </w:rPr>
        <w:t>obj</w:t>
      </w:r>
      <w:r w:rsidRPr="00E20E69">
        <w:rPr>
          <w:sz w:val="15"/>
          <w:szCs w:val="15"/>
        </w:rPr>
        <w:t>中的属性，否则慎用</w:t>
      </w:r>
      <w:r w:rsidRPr="00E20E69">
        <w:rPr>
          <w:sz w:val="15"/>
          <w:szCs w:val="15"/>
        </w:rPr>
        <w:t>with</w:t>
      </w:r>
      <w:r w:rsidRPr="00E20E69">
        <w:rPr>
          <w:sz w:val="15"/>
          <w:szCs w:val="15"/>
        </w:rPr>
        <w:t>，替代的可以使用局部变量缓存需要访问的属性。</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(3). </w:t>
      </w:r>
      <w:r w:rsidRPr="00E20E69">
        <w:rPr>
          <w:sz w:val="15"/>
          <w:szCs w:val="15"/>
        </w:rPr>
        <w:t>避免使用</w:t>
      </w:r>
      <w:r w:rsidRPr="00E20E69">
        <w:rPr>
          <w:sz w:val="15"/>
          <w:szCs w:val="15"/>
        </w:rPr>
        <w:t>eval</w:t>
      </w:r>
      <w:r w:rsidRPr="00E20E69">
        <w:rPr>
          <w:sz w:val="15"/>
          <w:szCs w:val="15"/>
        </w:rPr>
        <w:t>和</w:t>
      </w:r>
      <w:r w:rsidRPr="00E20E69">
        <w:rPr>
          <w:sz w:val="15"/>
          <w:szCs w:val="15"/>
        </w:rPr>
        <w:t>Function</w:t>
      </w:r>
    </w:p>
    <w:p w:rsidR="00A05E9C" w:rsidRPr="00E20E69" w:rsidRDefault="00A05E9C" w:rsidP="00321141">
      <w:pPr>
        <w:jc w:val="left"/>
        <w:rPr>
          <w:sz w:val="15"/>
          <w:szCs w:val="15"/>
        </w:rPr>
      </w:pPr>
      <w:r w:rsidRPr="00E20E69">
        <w:rPr>
          <w:sz w:val="15"/>
          <w:szCs w:val="15"/>
        </w:rPr>
        <w:t xml:space="preserve">　　每次</w:t>
      </w:r>
      <w:r w:rsidRPr="00E20E69">
        <w:rPr>
          <w:sz w:val="15"/>
          <w:szCs w:val="15"/>
        </w:rPr>
        <w:t xml:space="preserve"> eval </w:t>
      </w:r>
      <w:r w:rsidRPr="00E20E69">
        <w:rPr>
          <w:sz w:val="15"/>
          <w:szCs w:val="15"/>
        </w:rPr>
        <w:t>或</w:t>
      </w:r>
      <w:r w:rsidRPr="00E20E69">
        <w:rPr>
          <w:sz w:val="15"/>
          <w:szCs w:val="15"/>
        </w:rPr>
        <w:t xml:space="preserve"> Function </w:t>
      </w:r>
      <w:r w:rsidRPr="00E20E69">
        <w:rPr>
          <w:sz w:val="15"/>
          <w:szCs w:val="15"/>
        </w:rPr>
        <w:t>构造函数作用于字符串表示的源</w:t>
      </w:r>
      <w:r w:rsidRPr="00E20E69">
        <w:rPr>
          <w:sz w:val="15"/>
          <w:szCs w:val="15"/>
        </w:rPr>
        <w:lastRenderedPageBreak/>
        <w:t>代码时，脚本引擎都需要将源代码转换成可执行代码。这是很消耗资源的操作</w:t>
      </w:r>
      <w:r w:rsidRPr="00E20E69">
        <w:rPr>
          <w:sz w:val="15"/>
          <w:szCs w:val="15"/>
        </w:rPr>
        <w:t xml:space="preserve"> —— </w:t>
      </w:r>
      <w:r w:rsidRPr="00E20E69">
        <w:rPr>
          <w:sz w:val="15"/>
          <w:szCs w:val="15"/>
        </w:rPr>
        <w:t>通常比简单的函数调用慢</w:t>
      </w:r>
      <w:r w:rsidRPr="00E20E69">
        <w:rPr>
          <w:sz w:val="15"/>
          <w:szCs w:val="15"/>
        </w:rPr>
        <w:t>100</w:t>
      </w:r>
      <w:r w:rsidRPr="00E20E69">
        <w:rPr>
          <w:sz w:val="15"/>
          <w:szCs w:val="15"/>
        </w:rPr>
        <w:t>倍以上。</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eval </w:t>
      </w:r>
      <w:r w:rsidRPr="00E20E69">
        <w:rPr>
          <w:sz w:val="15"/>
          <w:szCs w:val="15"/>
        </w:rPr>
        <w:t>函数效率特别低，由于事先无法知晓传给</w:t>
      </w:r>
      <w:r w:rsidRPr="00E20E69">
        <w:rPr>
          <w:sz w:val="15"/>
          <w:szCs w:val="15"/>
        </w:rPr>
        <w:t xml:space="preserve"> eval </w:t>
      </w:r>
      <w:r w:rsidRPr="00E20E69">
        <w:rPr>
          <w:sz w:val="15"/>
          <w:szCs w:val="15"/>
        </w:rPr>
        <w:t>的字符串中的内容，</w:t>
      </w:r>
      <w:r w:rsidRPr="00E20E69">
        <w:rPr>
          <w:sz w:val="15"/>
          <w:szCs w:val="15"/>
        </w:rPr>
        <w:t>eval</w:t>
      </w:r>
      <w:r w:rsidRPr="00E20E69">
        <w:rPr>
          <w:sz w:val="15"/>
          <w:szCs w:val="15"/>
        </w:rPr>
        <w:t>在其上下文中解释要处理的代码，也就是说编译器无法优化上下文，因此只能有浏览器在运行时解释代码。这对性能影响很大。</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Function </w:t>
      </w:r>
      <w:r w:rsidRPr="00E20E69">
        <w:rPr>
          <w:sz w:val="15"/>
          <w:szCs w:val="15"/>
        </w:rPr>
        <w:t>构造函数比</w:t>
      </w:r>
      <w:r w:rsidRPr="00E20E69">
        <w:rPr>
          <w:sz w:val="15"/>
          <w:szCs w:val="15"/>
        </w:rPr>
        <w:t>eval</w:t>
      </w:r>
      <w:r w:rsidRPr="00E20E69">
        <w:rPr>
          <w:sz w:val="15"/>
          <w:szCs w:val="15"/>
        </w:rPr>
        <w:t>略好，因为使用此代码不会影响周围代码</w:t>
      </w:r>
      <w:r w:rsidRPr="00E20E69">
        <w:rPr>
          <w:sz w:val="15"/>
          <w:szCs w:val="15"/>
        </w:rPr>
        <w:t>;</w:t>
      </w:r>
      <w:r w:rsidRPr="00E20E69">
        <w:rPr>
          <w:sz w:val="15"/>
          <w:szCs w:val="15"/>
        </w:rPr>
        <w:t>但其速度仍很慢。</w:t>
      </w:r>
    </w:p>
    <w:p w:rsidR="00A05E9C" w:rsidRPr="00E20E69" w:rsidRDefault="00A05E9C" w:rsidP="00321141">
      <w:pPr>
        <w:jc w:val="left"/>
        <w:rPr>
          <w:sz w:val="15"/>
          <w:szCs w:val="15"/>
        </w:rPr>
      </w:pPr>
      <w:r w:rsidRPr="00E20E69">
        <w:rPr>
          <w:sz w:val="15"/>
          <w:szCs w:val="15"/>
        </w:rPr>
        <w:t xml:space="preserve">　　此外，使用</w:t>
      </w:r>
      <w:r w:rsidRPr="00E20E69">
        <w:rPr>
          <w:sz w:val="15"/>
          <w:szCs w:val="15"/>
        </w:rPr>
        <w:t>eval</w:t>
      </w:r>
      <w:r w:rsidRPr="00E20E69">
        <w:rPr>
          <w:sz w:val="15"/>
          <w:szCs w:val="15"/>
        </w:rPr>
        <w:t>和</w:t>
      </w:r>
      <w:r w:rsidRPr="00E20E69">
        <w:rPr>
          <w:sz w:val="15"/>
          <w:szCs w:val="15"/>
        </w:rPr>
        <w:t>Function</w:t>
      </w:r>
      <w:r w:rsidRPr="00E20E69">
        <w:rPr>
          <w:sz w:val="15"/>
          <w:szCs w:val="15"/>
        </w:rPr>
        <w:t>也不利于</w:t>
      </w:r>
      <w:r w:rsidRPr="00E20E69">
        <w:rPr>
          <w:sz w:val="15"/>
          <w:szCs w:val="15"/>
        </w:rPr>
        <w:t>Javascript</w:t>
      </w:r>
      <w:r w:rsidRPr="00E20E69">
        <w:rPr>
          <w:sz w:val="15"/>
          <w:szCs w:val="15"/>
        </w:rPr>
        <w:t>压缩工具执行压缩。</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(4). </w:t>
      </w:r>
      <w:r w:rsidRPr="00E20E69">
        <w:rPr>
          <w:sz w:val="15"/>
          <w:szCs w:val="15"/>
        </w:rPr>
        <w:t>减少作用域链查找</w:t>
      </w:r>
    </w:p>
    <w:p w:rsidR="00A05E9C" w:rsidRPr="00E20E69" w:rsidRDefault="00A05E9C" w:rsidP="00321141">
      <w:pPr>
        <w:jc w:val="left"/>
        <w:rPr>
          <w:sz w:val="15"/>
          <w:szCs w:val="15"/>
        </w:rPr>
      </w:pPr>
      <w:r w:rsidRPr="00E20E69">
        <w:rPr>
          <w:sz w:val="15"/>
          <w:szCs w:val="15"/>
        </w:rPr>
        <w:t xml:space="preserve">　　前文谈到了作用域链查找问题，这一点在循环中是尤其需要注意的问题。如果在循环中需要访问非本作用域下的变量时请在遍历之前用局部变量缓存该变量，并在遍历结束后再重写那个变量，这一点对全局变量尤其重要，因为全局变量处于作用域链的最顶端，访问时的查找次数是最多的。</w:t>
      </w:r>
    </w:p>
    <w:p w:rsidR="00A05E9C" w:rsidRPr="00E20E69" w:rsidRDefault="00A05E9C" w:rsidP="00321141">
      <w:pPr>
        <w:jc w:val="left"/>
        <w:rPr>
          <w:sz w:val="15"/>
          <w:szCs w:val="15"/>
        </w:rPr>
      </w:pPr>
      <w:r w:rsidRPr="00E20E69">
        <w:rPr>
          <w:sz w:val="15"/>
          <w:szCs w:val="15"/>
        </w:rPr>
        <w:t xml:space="preserve">　　低效率的写法：</w:t>
      </w:r>
      <w:r w:rsidRPr="00E20E69">
        <w:rPr>
          <w:sz w:val="15"/>
          <w:szCs w:val="15"/>
        </w:rPr>
        <w:t xml:space="preserve"> </w:t>
      </w:r>
    </w:p>
    <w:tbl>
      <w:tblPr>
        <w:tblW w:w="4750" w:type="pct"/>
        <w:jc w:val="center"/>
        <w:tblCellSpacing w:w="0" w:type="dxa"/>
        <w:tblBorders>
          <w:top w:val="dotted" w:sz="4" w:space="0" w:color="CCCCCC"/>
          <w:left w:val="dotted" w:sz="4" w:space="0" w:color="CCCCCC"/>
          <w:bottom w:val="dotted" w:sz="4" w:space="0" w:color="CCCCCC"/>
          <w:right w:val="dotted" w:sz="4" w:space="0" w:color="CCCCCC"/>
        </w:tblBorders>
        <w:tblCellMar>
          <w:left w:w="0" w:type="dxa"/>
          <w:right w:w="0" w:type="dxa"/>
        </w:tblCellMar>
        <w:tblLook w:val="04A0"/>
      </w:tblPr>
      <w:tblGrid>
        <w:gridCol w:w="3762"/>
      </w:tblGrid>
      <w:tr w:rsidR="00A05E9C" w:rsidRPr="00E20E69" w:rsidTr="00A05E9C">
        <w:trPr>
          <w:tblCellSpacing w:w="0" w:type="dxa"/>
          <w:jc w:val="center"/>
        </w:trPr>
        <w:tc>
          <w:tcPr>
            <w:tcW w:w="0" w:type="auto"/>
            <w:shd w:val="clear" w:color="auto" w:fill="FDFDDF"/>
            <w:vAlign w:val="center"/>
            <w:hideMark/>
          </w:tcPr>
          <w:p w:rsidR="00A05E9C" w:rsidRPr="00E20E69" w:rsidRDefault="00A05E9C" w:rsidP="00321141">
            <w:pPr>
              <w:jc w:val="left"/>
              <w:rPr>
                <w:sz w:val="15"/>
                <w:szCs w:val="15"/>
              </w:rPr>
            </w:pPr>
            <w:r w:rsidRPr="00E20E69">
              <w:rPr>
                <w:sz w:val="15"/>
                <w:szCs w:val="15"/>
              </w:rPr>
              <w:t>//</w:t>
            </w:r>
            <w:r w:rsidRPr="00E20E69">
              <w:rPr>
                <w:sz w:val="15"/>
                <w:szCs w:val="15"/>
              </w:rPr>
              <w:t>全局变量</w:t>
            </w:r>
            <w:r w:rsidRPr="00E20E69">
              <w:rPr>
                <w:sz w:val="15"/>
                <w:szCs w:val="15"/>
              </w:rPr>
              <w:t xml:space="preserve">  </w:t>
            </w:r>
            <w:r w:rsidRPr="00E20E69">
              <w:rPr>
                <w:sz w:val="15"/>
                <w:szCs w:val="15"/>
              </w:rPr>
              <w:br/>
              <w:t xml:space="preserve">var globalVar = 1;  </w:t>
            </w:r>
            <w:r w:rsidRPr="00E20E69">
              <w:rPr>
                <w:sz w:val="15"/>
                <w:szCs w:val="15"/>
              </w:rPr>
              <w:br/>
              <w:t xml:space="preserve">function myCallback(info){  </w:t>
            </w:r>
            <w:r w:rsidRPr="00E20E69">
              <w:rPr>
                <w:sz w:val="15"/>
                <w:szCs w:val="15"/>
              </w:rPr>
              <w:br/>
              <w:t xml:space="preserve">   for( var i = 100000; i--;){  </w:t>
            </w:r>
            <w:r w:rsidRPr="00E20E69">
              <w:rPr>
                <w:sz w:val="15"/>
                <w:szCs w:val="15"/>
              </w:rPr>
              <w:br/>
              <w:t>      //</w:t>
            </w:r>
            <w:r w:rsidRPr="00E20E69">
              <w:rPr>
                <w:sz w:val="15"/>
                <w:szCs w:val="15"/>
              </w:rPr>
              <w:t>每次访问</w:t>
            </w:r>
            <w:r w:rsidRPr="00E20E69">
              <w:rPr>
                <w:sz w:val="15"/>
                <w:szCs w:val="15"/>
              </w:rPr>
              <w:t>globalVar</w:t>
            </w:r>
            <w:r w:rsidRPr="00E20E69">
              <w:rPr>
                <w:sz w:val="15"/>
                <w:szCs w:val="15"/>
              </w:rPr>
              <w:t>都需要查找到作用域链最顶端，本例中需要访问</w:t>
            </w:r>
            <w:r w:rsidRPr="00E20E69">
              <w:rPr>
                <w:sz w:val="15"/>
                <w:szCs w:val="15"/>
              </w:rPr>
              <w:t>100000</w:t>
            </w:r>
            <w:r w:rsidRPr="00E20E69">
              <w:rPr>
                <w:sz w:val="15"/>
                <w:szCs w:val="15"/>
              </w:rPr>
              <w:t>次</w:t>
            </w:r>
            <w:r w:rsidRPr="00E20E69">
              <w:rPr>
                <w:sz w:val="15"/>
                <w:szCs w:val="15"/>
              </w:rPr>
              <w:t xml:space="preserve">  </w:t>
            </w:r>
            <w:r w:rsidRPr="00E20E69">
              <w:rPr>
                <w:sz w:val="15"/>
                <w:szCs w:val="15"/>
              </w:rPr>
              <w:br/>
              <w:t xml:space="preserve">      globalVar += i;  </w:t>
            </w:r>
            <w:r w:rsidRPr="00E20E69">
              <w:rPr>
                <w:sz w:val="15"/>
                <w:szCs w:val="15"/>
              </w:rPr>
              <w:br/>
              <w:t xml:space="preserve">   } </w:t>
            </w:r>
            <w:r w:rsidRPr="00E20E69">
              <w:rPr>
                <w:sz w:val="15"/>
                <w:szCs w:val="15"/>
              </w:rPr>
              <w:br/>
              <w:t xml:space="preserve">}  </w:t>
            </w:r>
          </w:p>
        </w:tc>
      </w:tr>
    </w:tbl>
    <w:p w:rsidR="00A05E9C" w:rsidRPr="00E20E69" w:rsidRDefault="00A05E9C" w:rsidP="00321141">
      <w:pPr>
        <w:jc w:val="left"/>
        <w:rPr>
          <w:sz w:val="15"/>
          <w:szCs w:val="15"/>
        </w:rPr>
      </w:pPr>
      <w:r w:rsidRPr="00E20E69">
        <w:rPr>
          <w:sz w:val="15"/>
          <w:szCs w:val="15"/>
        </w:rPr>
        <w:t xml:space="preserve">　　更高效的写法：</w:t>
      </w:r>
      <w:r w:rsidRPr="00E20E69">
        <w:rPr>
          <w:sz w:val="15"/>
          <w:szCs w:val="15"/>
        </w:rPr>
        <w:t xml:space="preserve"> </w:t>
      </w:r>
    </w:p>
    <w:tbl>
      <w:tblPr>
        <w:tblW w:w="4750" w:type="pct"/>
        <w:jc w:val="center"/>
        <w:tblCellSpacing w:w="0" w:type="dxa"/>
        <w:tblBorders>
          <w:top w:val="dotted" w:sz="4" w:space="0" w:color="CCCCCC"/>
          <w:left w:val="dotted" w:sz="4" w:space="0" w:color="CCCCCC"/>
          <w:bottom w:val="dotted" w:sz="4" w:space="0" w:color="CCCCCC"/>
          <w:right w:val="dotted" w:sz="4" w:space="0" w:color="CCCCCC"/>
        </w:tblBorders>
        <w:tblCellMar>
          <w:left w:w="0" w:type="dxa"/>
          <w:right w:w="0" w:type="dxa"/>
        </w:tblCellMar>
        <w:tblLook w:val="04A0"/>
      </w:tblPr>
      <w:tblGrid>
        <w:gridCol w:w="3762"/>
      </w:tblGrid>
      <w:tr w:rsidR="00A05E9C" w:rsidRPr="00E20E69" w:rsidTr="00A05E9C">
        <w:trPr>
          <w:tblCellSpacing w:w="0" w:type="dxa"/>
          <w:jc w:val="center"/>
        </w:trPr>
        <w:tc>
          <w:tcPr>
            <w:tcW w:w="0" w:type="auto"/>
            <w:shd w:val="clear" w:color="auto" w:fill="FDFDDF"/>
            <w:vAlign w:val="center"/>
            <w:hideMark/>
          </w:tcPr>
          <w:p w:rsidR="00A05E9C" w:rsidRPr="00E20E69" w:rsidRDefault="00A05E9C" w:rsidP="00321141">
            <w:pPr>
              <w:jc w:val="left"/>
              <w:rPr>
                <w:sz w:val="15"/>
                <w:szCs w:val="15"/>
              </w:rPr>
            </w:pPr>
            <w:r w:rsidRPr="00E20E69">
              <w:rPr>
                <w:sz w:val="15"/>
                <w:szCs w:val="15"/>
              </w:rPr>
              <w:t>//</w:t>
            </w:r>
            <w:r w:rsidRPr="00E20E69">
              <w:rPr>
                <w:sz w:val="15"/>
                <w:szCs w:val="15"/>
              </w:rPr>
              <w:t>全局变量</w:t>
            </w:r>
            <w:r w:rsidRPr="00E20E69">
              <w:rPr>
                <w:sz w:val="15"/>
                <w:szCs w:val="15"/>
              </w:rPr>
              <w:t xml:space="preserve">  </w:t>
            </w:r>
            <w:r w:rsidRPr="00E20E69">
              <w:rPr>
                <w:sz w:val="15"/>
                <w:szCs w:val="15"/>
              </w:rPr>
              <w:br/>
              <w:t xml:space="preserve">var globalVar = 1;  </w:t>
            </w:r>
            <w:r w:rsidRPr="00E20E69">
              <w:rPr>
                <w:sz w:val="15"/>
                <w:szCs w:val="15"/>
              </w:rPr>
              <w:br/>
              <w:t xml:space="preserve">function myCallback(info){  </w:t>
            </w:r>
            <w:r w:rsidRPr="00E20E69">
              <w:rPr>
                <w:sz w:val="15"/>
                <w:szCs w:val="15"/>
              </w:rPr>
              <w:br/>
              <w:t>   //</w:t>
            </w:r>
            <w:r w:rsidRPr="00E20E69">
              <w:rPr>
                <w:sz w:val="15"/>
                <w:szCs w:val="15"/>
              </w:rPr>
              <w:t>局部变量缓存全局变量</w:t>
            </w:r>
            <w:r w:rsidRPr="00E20E69">
              <w:rPr>
                <w:sz w:val="15"/>
                <w:szCs w:val="15"/>
              </w:rPr>
              <w:t xml:space="preserve">  </w:t>
            </w:r>
            <w:r w:rsidRPr="00E20E69">
              <w:rPr>
                <w:sz w:val="15"/>
                <w:szCs w:val="15"/>
              </w:rPr>
              <w:br/>
              <w:t xml:space="preserve">   var localVar = globalVar;  </w:t>
            </w:r>
            <w:r w:rsidRPr="00E20E69">
              <w:rPr>
                <w:sz w:val="15"/>
                <w:szCs w:val="15"/>
              </w:rPr>
              <w:br/>
              <w:t xml:space="preserve">   for( var i = 100000; i--;){  </w:t>
            </w:r>
            <w:r w:rsidRPr="00E20E69">
              <w:rPr>
                <w:sz w:val="15"/>
                <w:szCs w:val="15"/>
              </w:rPr>
              <w:br/>
              <w:t>      //</w:t>
            </w:r>
            <w:r w:rsidRPr="00E20E69">
              <w:rPr>
                <w:sz w:val="15"/>
                <w:szCs w:val="15"/>
              </w:rPr>
              <w:t>访问局部变量是最快的</w:t>
            </w:r>
            <w:r w:rsidRPr="00E20E69">
              <w:rPr>
                <w:sz w:val="15"/>
                <w:szCs w:val="15"/>
              </w:rPr>
              <w:t xml:space="preserve">  </w:t>
            </w:r>
            <w:r w:rsidRPr="00E20E69">
              <w:rPr>
                <w:sz w:val="15"/>
                <w:szCs w:val="15"/>
              </w:rPr>
              <w:br/>
              <w:t xml:space="preserve">      localVar += i;  </w:t>
            </w:r>
            <w:r w:rsidRPr="00E20E69">
              <w:rPr>
                <w:sz w:val="15"/>
                <w:szCs w:val="15"/>
              </w:rPr>
              <w:br/>
              <w:t xml:space="preserve">   }  </w:t>
            </w:r>
            <w:r w:rsidRPr="00E20E69">
              <w:rPr>
                <w:sz w:val="15"/>
                <w:szCs w:val="15"/>
              </w:rPr>
              <w:br/>
              <w:t>   //</w:t>
            </w:r>
            <w:r w:rsidRPr="00E20E69">
              <w:rPr>
                <w:sz w:val="15"/>
                <w:szCs w:val="15"/>
              </w:rPr>
              <w:t>本例中只需要访问</w:t>
            </w:r>
            <w:r w:rsidRPr="00E20E69">
              <w:rPr>
                <w:sz w:val="15"/>
                <w:szCs w:val="15"/>
              </w:rPr>
              <w:t>2</w:t>
            </w:r>
            <w:r w:rsidRPr="00E20E69">
              <w:rPr>
                <w:sz w:val="15"/>
                <w:szCs w:val="15"/>
              </w:rPr>
              <w:t>次全局变量</w:t>
            </w:r>
            <w:r w:rsidRPr="00E20E69">
              <w:rPr>
                <w:sz w:val="15"/>
                <w:szCs w:val="15"/>
              </w:rPr>
              <w:t xml:space="preserve">  </w:t>
            </w:r>
            <w:r w:rsidRPr="00E20E69">
              <w:rPr>
                <w:sz w:val="15"/>
                <w:szCs w:val="15"/>
              </w:rPr>
              <w:br/>
              <w:t xml:space="preserve">   globalVar = localVar;  </w:t>
            </w:r>
            <w:r w:rsidRPr="00E20E69">
              <w:rPr>
                <w:sz w:val="15"/>
                <w:szCs w:val="15"/>
              </w:rPr>
              <w:br/>
              <w:t>}</w:t>
            </w:r>
          </w:p>
        </w:tc>
      </w:tr>
    </w:tbl>
    <w:p w:rsidR="00A05E9C" w:rsidRPr="00E20E69" w:rsidRDefault="00A05E9C" w:rsidP="00321141">
      <w:pPr>
        <w:jc w:val="left"/>
        <w:rPr>
          <w:sz w:val="15"/>
          <w:szCs w:val="15"/>
        </w:rPr>
      </w:pPr>
      <w:r w:rsidRPr="00E20E69">
        <w:rPr>
          <w:sz w:val="15"/>
          <w:szCs w:val="15"/>
        </w:rPr>
        <w:t xml:space="preserve">　　此外，要减少作用域链查找还应该减少闭包的使用。</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(5). </w:t>
      </w:r>
      <w:r w:rsidRPr="00E20E69">
        <w:rPr>
          <w:sz w:val="15"/>
          <w:szCs w:val="15"/>
        </w:rPr>
        <w:t>数据访问</w:t>
      </w:r>
    </w:p>
    <w:p w:rsidR="00A05E9C" w:rsidRPr="00E20E69" w:rsidRDefault="00A05E9C" w:rsidP="00321141">
      <w:pPr>
        <w:jc w:val="left"/>
        <w:rPr>
          <w:sz w:val="15"/>
          <w:szCs w:val="15"/>
        </w:rPr>
      </w:pPr>
      <w:r w:rsidRPr="00E20E69">
        <w:rPr>
          <w:sz w:val="15"/>
          <w:szCs w:val="15"/>
        </w:rPr>
        <w:t xml:space="preserve">　　</w:t>
      </w:r>
      <w:r w:rsidRPr="00E20E69">
        <w:rPr>
          <w:sz w:val="15"/>
          <w:szCs w:val="15"/>
        </w:rPr>
        <w:t>Javascript</w:t>
      </w:r>
      <w:r w:rsidRPr="00E20E69">
        <w:rPr>
          <w:sz w:val="15"/>
          <w:szCs w:val="15"/>
        </w:rPr>
        <w:t>中的数据访问包括直接量</w:t>
      </w:r>
      <w:r w:rsidRPr="00E20E69">
        <w:rPr>
          <w:sz w:val="15"/>
          <w:szCs w:val="15"/>
        </w:rPr>
        <w:t>(</w:t>
      </w:r>
      <w:r w:rsidRPr="00E20E69">
        <w:rPr>
          <w:sz w:val="15"/>
          <w:szCs w:val="15"/>
        </w:rPr>
        <w:t>字符串、正则表达式</w:t>
      </w:r>
      <w:r w:rsidRPr="00E20E69">
        <w:rPr>
          <w:sz w:val="15"/>
          <w:szCs w:val="15"/>
        </w:rPr>
        <w:t>)</w:t>
      </w:r>
      <w:r w:rsidRPr="00E20E69">
        <w:rPr>
          <w:sz w:val="15"/>
          <w:szCs w:val="15"/>
        </w:rPr>
        <w:t>、变量、对象属性以及数组，其中对直接量和局部变量的访问</w:t>
      </w:r>
      <w:r w:rsidRPr="00E20E69">
        <w:rPr>
          <w:sz w:val="15"/>
          <w:szCs w:val="15"/>
        </w:rPr>
        <w:lastRenderedPageBreak/>
        <w:t>是最快的，对对象属性以及数组的访问需要更大的开销。当出现以下情况时，建议将数据放入局部变量：</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a. </w:t>
      </w:r>
      <w:r w:rsidRPr="00E20E69">
        <w:rPr>
          <w:sz w:val="15"/>
          <w:szCs w:val="15"/>
        </w:rPr>
        <w:t>对任何对象属性的访问超过</w:t>
      </w:r>
      <w:r w:rsidRPr="00E20E69">
        <w:rPr>
          <w:sz w:val="15"/>
          <w:szCs w:val="15"/>
        </w:rPr>
        <w:t>1</w:t>
      </w:r>
      <w:r w:rsidRPr="00E20E69">
        <w:rPr>
          <w:sz w:val="15"/>
          <w:szCs w:val="15"/>
        </w:rPr>
        <w:t>次</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b. </w:t>
      </w:r>
      <w:r w:rsidRPr="00E20E69">
        <w:rPr>
          <w:sz w:val="15"/>
          <w:szCs w:val="15"/>
        </w:rPr>
        <w:t>对任何数组成员的访问次数超过</w:t>
      </w:r>
      <w:r w:rsidRPr="00E20E69">
        <w:rPr>
          <w:sz w:val="15"/>
          <w:szCs w:val="15"/>
        </w:rPr>
        <w:t>1</w:t>
      </w:r>
      <w:r w:rsidRPr="00E20E69">
        <w:rPr>
          <w:sz w:val="15"/>
          <w:szCs w:val="15"/>
        </w:rPr>
        <w:t>次</w:t>
      </w:r>
    </w:p>
    <w:p w:rsidR="00A05E9C" w:rsidRPr="00E20E69" w:rsidRDefault="00A05E9C" w:rsidP="00321141">
      <w:pPr>
        <w:jc w:val="left"/>
        <w:rPr>
          <w:sz w:val="15"/>
          <w:szCs w:val="15"/>
        </w:rPr>
      </w:pPr>
      <w:r w:rsidRPr="00E20E69">
        <w:rPr>
          <w:sz w:val="15"/>
          <w:szCs w:val="15"/>
        </w:rPr>
        <w:t xml:space="preserve">　　另外，还应当尽可能的减少对对象以及数组深度查找。</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(6). </w:t>
      </w:r>
      <w:r w:rsidRPr="00E20E69">
        <w:rPr>
          <w:sz w:val="15"/>
          <w:szCs w:val="15"/>
        </w:rPr>
        <w:t>字符串拼接</w:t>
      </w:r>
    </w:p>
    <w:p w:rsidR="00A05E9C" w:rsidRPr="00E20E69" w:rsidRDefault="00A05E9C" w:rsidP="00321141">
      <w:pPr>
        <w:jc w:val="left"/>
        <w:rPr>
          <w:sz w:val="15"/>
          <w:szCs w:val="15"/>
        </w:rPr>
      </w:pPr>
      <w:r w:rsidRPr="00E20E69">
        <w:rPr>
          <w:sz w:val="15"/>
          <w:szCs w:val="15"/>
        </w:rPr>
        <w:t xml:space="preserve">　　在</w:t>
      </w:r>
      <w:r w:rsidRPr="00E20E69">
        <w:rPr>
          <w:sz w:val="15"/>
          <w:szCs w:val="15"/>
        </w:rPr>
        <w:t>Javascript</w:t>
      </w:r>
      <w:r w:rsidRPr="00E20E69">
        <w:rPr>
          <w:sz w:val="15"/>
          <w:szCs w:val="15"/>
        </w:rPr>
        <w:t>中使用</w:t>
      </w:r>
      <w:r w:rsidRPr="00E20E69">
        <w:rPr>
          <w:sz w:val="15"/>
          <w:szCs w:val="15"/>
        </w:rPr>
        <w:t>"+"</w:t>
      </w:r>
      <w:r w:rsidRPr="00E20E69">
        <w:rPr>
          <w:sz w:val="15"/>
          <w:szCs w:val="15"/>
        </w:rPr>
        <w:t>号来拼接字符串效率是比较低的，因为每次运行都会开辟新的内存并生成新的字符串变量，然后将拼接结果赋值给新变量。与之相比更为高效的做法是使用数组的</w:t>
      </w:r>
      <w:r w:rsidRPr="00E20E69">
        <w:rPr>
          <w:sz w:val="15"/>
          <w:szCs w:val="15"/>
        </w:rPr>
        <w:t>join</w:t>
      </w:r>
      <w:r w:rsidRPr="00E20E69">
        <w:rPr>
          <w:sz w:val="15"/>
          <w:szCs w:val="15"/>
        </w:rPr>
        <w:t>方法，即将需要拼接的字符串放在数组中最后调用其</w:t>
      </w:r>
      <w:r w:rsidRPr="00E20E69">
        <w:rPr>
          <w:sz w:val="15"/>
          <w:szCs w:val="15"/>
        </w:rPr>
        <w:t>join</w:t>
      </w:r>
      <w:r w:rsidRPr="00E20E69">
        <w:rPr>
          <w:sz w:val="15"/>
          <w:szCs w:val="15"/>
        </w:rPr>
        <w:t>方法得到结果。不过由于使用数组也有一定的开销，因此当需要拼接的字符串较多的时候可以考虑用此方法。</w:t>
      </w:r>
    </w:p>
    <w:p w:rsidR="00A05E9C" w:rsidRPr="00E20E69" w:rsidRDefault="00A05E9C" w:rsidP="00321141">
      <w:pPr>
        <w:jc w:val="left"/>
        <w:rPr>
          <w:sz w:val="15"/>
          <w:szCs w:val="15"/>
        </w:rPr>
      </w:pPr>
      <w:r w:rsidRPr="00E20E69">
        <w:rPr>
          <w:sz w:val="15"/>
          <w:szCs w:val="15"/>
        </w:rPr>
        <w:t xml:space="preserve">　　关于</w:t>
      </w:r>
      <w:r w:rsidRPr="00E20E69">
        <w:rPr>
          <w:sz w:val="15"/>
          <w:szCs w:val="15"/>
        </w:rPr>
        <w:t>Javascript</w:t>
      </w:r>
      <w:r w:rsidRPr="00E20E69">
        <w:rPr>
          <w:sz w:val="15"/>
          <w:szCs w:val="15"/>
        </w:rPr>
        <w:t>优化的更详细介绍请参考：</w:t>
      </w:r>
    </w:p>
    <w:p w:rsidR="00A05E9C" w:rsidRPr="00E20E69" w:rsidRDefault="00A05E9C" w:rsidP="00321141">
      <w:pPr>
        <w:jc w:val="left"/>
        <w:rPr>
          <w:sz w:val="15"/>
          <w:szCs w:val="15"/>
        </w:rPr>
      </w:pPr>
      <w:r w:rsidRPr="00E20E69">
        <w:rPr>
          <w:sz w:val="15"/>
          <w:szCs w:val="15"/>
        </w:rPr>
        <w:t xml:space="preserve">　　</w:t>
      </w:r>
      <w:hyperlink r:id="rId18" w:tgtFrame="_blank" w:history="1">
        <w:r w:rsidRPr="00E20E69">
          <w:rPr>
            <w:rStyle w:val="a8"/>
            <w:sz w:val="15"/>
            <w:szCs w:val="15"/>
          </w:rPr>
          <w:t>Write Efficient Javascript(PPT)</w:t>
        </w:r>
      </w:hyperlink>
    </w:p>
    <w:p w:rsidR="00A05E9C" w:rsidRPr="00E20E69" w:rsidRDefault="00A05E9C" w:rsidP="00321141">
      <w:pPr>
        <w:jc w:val="left"/>
        <w:rPr>
          <w:sz w:val="15"/>
          <w:szCs w:val="15"/>
        </w:rPr>
      </w:pPr>
      <w:r w:rsidRPr="00E20E69">
        <w:rPr>
          <w:sz w:val="15"/>
          <w:szCs w:val="15"/>
        </w:rPr>
        <w:t xml:space="preserve">　　</w:t>
      </w:r>
      <w:hyperlink r:id="rId19" w:tgtFrame="_blank" w:history="1">
        <w:r w:rsidRPr="00E20E69">
          <w:rPr>
            <w:rStyle w:val="a8"/>
            <w:sz w:val="15"/>
            <w:szCs w:val="15"/>
          </w:rPr>
          <w:t>Efficient JavaScript</w:t>
        </w:r>
      </w:hyperlink>
    </w:p>
    <w:p w:rsidR="00A05E9C" w:rsidRPr="00E20E69" w:rsidRDefault="00A05E9C" w:rsidP="00321141">
      <w:pPr>
        <w:jc w:val="left"/>
        <w:rPr>
          <w:sz w:val="15"/>
          <w:szCs w:val="15"/>
        </w:rPr>
      </w:pPr>
      <w:r w:rsidRPr="00E20E69">
        <w:rPr>
          <w:sz w:val="15"/>
          <w:szCs w:val="15"/>
        </w:rPr>
        <w:t xml:space="preserve">　　</w:t>
      </w:r>
      <w:r w:rsidRPr="00E20E69">
        <w:rPr>
          <w:sz w:val="15"/>
          <w:szCs w:val="15"/>
        </w:rPr>
        <w:t>2. CSS</w:t>
      </w:r>
      <w:r w:rsidRPr="00E20E69">
        <w:rPr>
          <w:sz w:val="15"/>
          <w:szCs w:val="15"/>
        </w:rPr>
        <w:t>选择符</w:t>
      </w:r>
    </w:p>
    <w:p w:rsidR="00A05E9C" w:rsidRPr="00E20E69" w:rsidRDefault="00A05E9C" w:rsidP="00321141">
      <w:pPr>
        <w:jc w:val="left"/>
        <w:rPr>
          <w:sz w:val="15"/>
          <w:szCs w:val="15"/>
        </w:rPr>
      </w:pPr>
      <w:r w:rsidRPr="00E20E69">
        <w:rPr>
          <w:sz w:val="15"/>
          <w:szCs w:val="15"/>
        </w:rPr>
        <w:t xml:space="preserve">　　在大多数人的观念中，都觉得浏览器对</w:t>
      </w:r>
      <w:r w:rsidRPr="00E20E69">
        <w:rPr>
          <w:sz w:val="15"/>
          <w:szCs w:val="15"/>
        </w:rPr>
        <w:t>CSS</w:t>
      </w:r>
      <w:r w:rsidRPr="00E20E69">
        <w:rPr>
          <w:sz w:val="15"/>
          <w:szCs w:val="15"/>
        </w:rPr>
        <w:t>选择符的解析式从左往右进行的，例如</w:t>
      </w:r>
      <w:r w:rsidRPr="00E20E69">
        <w:rPr>
          <w:sz w:val="15"/>
          <w:szCs w:val="15"/>
        </w:rPr>
        <w:t xml:space="preserve"> </w:t>
      </w:r>
    </w:p>
    <w:tbl>
      <w:tblPr>
        <w:tblW w:w="4750" w:type="pct"/>
        <w:jc w:val="center"/>
        <w:tblCellSpacing w:w="0" w:type="dxa"/>
        <w:tblBorders>
          <w:top w:val="dotted" w:sz="4" w:space="0" w:color="CCCCCC"/>
          <w:left w:val="dotted" w:sz="4" w:space="0" w:color="CCCCCC"/>
          <w:bottom w:val="dotted" w:sz="4" w:space="0" w:color="CCCCCC"/>
          <w:right w:val="dotted" w:sz="4" w:space="0" w:color="CCCCCC"/>
        </w:tblBorders>
        <w:tblCellMar>
          <w:left w:w="0" w:type="dxa"/>
          <w:right w:w="0" w:type="dxa"/>
        </w:tblCellMar>
        <w:tblLook w:val="04A0"/>
      </w:tblPr>
      <w:tblGrid>
        <w:gridCol w:w="3762"/>
      </w:tblGrid>
      <w:tr w:rsidR="00A05E9C" w:rsidRPr="00E20E69" w:rsidTr="00A05E9C">
        <w:trPr>
          <w:tblCellSpacing w:w="0" w:type="dxa"/>
          <w:jc w:val="center"/>
        </w:trPr>
        <w:tc>
          <w:tcPr>
            <w:tcW w:w="0" w:type="auto"/>
            <w:shd w:val="clear" w:color="auto" w:fill="FDFDDF"/>
            <w:vAlign w:val="center"/>
            <w:hideMark/>
          </w:tcPr>
          <w:p w:rsidR="00A05E9C" w:rsidRPr="00E20E69" w:rsidRDefault="00A05E9C" w:rsidP="00321141">
            <w:pPr>
              <w:jc w:val="left"/>
              <w:rPr>
                <w:sz w:val="15"/>
                <w:szCs w:val="15"/>
              </w:rPr>
            </w:pPr>
            <w:r w:rsidRPr="00E20E69">
              <w:rPr>
                <w:sz w:val="15"/>
                <w:szCs w:val="15"/>
              </w:rPr>
              <w:t>#toc A { color: #444; }</w:t>
            </w:r>
          </w:p>
        </w:tc>
      </w:tr>
    </w:tbl>
    <w:p w:rsidR="00A05E9C" w:rsidRPr="00E20E69" w:rsidRDefault="00A05E9C" w:rsidP="00321141">
      <w:pPr>
        <w:jc w:val="left"/>
        <w:rPr>
          <w:sz w:val="15"/>
          <w:szCs w:val="15"/>
        </w:rPr>
      </w:pPr>
      <w:r w:rsidRPr="00E20E69">
        <w:rPr>
          <w:sz w:val="15"/>
          <w:szCs w:val="15"/>
        </w:rPr>
        <w:t xml:space="preserve">　　这样一个选择符，如果是从右往左解析则效率会很高，因为第一个</w:t>
      </w:r>
      <w:r w:rsidRPr="00E20E69">
        <w:rPr>
          <w:sz w:val="15"/>
          <w:szCs w:val="15"/>
        </w:rPr>
        <w:t>ID</w:t>
      </w:r>
      <w:r w:rsidRPr="00E20E69">
        <w:rPr>
          <w:sz w:val="15"/>
          <w:szCs w:val="15"/>
        </w:rPr>
        <w:t>选择基本上就把查找的范围限定了，但实际上浏览器对选择符的解析是从右往左进行的。如上面的选择符，浏览器必须遍历查找每一个</w:t>
      </w:r>
      <w:r w:rsidRPr="00E20E69">
        <w:rPr>
          <w:sz w:val="15"/>
          <w:szCs w:val="15"/>
        </w:rPr>
        <w:t>A</w:t>
      </w:r>
      <w:r w:rsidRPr="00E20E69">
        <w:rPr>
          <w:sz w:val="15"/>
          <w:szCs w:val="15"/>
        </w:rPr>
        <w:t>标签的祖先节点，效率并不像之前想象的那样高。根据浏览器的这一行为特点，在写选择符的时候需要注意很多事项，有人已经一一列举了，</w:t>
      </w:r>
      <w:hyperlink r:id="rId20" w:tgtFrame="_blank" w:history="1">
        <w:r w:rsidRPr="00E20E69">
          <w:rPr>
            <w:rStyle w:val="a8"/>
            <w:sz w:val="15"/>
            <w:szCs w:val="15"/>
          </w:rPr>
          <w:t>详情参考此处</w:t>
        </w:r>
      </w:hyperlink>
      <w:r w:rsidRPr="00E20E69">
        <w:rPr>
          <w:sz w:val="15"/>
          <w:szCs w:val="15"/>
        </w:rPr>
        <w:t>。</w:t>
      </w:r>
    </w:p>
    <w:p w:rsidR="00A05E9C" w:rsidRPr="00E20E69" w:rsidRDefault="00A05E9C" w:rsidP="00321141">
      <w:pPr>
        <w:jc w:val="left"/>
        <w:rPr>
          <w:sz w:val="15"/>
          <w:szCs w:val="15"/>
        </w:rPr>
      </w:pPr>
      <w:r w:rsidRPr="00E20E69">
        <w:rPr>
          <w:sz w:val="15"/>
          <w:szCs w:val="15"/>
        </w:rPr>
        <w:t xml:space="preserve">　　</w:t>
      </w:r>
      <w:r w:rsidRPr="00E20E69">
        <w:rPr>
          <w:sz w:val="15"/>
          <w:szCs w:val="15"/>
        </w:rPr>
        <w:t>3. HTML</w:t>
      </w:r>
    </w:p>
    <w:p w:rsidR="00A05E9C" w:rsidRPr="00E20E69" w:rsidRDefault="00A05E9C" w:rsidP="00321141">
      <w:pPr>
        <w:jc w:val="left"/>
        <w:rPr>
          <w:sz w:val="15"/>
          <w:szCs w:val="15"/>
        </w:rPr>
      </w:pPr>
      <w:r w:rsidRPr="00E20E69">
        <w:rPr>
          <w:sz w:val="15"/>
          <w:szCs w:val="15"/>
        </w:rPr>
        <w:t xml:space="preserve">　　对</w:t>
      </w:r>
      <w:r w:rsidRPr="00E20E69">
        <w:rPr>
          <w:sz w:val="15"/>
          <w:szCs w:val="15"/>
        </w:rPr>
        <w:t>HTML</w:t>
      </w:r>
      <w:r w:rsidRPr="00E20E69">
        <w:rPr>
          <w:sz w:val="15"/>
          <w:szCs w:val="15"/>
        </w:rPr>
        <w:t>本身的优化现如今也越来越多的受人关注了，详情可以参见这篇</w:t>
      </w:r>
      <w:hyperlink r:id="rId21" w:tgtFrame="_blank" w:history="1">
        <w:r w:rsidRPr="00E20E69">
          <w:rPr>
            <w:rStyle w:val="a8"/>
            <w:sz w:val="15"/>
            <w:szCs w:val="15"/>
          </w:rPr>
          <w:t>总结性文章</w:t>
        </w:r>
      </w:hyperlink>
      <w:r w:rsidRPr="00E20E69">
        <w:rPr>
          <w:sz w:val="15"/>
          <w:szCs w:val="15"/>
        </w:rPr>
        <w:t>。</w:t>
      </w:r>
    </w:p>
    <w:p w:rsidR="00A05E9C" w:rsidRPr="00E20E69" w:rsidRDefault="00A05E9C" w:rsidP="00321141">
      <w:pPr>
        <w:jc w:val="left"/>
        <w:rPr>
          <w:sz w:val="15"/>
          <w:szCs w:val="15"/>
        </w:rPr>
      </w:pPr>
      <w:r w:rsidRPr="00E20E69">
        <w:rPr>
          <w:sz w:val="15"/>
          <w:szCs w:val="15"/>
        </w:rPr>
        <w:t xml:space="preserve">　　</w:t>
      </w:r>
      <w:r w:rsidRPr="00E20E69">
        <w:rPr>
          <w:sz w:val="15"/>
          <w:szCs w:val="15"/>
        </w:rPr>
        <w:t>4. Image</w:t>
      </w:r>
      <w:r w:rsidRPr="00E20E69">
        <w:rPr>
          <w:sz w:val="15"/>
          <w:szCs w:val="15"/>
        </w:rPr>
        <w:t>压缩</w:t>
      </w:r>
    </w:p>
    <w:p w:rsidR="00A05E9C" w:rsidRPr="00E20E69" w:rsidRDefault="00A05E9C" w:rsidP="00321141">
      <w:pPr>
        <w:jc w:val="left"/>
        <w:rPr>
          <w:sz w:val="15"/>
          <w:szCs w:val="15"/>
        </w:rPr>
      </w:pPr>
      <w:r w:rsidRPr="00E20E69">
        <w:rPr>
          <w:sz w:val="15"/>
          <w:szCs w:val="15"/>
        </w:rPr>
        <w:t xml:space="preserve">　　图片压缩是个技术活，不过现如今这方面的工具也非常多，压缩之后往往能带来不错的效果，具体的压缩原理以及方法在《</w:t>
      </w:r>
      <w:r w:rsidRPr="00E20E69">
        <w:rPr>
          <w:sz w:val="15"/>
          <w:szCs w:val="15"/>
        </w:rPr>
        <w:t>Even Faster Web Sites</w:t>
      </w:r>
      <w:r w:rsidRPr="00E20E69">
        <w:rPr>
          <w:sz w:val="15"/>
          <w:szCs w:val="15"/>
        </w:rPr>
        <w:t>》第</w:t>
      </w:r>
      <w:r w:rsidRPr="00E20E69">
        <w:rPr>
          <w:sz w:val="15"/>
          <w:szCs w:val="15"/>
        </w:rPr>
        <w:t>10</w:t>
      </w:r>
      <w:r w:rsidRPr="00E20E69">
        <w:rPr>
          <w:sz w:val="15"/>
          <w:szCs w:val="15"/>
        </w:rPr>
        <w:t>章有很详细的介绍，有兴趣的可以去看看。</w:t>
      </w:r>
    </w:p>
    <w:p w:rsidR="00A05E9C" w:rsidRPr="00E20E69" w:rsidRDefault="00A05E9C" w:rsidP="00321141">
      <w:pPr>
        <w:jc w:val="left"/>
        <w:rPr>
          <w:sz w:val="15"/>
          <w:szCs w:val="15"/>
        </w:rPr>
      </w:pPr>
      <w:r w:rsidRPr="00E20E69">
        <w:rPr>
          <w:sz w:val="15"/>
          <w:szCs w:val="15"/>
        </w:rPr>
        <w:t xml:space="preserve">　　总结</w:t>
      </w:r>
    </w:p>
    <w:p w:rsidR="00E20E69" w:rsidRPr="00E20E69" w:rsidRDefault="00A05E9C" w:rsidP="00321141">
      <w:pPr>
        <w:jc w:val="left"/>
        <w:rPr>
          <w:sz w:val="15"/>
          <w:szCs w:val="15"/>
        </w:rPr>
      </w:pPr>
      <w:r w:rsidRPr="00E20E69">
        <w:rPr>
          <w:sz w:val="15"/>
          <w:szCs w:val="15"/>
        </w:rPr>
        <w:t xml:space="preserve">　　本文从页面级以及代码级两个粒度对前端优化的各种方式做了一个总结，这些方法基本上都是前端开发人员在开发的过程中可以借鉴和实践的，除此之外，完整的前端优化还应该包括很多其他的途径，例如</w:t>
      </w:r>
      <w:r w:rsidRPr="00E20E69">
        <w:rPr>
          <w:sz w:val="15"/>
          <w:szCs w:val="15"/>
        </w:rPr>
        <w:t>CDN</w:t>
      </w:r>
      <w:r w:rsidRPr="00E20E69">
        <w:rPr>
          <w:sz w:val="15"/>
          <w:szCs w:val="15"/>
        </w:rPr>
        <w:t>、</w:t>
      </w:r>
      <w:r w:rsidRPr="00E20E69">
        <w:rPr>
          <w:sz w:val="15"/>
          <w:szCs w:val="15"/>
        </w:rPr>
        <w:t>Gzip</w:t>
      </w:r>
      <w:r w:rsidRPr="00E20E69">
        <w:rPr>
          <w:sz w:val="15"/>
          <w:szCs w:val="15"/>
        </w:rPr>
        <w:t>、多域名、无</w:t>
      </w:r>
      <w:r w:rsidRPr="00E20E69">
        <w:rPr>
          <w:sz w:val="15"/>
          <w:szCs w:val="15"/>
        </w:rPr>
        <w:t>Cookie</w:t>
      </w:r>
      <w:r w:rsidRPr="00E20E69">
        <w:rPr>
          <w:sz w:val="15"/>
          <w:szCs w:val="15"/>
        </w:rPr>
        <w:t>服务器等等，由于对于开发人员的可操作性并不强大，在此也就不多叙述了，详细的可以参考</w:t>
      </w:r>
      <w:r w:rsidRPr="00E20E69">
        <w:rPr>
          <w:sz w:val="15"/>
          <w:szCs w:val="15"/>
        </w:rPr>
        <w:t>Yahoo</w:t>
      </w:r>
      <w:r w:rsidRPr="00E20E69">
        <w:rPr>
          <w:sz w:val="15"/>
          <w:szCs w:val="15"/>
        </w:rPr>
        <w:t>和</w:t>
      </w:r>
      <w:r w:rsidRPr="00E20E69">
        <w:rPr>
          <w:sz w:val="15"/>
          <w:szCs w:val="15"/>
        </w:rPr>
        <w:t>Google</w:t>
      </w:r>
      <w:r w:rsidRPr="00E20E69">
        <w:rPr>
          <w:sz w:val="15"/>
          <w:szCs w:val="15"/>
        </w:rPr>
        <w:t>的这些</w:t>
      </w:r>
      <w:r w:rsidRPr="00E20E69">
        <w:rPr>
          <w:sz w:val="15"/>
          <w:szCs w:val="15"/>
        </w:rPr>
        <w:t>“</w:t>
      </w:r>
      <w:r w:rsidRPr="00E20E69">
        <w:rPr>
          <w:sz w:val="15"/>
          <w:szCs w:val="15"/>
        </w:rPr>
        <w:t>金科玉律</w:t>
      </w:r>
      <w:r w:rsidRPr="00E20E69">
        <w:rPr>
          <w:sz w:val="15"/>
          <w:szCs w:val="15"/>
        </w:rPr>
        <w:t>”</w:t>
      </w:r>
      <w:r w:rsidRPr="00E20E69">
        <w:rPr>
          <w:sz w:val="15"/>
          <w:szCs w:val="15"/>
        </w:rPr>
        <w:t>。</w:t>
      </w:r>
      <w:bookmarkStart w:id="0" w:name="_Toc254996901"/>
      <w:r w:rsidR="00E20E69" w:rsidRPr="00E20E69">
        <w:rPr>
          <w:rFonts w:hint="eastAsia"/>
          <w:sz w:val="15"/>
          <w:szCs w:val="15"/>
        </w:rPr>
        <w:t>1.Javascript</w:t>
      </w:r>
      <w:r w:rsidR="00E20E69" w:rsidRPr="00E20E69">
        <w:rPr>
          <w:rFonts w:hint="eastAsia"/>
          <w:sz w:val="15"/>
          <w:szCs w:val="15"/>
        </w:rPr>
        <w:t>简介</w:t>
      </w:r>
      <w:bookmarkEnd w:id="0"/>
    </w:p>
    <w:p w:rsidR="00E20E69" w:rsidRPr="00E20E69" w:rsidRDefault="00E20E69" w:rsidP="00321141">
      <w:pPr>
        <w:jc w:val="left"/>
        <w:rPr>
          <w:sz w:val="15"/>
          <w:szCs w:val="15"/>
        </w:rPr>
      </w:pPr>
      <w:r w:rsidRPr="00E20E69">
        <w:rPr>
          <w:rFonts w:hint="eastAsia"/>
          <w:sz w:val="15"/>
          <w:szCs w:val="15"/>
        </w:rPr>
        <w:t>HTML</w:t>
      </w:r>
      <w:r w:rsidRPr="00E20E69">
        <w:rPr>
          <w:rFonts w:hint="eastAsia"/>
          <w:sz w:val="15"/>
          <w:szCs w:val="15"/>
        </w:rPr>
        <w:t>是纯静态的的页面，而</w:t>
      </w:r>
      <w:r w:rsidRPr="00E20E69">
        <w:rPr>
          <w:rFonts w:hint="eastAsia"/>
          <w:sz w:val="15"/>
          <w:szCs w:val="15"/>
        </w:rPr>
        <w:t>Javascript</w:t>
      </w:r>
      <w:r w:rsidRPr="00E20E69">
        <w:rPr>
          <w:rFonts w:hint="eastAsia"/>
          <w:sz w:val="15"/>
          <w:szCs w:val="15"/>
        </w:rPr>
        <w:t>让页面有了动态的效果，比如</w:t>
      </w:r>
      <w:r w:rsidRPr="00E20E69">
        <w:rPr>
          <w:rFonts w:hint="eastAsia"/>
          <w:sz w:val="15"/>
          <w:szCs w:val="15"/>
        </w:rPr>
        <w:t>;OA</w:t>
      </w:r>
      <w:r w:rsidRPr="00E20E69">
        <w:rPr>
          <w:rFonts w:hint="eastAsia"/>
          <w:sz w:val="15"/>
          <w:szCs w:val="15"/>
        </w:rPr>
        <w:t>中模块的拖拉</w:t>
      </w:r>
    </w:p>
    <w:p w:rsidR="00E20E69" w:rsidRPr="00E20E69" w:rsidRDefault="00E20E69" w:rsidP="00321141">
      <w:pPr>
        <w:jc w:val="left"/>
        <w:rPr>
          <w:sz w:val="15"/>
          <w:szCs w:val="15"/>
        </w:rPr>
      </w:pPr>
      <w:r w:rsidRPr="00E20E69">
        <w:rPr>
          <w:rFonts w:hint="eastAsia"/>
          <w:sz w:val="15"/>
          <w:szCs w:val="15"/>
        </w:rPr>
        <w:lastRenderedPageBreak/>
        <w:t>所有的浏览器都会内置</w:t>
      </w:r>
      <w:r w:rsidRPr="00E20E69">
        <w:rPr>
          <w:rFonts w:hint="eastAsia"/>
          <w:sz w:val="15"/>
          <w:szCs w:val="15"/>
        </w:rPr>
        <w:t>Javascript</w:t>
      </w:r>
      <w:r w:rsidRPr="00E20E69">
        <w:rPr>
          <w:rFonts w:hint="eastAsia"/>
          <w:sz w:val="15"/>
          <w:szCs w:val="15"/>
        </w:rPr>
        <w:t>的解释器</w:t>
      </w:r>
    </w:p>
    <w:p w:rsidR="00E20E69" w:rsidRPr="00E20E69" w:rsidRDefault="00E20E69" w:rsidP="00321141">
      <w:pPr>
        <w:jc w:val="left"/>
        <w:rPr>
          <w:sz w:val="15"/>
          <w:szCs w:val="15"/>
        </w:rPr>
      </w:pPr>
      <w:r w:rsidRPr="00E20E69">
        <w:rPr>
          <w:rFonts w:hint="eastAsia"/>
          <w:sz w:val="15"/>
          <w:szCs w:val="15"/>
        </w:rPr>
        <w:t>1992</w:t>
      </w:r>
      <w:r w:rsidRPr="00E20E69">
        <w:rPr>
          <w:rFonts w:hint="eastAsia"/>
          <w:sz w:val="15"/>
          <w:szCs w:val="15"/>
        </w:rPr>
        <w:t>年</w:t>
      </w:r>
      <w:r w:rsidRPr="00E20E69">
        <w:rPr>
          <w:rFonts w:hint="eastAsia"/>
          <w:sz w:val="15"/>
          <w:szCs w:val="15"/>
        </w:rPr>
        <w:t xml:space="preserve"> Nombas</w:t>
      </w:r>
      <w:r w:rsidRPr="00E20E69">
        <w:rPr>
          <w:rFonts w:hint="eastAsia"/>
          <w:sz w:val="15"/>
          <w:szCs w:val="15"/>
        </w:rPr>
        <w:t>公司开发出</w:t>
      </w:r>
      <w:r w:rsidRPr="00E20E69">
        <w:rPr>
          <w:rFonts w:hint="eastAsia"/>
          <w:sz w:val="15"/>
          <w:szCs w:val="15"/>
        </w:rPr>
        <w:t>C</w:t>
      </w:r>
      <w:r w:rsidRPr="00E20E69">
        <w:rPr>
          <w:rFonts w:hint="eastAsia"/>
          <w:sz w:val="15"/>
          <w:szCs w:val="15"/>
        </w:rPr>
        <w:t>减减的嵌入式脚本语言。这是最好的</w:t>
      </w:r>
      <w:r w:rsidRPr="00E20E69">
        <w:rPr>
          <w:rFonts w:hint="eastAsia"/>
          <w:sz w:val="15"/>
          <w:szCs w:val="15"/>
        </w:rPr>
        <w:t>HTML</w:t>
      </w:r>
      <w:r w:rsidRPr="00E20E69">
        <w:rPr>
          <w:rFonts w:hint="eastAsia"/>
          <w:sz w:val="15"/>
          <w:szCs w:val="15"/>
        </w:rPr>
        <w:t>页面的脚本语言。</w:t>
      </w:r>
    </w:p>
    <w:p w:rsidR="00E20E69" w:rsidRPr="00E20E69" w:rsidRDefault="00E20E69" w:rsidP="00321141">
      <w:pPr>
        <w:jc w:val="left"/>
        <w:rPr>
          <w:sz w:val="15"/>
          <w:szCs w:val="15"/>
        </w:rPr>
      </w:pPr>
      <w:r w:rsidRPr="00E20E69">
        <w:rPr>
          <w:rFonts w:hint="eastAsia"/>
          <w:sz w:val="15"/>
          <w:szCs w:val="15"/>
        </w:rPr>
        <w:t>Netscape</w:t>
      </w:r>
      <w:r w:rsidRPr="00E20E69">
        <w:rPr>
          <w:rFonts w:hint="eastAsia"/>
          <w:sz w:val="15"/>
          <w:szCs w:val="15"/>
        </w:rPr>
        <w:t>为了扩展其浏览器的功能，开发了一套</w:t>
      </w:r>
      <w:r w:rsidRPr="00E20E69">
        <w:rPr>
          <w:rFonts w:hint="eastAsia"/>
          <w:sz w:val="15"/>
          <w:szCs w:val="15"/>
        </w:rPr>
        <w:t>LiveScript</w:t>
      </w:r>
      <w:r w:rsidRPr="00E20E69">
        <w:rPr>
          <w:rFonts w:hint="eastAsia"/>
          <w:sz w:val="15"/>
          <w:szCs w:val="15"/>
        </w:rPr>
        <w:t>，并与</w:t>
      </w:r>
      <w:r w:rsidRPr="00E20E69">
        <w:rPr>
          <w:rFonts w:hint="eastAsia"/>
          <w:sz w:val="15"/>
          <w:szCs w:val="15"/>
        </w:rPr>
        <w:t>1995</w:t>
      </w:r>
      <w:r w:rsidRPr="00E20E69">
        <w:rPr>
          <w:rFonts w:hint="eastAsia"/>
          <w:sz w:val="15"/>
          <w:szCs w:val="15"/>
        </w:rPr>
        <w:t>年与</w:t>
      </w:r>
      <w:r w:rsidRPr="00E20E69">
        <w:rPr>
          <w:rFonts w:hint="eastAsia"/>
          <w:sz w:val="15"/>
          <w:szCs w:val="15"/>
        </w:rPr>
        <w:t>SUN</w:t>
      </w:r>
      <w:r w:rsidRPr="00E20E69">
        <w:rPr>
          <w:rFonts w:hint="eastAsia"/>
          <w:sz w:val="15"/>
          <w:szCs w:val="15"/>
        </w:rPr>
        <w:t>公司联合把其改名为</w:t>
      </w:r>
      <w:r w:rsidRPr="00E20E69">
        <w:rPr>
          <w:rFonts w:hint="eastAsia"/>
          <w:sz w:val="15"/>
          <w:szCs w:val="15"/>
        </w:rPr>
        <w:t>javascript,</w:t>
      </w:r>
      <w:r w:rsidRPr="00E20E69">
        <w:rPr>
          <w:rFonts w:hint="eastAsia"/>
          <w:sz w:val="15"/>
          <w:szCs w:val="15"/>
        </w:rPr>
        <w:t>它的主要目的是处理一些输入的有效性验证，而之前这个工作是留给</w:t>
      </w:r>
      <w:r w:rsidRPr="00E20E69">
        <w:rPr>
          <w:rFonts w:hint="eastAsia"/>
          <w:sz w:val="15"/>
          <w:szCs w:val="15"/>
        </w:rPr>
        <w:t>perl</w:t>
      </w:r>
      <w:r w:rsidRPr="00E20E69">
        <w:rPr>
          <w:rFonts w:hint="eastAsia"/>
          <w:sz w:val="15"/>
          <w:szCs w:val="15"/>
        </w:rPr>
        <w:t>之类的服务器端语言完成，在以前使用电话线调制解调器</w:t>
      </w:r>
      <w:r w:rsidRPr="00E20E69">
        <w:rPr>
          <w:rFonts w:hint="eastAsia"/>
          <w:sz w:val="15"/>
          <w:szCs w:val="15"/>
        </w:rPr>
        <w:t>(28.8kb/s)</w:t>
      </w:r>
      <w:r w:rsidRPr="00E20E69">
        <w:rPr>
          <w:rFonts w:hint="eastAsia"/>
          <w:sz w:val="15"/>
          <w:szCs w:val="15"/>
        </w:rPr>
        <w:t>的时代，如此慢的与服务器交互，这绝对是一件很痛苦的事情。</w:t>
      </w:r>
      <w:r w:rsidRPr="00E20E69">
        <w:rPr>
          <w:sz w:val="15"/>
          <w:szCs w:val="15"/>
        </w:rPr>
        <w:t>J</w:t>
      </w:r>
      <w:r w:rsidRPr="00E20E69">
        <w:rPr>
          <w:rFonts w:hint="eastAsia"/>
          <w:sz w:val="15"/>
          <w:szCs w:val="15"/>
        </w:rPr>
        <w:t>avascript</w:t>
      </w:r>
      <w:r w:rsidRPr="00E20E69">
        <w:rPr>
          <w:rFonts w:hint="eastAsia"/>
          <w:sz w:val="15"/>
          <w:szCs w:val="15"/>
        </w:rPr>
        <w:t>的出现，解决了这个问题，因为它的验证是基于客户端的。</w:t>
      </w:r>
    </w:p>
    <w:p w:rsidR="00E20E69" w:rsidRPr="00E20E69" w:rsidRDefault="00E20E69" w:rsidP="00321141">
      <w:pPr>
        <w:jc w:val="left"/>
        <w:rPr>
          <w:sz w:val="15"/>
          <w:szCs w:val="15"/>
        </w:rPr>
      </w:pPr>
      <w:r w:rsidRPr="00E20E69">
        <w:rPr>
          <w:rFonts w:hint="eastAsia"/>
          <w:sz w:val="15"/>
          <w:szCs w:val="15"/>
        </w:rPr>
        <w:t>微软公司早期版本的浏览器仅支持自己的</w:t>
      </w:r>
      <w:r w:rsidRPr="00E20E69">
        <w:rPr>
          <w:rFonts w:hint="eastAsia"/>
          <w:sz w:val="15"/>
          <w:szCs w:val="15"/>
        </w:rPr>
        <w:t>vbscript</w:t>
      </w:r>
      <w:r w:rsidRPr="00E20E69">
        <w:rPr>
          <w:rFonts w:hint="eastAsia"/>
          <w:sz w:val="15"/>
          <w:szCs w:val="15"/>
        </w:rPr>
        <w:t>，但后来不得不加入</w:t>
      </w:r>
      <w:r w:rsidRPr="00E20E69">
        <w:rPr>
          <w:rFonts w:hint="eastAsia"/>
          <w:sz w:val="15"/>
          <w:szCs w:val="15"/>
        </w:rPr>
        <w:t>javascript</w:t>
      </w:r>
    </w:p>
    <w:p w:rsidR="00E20E69" w:rsidRPr="00E20E69" w:rsidRDefault="00E20E69" w:rsidP="00321141">
      <w:pPr>
        <w:jc w:val="left"/>
        <w:rPr>
          <w:sz w:val="15"/>
          <w:szCs w:val="15"/>
        </w:rPr>
      </w:pPr>
      <w:r w:rsidRPr="00E20E69">
        <w:rPr>
          <w:rFonts w:hint="eastAsia"/>
          <w:sz w:val="15"/>
          <w:szCs w:val="15"/>
        </w:rPr>
        <w:t>IE3</w:t>
      </w:r>
      <w:r w:rsidRPr="00E20E69">
        <w:rPr>
          <w:rFonts w:hint="eastAsia"/>
          <w:sz w:val="15"/>
          <w:szCs w:val="15"/>
        </w:rPr>
        <w:t>中搭载</w:t>
      </w:r>
      <w:r w:rsidRPr="00E20E69">
        <w:rPr>
          <w:rFonts w:hint="eastAsia"/>
          <w:sz w:val="15"/>
          <w:szCs w:val="15"/>
        </w:rPr>
        <w:t>Javascipt</w:t>
      </w:r>
      <w:r w:rsidRPr="00E20E69">
        <w:rPr>
          <w:rFonts w:hint="eastAsia"/>
          <w:sz w:val="15"/>
          <w:szCs w:val="15"/>
        </w:rPr>
        <w:t>的克隆版本，命名为</w:t>
      </w:r>
      <w:r w:rsidRPr="00E20E69">
        <w:rPr>
          <w:rFonts w:hint="eastAsia"/>
          <w:sz w:val="15"/>
          <w:szCs w:val="15"/>
        </w:rPr>
        <w:t>jscript</w:t>
      </w:r>
    </w:p>
    <w:p w:rsidR="00E20E69" w:rsidRPr="00E20E69" w:rsidRDefault="00E20E69" w:rsidP="00321141">
      <w:pPr>
        <w:jc w:val="left"/>
        <w:rPr>
          <w:sz w:val="15"/>
          <w:szCs w:val="15"/>
        </w:rPr>
      </w:pPr>
      <w:r w:rsidRPr="00E20E69">
        <w:rPr>
          <w:rFonts w:hint="eastAsia"/>
          <w:sz w:val="15"/>
          <w:szCs w:val="15"/>
        </w:rPr>
        <w:t>在一次技术会议中，</w:t>
      </w:r>
      <w:r w:rsidRPr="00E20E69">
        <w:rPr>
          <w:rFonts w:hint="eastAsia"/>
          <w:sz w:val="15"/>
          <w:szCs w:val="15"/>
        </w:rPr>
        <w:t>sun</w:t>
      </w:r>
      <w:r w:rsidRPr="00E20E69">
        <w:rPr>
          <w:rFonts w:hint="eastAsia"/>
          <w:sz w:val="15"/>
          <w:szCs w:val="15"/>
        </w:rPr>
        <w:t>，</w:t>
      </w:r>
      <w:r w:rsidRPr="00E20E69">
        <w:rPr>
          <w:rFonts w:hint="eastAsia"/>
          <w:sz w:val="15"/>
          <w:szCs w:val="15"/>
        </w:rPr>
        <w:t>microsoft</w:t>
      </w:r>
      <w:r w:rsidRPr="00E20E69">
        <w:rPr>
          <w:rFonts w:hint="eastAsia"/>
          <w:sz w:val="15"/>
          <w:szCs w:val="15"/>
        </w:rPr>
        <w:t>，</w:t>
      </w:r>
      <w:r w:rsidRPr="00E20E69">
        <w:rPr>
          <w:rFonts w:hint="eastAsia"/>
          <w:sz w:val="15"/>
          <w:szCs w:val="15"/>
        </w:rPr>
        <w:t>netscape</w:t>
      </w:r>
      <w:r w:rsidRPr="00E20E69">
        <w:rPr>
          <w:rFonts w:hint="eastAsia"/>
          <w:sz w:val="15"/>
          <w:szCs w:val="15"/>
        </w:rPr>
        <w:t>公司联合制定了</w:t>
      </w:r>
      <w:r w:rsidRPr="00E20E69">
        <w:rPr>
          <w:rFonts w:hint="eastAsia"/>
          <w:sz w:val="15"/>
          <w:szCs w:val="15"/>
        </w:rPr>
        <w:t>ECMA-Script</w:t>
      </w:r>
      <w:r w:rsidRPr="00E20E69">
        <w:rPr>
          <w:rFonts w:hint="eastAsia"/>
          <w:sz w:val="15"/>
          <w:szCs w:val="15"/>
        </w:rPr>
        <w:t>标准</w:t>
      </w:r>
    </w:p>
    <w:p w:rsidR="00E20E69" w:rsidRPr="00E20E69" w:rsidRDefault="00E20E69" w:rsidP="00321141">
      <w:pPr>
        <w:jc w:val="left"/>
        <w:rPr>
          <w:sz w:val="15"/>
          <w:szCs w:val="15"/>
        </w:rPr>
      </w:pPr>
      <w:r w:rsidRPr="00E20E69">
        <w:rPr>
          <w:rFonts w:hint="eastAsia"/>
          <w:sz w:val="15"/>
          <w:szCs w:val="15"/>
        </w:rPr>
        <w:t>在</w:t>
      </w:r>
      <w:r w:rsidRPr="00E20E69">
        <w:rPr>
          <w:rFonts w:hint="eastAsia"/>
          <w:sz w:val="15"/>
          <w:szCs w:val="15"/>
        </w:rPr>
        <w:t>2005</w:t>
      </w:r>
      <w:r w:rsidRPr="00E20E69">
        <w:rPr>
          <w:rFonts w:hint="eastAsia"/>
          <w:sz w:val="15"/>
          <w:szCs w:val="15"/>
        </w:rPr>
        <w:t>前，网页上提示框，广告越来越多，把</w:t>
      </w:r>
      <w:r w:rsidRPr="00E20E69">
        <w:rPr>
          <w:rFonts w:hint="eastAsia"/>
          <w:sz w:val="15"/>
          <w:szCs w:val="15"/>
        </w:rPr>
        <w:t>javascipt</w:t>
      </w:r>
      <w:r w:rsidRPr="00E20E69">
        <w:rPr>
          <w:rFonts w:hint="eastAsia"/>
          <w:sz w:val="15"/>
          <w:szCs w:val="15"/>
        </w:rPr>
        <w:t>滥用，使</w:t>
      </w:r>
      <w:r w:rsidRPr="00E20E69">
        <w:rPr>
          <w:rFonts w:hint="eastAsia"/>
          <w:sz w:val="15"/>
          <w:szCs w:val="15"/>
        </w:rPr>
        <w:t>javascript</w:t>
      </w:r>
      <w:r w:rsidRPr="00E20E69">
        <w:rPr>
          <w:rFonts w:hint="eastAsia"/>
          <w:sz w:val="15"/>
          <w:szCs w:val="15"/>
        </w:rPr>
        <w:t>背上了大量的罪名。</w:t>
      </w:r>
    </w:p>
    <w:p w:rsidR="00E20E69" w:rsidRPr="00E20E69" w:rsidRDefault="00E20E69" w:rsidP="00321141">
      <w:pPr>
        <w:jc w:val="left"/>
        <w:rPr>
          <w:sz w:val="15"/>
          <w:szCs w:val="15"/>
        </w:rPr>
      </w:pPr>
      <w:r w:rsidRPr="00E20E69">
        <w:rPr>
          <w:rFonts w:hint="eastAsia"/>
          <w:sz w:val="15"/>
          <w:szCs w:val="15"/>
        </w:rPr>
        <w:t>2005</w:t>
      </w:r>
      <w:r w:rsidRPr="00E20E69">
        <w:rPr>
          <w:rFonts w:hint="eastAsia"/>
          <w:sz w:val="15"/>
          <w:szCs w:val="15"/>
        </w:rPr>
        <w:t>年，</w:t>
      </w:r>
      <w:r w:rsidRPr="00E20E69">
        <w:rPr>
          <w:rFonts w:hint="eastAsia"/>
          <w:sz w:val="15"/>
          <w:szCs w:val="15"/>
        </w:rPr>
        <w:t>google</w:t>
      </w:r>
      <w:r w:rsidRPr="00E20E69">
        <w:rPr>
          <w:rFonts w:hint="eastAsia"/>
          <w:sz w:val="15"/>
          <w:szCs w:val="15"/>
        </w:rPr>
        <w:t>公司的网上产品（</w:t>
      </w:r>
      <w:r w:rsidRPr="00E20E69">
        <w:rPr>
          <w:rFonts w:hint="eastAsia"/>
          <w:sz w:val="15"/>
          <w:szCs w:val="15"/>
        </w:rPr>
        <w:t>google</w:t>
      </w:r>
      <w:r w:rsidRPr="00E20E69">
        <w:rPr>
          <w:rFonts w:hint="eastAsia"/>
          <w:sz w:val="15"/>
          <w:szCs w:val="15"/>
        </w:rPr>
        <w:t>地图，</w:t>
      </w:r>
      <w:r w:rsidRPr="00E20E69">
        <w:rPr>
          <w:rFonts w:hint="eastAsia"/>
          <w:sz w:val="15"/>
          <w:szCs w:val="15"/>
        </w:rPr>
        <w:t>gmail</w:t>
      </w:r>
      <w:r w:rsidRPr="00E20E69">
        <w:rPr>
          <w:rFonts w:hint="eastAsia"/>
          <w:sz w:val="15"/>
          <w:szCs w:val="15"/>
        </w:rPr>
        <w:t>，</w:t>
      </w:r>
      <w:r w:rsidRPr="00E20E69">
        <w:rPr>
          <w:rFonts w:hint="eastAsia"/>
          <w:sz w:val="15"/>
          <w:szCs w:val="15"/>
        </w:rPr>
        <w:t>google</w:t>
      </w:r>
      <w:r w:rsidRPr="00E20E69">
        <w:rPr>
          <w:rFonts w:hint="eastAsia"/>
          <w:sz w:val="15"/>
          <w:szCs w:val="15"/>
        </w:rPr>
        <w:t>搜索建议）等使得</w:t>
      </w:r>
      <w:r w:rsidRPr="00E20E69">
        <w:rPr>
          <w:rFonts w:hint="eastAsia"/>
          <w:sz w:val="15"/>
          <w:szCs w:val="15"/>
        </w:rPr>
        <w:t>ajax</w:t>
      </w:r>
      <w:r w:rsidRPr="00E20E69">
        <w:rPr>
          <w:rFonts w:hint="eastAsia"/>
          <w:sz w:val="15"/>
          <w:szCs w:val="15"/>
        </w:rPr>
        <w:t>兴起，而</w:t>
      </w:r>
      <w:r w:rsidRPr="00E20E69">
        <w:rPr>
          <w:rFonts w:hint="eastAsia"/>
          <w:sz w:val="15"/>
          <w:szCs w:val="15"/>
        </w:rPr>
        <w:t>javascript</w:t>
      </w:r>
      <w:r w:rsidRPr="00E20E69">
        <w:rPr>
          <w:rFonts w:hint="eastAsia"/>
          <w:sz w:val="15"/>
          <w:szCs w:val="15"/>
        </w:rPr>
        <w:t>便是</w:t>
      </w:r>
      <w:r w:rsidRPr="00E20E69">
        <w:rPr>
          <w:rFonts w:hint="eastAsia"/>
          <w:sz w:val="15"/>
          <w:szCs w:val="15"/>
        </w:rPr>
        <w:t>ajax</w:t>
      </w:r>
      <w:r w:rsidRPr="00E20E69">
        <w:rPr>
          <w:rFonts w:hint="eastAsia"/>
          <w:sz w:val="15"/>
          <w:szCs w:val="15"/>
        </w:rPr>
        <w:t>最重要的元素之一</w:t>
      </w:r>
    </w:p>
    <w:p w:rsidR="00E20E69" w:rsidRPr="00E20E69" w:rsidRDefault="00E20E69" w:rsidP="00321141">
      <w:pPr>
        <w:jc w:val="left"/>
        <w:rPr>
          <w:sz w:val="15"/>
          <w:szCs w:val="15"/>
        </w:rPr>
      </w:pPr>
      <w:r w:rsidRPr="00E20E69">
        <w:rPr>
          <w:rFonts w:hint="eastAsia"/>
          <w:sz w:val="15"/>
          <w:szCs w:val="15"/>
        </w:rPr>
        <w:t>Javascript</w:t>
      </w:r>
      <w:r w:rsidRPr="00E20E69">
        <w:rPr>
          <w:rFonts w:hint="eastAsia"/>
          <w:sz w:val="15"/>
          <w:szCs w:val="15"/>
        </w:rPr>
        <w:t>有三个部分组成</w:t>
      </w:r>
    </w:p>
    <w:p w:rsidR="00E20E69" w:rsidRPr="00E20E69" w:rsidRDefault="00E20E69" w:rsidP="00321141">
      <w:pPr>
        <w:jc w:val="left"/>
        <w:rPr>
          <w:sz w:val="15"/>
          <w:szCs w:val="15"/>
        </w:rPr>
      </w:pPr>
      <w:r w:rsidRPr="00E20E69">
        <w:rPr>
          <w:rFonts w:hint="eastAsia"/>
          <w:sz w:val="15"/>
          <w:szCs w:val="15"/>
        </w:rPr>
        <w:t>ECMAScript DOM BOM</w:t>
      </w:r>
    </w:p>
    <w:p w:rsidR="00E20E69" w:rsidRPr="00E20E69" w:rsidRDefault="00E20E69" w:rsidP="00321141">
      <w:pPr>
        <w:jc w:val="left"/>
        <w:rPr>
          <w:sz w:val="15"/>
          <w:szCs w:val="15"/>
        </w:rPr>
      </w:pPr>
      <w:r w:rsidRPr="00E20E69">
        <w:rPr>
          <w:rFonts w:hint="eastAsia"/>
          <w:sz w:val="15"/>
          <w:szCs w:val="15"/>
        </w:rPr>
        <w:t>WEB</w:t>
      </w:r>
      <w:r w:rsidRPr="00E20E69">
        <w:rPr>
          <w:rFonts w:hint="eastAsia"/>
          <w:sz w:val="15"/>
          <w:szCs w:val="15"/>
        </w:rPr>
        <w:t>标准</w:t>
      </w:r>
    </w:p>
    <w:p w:rsidR="00E20E69" w:rsidRPr="00E20E69" w:rsidRDefault="00E20E69" w:rsidP="00321141">
      <w:pPr>
        <w:jc w:val="left"/>
        <w:rPr>
          <w:sz w:val="15"/>
          <w:szCs w:val="15"/>
        </w:rPr>
      </w:pPr>
      <w:r w:rsidRPr="00E20E69">
        <w:rPr>
          <w:rFonts w:hint="eastAsia"/>
          <w:sz w:val="15"/>
          <w:szCs w:val="15"/>
        </w:rPr>
        <w:t>网页主要有三部分组成</w:t>
      </w:r>
    </w:p>
    <w:p w:rsidR="00E20E69" w:rsidRPr="00E20E69" w:rsidRDefault="00E20E69" w:rsidP="00321141">
      <w:pPr>
        <w:jc w:val="left"/>
        <w:rPr>
          <w:sz w:val="15"/>
          <w:szCs w:val="15"/>
        </w:rPr>
      </w:pPr>
      <w:r w:rsidRPr="00E20E69">
        <w:rPr>
          <w:rFonts w:hint="eastAsia"/>
          <w:sz w:val="15"/>
          <w:szCs w:val="15"/>
        </w:rPr>
        <w:t>（结构</w:t>
      </w:r>
      <w:r w:rsidRPr="00E20E69">
        <w:rPr>
          <w:rFonts w:hint="eastAsia"/>
          <w:sz w:val="15"/>
          <w:szCs w:val="15"/>
        </w:rPr>
        <w:t>HTML,XHTML</w:t>
      </w:r>
      <w:r w:rsidRPr="00E20E69">
        <w:rPr>
          <w:rFonts w:hint="eastAsia"/>
          <w:sz w:val="15"/>
          <w:szCs w:val="15"/>
        </w:rPr>
        <w:t>，表现</w:t>
      </w:r>
      <w:r w:rsidRPr="00E20E69">
        <w:rPr>
          <w:rFonts w:hint="eastAsia"/>
          <w:sz w:val="15"/>
          <w:szCs w:val="15"/>
        </w:rPr>
        <w:t>CSS</w:t>
      </w:r>
      <w:r w:rsidRPr="00E20E69">
        <w:rPr>
          <w:rFonts w:hint="eastAsia"/>
          <w:sz w:val="15"/>
          <w:szCs w:val="15"/>
        </w:rPr>
        <w:t>，行为</w:t>
      </w:r>
      <w:r w:rsidRPr="00E20E69">
        <w:rPr>
          <w:rFonts w:hint="eastAsia"/>
          <w:sz w:val="15"/>
          <w:szCs w:val="15"/>
        </w:rPr>
        <w:t>DOM</w:t>
      </w:r>
      <w:r w:rsidRPr="00E20E69">
        <w:rPr>
          <w:rFonts w:hint="eastAsia"/>
          <w:sz w:val="15"/>
          <w:szCs w:val="15"/>
        </w:rPr>
        <w:t>，</w:t>
      </w:r>
      <w:r w:rsidRPr="00E20E69">
        <w:rPr>
          <w:rFonts w:hint="eastAsia"/>
          <w:sz w:val="15"/>
          <w:szCs w:val="15"/>
        </w:rPr>
        <w:t>ECMA</w:t>
      </w:r>
      <w:r w:rsidRPr="00E20E69">
        <w:rPr>
          <w:rFonts w:hint="eastAsia"/>
          <w:sz w:val="15"/>
          <w:szCs w:val="15"/>
        </w:rPr>
        <w:t>）</w:t>
      </w:r>
    </w:p>
    <w:p w:rsidR="00E20E69" w:rsidRPr="00E20E69" w:rsidRDefault="00E20E69" w:rsidP="00321141">
      <w:pPr>
        <w:pStyle w:val="2"/>
        <w:jc w:val="left"/>
        <w:rPr>
          <w:sz w:val="15"/>
          <w:szCs w:val="15"/>
        </w:rPr>
      </w:pPr>
      <w:bookmarkStart w:id="1" w:name="_Toc254996902"/>
      <w:r w:rsidRPr="00E20E69">
        <w:rPr>
          <w:rFonts w:hint="eastAsia"/>
          <w:sz w:val="15"/>
          <w:szCs w:val="15"/>
        </w:rPr>
        <w:t>2.ECMA</w:t>
      </w:r>
      <w:r w:rsidRPr="00E20E69">
        <w:rPr>
          <w:rFonts w:hint="eastAsia"/>
          <w:sz w:val="15"/>
          <w:szCs w:val="15"/>
        </w:rPr>
        <w:t>脚本</w:t>
      </w:r>
      <w:bookmarkEnd w:id="1"/>
    </w:p>
    <w:p w:rsidR="00E20E69" w:rsidRPr="00E20E69" w:rsidRDefault="00E20E69" w:rsidP="00321141">
      <w:pPr>
        <w:jc w:val="left"/>
        <w:rPr>
          <w:sz w:val="15"/>
          <w:szCs w:val="15"/>
        </w:rPr>
      </w:pPr>
      <w:r w:rsidRPr="00E20E69">
        <w:rPr>
          <w:sz w:val="15"/>
          <w:szCs w:val="15"/>
        </w:rPr>
        <w:t>J</w:t>
      </w:r>
      <w:r w:rsidRPr="00E20E69">
        <w:rPr>
          <w:rFonts w:hint="eastAsia"/>
          <w:sz w:val="15"/>
          <w:szCs w:val="15"/>
        </w:rPr>
        <w:t>avascript</w:t>
      </w:r>
      <w:r w:rsidRPr="00E20E69">
        <w:rPr>
          <w:rFonts w:hint="eastAsia"/>
          <w:sz w:val="15"/>
          <w:szCs w:val="15"/>
        </w:rPr>
        <w:t>的语法</w:t>
      </w:r>
    </w:p>
    <w:p w:rsidR="00E20E69" w:rsidRPr="00E20E69" w:rsidRDefault="00E20E69" w:rsidP="00321141">
      <w:pPr>
        <w:pStyle w:val="af0"/>
        <w:numPr>
          <w:ilvl w:val="0"/>
          <w:numId w:val="22"/>
        </w:numPr>
        <w:ind w:firstLineChars="0"/>
        <w:jc w:val="left"/>
        <w:rPr>
          <w:sz w:val="15"/>
          <w:szCs w:val="15"/>
        </w:rPr>
      </w:pPr>
      <w:r w:rsidRPr="00E20E69">
        <w:rPr>
          <w:rFonts w:hint="eastAsia"/>
          <w:sz w:val="15"/>
          <w:szCs w:val="15"/>
        </w:rPr>
        <w:t>区分大小写</w:t>
      </w:r>
    </w:p>
    <w:p w:rsidR="00E20E69" w:rsidRPr="00E20E69" w:rsidRDefault="00E20E69" w:rsidP="00321141">
      <w:pPr>
        <w:pStyle w:val="af0"/>
        <w:numPr>
          <w:ilvl w:val="0"/>
          <w:numId w:val="22"/>
        </w:numPr>
        <w:ind w:firstLineChars="0"/>
        <w:jc w:val="left"/>
        <w:rPr>
          <w:sz w:val="15"/>
          <w:szCs w:val="15"/>
        </w:rPr>
      </w:pPr>
      <w:r w:rsidRPr="00E20E69">
        <w:rPr>
          <w:rFonts w:hint="eastAsia"/>
          <w:sz w:val="15"/>
          <w:szCs w:val="15"/>
        </w:rPr>
        <w:t>弱类型变量</w:t>
      </w:r>
      <w:r w:rsidRPr="00E20E69">
        <w:rPr>
          <w:rFonts w:hint="eastAsia"/>
          <w:sz w:val="15"/>
          <w:szCs w:val="15"/>
        </w:rPr>
        <w:t xml:space="preserve"> var age=10 var name=</w:t>
      </w:r>
      <w:r w:rsidRPr="00E20E69">
        <w:rPr>
          <w:sz w:val="15"/>
          <w:szCs w:val="15"/>
        </w:rPr>
        <w:t>”</w:t>
      </w:r>
      <w:r w:rsidRPr="00E20E69">
        <w:rPr>
          <w:rFonts w:hint="eastAsia"/>
          <w:sz w:val="15"/>
          <w:szCs w:val="15"/>
        </w:rPr>
        <w:t>dd</w:t>
      </w:r>
      <w:r w:rsidRPr="00E20E69">
        <w:rPr>
          <w:sz w:val="15"/>
          <w:szCs w:val="15"/>
        </w:rPr>
        <w:t>”</w:t>
      </w:r>
    </w:p>
    <w:p w:rsidR="00E20E69" w:rsidRPr="00E20E69" w:rsidRDefault="00E20E69" w:rsidP="00321141">
      <w:pPr>
        <w:pStyle w:val="af0"/>
        <w:numPr>
          <w:ilvl w:val="0"/>
          <w:numId w:val="22"/>
        </w:numPr>
        <w:ind w:firstLineChars="0"/>
        <w:jc w:val="left"/>
        <w:rPr>
          <w:sz w:val="15"/>
          <w:szCs w:val="15"/>
        </w:rPr>
      </w:pPr>
      <w:r w:rsidRPr="00E20E69">
        <w:rPr>
          <w:rFonts w:hint="eastAsia"/>
          <w:sz w:val="15"/>
          <w:szCs w:val="15"/>
        </w:rPr>
        <w:t>每行结尾的分号可有可无，但建议还是加上</w:t>
      </w:r>
    </w:p>
    <w:p w:rsidR="00E20E69" w:rsidRPr="00E20E69" w:rsidRDefault="00E20E69" w:rsidP="00321141">
      <w:pPr>
        <w:pStyle w:val="af0"/>
        <w:numPr>
          <w:ilvl w:val="0"/>
          <w:numId w:val="22"/>
        </w:numPr>
        <w:ind w:firstLineChars="0"/>
        <w:jc w:val="left"/>
        <w:rPr>
          <w:sz w:val="15"/>
          <w:szCs w:val="15"/>
        </w:rPr>
      </w:pPr>
      <w:r w:rsidRPr="00E20E69">
        <w:rPr>
          <w:rFonts w:hint="eastAsia"/>
          <w:sz w:val="15"/>
          <w:szCs w:val="15"/>
        </w:rPr>
        <w:t>注释与</w:t>
      </w:r>
      <w:r w:rsidRPr="00E20E69">
        <w:rPr>
          <w:rFonts w:hint="eastAsia"/>
          <w:sz w:val="15"/>
          <w:szCs w:val="15"/>
        </w:rPr>
        <w:t>java</w:t>
      </w:r>
      <w:r w:rsidRPr="00E20E69">
        <w:rPr>
          <w:rFonts w:hint="eastAsia"/>
          <w:sz w:val="15"/>
          <w:szCs w:val="15"/>
        </w:rPr>
        <w:t>相同</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变量</w:t>
      </w:r>
    </w:p>
    <w:p w:rsidR="00E20E69" w:rsidRPr="00E20E69" w:rsidRDefault="00E20E69" w:rsidP="00321141">
      <w:pPr>
        <w:jc w:val="left"/>
        <w:rPr>
          <w:sz w:val="15"/>
          <w:szCs w:val="15"/>
        </w:rPr>
      </w:pPr>
      <w:r w:rsidRPr="00E20E69">
        <w:rPr>
          <w:rFonts w:hint="eastAsia"/>
          <w:sz w:val="15"/>
          <w:szCs w:val="15"/>
        </w:rPr>
        <w:t>变量是通过</w:t>
      </w:r>
      <w:r w:rsidRPr="00E20E69">
        <w:rPr>
          <w:rFonts w:hint="eastAsia"/>
          <w:sz w:val="15"/>
          <w:szCs w:val="15"/>
        </w:rPr>
        <w:t>var</w:t>
      </w:r>
      <w:r w:rsidRPr="00E20E69">
        <w:rPr>
          <w:rFonts w:hint="eastAsia"/>
          <w:sz w:val="15"/>
          <w:szCs w:val="15"/>
        </w:rPr>
        <w:t>关键字来声明的。（</w:t>
      </w:r>
      <w:r w:rsidRPr="00E20E69">
        <w:rPr>
          <w:rFonts w:hint="eastAsia"/>
          <w:sz w:val="15"/>
          <w:szCs w:val="15"/>
        </w:rPr>
        <w:t>Variable</w:t>
      </w:r>
      <w:r w:rsidRPr="00E20E69">
        <w:rPr>
          <w:rFonts w:hint="eastAsia"/>
          <w:sz w:val="15"/>
          <w:szCs w:val="15"/>
        </w:rPr>
        <w:t>）</w:t>
      </w:r>
    </w:p>
    <w:p w:rsidR="00E20E69" w:rsidRPr="00E20E69" w:rsidRDefault="00E20E69" w:rsidP="00321141">
      <w:pPr>
        <w:jc w:val="left"/>
        <w:rPr>
          <w:sz w:val="15"/>
          <w:szCs w:val="15"/>
        </w:rPr>
      </w:pPr>
      <w:r w:rsidRPr="00E20E69">
        <w:rPr>
          <w:rFonts w:hint="eastAsia"/>
          <w:sz w:val="15"/>
          <w:szCs w:val="15"/>
        </w:rPr>
        <w:t>变量的命名规则与</w:t>
      </w:r>
      <w:r w:rsidRPr="00E20E69">
        <w:rPr>
          <w:rFonts w:hint="eastAsia"/>
          <w:sz w:val="15"/>
          <w:szCs w:val="15"/>
        </w:rPr>
        <w:t>java</w:t>
      </w:r>
      <w:r w:rsidRPr="00E20E69">
        <w:rPr>
          <w:rFonts w:hint="eastAsia"/>
          <w:sz w:val="15"/>
          <w:szCs w:val="15"/>
        </w:rPr>
        <w:t>一致</w:t>
      </w:r>
    </w:p>
    <w:p w:rsidR="00E20E69" w:rsidRPr="00E20E69" w:rsidRDefault="00E20E69" w:rsidP="00321141">
      <w:pPr>
        <w:jc w:val="left"/>
        <w:rPr>
          <w:sz w:val="15"/>
          <w:szCs w:val="15"/>
        </w:rPr>
      </w:pPr>
      <w:r w:rsidRPr="00E20E69">
        <w:rPr>
          <w:rFonts w:hint="eastAsia"/>
          <w:sz w:val="15"/>
          <w:szCs w:val="15"/>
        </w:rPr>
        <w:t>注释有三种：</w:t>
      </w:r>
      <w:r w:rsidRPr="00E20E69">
        <w:rPr>
          <w:rFonts w:hint="eastAsia"/>
          <w:sz w:val="15"/>
          <w:szCs w:val="15"/>
        </w:rPr>
        <w:t xml:space="preserve">//   /**/  &lt;!-- --&gt; </w:t>
      </w:r>
      <w:r w:rsidRPr="00E20E69">
        <w:rPr>
          <w:rFonts w:hint="eastAsia"/>
          <w:sz w:val="15"/>
          <w:szCs w:val="15"/>
        </w:rPr>
        <w:t>这个只能注释单行</w:t>
      </w:r>
    </w:p>
    <w:p w:rsidR="00E20E69" w:rsidRPr="00E20E69" w:rsidRDefault="00E20E69" w:rsidP="00321141">
      <w:pPr>
        <w:pStyle w:val="3"/>
        <w:jc w:val="left"/>
        <w:rPr>
          <w:sz w:val="15"/>
          <w:szCs w:val="15"/>
        </w:rPr>
      </w:pPr>
      <w:r w:rsidRPr="00E20E69">
        <w:rPr>
          <w:rFonts w:hint="eastAsia"/>
          <w:sz w:val="15"/>
          <w:szCs w:val="15"/>
        </w:rPr>
        <w:t>2.1 javascript</w:t>
      </w:r>
      <w:r w:rsidRPr="00E20E69">
        <w:rPr>
          <w:rFonts w:hint="eastAsia"/>
          <w:sz w:val="15"/>
          <w:szCs w:val="15"/>
        </w:rPr>
        <w:t>的</w:t>
      </w:r>
      <w:r w:rsidRPr="00E20E69">
        <w:rPr>
          <w:rFonts w:hint="eastAsia"/>
          <w:sz w:val="15"/>
          <w:szCs w:val="15"/>
        </w:rPr>
        <w:t>Hello world</w:t>
      </w:r>
    </w:p>
    <w:p w:rsidR="00E20E69" w:rsidRPr="00E20E69" w:rsidRDefault="00E20E69" w:rsidP="00321141">
      <w:pPr>
        <w:jc w:val="left"/>
        <w:rPr>
          <w:sz w:val="15"/>
          <w:szCs w:val="15"/>
        </w:rPr>
      </w:pPr>
      <w:r w:rsidRPr="00E20E69">
        <w:rPr>
          <w:sz w:val="15"/>
          <w:szCs w:val="15"/>
        </w:rPr>
        <w:t>document.write</w:t>
      </w:r>
      <w:r w:rsidRPr="00E20E69">
        <w:rPr>
          <w:rFonts w:hint="eastAsia"/>
          <w:sz w:val="15"/>
          <w:szCs w:val="15"/>
        </w:rPr>
        <w:t>()</w:t>
      </w:r>
      <w:r w:rsidRPr="00E20E69">
        <w:rPr>
          <w:rFonts w:hint="eastAsia"/>
          <w:sz w:val="15"/>
          <w:szCs w:val="15"/>
        </w:rPr>
        <w:t>是写在文档的最前面</w:t>
      </w:r>
    </w:p>
    <w:p w:rsidR="00E20E69" w:rsidRPr="00E20E69" w:rsidRDefault="00E20E69" w:rsidP="00321141">
      <w:pPr>
        <w:pStyle w:val="3"/>
        <w:jc w:val="left"/>
        <w:rPr>
          <w:sz w:val="15"/>
          <w:szCs w:val="15"/>
        </w:rPr>
      </w:pPr>
      <w:r w:rsidRPr="00E20E69">
        <w:rPr>
          <w:rFonts w:hint="eastAsia"/>
          <w:sz w:val="15"/>
          <w:szCs w:val="15"/>
        </w:rPr>
        <w:lastRenderedPageBreak/>
        <w:t>2.2 slice()</w:t>
      </w:r>
      <w:r w:rsidRPr="00E20E69">
        <w:rPr>
          <w:rFonts w:hint="eastAsia"/>
          <w:sz w:val="15"/>
          <w:szCs w:val="15"/>
        </w:rPr>
        <w:t>、</w:t>
      </w:r>
      <w:r w:rsidRPr="00E20E69">
        <w:rPr>
          <w:rFonts w:hint="eastAsia"/>
          <w:sz w:val="15"/>
          <w:szCs w:val="15"/>
        </w:rPr>
        <w:t>substring()</w:t>
      </w:r>
      <w:r w:rsidRPr="00E20E69">
        <w:rPr>
          <w:rFonts w:hint="eastAsia"/>
          <w:sz w:val="15"/>
          <w:szCs w:val="15"/>
        </w:rPr>
        <w:t>、</w:t>
      </w:r>
      <w:r w:rsidRPr="00E20E69">
        <w:rPr>
          <w:rFonts w:hint="eastAsia"/>
          <w:sz w:val="15"/>
          <w:szCs w:val="15"/>
        </w:rPr>
        <w:t>subtr</w:t>
      </w:r>
    </w:p>
    <w:p w:rsidR="00E20E69" w:rsidRPr="00E20E69" w:rsidRDefault="00E20E69" w:rsidP="00321141">
      <w:pPr>
        <w:jc w:val="left"/>
        <w:rPr>
          <w:sz w:val="15"/>
          <w:szCs w:val="15"/>
        </w:rPr>
      </w:pPr>
      <w:r w:rsidRPr="00E20E69">
        <w:rPr>
          <w:sz w:val="15"/>
          <w:szCs w:val="15"/>
        </w:rPr>
        <w:t>S</w:t>
      </w:r>
      <w:r w:rsidRPr="00E20E69">
        <w:rPr>
          <w:rFonts w:hint="eastAsia"/>
          <w:sz w:val="15"/>
          <w:szCs w:val="15"/>
        </w:rPr>
        <w:t>lice</w:t>
      </w:r>
      <w:r w:rsidRPr="00E20E69">
        <w:rPr>
          <w:rFonts w:hint="eastAsia"/>
          <w:sz w:val="15"/>
          <w:szCs w:val="15"/>
        </w:rPr>
        <w:t>和</w:t>
      </w:r>
      <w:r w:rsidRPr="00E20E69">
        <w:rPr>
          <w:rFonts w:hint="eastAsia"/>
          <w:sz w:val="15"/>
          <w:szCs w:val="15"/>
        </w:rPr>
        <w:t xml:space="preserve">substring (2,5) </w:t>
      </w:r>
      <w:r w:rsidRPr="00E20E69">
        <w:rPr>
          <w:rFonts w:hint="eastAsia"/>
          <w:sz w:val="15"/>
          <w:szCs w:val="15"/>
        </w:rPr>
        <w:t>指的是从第</w:t>
      </w:r>
      <w:r w:rsidRPr="00E20E69">
        <w:rPr>
          <w:rFonts w:hint="eastAsia"/>
          <w:sz w:val="15"/>
          <w:szCs w:val="15"/>
        </w:rPr>
        <w:t>3</w:t>
      </w:r>
      <w:r w:rsidRPr="00E20E69">
        <w:rPr>
          <w:rFonts w:hint="eastAsia"/>
          <w:sz w:val="15"/>
          <w:szCs w:val="15"/>
        </w:rPr>
        <w:t>为开始，取（</w:t>
      </w:r>
      <w:r w:rsidRPr="00E20E69">
        <w:rPr>
          <w:rFonts w:hint="eastAsia"/>
          <w:sz w:val="15"/>
          <w:szCs w:val="15"/>
        </w:rPr>
        <w:t>5-2</w:t>
      </w:r>
      <w:r w:rsidRPr="00E20E69">
        <w:rPr>
          <w:rFonts w:hint="eastAsia"/>
          <w:sz w:val="15"/>
          <w:szCs w:val="15"/>
        </w:rPr>
        <w:t>）</w:t>
      </w:r>
      <w:r w:rsidRPr="00E20E69">
        <w:rPr>
          <w:rFonts w:hint="eastAsia"/>
          <w:sz w:val="15"/>
          <w:szCs w:val="15"/>
        </w:rPr>
        <w:t>=3</w:t>
      </w:r>
      <w:r w:rsidRPr="00E20E69">
        <w:rPr>
          <w:rFonts w:hint="eastAsia"/>
          <w:sz w:val="15"/>
          <w:szCs w:val="15"/>
        </w:rPr>
        <w:t>个数，其中</w:t>
      </w:r>
      <w:r w:rsidRPr="00E20E69">
        <w:rPr>
          <w:rFonts w:hint="eastAsia"/>
          <w:sz w:val="15"/>
          <w:szCs w:val="15"/>
        </w:rPr>
        <w:t>slice</w:t>
      </w:r>
      <w:r w:rsidRPr="00E20E69">
        <w:rPr>
          <w:rFonts w:hint="eastAsia"/>
          <w:sz w:val="15"/>
          <w:szCs w:val="15"/>
        </w:rPr>
        <w:t>的参数可以为负</w:t>
      </w:r>
    </w:p>
    <w:p w:rsidR="00E20E69" w:rsidRPr="00E20E69" w:rsidRDefault="00E20E69" w:rsidP="00321141">
      <w:pPr>
        <w:jc w:val="left"/>
        <w:rPr>
          <w:sz w:val="15"/>
          <w:szCs w:val="15"/>
        </w:rPr>
      </w:pPr>
      <w:r w:rsidRPr="00E20E69">
        <w:rPr>
          <w:sz w:val="15"/>
          <w:szCs w:val="15"/>
        </w:rPr>
        <w:t>S</w:t>
      </w:r>
      <w:r w:rsidRPr="00E20E69">
        <w:rPr>
          <w:rFonts w:hint="eastAsia"/>
          <w:sz w:val="15"/>
          <w:szCs w:val="15"/>
        </w:rPr>
        <w:t>ubstr</w:t>
      </w:r>
      <w:r w:rsidRPr="00E20E69">
        <w:rPr>
          <w:rFonts w:hint="eastAsia"/>
          <w:sz w:val="15"/>
          <w:szCs w:val="15"/>
        </w:rPr>
        <w:t>（</w:t>
      </w:r>
      <w:r w:rsidRPr="00E20E69">
        <w:rPr>
          <w:rFonts w:hint="eastAsia"/>
          <w:sz w:val="15"/>
          <w:szCs w:val="15"/>
        </w:rPr>
        <w:t>2,5</w:t>
      </w:r>
      <w:r w:rsidRPr="00E20E69">
        <w:rPr>
          <w:rFonts w:hint="eastAsia"/>
          <w:sz w:val="15"/>
          <w:szCs w:val="15"/>
        </w:rPr>
        <w:t>）指的是从第</w:t>
      </w:r>
      <w:r w:rsidRPr="00E20E69">
        <w:rPr>
          <w:rFonts w:hint="eastAsia"/>
          <w:sz w:val="15"/>
          <w:szCs w:val="15"/>
        </w:rPr>
        <w:t>3</w:t>
      </w:r>
      <w:r w:rsidRPr="00E20E69">
        <w:rPr>
          <w:rFonts w:hint="eastAsia"/>
          <w:sz w:val="15"/>
          <w:szCs w:val="15"/>
        </w:rPr>
        <w:t>为开始，取</w:t>
      </w:r>
      <w:r w:rsidRPr="00E20E69">
        <w:rPr>
          <w:rFonts w:hint="eastAsia"/>
          <w:sz w:val="15"/>
          <w:szCs w:val="15"/>
        </w:rPr>
        <w:t>5</w:t>
      </w:r>
      <w:r w:rsidRPr="00E20E69">
        <w:rPr>
          <w:rFonts w:hint="eastAsia"/>
          <w:sz w:val="15"/>
          <w:szCs w:val="15"/>
        </w:rPr>
        <w:t>个数。但</w:t>
      </w:r>
      <w:r w:rsidRPr="00E20E69">
        <w:rPr>
          <w:sz w:val="15"/>
          <w:szCs w:val="15"/>
        </w:rPr>
        <w:t xml:space="preserve">ECMAscript </w:t>
      </w:r>
      <w:r w:rsidRPr="00E20E69">
        <w:rPr>
          <w:sz w:val="15"/>
          <w:szCs w:val="15"/>
        </w:rPr>
        <w:t>没有对该方法进行标准化，因此尽量少使用该方法</w:t>
      </w:r>
    </w:p>
    <w:p w:rsidR="00E20E69" w:rsidRPr="00E20E69" w:rsidRDefault="00E20E69" w:rsidP="00321141">
      <w:pPr>
        <w:pStyle w:val="3"/>
        <w:jc w:val="left"/>
        <w:rPr>
          <w:sz w:val="15"/>
          <w:szCs w:val="15"/>
        </w:rPr>
      </w:pPr>
      <w:r w:rsidRPr="00E20E69">
        <w:rPr>
          <w:rFonts w:hint="eastAsia"/>
          <w:sz w:val="15"/>
          <w:szCs w:val="15"/>
        </w:rPr>
        <w:t>2.3 indexOf()</w:t>
      </w:r>
      <w:r w:rsidRPr="00E20E69">
        <w:rPr>
          <w:rFonts w:hint="eastAsia"/>
          <w:sz w:val="15"/>
          <w:szCs w:val="15"/>
        </w:rPr>
        <w:t>和</w:t>
      </w:r>
      <w:r w:rsidRPr="00E20E69">
        <w:rPr>
          <w:rFonts w:hint="eastAsia"/>
          <w:sz w:val="15"/>
          <w:szCs w:val="15"/>
        </w:rPr>
        <w:t>lastIndexOf(),isNan,typeOf</w:t>
      </w:r>
    </w:p>
    <w:p w:rsidR="00E20E69" w:rsidRPr="00E20E69" w:rsidRDefault="00E20E69" w:rsidP="00321141">
      <w:pPr>
        <w:jc w:val="left"/>
        <w:rPr>
          <w:sz w:val="15"/>
          <w:szCs w:val="15"/>
        </w:rPr>
      </w:pPr>
      <w:r w:rsidRPr="00E20E69">
        <w:rPr>
          <w:rFonts w:hint="eastAsia"/>
          <w:sz w:val="15"/>
          <w:szCs w:val="15"/>
        </w:rPr>
        <w:t>indexOf</w:t>
      </w:r>
      <w:r w:rsidRPr="00E20E69">
        <w:rPr>
          <w:rFonts w:hint="eastAsia"/>
          <w:sz w:val="15"/>
          <w:szCs w:val="15"/>
        </w:rPr>
        <w:t>（</w:t>
      </w:r>
      <w:r w:rsidRPr="00E20E69">
        <w:rPr>
          <w:sz w:val="15"/>
          <w:szCs w:val="15"/>
        </w:rPr>
        <w:t>”</w:t>
      </w:r>
      <w:r w:rsidRPr="00E20E69">
        <w:rPr>
          <w:rFonts w:hint="eastAsia"/>
          <w:sz w:val="15"/>
          <w:szCs w:val="15"/>
        </w:rPr>
        <w:t>i</w:t>
      </w:r>
      <w:r w:rsidRPr="00E20E69">
        <w:rPr>
          <w:sz w:val="15"/>
          <w:szCs w:val="15"/>
        </w:rPr>
        <w:t>”</w:t>
      </w:r>
      <w:r w:rsidRPr="00E20E69">
        <w:rPr>
          <w:rFonts w:hint="eastAsia"/>
          <w:sz w:val="15"/>
          <w:szCs w:val="15"/>
        </w:rPr>
        <w:t>）</w:t>
      </w:r>
      <w:r w:rsidRPr="00E20E69">
        <w:rPr>
          <w:rFonts w:hint="eastAsia"/>
          <w:sz w:val="15"/>
          <w:szCs w:val="15"/>
        </w:rPr>
        <w:t xml:space="preserve"> //</w:t>
      </w:r>
      <w:r w:rsidRPr="00E20E69">
        <w:rPr>
          <w:rFonts w:hint="eastAsia"/>
          <w:sz w:val="15"/>
          <w:szCs w:val="15"/>
        </w:rPr>
        <w:t>从前往后</w:t>
      </w:r>
      <w:r w:rsidRPr="00E20E69">
        <w:rPr>
          <w:rFonts w:hint="eastAsia"/>
          <w:sz w:val="15"/>
          <w:szCs w:val="15"/>
        </w:rPr>
        <w:t>,i</w:t>
      </w:r>
      <w:r w:rsidRPr="00E20E69">
        <w:rPr>
          <w:rFonts w:hint="eastAsia"/>
          <w:sz w:val="15"/>
          <w:szCs w:val="15"/>
        </w:rPr>
        <w:t>在第几位</w:t>
      </w:r>
    </w:p>
    <w:p w:rsidR="00E20E69" w:rsidRPr="00E20E69" w:rsidRDefault="00E20E69" w:rsidP="00321141">
      <w:pPr>
        <w:jc w:val="left"/>
        <w:rPr>
          <w:sz w:val="15"/>
          <w:szCs w:val="15"/>
        </w:rPr>
      </w:pPr>
      <w:r w:rsidRPr="00E20E69">
        <w:rPr>
          <w:rFonts w:hint="eastAsia"/>
          <w:sz w:val="15"/>
          <w:szCs w:val="15"/>
        </w:rPr>
        <w:t>indexOf</w:t>
      </w:r>
      <w:r w:rsidRPr="00E20E69">
        <w:rPr>
          <w:rFonts w:hint="eastAsia"/>
          <w:sz w:val="15"/>
          <w:szCs w:val="15"/>
        </w:rPr>
        <w:t>（</w:t>
      </w:r>
      <w:r w:rsidRPr="00E20E69">
        <w:rPr>
          <w:sz w:val="15"/>
          <w:szCs w:val="15"/>
        </w:rPr>
        <w:t>”</w:t>
      </w:r>
      <w:r w:rsidRPr="00E20E69">
        <w:rPr>
          <w:rFonts w:hint="eastAsia"/>
          <w:sz w:val="15"/>
          <w:szCs w:val="15"/>
        </w:rPr>
        <w:t>i</w:t>
      </w:r>
      <w:r w:rsidRPr="00E20E69">
        <w:rPr>
          <w:sz w:val="15"/>
          <w:szCs w:val="15"/>
        </w:rPr>
        <w:t>”</w:t>
      </w:r>
      <w:r w:rsidRPr="00E20E69">
        <w:rPr>
          <w:rFonts w:hint="eastAsia"/>
          <w:sz w:val="15"/>
          <w:szCs w:val="15"/>
        </w:rPr>
        <w:t>,3</w:t>
      </w:r>
      <w:r w:rsidRPr="00E20E69">
        <w:rPr>
          <w:rFonts w:hint="eastAsia"/>
          <w:sz w:val="15"/>
          <w:szCs w:val="15"/>
        </w:rPr>
        <w:t>）可选参数，从第几个字符开始往后找</w:t>
      </w:r>
    </w:p>
    <w:p w:rsidR="00E20E69" w:rsidRPr="00E20E69" w:rsidRDefault="00E20E69" w:rsidP="00321141">
      <w:pPr>
        <w:jc w:val="left"/>
        <w:rPr>
          <w:sz w:val="15"/>
          <w:szCs w:val="15"/>
        </w:rPr>
      </w:pPr>
      <w:r w:rsidRPr="00E20E69">
        <w:rPr>
          <w:rFonts w:hint="eastAsia"/>
          <w:sz w:val="15"/>
          <w:szCs w:val="15"/>
        </w:rPr>
        <w:t>lastIndexOf</w:t>
      </w:r>
      <w:r w:rsidRPr="00E20E69">
        <w:rPr>
          <w:rFonts w:hint="eastAsia"/>
          <w:sz w:val="15"/>
          <w:szCs w:val="15"/>
        </w:rPr>
        <w:t>（</w:t>
      </w:r>
      <w:r w:rsidRPr="00E20E69">
        <w:rPr>
          <w:sz w:val="15"/>
          <w:szCs w:val="15"/>
        </w:rPr>
        <w:t>”</w:t>
      </w:r>
      <w:r w:rsidRPr="00E20E69">
        <w:rPr>
          <w:rFonts w:hint="eastAsia"/>
          <w:sz w:val="15"/>
          <w:szCs w:val="15"/>
        </w:rPr>
        <w:t>i</w:t>
      </w:r>
      <w:r w:rsidRPr="00E20E69">
        <w:rPr>
          <w:sz w:val="15"/>
          <w:szCs w:val="15"/>
        </w:rPr>
        <w:t>”</w:t>
      </w:r>
      <w:r w:rsidRPr="00E20E69">
        <w:rPr>
          <w:rFonts w:hint="eastAsia"/>
          <w:sz w:val="15"/>
          <w:szCs w:val="15"/>
        </w:rPr>
        <w:t>）</w:t>
      </w:r>
      <w:r w:rsidRPr="00E20E69">
        <w:rPr>
          <w:rFonts w:hint="eastAsia"/>
          <w:sz w:val="15"/>
          <w:szCs w:val="15"/>
        </w:rPr>
        <w:t xml:space="preserve">   //</w:t>
      </w:r>
      <w:r w:rsidRPr="00E20E69">
        <w:rPr>
          <w:rFonts w:hint="eastAsia"/>
          <w:sz w:val="15"/>
          <w:szCs w:val="15"/>
        </w:rPr>
        <w:t>从后往前</w:t>
      </w:r>
      <w:r w:rsidRPr="00E20E69">
        <w:rPr>
          <w:rFonts w:hint="eastAsia"/>
          <w:sz w:val="15"/>
          <w:szCs w:val="15"/>
        </w:rPr>
        <w:t>,i</w:t>
      </w:r>
      <w:r w:rsidRPr="00E20E69">
        <w:rPr>
          <w:rFonts w:hint="eastAsia"/>
          <w:sz w:val="15"/>
          <w:szCs w:val="15"/>
        </w:rPr>
        <w:t>在第几位</w:t>
      </w:r>
    </w:p>
    <w:p w:rsidR="00E20E69" w:rsidRPr="00E20E69" w:rsidRDefault="00E20E69" w:rsidP="00321141">
      <w:pPr>
        <w:jc w:val="left"/>
        <w:rPr>
          <w:sz w:val="15"/>
          <w:szCs w:val="15"/>
        </w:rPr>
      </w:pPr>
      <w:r w:rsidRPr="00E20E69">
        <w:rPr>
          <w:rFonts w:hint="eastAsia"/>
          <w:sz w:val="15"/>
          <w:szCs w:val="15"/>
        </w:rPr>
        <w:t>lastIndexOf</w:t>
      </w:r>
      <w:r w:rsidRPr="00E20E69">
        <w:rPr>
          <w:rFonts w:hint="eastAsia"/>
          <w:b/>
          <w:sz w:val="15"/>
          <w:szCs w:val="15"/>
        </w:rPr>
        <w:t xml:space="preserve"> </w:t>
      </w:r>
      <w:r w:rsidRPr="00E20E69">
        <w:rPr>
          <w:rFonts w:hint="eastAsia"/>
          <w:sz w:val="15"/>
          <w:szCs w:val="15"/>
        </w:rPr>
        <w:t>(</w:t>
      </w:r>
      <w:r w:rsidRPr="00E20E69">
        <w:rPr>
          <w:sz w:val="15"/>
          <w:szCs w:val="15"/>
        </w:rPr>
        <w:t>”</w:t>
      </w:r>
      <w:r w:rsidRPr="00E20E69">
        <w:rPr>
          <w:rFonts w:hint="eastAsia"/>
          <w:sz w:val="15"/>
          <w:szCs w:val="15"/>
        </w:rPr>
        <w:t>i</w:t>
      </w:r>
      <w:r w:rsidRPr="00E20E69">
        <w:rPr>
          <w:sz w:val="15"/>
          <w:szCs w:val="15"/>
        </w:rPr>
        <w:t>”</w:t>
      </w:r>
      <w:r w:rsidRPr="00E20E69">
        <w:rPr>
          <w:rFonts w:hint="eastAsia"/>
          <w:sz w:val="15"/>
          <w:szCs w:val="15"/>
        </w:rPr>
        <w:t>,3)  //</w:t>
      </w:r>
      <w:r w:rsidRPr="00E20E69">
        <w:rPr>
          <w:rFonts w:hint="eastAsia"/>
          <w:sz w:val="15"/>
          <w:szCs w:val="15"/>
        </w:rPr>
        <w:t>从后往前</w:t>
      </w:r>
      <w:r w:rsidRPr="00E20E69">
        <w:rPr>
          <w:rFonts w:hint="eastAsia"/>
          <w:sz w:val="15"/>
          <w:szCs w:val="15"/>
        </w:rPr>
        <w:t>,i</w:t>
      </w:r>
      <w:r w:rsidRPr="00E20E69">
        <w:rPr>
          <w:rFonts w:hint="eastAsia"/>
          <w:sz w:val="15"/>
          <w:szCs w:val="15"/>
        </w:rPr>
        <w:t>在第几位</w:t>
      </w:r>
    </w:p>
    <w:p w:rsidR="00E20E69" w:rsidRPr="00E20E69" w:rsidRDefault="00E20E69" w:rsidP="00321141">
      <w:pPr>
        <w:jc w:val="left"/>
        <w:rPr>
          <w:sz w:val="15"/>
          <w:szCs w:val="15"/>
        </w:rPr>
      </w:pPr>
      <w:r w:rsidRPr="00E20E69">
        <w:rPr>
          <w:rFonts w:hint="eastAsia"/>
          <w:sz w:val="15"/>
          <w:szCs w:val="15"/>
        </w:rPr>
        <w:t>如果没找到，则返回</w:t>
      </w:r>
      <w:r w:rsidRPr="00E20E69">
        <w:rPr>
          <w:rFonts w:hint="eastAsia"/>
          <w:sz w:val="15"/>
          <w:szCs w:val="15"/>
        </w:rPr>
        <w:t>-1</w:t>
      </w:r>
    </w:p>
    <w:p w:rsidR="00E20E69" w:rsidRPr="00E20E69" w:rsidRDefault="00E20E69" w:rsidP="00321141">
      <w:pPr>
        <w:ind w:left="75" w:hangingChars="50" w:hanging="75"/>
        <w:jc w:val="left"/>
        <w:rPr>
          <w:sz w:val="15"/>
          <w:szCs w:val="15"/>
        </w:rPr>
      </w:pPr>
      <w:r w:rsidRPr="00E20E69">
        <w:rPr>
          <w:rFonts w:hint="eastAsia"/>
          <w:sz w:val="15"/>
          <w:szCs w:val="15"/>
        </w:rPr>
        <w:t>String</w:t>
      </w:r>
      <w:r w:rsidRPr="00E20E69">
        <w:rPr>
          <w:rFonts w:hint="eastAsia"/>
          <w:sz w:val="15"/>
          <w:szCs w:val="15"/>
        </w:rPr>
        <w:t>类型的变量，在</w:t>
      </w:r>
      <w:r w:rsidRPr="00E20E69">
        <w:rPr>
          <w:rFonts w:hint="eastAsia"/>
          <w:sz w:val="15"/>
          <w:szCs w:val="15"/>
        </w:rPr>
        <w:t>Java</w:t>
      </w:r>
      <w:r w:rsidRPr="00E20E69">
        <w:rPr>
          <w:rFonts w:hint="eastAsia"/>
          <w:sz w:val="15"/>
          <w:szCs w:val="15"/>
        </w:rPr>
        <w:t>中，用“”符号表示字符串，用</w:t>
      </w:r>
      <w:r w:rsidRPr="00E20E69">
        <w:rPr>
          <w:sz w:val="15"/>
          <w:szCs w:val="15"/>
        </w:rPr>
        <w:t>’’</w:t>
      </w:r>
      <w:r w:rsidRPr="00E20E69">
        <w:rPr>
          <w:rFonts w:hint="eastAsia"/>
          <w:sz w:val="15"/>
          <w:szCs w:val="15"/>
        </w:rPr>
        <w:t>表示单个字符。而在</w:t>
      </w:r>
      <w:r w:rsidRPr="00E20E69">
        <w:rPr>
          <w:rFonts w:hint="eastAsia"/>
          <w:sz w:val="15"/>
          <w:szCs w:val="15"/>
        </w:rPr>
        <w:t>javascript</w:t>
      </w:r>
      <w:r w:rsidRPr="00E20E69">
        <w:rPr>
          <w:rFonts w:hint="eastAsia"/>
          <w:sz w:val="15"/>
          <w:szCs w:val="15"/>
        </w:rPr>
        <w:t>中这两种都可以</w:t>
      </w:r>
    </w:p>
    <w:p w:rsidR="00E20E69" w:rsidRPr="00E20E69" w:rsidRDefault="00E20E69" w:rsidP="00321141">
      <w:pPr>
        <w:ind w:left="75" w:hangingChars="50" w:hanging="75"/>
        <w:jc w:val="left"/>
        <w:rPr>
          <w:sz w:val="15"/>
          <w:szCs w:val="15"/>
        </w:rPr>
      </w:pPr>
      <w:r w:rsidRPr="00E20E69">
        <w:rPr>
          <w:rFonts w:hint="eastAsia"/>
          <w:b/>
          <w:sz w:val="15"/>
          <w:szCs w:val="15"/>
        </w:rPr>
        <w:t>Nan</w:t>
      </w:r>
      <w:r w:rsidRPr="00E20E69">
        <w:rPr>
          <w:rFonts w:hint="eastAsia"/>
          <w:b/>
          <w:sz w:val="15"/>
          <w:szCs w:val="15"/>
        </w:rPr>
        <w:t>（</w:t>
      </w:r>
      <w:r w:rsidRPr="00E20E69">
        <w:rPr>
          <w:rFonts w:hint="eastAsia"/>
          <w:sz w:val="15"/>
          <w:szCs w:val="15"/>
        </w:rPr>
        <w:t>not a number</w:t>
      </w:r>
      <w:r w:rsidRPr="00E20E69">
        <w:rPr>
          <w:rFonts w:hint="eastAsia"/>
          <w:sz w:val="15"/>
          <w:szCs w:val="15"/>
        </w:rPr>
        <w:t>）</w:t>
      </w:r>
    </w:p>
    <w:p w:rsidR="00E20E69" w:rsidRPr="00E20E69" w:rsidRDefault="00E20E69" w:rsidP="00321141">
      <w:pPr>
        <w:ind w:left="75" w:hangingChars="50" w:hanging="75"/>
        <w:jc w:val="left"/>
        <w:rPr>
          <w:sz w:val="15"/>
          <w:szCs w:val="15"/>
        </w:rPr>
      </w:pPr>
      <w:r w:rsidRPr="00E20E69">
        <w:rPr>
          <w:sz w:val="15"/>
          <w:szCs w:val="15"/>
        </w:rPr>
        <w:t>A</w:t>
      </w:r>
      <w:r w:rsidRPr="00E20E69">
        <w:rPr>
          <w:rFonts w:hint="eastAsia"/>
          <w:sz w:val="15"/>
          <w:szCs w:val="15"/>
        </w:rPr>
        <w:t>lert(nan ==nan)</w:t>
      </w:r>
      <w:r w:rsidRPr="00E20E69">
        <w:rPr>
          <w:rFonts w:hint="eastAsia"/>
          <w:sz w:val="15"/>
          <w:szCs w:val="15"/>
        </w:rPr>
        <w:t>返回</w:t>
      </w:r>
      <w:r w:rsidRPr="00E20E69">
        <w:rPr>
          <w:rFonts w:hint="eastAsia"/>
          <w:sz w:val="15"/>
          <w:szCs w:val="15"/>
        </w:rPr>
        <w:t>false,</w:t>
      </w:r>
      <w:r w:rsidRPr="00E20E69">
        <w:rPr>
          <w:rFonts w:hint="eastAsia"/>
          <w:sz w:val="15"/>
          <w:szCs w:val="15"/>
        </w:rPr>
        <w:t>因此不推荐使用</w:t>
      </w:r>
      <w:r w:rsidRPr="00E20E69">
        <w:rPr>
          <w:rFonts w:hint="eastAsia"/>
          <w:sz w:val="15"/>
          <w:szCs w:val="15"/>
        </w:rPr>
        <w:t>nan</w:t>
      </w:r>
      <w:r w:rsidRPr="00E20E69">
        <w:rPr>
          <w:rFonts w:hint="eastAsia"/>
          <w:sz w:val="15"/>
          <w:szCs w:val="15"/>
        </w:rPr>
        <w:t>本身，推荐函数</w:t>
      </w:r>
      <w:r w:rsidRPr="00E20E69">
        <w:rPr>
          <w:rFonts w:hint="eastAsia"/>
          <w:sz w:val="15"/>
          <w:szCs w:val="15"/>
        </w:rPr>
        <w:t>isNan</w:t>
      </w:r>
    </w:p>
    <w:p w:rsidR="00E20E69" w:rsidRPr="00E20E69" w:rsidRDefault="00E20E69" w:rsidP="00321141">
      <w:pPr>
        <w:ind w:left="75" w:hangingChars="50" w:hanging="75"/>
        <w:jc w:val="left"/>
        <w:rPr>
          <w:sz w:val="15"/>
          <w:szCs w:val="15"/>
        </w:rPr>
      </w:pPr>
      <w:r w:rsidRPr="00E20E69">
        <w:rPr>
          <w:sz w:val="15"/>
          <w:szCs w:val="15"/>
        </w:rPr>
        <w:t>A</w:t>
      </w:r>
      <w:r w:rsidRPr="00E20E69">
        <w:rPr>
          <w:rFonts w:hint="eastAsia"/>
          <w:sz w:val="15"/>
          <w:szCs w:val="15"/>
        </w:rPr>
        <w:t>lert(isNanN(</w:t>
      </w:r>
      <w:r w:rsidRPr="00E20E69">
        <w:rPr>
          <w:sz w:val="15"/>
          <w:szCs w:val="15"/>
        </w:rPr>
        <w:t>“</w:t>
      </w:r>
      <w:r w:rsidRPr="00E20E69">
        <w:rPr>
          <w:rFonts w:hint="eastAsia"/>
          <w:sz w:val="15"/>
          <w:szCs w:val="15"/>
        </w:rPr>
        <w:t>ab</w:t>
      </w:r>
      <w:r w:rsidRPr="00E20E69">
        <w:rPr>
          <w:sz w:val="15"/>
          <w:szCs w:val="15"/>
        </w:rPr>
        <w:t>”</w:t>
      </w:r>
      <w:r w:rsidRPr="00E20E69">
        <w:rPr>
          <w:rFonts w:hint="eastAsia"/>
          <w:sz w:val="15"/>
          <w:szCs w:val="15"/>
        </w:rPr>
        <w:t>));//</w:t>
      </w:r>
      <w:r w:rsidRPr="00E20E69">
        <w:rPr>
          <w:rFonts w:hint="eastAsia"/>
          <w:sz w:val="15"/>
          <w:szCs w:val="15"/>
        </w:rPr>
        <w:t>返回</w:t>
      </w:r>
      <w:r w:rsidRPr="00E20E69">
        <w:rPr>
          <w:rFonts w:hint="eastAsia"/>
          <w:sz w:val="15"/>
          <w:szCs w:val="15"/>
        </w:rPr>
        <w:t>false</w:t>
      </w:r>
    </w:p>
    <w:p w:rsidR="00E20E69" w:rsidRPr="00E20E69" w:rsidRDefault="00E20E69" w:rsidP="00321141">
      <w:pPr>
        <w:jc w:val="left"/>
        <w:rPr>
          <w:b/>
          <w:sz w:val="15"/>
          <w:szCs w:val="15"/>
        </w:rPr>
      </w:pPr>
      <w:r w:rsidRPr="00E20E69">
        <w:rPr>
          <w:rFonts w:hint="eastAsia"/>
          <w:b/>
          <w:sz w:val="15"/>
          <w:szCs w:val="15"/>
        </w:rPr>
        <w:t>typeof</w:t>
      </w:r>
      <w:r w:rsidRPr="00E20E69">
        <w:rPr>
          <w:rFonts w:hint="eastAsia"/>
          <w:b/>
          <w:sz w:val="15"/>
          <w:szCs w:val="15"/>
        </w:rPr>
        <w:t>运算符</w:t>
      </w:r>
    </w:p>
    <w:p w:rsidR="00E20E69" w:rsidRPr="00E20E69" w:rsidRDefault="00E20E69" w:rsidP="00321141">
      <w:pPr>
        <w:jc w:val="left"/>
        <w:rPr>
          <w:sz w:val="15"/>
          <w:szCs w:val="15"/>
        </w:rPr>
      </w:pPr>
      <w:r w:rsidRPr="00E20E69">
        <w:rPr>
          <w:rFonts w:hint="eastAsia"/>
          <w:sz w:val="15"/>
          <w:szCs w:val="15"/>
        </w:rPr>
        <w:t xml:space="preserve">var stmp = </w:t>
      </w:r>
      <w:r w:rsidRPr="00E20E69">
        <w:rPr>
          <w:sz w:val="15"/>
          <w:szCs w:val="15"/>
        </w:rPr>
        <w:t>“</w:t>
      </w:r>
      <w:r w:rsidRPr="00E20E69">
        <w:rPr>
          <w:rFonts w:hint="eastAsia"/>
          <w:sz w:val="15"/>
          <w:szCs w:val="15"/>
        </w:rPr>
        <w:t>test</w:t>
      </w:r>
      <w:r w:rsidRPr="00E20E69">
        <w:rPr>
          <w:sz w:val="15"/>
          <w:szCs w:val="15"/>
        </w:rPr>
        <w:t>”</w:t>
      </w:r>
      <w:r w:rsidRPr="00E20E69">
        <w:rPr>
          <w:rFonts w:hint="eastAsia"/>
          <w:sz w:val="15"/>
          <w:szCs w:val="15"/>
        </w:rPr>
        <w:t>;</w:t>
      </w:r>
    </w:p>
    <w:p w:rsidR="00E20E69" w:rsidRPr="00E20E69" w:rsidRDefault="00E20E69" w:rsidP="00321141">
      <w:pPr>
        <w:jc w:val="left"/>
        <w:rPr>
          <w:sz w:val="15"/>
          <w:szCs w:val="15"/>
        </w:rPr>
      </w:pPr>
      <w:r w:rsidRPr="00E20E69">
        <w:rPr>
          <w:rFonts w:hint="eastAsia"/>
          <w:sz w:val="15"/>
          <w:szCs w:val="15"/>
        </w:rPr>
        <w:t>alert(typeof stmp); //</w:t>
      </w:r>
      <w:r w:rsidRPr="00E20E69">
        <w:rPr>
          <w:rFonts w:hint="eastAsia"/>
          <w:sz w:val="15"/>
          <w:szCs w:val="15"/>
        </w:rPr>
        <w:t>输出</w:t>
      </w:r>
      <w:r w:rsidRPr="00E20E69">
        <w:rPr>
          <w:rFonts w:hint="eastAsia"/>
          <w:sz w:val="15"/>
          <w:szCs w:val="15"/>
        </w:rPr>
        <w:t>string</w:t>
      </w:r>
    </w:p>
    <w:p w:rsidR="00E20E69" w:rsidRPr="00E20E69" w:rsidRDefault="00E20E69" w:rsidP="00321141">
      <w:pPr>
        <w:jc w:val="left"/>
        <w:rPr>
          <w:sz w:val="15"/>
          <w:szCs w:val="15"/>
        </w:rPr>
      </w:pPr>
      <w:r w:rsidRPr="00E20E69">
        <w:rPr>
          <w:rFonts w:hint="eastAsia"/>
          <w:sz w:val="15"/>
          <w:szCs w:val="15"/>
        </w:rPr>
        <w:t>alert(type of 1);//</w:t>
      </w:r>
      <w:r w:rsidRPr="00E20E69">
        <w:rPr>
          <w:rFonts w:hint="eastAsia"/>
          <w:sz w:val="15"/>
          <w:szCs w:val="15"/>
        </w:rPr>
        <w:t>输出</w:t>
      </w:r>
      <w:r w:rsidRPr="00E20E69">
        <w:rPr>
          <w:rFonts w:hint="eastAsia"/>
          <w:sz w:val="15"/>
          <w:szCs w:val="15"/>
        </w:rPr>
        <w:t>number</w:t>
      </w:r>
    </w:p>
    <w:p w:rsidR="00E20E69" w:rsidRPr="00E20E69" w:rsidRDefault="00E20E69" w:rsidP="00321141">
      <w:pPr>
        <w:jc w:val="left"/>
        <w:rPr>
          <w:sz w:val="15"/>
          <w:szCs w:val="15"/>
        </w:rPr>
      </w:pPr>
      <w:r w:rsidRPr="00E20E69">
        <w:rPr>
          <w:rFonts w:hint="eastAsia"/>
          <w:sz w:val="15"/>
          <w:szCs w:val="15"/>
        </w:rPr>
        <w:t>此外：还有</w:t>
      </w:r>
      <w:r w:rsidRPr="00E20E69">
        <w:rPr>
          <w:rFonts w:hint="eastAsia"/>
          <w:sz w:val="15"/>
          <w:szCs w:val="15"/>
        </w:rPr>
        <w:t>boolean,undefined,object(</w:t>
      </w:r>
      <w:r w:rsidRPr="00E20E69">
        <w:rPr>
          <w:rFonts w:hint="eastAsia"/>
          <w:sz w:val="15"/>
          <w:szCs w:val="15"/>
        </w:rPr>
        <w:t>如果是引用类型或者</w:t>
      </w:r>
      <w:r w:rsidRPr="00E20E69">
        <w:rPr>
          <w:rFonts w:hint="eastAsia"/>
          <w:sz w:val="15"/>
          <w:szCs w:val="15"/>
        </w:rPr>
        <w:t>null</w:t>
      </w:r>
      <w:r w:rsidRPr="00E20E69">
        <w:rPr>
          <w:rFonts w:hint="eastAsia"/>
          <w:sz w:val="15"/>
          <w:szCs w:val="15"/>
        </w:rPr>
        <w:t>值</w:t>
      </w:r>
      <w:r w:rsidRPr="00E20E69">
        <w:rPr>
          <w:rFonts w:hint="eastAsia"/>
          <w:sz w:val="15"/>
          <w:szCs w:val="15"/>
        </w:rPr>
        <w:t>,null</w:t>
      </w:r>
      <w:r w:rsidRPr="00E20E69">
        <w:rPr>
          <w:rFonts w:hint="eastAsia"/>
          <w:sz w:val="15"/>
          <w:szCs w:val="15"/>
        </w:rPr>
        <w:t>值返回</w:t>
      </w:r>
      <w:r w:rsidRPr="00E20E69">
        <w:rPr>
          <w:rFonts w:hint="eastAsia"/>
          <w:sz w:val="15"/>
          <w:szCs w:val="15"/>
        </w:rPr>
        <w:t>object</w:t>
      </w:r>
      <w:r w:rsidRPr="00E20E69">
        <w:rPr>
          <w:rFonts w:hint="eastAsia"/>
          <w:sz w:val="15"/>
          <w:szCs w:val="15"/>
        </w:rPr>
        <w:t>，这其实是</w:t>
      </w:r>
      <w:r w:rsidRPr="00E20E69">
        <w:rPr>
          <w:rFonts w:hint="eastAsia"/>
          <w:sz w:val="15"/>
          <w:szCs w:val="15"/>
        </w:rPr>
        <w:t>ecmascript</w:t>
      </w:r>
      <w:r w:rsidRPr="00E20E69">
        <w:rPr>
          <w:rFonts w:hint="eastAsia"/>
          <w:sz w:val="15"/>
          <w:szCs w:val="15"/>
        </w:rPr>
        <w:t>的一个错误</w:t>
      </w:r>
      <w:r w:rsidRPr="00E20E69">
        <w:rPr>
          <w:rFonts w:hint="eastAsia"/>
          <w:sz w:val="15"/>
          <w:szCs w:val="15"/>
        </w:rPr>
        <w:t>)</w:t>
      </w:r>
    </w:p>
    <w:p w:rsidR="00E20E69" w:rsidRPr="00E20E69" w:rsidRDefault="00E20E69" w:rsidP="00321141">
      <w:pPr>
        <w:ind w:left="75" w:hangingChars="50" w:hanging="75"/>
        <w:jc w:val="left"/>
        <w:rPr>
          <w:sz w:val="15"/>
          <w:szCs w:val="15"/>
        </w:rPr>
      </w:pPr>
      <w:r w:rsidRPr="00E20E69">
        <w:rPr>
          <w:rFonts w:hint="eastAsia"/>
          <w:sz w:val="15"/>
          <w:szCs w:val="15"/>
        </w:rPr>
        <w:t>当声明的变量未初始化的时候，它的值就是</w:t>
      </w:r>
      <w:r w:rsidRPr="00E20E69">
        <w:rPr>
          <w:rFonts w:hint="eastAsia"/>
          <w:sz w:val="15"/>
          <w:szCs w:val="15"/>
        </w:rPr>
        <w:t>undefined.</w:t>
      </w:r>
      <w:r w:rsidRPr="00E20E69">
        <w:rPr>
          <w:rFonts w:hint="eastAsia"/>
          <w:sz w:val="15"/>
          <w:szCs w:val="15"/>
        </w:rPr>
        <w:t>当没有这个变量的时候，</w:t>
      </w:r>
      <w:r w:rsidRPr="00E20E69">
        <w:rPr>
          <w:rFonts w:hint="eastAsia"/>
          <w:sz w:val="15"/>
          <w:szCs w:val="15"/>
        </w:rPr>
        <w:t xml:space="preserve">typeof </w:t>
      </w:r>
      <w:r w:rsidRPr="00E20E69">
        <w:rPr>
          <w:rFonts w:hint="eastAsia"/>
          <w:sz w:val="15"/>
          <w:szCs w:val="15"/>
        </w:rPr>
        <w:t>变</w:t>
      </w:r>
    </w:p>
    <w:p w:rsidR="00E20E69" w:rsidRPr="00E20E69" w:rsidRDefault="00E20E69" w:rsidP="00321141">
      <w:pPr>
        <w:ind w:left="75" w:hangingChars="50" w:hanging="75"/>
        <w:jc w:val="left"/>
        <w:rPr>
          <w:sz w:val="15"/>
          <w:szCs w:val="15"/>
        </w:rPr>
      </w:pPr>
      <w:r w:rsidRPr="00E20E69">
        <w:rPr>
          <w:rFonts w:hint="eastAsia"/>
          <w:sz w:val="15"/>
          <w:szCs w:val="15"/>
        </w:rPr>
        <w:t>返回的值也是</w:t>
      </w:r>
      <w:r w:rsidRPr="00E20E69">
        <w:rPr>
          <w:rFonts w:hint="eastAsia"/>
          <w:sz w:val="15"/>
          <w:szCs w:val="15"/>
        </w:rPr>
        <w:t>undefined</w:t>
      </w:r>
      <w:r w:rsidRPr="00E20E69">
        <w:rPr>
          <w:rFonts w:hint="eastAsia"/>
          <w:sz w:val="15"/>
          <w:szCs w:val="15"/>
        </w:rPr>
        <w:t>。但是没声明的变量是不能参与计算的。</w:t>
      </w:r>
    </w:p>
    <w:p w:rsidR="00E20E69" w:rsidRPr="00E20E69" w:rsidRDefault="00E20E69" w:rsidP="00321141">
      <w:pPr>
        <w:ind w:left="75" w:hangingChars="50" w:hanging="75"/>
        <w:jc w:val="left"/>
        <w:rPr>
          <w:sz w:val="15"/>
          <w:szCs w:val="15"/>
        </w:rPr>
      </w:pPr>
      <w:r w:rsidRPr="00E20E69">
        <w:rPr>
          <w:rFonts w:hint="eastAsia"/>
          <w:sz w:val="15"/>
          <w:szCs w:val="15"/>
        </w:rPr>
        <w:t>当函数无明确返回值时，返回的也是</w:t>
      </w:r>
      <w:r w:rsidRPr="00E20E69">
        <w:rPr>
          <w:rFonts w:hint="eastAsia"/>
          <w:sz w:val="15"/>
          <w:szCs w:val="15"/>
        </w:rPr>
        <w:t>undefined</w:t>
      </w:r>
    </w:p>
    <w:p w:rsidR="00E20E69" w:rsidRPr="00E20E69" w:rsidRDefault="00E20E69" w:rsidP="00321141">
      <w:pPr>
        <w:ind w:left="75" w:hangingChars="50" w:hanging="75"/>
        <w:jc w:val="left"/>
        <w:rPr>
          <w:sz w:val="15"/>
          <w:szCs w:val="15"/>
        </w:rPr>
      </w:pPr>
      <w:r w:rsidRPr="00E20E69">
        <w:rPr>
          <w:sz w:val="15"/>
          <w:szCs w:val="15"/>
        </w:rPr>
        <w:t>F</w:t>
      </w:r>
      <w:r w:rsidRPr="00E20E69">
        <w:rPr>
          <w:rFonts w:hint="eastAsia"/>
          <w:sz w:val="15"/>
          <w:szCs w:val="15"/>
        </w:rPr>
        <w:t>unction a(){</w:t>
      </w:r>
    </w:p>
    <w:p w:rsidR="00E20E69" w:rsidRPr="00E20E69" w:rsidRDefault="00E20E69" w:rsidP="00321141">
      <w:pPr>
        <w:ind w:left="75" w:hangingChars="50" w:hanging="75"/>
        <w:jc w:val="left"/>
        <w:rPr>
          <w:sz w:val="15"/>
          <w:szCs w:val="15"/>
        </w:rPr>
      </w:pPr>
      <w:r w:rsidRPr="00E20E69">
        <w:rPr>
          <w:rFonts w:hint="eastAsia"/>
          <w:sz w:val="15"/>
          <w:szCs w:val="15"/>
        </w:rPr>
        <w:t>}</w:t>
      </w:r>
    </w:p>
    <w:p w:rsidR="00E20E69" w:rsidRPr="00E20E69" w:rsidRDefault="00E20E69" w:rsidP="00321141">
      <w:pPr>
        <w:ind w:left="75" w:hangingChars="50" w:hanging="75"/>
        <w:jc w:val="left"/>
        <w:rPr>
          <w:sz w:val="15"/>
          <w:szCs w:val="15"/>
        </w:rPr>
      </w:pPr>
      <w:r w:rsidRPr="00E20E69">
        <w:rPr>
          <w:sz w:val="15"/>
          <w:szCs w:val="15"/>
        </w:rPr>
        <w:t>A</w:t>
      </w:r>
      <w:r w:rsidRPr="00E20E69">
        <w:rPr>
          <w:rFonts w:hint="eastAsia"/>
          <w:sz w:val="15"/>
          <w:szCs w:val="15"/>
        </w:rPr>
        <w:t>lert(a() == undefined) //</w:t>
      </w:r>
      <w:r w:rsidRPr="00E20E69">
        <w:rPr>
          <w:rFonts w:hint="eastAsia"/>
          <w:sz w:val="15"/>
          <w:szCs w:val="15"/>
        </w:rPr>
        <w:t>返回</w:t>
      </w:r>
      <w:r w:rsidRPr="00E20E69">
        <w:rPr>
          <w:rFonts w:hint="eastAsia"/>
          <w:sz w:val="15"/>
          <w:szCs w:val="15"/>
        </w:rPr>
        <w:t>true</w:t>
      </w:r>
    </w:p>
    <w:p w:rsidR="00E20E69" w:rsidRPr="00E20E69" w:rsidRDefault="00E20E69" w:rsidP="00321141">
      <w:pPr>
        <w:ind w:left="75" w:hangingChars="50" w:hanging="75"/>
        <w:jc w:val="left"/>
        <w:rPr>
          <w:sz w:val="15"/>
          <w:szCs w:val="15"/>
        </w:rPr>
      </w:pPr>
      <w:r w:rsidRPr="00E20E69">
        <w:rPr>
          <w:sz w:val="15"/>
          <w:szCs w:val="15"/>
        </w:rPr>
        <w:t>A</w:t>
      </w:r>
      <w:r w:rsidRPr="00E20E69">
        <w:rPr>
          <w:rFonts w:hint="eastAsia"/>
          <w:sz w:val="15"/>
          <w:szCs w:val="15"/>
        </w:rPr>
        <w:t>lert(null == undefined)//</w:t>
      </w:r>
      <w:r w:rsidRPr="00E20E69">
        <w:rPr>
          <w:rFonts w:hint="eastAsia"/>
          <w:sz w:val="15"/>
          <w:szCs w:val="15"/>
        </w:rPr>
        <w:t>返回</w:t>
      </w:r>
      <w:r w:rsidRPr="00E20E69">
        <w:rPr>
          <w:rFonts w:hint="eastAsia"/>
          <w:sz w:val="15"/>
          <w:szCs w:val="15"/>
        </w:rPr>
        <w:t>true</w:t>
      </w:r>
    </w:p>
    <w:p w:rsidR="00E20E69" w:rsidRPr="00E20E69" w:rsidRDefault="00E20E69" w:rsidP="00321141">
      <w:pPr>
        <w:pStyle w:val="3"/>
        <w:jc w:val="left"/>
        <w:rPr>
          <w:sz w:val="15"/>
          <w:szCs w:val="15"/>
        </w:rPr>
      </w:pPr>
      <w:r w:rsidRPr="00E20E69">
        <w:rPr>
          <w:rFonts w:hint="eastAsia"/>
          <w:sz w:val="15"/>
          <w:szCs w:val="15"/>
        </w:rPr>
        <w:t xml:space="preserve">2.4 </w:t>
      </w:r>
      <w:r w:rsidRPr="00E20E69">
        <w:rPr>
          <w:rFonts w:hint="eastAsia"/>
          <w:sz w:val="15"/>
          <w:szCs w:val="15"/>
        </w:rPr>
        <w:t>数值计算</w:t>
      </w:r>
    </w:p>
    <w:p w:rsidR="00E20E69" w:rsidRPr="00E20E69" w:rsidRDefault="00E20E69" w:rsidP="00321141">
      <w:pPr>
        <w:jc w:val="left"/>
        <w:rPr>
          <w:sz w:val="15"/>
          <w:szCs w:val="15"/>
        </w:rPr>
      </w:pPr>
      <w:r w:rsidRPr="00E20E69">
        <w:rPr>
          <w:sz w:val="15"/>
          <w:szCs w:val="15"/>
        </w:rPr>
        <w:t>var mynum1 = 23.345;</w:t>
      </w:r>
    </w:p>
    <w:p w:rsidR="00E20E69" w:rsidRPr="00E20E69" w:rsidRDefault="00E20E69" w:rsidP="00321141">
      <w:pPr>
        <w:jc w:val="left"/>
        <w:rPr>
          <w:sz w:val="15"/>
          <w:szCs w:val="15"/>
        </w:rPr>
      </w:pPr>
      <w:r w:rsidRPr="00E20E69">
        <w:rPr>
          <w:sz w:val="15"/>
          <w:szCs w:val="15"/>
        </w:rPr>
        <w:t>var mynum2 = 45;</w:t>
      </w:r>
    </w:p>
    <w:p w:rsidR="00E20E69" w:rsidRPr="00E20E69" w:rsidRDefault="00E20E69" w:rsidP="00321141">
      <w:pPr>
        <w:jc w:val="left"/>
        <w:rPr>
          <w:sz w:val="15"/>
          <w:szCs w:val="15"/>
        </w:rPr>
      </w:pPr>
      <w:r w:rsidRPr="00E20E69">
        <w:rPr>
          <w:sz w:val="15"/>
          <w:szCs w:val="15"/>
        </w:rPr>
        <w:t>var mynum3 = -34;</w:t>
      </w:r>
    </w:p>
    <w:p w:rsidR="00E20E69" w:rsidRPr="00E20E69" w:rsidRDefault="00E20E69" w:rsidP="00321141">
      <w:pPr>
        <w:jc w:val="left"/>
        <w:rPr>
          <w:sz w:val="15"/>
          <w:szCs w:val="15"/>
        </w:rPr>
      </w:pPr>
      <w:r w:rsidRPr="00E20E69">
        <w:rPr>
          <w:rFonts w:hint="eastAsia"/>
          <w:sz w:val="15"/>
          <w:szCs w:val="15"/>
        </w:rPr>
        <w:t>var mynum4 = 9e5;</w:t>
      </w:r>
      <w:r w:rsidRPr="00E20E69">
        <w:rPr>
          <w:rFonts w:hint="eastAsia"/>
          <w:sz w:val="15"/>
          <w:szCs w:val="15"/>
        </w:rPr>
        <w:tab/>
      </w:r>
      <w:r w:rsidRPr="00E20E69">
        <w:rPr>
          <w:rFonts w:hint="eastAsia"/>
          <w:sz w:val="15"/>
          <w:szCs w:val="15"/>
        </w:rPr>
        <w:tab/>
        <w:t>//</w:t>
      </w:r>
      <w:r w:rsidRPr="00E20E69">
        <w:rPr>
          <w:rFonts w:hint="eastAsia"/>
          <w:sz w:val="15"/>
          <w:szCs w:val="15"/>
        </w:rPr>
        <w:t>科学计数法</w:t>
      </w:r>
      <w:r w:rsidRPr="00E20E69">
        <w:rPr>
          <w:rFonts w:hint="eastAsia"/>
          <w:sz w:val="15"/>
          <w:szCs w:val="15"/>
        </w:rPr>
        <w:t xml:space="preserve"> </w:t>
      </w:r>
      <w:r w:rsidRPr="00E20E69">
        <w:rPr>
          <w:rFonts w:hint="eastAsia"/>
          <w:sz w:val="15"/>
          <w:szCs w:val="15"/>
        </w:rPr>
        <w:t>为</w:t>
      </w:r>
      <w:r w:rsidRPr="00E20E69">
        <w:rPr>
          <w:rFonts w:hint="eastAsia"/>
          <w:sz w:val="15"/>
          <w:szCs w:val="15"/>
        </w:rPr>
        <w:t xml:space="preserve"> 9*10</w:t>
      </w:r>
      <w:r w:rsidRPr="00E20E69">
        <w:rPr>
          <w:rFonts w:hint="eastAsia"/>
          <w:sz w:val="15"/>
          <w:szCs w:val="15"/>
        </w:rPr>
        <w:t>五次方</w:t>
      </w:r>
    </w:p>
    <w:p w:rsidR="00E20E69" w:rsidRPr="00E20E69" w:rsidRDefault="00E20E69" w:rsidP="00321141">
      <w:pPr>
        <w:jc w:val="left"/>
        <w:rPr>
          <w:sz w:val="15"/>
          <w:szCs w:val="15"/>
        </w:rPr>
      </w:pPr>
      <w:r w:rsidRPr="00E20E69">
        <w:rPr>
          <w:sz w:val="15"/>
          <w:szCs w:val="15"/>
        </w:rPr>
        <w:t xml:space="preserve">var fNumber = </w:t>
      </w:r>
      <w:r w:rsidRPr="00E20E69">
        <w:rPr>
          <w:rFonts w:hint="eastAsia"/>
          <w:sz w:val="15"/>
          <w:szCs w:val="15"/>
        </w:rPr>
        <w:t>123.456</w:t>
      </w:r>
      <w:r w:rsidRPr="00E20E69">
        <w:rPr>
          <w:sz w:val="15"/>
          <w:szCs w:val="15"/>
        </w:rPr>
        <w:t>;</w:t>
      </w:r>
    </w:p>
    <w:p w:rsidR="00E20E69" w:rsidRPr="00E20E69" w:rsidRDefault="00E20E69" w:rsidP="00321141">
      <w:pPr>
        <w:jc w:val="left"/>
        <w:rPr>
          <w:sz w:val="15"/>
          <w:szCs w:val="15"/>
        </w:rPr>
      </w:pPr>
      <w:r w:rsidRPr="00E20E69">
        <w:rPr>
          <w:sz w:val="15"/>
          <w:szCs w:val="15"/>
        </w:rPr>
        <w:lastRenderedPageBreak/>
        <w:t>alert(fNumber.toExponential(1));</w:t>
      </w:r>
      <w:r w:rsidRPr="00E20E69">
        <w:rPr>
          <w:rFonts w:hint="eastAsia"/>
          <w:sz w:val="15"/>
          <w:szCs w:val="15"/>
        </w:rPr>
        <w:t>//</w:t>
      </w:r>
      <w:r w:rsidRPr="00E20E69">
        <w:rPr>
          <w:rFonts w:hint="eastAsia"/>
          <w:sz w:val="15"/>
          <w:szCs w:val="15"/>
        </w:rPr>
        <w:t>保留的小数点数</w:t>
      </w:r>
      <w:r w:rsidRPr="00E20E69">
        <w:rPr>
          <w:rFonts w:hint="eastAsia"/>
          <w:sz w:val="15"/>
          <w:szCs w:val="15"/>
        </w:rPr>
        <w:t xml:space="preserve"> 1.2e+2</w:t>
      </w:r>
    </w:p>
    <w:p w:rsidR="00E20E69" w:rsidRPr="00E20E69" w:rsidRDefault="00E20E69" w:rsidP="00321141">
      <w:pPr>
        <w:jc w:val="left"/>
        <w:rPr>
          <w:sz w:val="15"/>
          <w:szCs w:val="15"/>
        </w:rPr>
      </w:pPr>
      <w:r w:rsidRPr="00E20E69">
        <w:rPr>
          <w:sz w:val="15"/>
          <w:szCs w:val="15"/>
        </w:rPr>
        <w:t>alert(fNumber.toExponential(2));</w:t>
      </w:r>
      <w:r w:rsidRPr="00E20E69">
        <w:rPr>
          <w:rFonts w:hint="eastAsia"/>
          <w:sz w:val="15"/>
          <w:szCs w:val="15"/>
        </w:rPr>
        <w:t>//1.23e+2</w:t>
      </w:r>
    </w:p>
    <w:p w:rsidR="00E20E69" w:rsidRPr="00E20E69" w:rsidRDefault="00E20E69" w:rsidP="00321141">
      <w:pPr>
        <w:pStyle w:val="3"/>
        <w:jc w:val="left"/>
        <w:rPr>
          <w:sz w:val="15"/>
          <w:szCs w:val="15"/>
        </w:rPr>
      </w:pPr>
      <w:r w:rsidRPr="00E20E69">
        <w:rPr>
          <w:rFonts w:hint="eastAsia"/>
          <w:sz w:val="15"/>
          <w:szCs w:val="15"/>
        </w:rPr>
        <w:t xml:space="preserve">.5 </w:t>
      </w:r>
      <w:r w:rsidRPr="00E20E69">
        <w:rPr>
          <w:rFonts w:hint="eastAsia"/>
          <w:sz w:val="15"/>
          <w:szCs w:val="15"/>
        </w:rPr>
        <w:t>布尔值</w:t>
      </w:r>
    </w:p>
    <w:p w:rsidR="00E20E69" w:rsidRPr="00E20E69" w:rsidRDefault="00E20E69" w:rsidP="00321141">
      <w:pPr>
        <w:jc w:val="left"/>
        <w:rPr>
          <w:sz w:val="15"/>
          <w:szCs w:val="15"/>
        </w:rPr>
      </w:pPr>
      <w:r w:rsidRPr="00E20E69">
        <w:rPr>
          <w:sz w:val="15"/>
          <w:szCs w:val="15"/>
        </w:rPr>
        <w:t>var married = true;</w:t>
      </w:r>
    </w:p>
    <w:p w:rsidR="00E20E69" w:rsidRPr="00E20E69" w:rsidRDefault="00E20E69" w:rsidP="00321141">
      <w:pPr>
        <w:jc w:val="left"/>
        <w:rPr>
          <w:sz w:val="15"/>
          <w:szCs w:val="15"/>
        </w:rPr>
      </w:pPr>
      <w:r w:rsidRPr="00E20E69">
        <w:rPr>
          <w:sz w:val="15"/>
          <w:szCs w:val="15"/>
        </w:rPr>
        <w:t>alert("1." + typeof(married));</w:t>
      </w:r>
      <w:r w:rsidRPr="00E20E69">
        <w:rPr>
          <w:rFonts w:hint="eastAsia"/>
          <w:sz w:val="15"/>
          <w:szCs w:val="15"/>
        </w:rPr>
        <w:t>//</w:t>
      </w:r>
      <w:r w:rsidRPr="00E20E69">
        <w:rPr>
          <w:sz w:val="15"/>
          <w:szCs w:val="15"/>
        </w:rPr>
        <w:t>Boolean</w:t>
      </w:r>
    </w:p>
    <w:p w:rsidR="00E20E69" w:rsidRPr="00E20E69" w:rsidRDefault="00E20E69" w:rsidP="00321141">
      <w:pPr>
        <w:jc w:val="left"/>
        <w:rPr>
          <w:sz w:val="15"/>
          <w:szCs w:val="15"/>
        </w:rPr>
      </w:pPr>
      <w:r w:rsidRPr="00E20E69">
        <w:rPr>
          <w:sz w:val="15"/>
          <w:szCs w:val="15"/>
        </w:rPr>
        <w:t>married = "true";</w:t>
      </w:r>
    </w:p>
    <w:p w:rsidR="00E20E69" w:rsidRPr="00E20E69" w:rsidRDefault="00E20E69" w:rsidP="00321141">
      <w:pPr>
        <w:jc w:val="left"/>
        <w:rPr>
          <w:sz w:val="15"/>
          <w:szCs w:val="15"/>
        </w:rPr>
      </w:pPr>
      <w:r w:rsidRPr="00E20E69">
        <w:rPr>
          <w:sz w:val="15"/>
          <w:szCs w:val="15"/>
        </w:rPr>
        <w:t>alert("2." + typeof(married));</w:t>
      </w:r>
      <w:r w:rsidRPr="00E20E69">
        <w:rPr>
          <w:rFonts w:hint="eastAsia"/>
          <w:sz w:val="15"/>
          <w:szCs w:val="15"/>
        </w:rPr>
        <w:t>//String</w:t>
      </w:r>
    </w:p>
    <w:p w:rsidR="00E20E69" w:rsidRPr="00E20E69" w:rsidRDefault="00E20E69" w:rsidP="00321141">
      <w:pPr>
        <w:pStyle w:val="3"/>
        <w:jc w:val="left"/>
        <w:rPr>
          <w:sz w:val="15"/>
          <w:szCs w:val="15"/>
        </w:rPr>
      </w:pPr>
      <w:r w:rsidRPr="00E20E69">
        <w:rPr>
          <w:rFonts w:hint="eastAsia"/>
          <w:sz w:val="15"/>
          <w:szCs w:val="15"/>
        </w:rPr>
        <w:t xml:space="preserve">.6 </w:t>
      </w:r>
      <w:r w:rsidRPr="00E20E69">
        <w:rPr>
          <w:rFonts w:hint="eastAsia"/>
          <w:sz w:val="15"/>
          <w:szCs w:val="15"/>
        </w:rPr>
        <w:t>类型转换</w:t>
      </w:r>
    </w:p>
    <w:p w:rsidR="00E20E69" w:rsidRPr="00E20E69" w:rsidRDefault="00E20E69" w:rsidP="00321141">
      <w:pPr>
        <w:jc w:val="left"/>
        <w:rPr>
          <w:sz w:val="15"/>
          <w:szCs w:val="15"/>
        </w:rPr>
      </w:pPr>
      <w:r w:rsidRPr="00E20E69">
        <w:rPr>
          <w:rFonts w:hint="eastAsia"/>
          <w:sz w:val="15"/>
          <w:szCs w:val="15"/>
        </w:rPr>
        <w:t>转换成</w:t>
      </w:r>
      <w:r w:rsidRPr="00E20E69">
        <w:rPr>
          <w:rFonts w:hint="eastAsia"/>
          <w:sz w:val="15"/>
          <w:szCs w:val="15"/>
        </w:rPr>
        <w:t>string</w:t>
      </w:r>
      <w:r w:rsidRPr="00E20E69">
        <w:rPr>
          <w:rFonts w:hint="eastAsia"/>
          <w:sz w:val="15"/>
          <w:szCs w:val="15"/>
        </w:rPr>
        <w:t>类型有三种方式</w:t>
      </w:r>
    </w:p>
    <w:p w:rsidR="00E20E69" w:rsidRPr="00E20E69" w:rsidRDefault="00E20E69" w:rsidP="00321141">
      <w:pPr>
        <w:jc w:val="left"/>
        <w:rPr>
          <w:sz w:val="15"/>
          <w:szCs w:val="15"/>
        </w:rPr>
      </w:pPr>
      <w:r w:rsidRPr="00E20E69">
        <w:rPr>
          <w:sz w:val="15"/>
          <w:szCs w:val="15"/>
        </w:rPr>
        <w:t>var a = 3;</w:t>
      </w:r>
    </w:p>
    <w:p w:rsidR="00E20E69" w:rsidRPr="00E20E69" w:rsidRDefault="00E20E69" w:rsidP="00321141">
      <w:pPr>
        <w:jc w:val="left"/>
        <w:rPr>
          <w:sz w:val="15"/>
          <w:szCs w:val="15"/>
        </w:rPr>
      </w:pPr>
      <w:r w:rsidRPr="00E20E69">
        <w:rPr>
          <w:sz w:val="15"/>
          <w:szCs w:val="15"/>
        </w:rPr>
        <w:t>var b = a + "";</w:t>
      </w:r>
    </w:p>
    <w:p w:rsidR="00E20E69" w:rsidRPr="00E20E69" w:rsidRDefault="00E20E69" w:rsidP="00321141">
      <w:pPr>
        <w:jc w:val="left"/>
        <w:rPr>
          <w:sz w:val="15"/>
          <w:szCs w:val="15"/>
        </w:rPr>
      </w:pPr>
      <w:r w:rsidRPr="00E20E69">
        <w:rPr>
          <w:sz w:val="15"/>
          <w:szCs w:val="15"/>
        </w:rPr>
        <w:t>var c = a.toString();</w:t>
      </w:r>
    </w:p>
    <w:p w:rsidR="00E20E69" w:rsidRPr="00E20E69" w:rsidRDefault="00E20E69" w:rsidP="00321141">
      <w:pPr>
        <w:jc w:val="left"/>
        <w:rPr>
          <w:sz w:val="15"/>
          <w:szCs w:val="15"/>
        </w:rPr>
      </w:pPr>
      <w:r w:rsidRPr="00E20E69">
        <w:rPr>
          <w:sz w:val="15"/>
          <w:szCs w:val="15"/>
        </w:rPr>
        <w:t>var d = "student" + a;</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toString()</w:t>
      </w:r>
    </w:p>
    <w:p w:rsidR="00E20E69" w:rsidRPr="00E20E69" w:rsidRDefault="00E20E69" w:rsidP="00321141">
      <w:pPr>
        <w:jc w:val="left"/>
        <w:rPr>
          <w:sz w:val="15"/>
          <w:szCs w:val="15"/>
        </w:rPr>
      </w:pPr>
      <w:r w:rsidRPr="00E20E69">
        <w:rPr>
          <w:sz w:val="15"/>
          <w:szCs w:val="15"/>
        </w:rPr>
        <w:t>var a=11;</w:t>
      </w:r>
    </w:p>
    <w:p w:rsidR="00E20E69" w:rsidRPr="00E20E69" w:rsidRDefault="00E20E69" w:rsidP="00321141">
      <w:pPr>
        <w:jc w:val="left"/>
        <w:rPr>
          <w:sz w:val="15"/>
          <w:szCs w:val="15"/>
        </w:rPr>
      </w:pPr>
      <w:r w:rsidRPr="00E20E69">
        <w:rPr>
          <w:sz w:val="15"/>
          <w:szCs w:val="15"/>
        </w:rPr>
        <w:t>document.write(a.toString(2) + "&lt;br&gt;");</w:t>
      </w:r>
      <w:r w:rsidRPr="00E20E69">
        <w:rPr>
          <w:rFonts w:hint="eastAsia"/>
          <w:sz w:val="15"/>
          <w:szCs w:val="15"/>
        </w:rPr>
        <w:t>//</w:t>
      </w:r>
      <w:r w:rsidRPr="00E20E69">
        <w:rPr>
          <w:rFonts w:hint="eastAsia"/>
          <w:sz w:val="15"/>
          <w:szCs w:val="15"/>
        </w:rPr>
        <w:t>转成</w:t>
      </w:r>
      <w:r w:rsidRPr="00E20E69">
        <w:rPr>
          <w:rFonts w:hint="eastAsia"/>
          <w:sz w:val="15"/>
          <w:szCs w:val="15"/>
        </w:rPr>
        <w:t>2</w:t>
      </w:r>
      <w:r w:rsidRPr="00E20E69">
        <w:rPr>
          <w:rFonts w:hint="eastAsia"/>
          <w:sz w:val="15"/>
          <w:szCs w:val="15"/>
        </w:rPr>
        <w:t>进制</w:t>
      </w:r>
    </w:p>
    <w:p w:rsidR="00E20E69" w:rsidRPr="00E20E69" w:rsidRDefault="00E20E69" w:rsidP="00321141">
      <w:pPr>
        <w:jc w:val="left"/>
        <w:rPr>
          <w:sz w:val="15"/>
          <w:szCs w:val="15"/>
        </w:rPr>
      </w:pPr>
      <w:r w:rsidRPr="00E20E69">
        <w:rPr>
          <w:sz w:val="15"/>
          <w:szCs w:val="15"/>
        </w:rPr>
        <w:t>document.write(a.toString(3) + "&lt;br&gt;");</w:t>
      </w:r>
      <w:r w:rsidRPr="00E20E69">
        <w:rPr>
          <w:rFonts w:hint="eastAsia"/>
          <w:sz w:val="15"/>
          <w:szCs w:val="15"/>
        </w:rPr>
        <w:t>//</w:t>
      </w:r>
      <w:r w:rsidRPr="00E20E69">
        <w:rPr>
          <w:rFonts w:hint="eastAsia"/>
          <w:sz w:val="15"/>
          <w:szCs w:val="15"/>
        </w:rPr>
        <w:t>转成</w:t>
      </w:r>
      <w:r w:rsidRPr="00E20E69">
        <w:rPr>
          <w:rFonts w:hint="eastAsia"/>
          <w:sz w:val="15"/>
          <w:szCs w:val="15"/>
        </w:rPr>
        <w:t>3</w:t>
      </w:r>
      <w:r w:rsidRPr="00E20E69">
        <w:rPr>
          <w:rFonts w:hint="eastAsia"/>
          <w:sz w:val="15"/>
          <w:szCs w:val="15"/>
        </w:rPr>
        <w:t>进制</w:t>
      </w:r>
    </w:p>
    <w:p w:rsidR="00E20E69" w:rsidRPr="00E20E69" w:rsidRDefault="00E20E69" w:rsidP="00321141">
      <w:pPr>
        <w:jc w:val="left"/>
        <w:rPr>
          <w:sz w:val="15"/>
          <w:szCs w:val="15"/>
        </w:rPr>
      </w:pPr>
      <w:r w:rsidRPr="00E20E69">
        <w:rPr>
          <w:rFonts w:hint="eastAsia"/>
          <w:sz w:val="15"/>
          <w:szCs w:val="15"/>
        </w:rPr>
        <w:t>如果不是数值，则转换报错</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parseInt()</w:t>
      </w:r>
    </w:p>
    <w:p w:rsidR="00E20E69" w:rsidRPr="00E20E69" w:rsidRDefault="00E20E69" w:rsidP="00321141">
      <w:pPr>
        <w:jc w:val="left"/>
        <w:rPr>
          <w:sz w:val="15"/>
          <w:szCs w:val="15"/>
        </w:rPr>
      </w:pPr>
      <w:r w:rsidRPr="00E20E69">
        <w:rPr>
          <w:sz w:val="15"/>
          <w:szCs w:val="15"/>
        </w:rPr>
        <w:t>document.write(parseInt("1red6") + "&lt;br&gt;");</w:t>
      </w:r>
      <w:r w:rsidRPr="00E20E69">
        <w:rPr>
          <w:rFonts w:hint="eastAsia"/>
          <w:sz w:val="15"/>
          <w:szCs w:val="15"/>
        </w:rPr>
        <w:t>//</w:t>
      </w:r>
      <w:r w:rsidRPr="00E20E69">
        <w:rPr>
          <w:rFonts w:hint="eastAsia"/>
          <w:sz w:val="15"/>
          <w:szCs w:val="15"/>
        </w:rPr>
        <w:t>返回</w:t>
      </w:r>
      <w:r w:rsidRPr="00E20E69">
        <w:rPr>
          <w:rFonts w:hint="eastAsia"/>
          <w:sz w:val="15"/>
          <w:szCs w:val="15"/>
        </w:rPr>
        <w:t>1</w:t>
      </w:r>
      <w:r w:rsidRPr="00E20E69">
        <w:rPr>
          <w:rFonts w:hint="eastAsia"/>
          <w:sz w:val="15"/>
          <w:szCs w:val="15"/>
        </w:rPr>
        <w:t>，后面非数值的将全部忽略</w:t>
      </w:r>
    </w:p>
    <w:p w:rsidR="00E20E69" w:rsidRPr="00E20E69" w:rsidRDefault="00E20E69" w:rsidP="00321141">
      <w:pPr>
        <w:jc w:val="left"/>
        <w:rPr>
          <w:sz w:val="15"/>
          <w:szCs w:val="15"/>
        </w:rPr>
      </w:pPr>
      <w:r w:rsidRPr="00E20E69">
        <w:rPr>
          <w:sz w:val="15"/>
          <w:szCs w:val="15"/>
        </w:rPr>
        <w:t>document.write(parseInt("53.5") + "&lt;br&gt;");</w:t>
      </w:r>
      <w:r w:rsidRPr="00E20E69">
        <w:rPr>
          <w:rFonts w:hint="eastAsia"/>
          <w:sz w:val="15"/>
          <w:szCs w:val="15"/>
        </w:rPr>
        <w:t>//</w:t>
      </w:r>
      <w:r w:rsidRPr="00E20E69">
        <w:rPr>
          <w:rFonts w:hint="eastAsia"/>
          <w:sz w:val="15"/>
          <w:szCs w:val="15"/>
        </w:rPr>
        <w:t>返回</w:t>
      </w:r>
      <w:r w:rsidRPr="00E20E69">
        <w:rPr>
          <w:rFonts w:hint="eastAsia"/>
          <w:sz w:val="15"/>
          <w:szCs w:val="15"/>
        </w:rPr>
        <w:t>53</w:t>
      </w:r>
    </w:p>
    <w:p w:rsidR="00E20E69" w:rsidRPr="00E20E69" w:rsidRDefault="00E20E69" w:rsidP="00321141">
      <w:pPr>
        <w:jc w:val="left"/>
        <w:rPr>
          <w:sz w:val="15"/>
          <w:szCs w:val="15"/>
        </w:rPr>
      </w:pPr>
      <w:r w:rsidRPr="00E20E69">
        <w:rPr>
          <w:rFonts w:hint="eastAsia"/>
          <w:sz w:val="15"/>
          <w:szCs w:val="15"/>
        </w:rPr>
        <w:t>document.write(parseInt("0xC") + "&lt;br&gt;");</w:t>
      </w:r>
      <w:r w:rsidRPr="00E20E69">
        <w:rPr>
          <w:rFonts w:hint="eastAsia"/>
          <w:sz w:val="15"/>
          <w:szCs w:val="15"/>
        </w:rPr>
        <w:tab/>
        <w:t>//</w:t>
      </w:r>
      <w:r w:rsidRPr="00E20E69">
        <w:rPr>
          <w:rFonts w:hint="eastAsia"/>
          <w:sz w:val="15"/>
          <w:szCs w:val="15"/>
        </w:rPr>
        <w:t>直接十进制转换</w:t>
      </w:r>
      <w:r w:rsidRPr="00E20E69">
        <w:rPr>
          <w:rFonts w:hint="eastAsia"/>
          <w:sz w:val="15"/>
          <w:szCs w:val="15"/>
        </w:rPr>
        <w:t>12</w:t>
      </w:r>
    </w:p>
    <w:p w:rsidR="00E20E69" w:rsidRPr="00E20E69" w:rsidRDefault="00E20E69" w:rsidP="00321141">
      <w:pPr>
        <w:jc w:val="left"/>
        <w:rPr>
          <w:sz w:val="15"/>
          <w:szCs w:val="15"/>
        </w:rPr>
      </w:pPr>
      <w:r w:rsidRPr="00E20E69">
        <w:rPr>
          <w:sz w:val="15"/>
          <w:szCs w:val="15"/>
        </w:rPr>
        <w:t>document.write(parseInt("isaacshun@gmail.com") + "&lt;br&gt;");</w:t>
      </w:r>
      <w:r w:rsidRPr="00E20E69">
        <w:rPr>
          <w:rFonts w:hint="eastAsia"/>
          <w:sz w:val="15"/>
          <w:szCs w:val="15"/>
        </w:rPr>
        <w:t>//NAN</w:t>
      </w:r>
    </w:p>
    <w:p w:rsidR="00E20E69" w:rsidRPr="00E20E69" w:rsidRDefault="00E20E69" w:rsidP="00321141">
      <w:pPr>
        <w:jc w:val="left"/>
        <w:rPr>
          <w:sz w:val="15"/>
          <w:szCs w:val="15"/>
        </w:rPr>
      </w:pPr>
      <w:r w:rsidRPr="00E20E69">
        <w:rPr>
          <w:sz w:val="15"/>
          <w:szCs w:val="15"/>
        </w:rPr>
        <w:t>document.write(parseInt("011",8) + "&lt;br&gt;");</w:t>
      </w:r>
      <w:r w:rsidRPr="00E20E69">
        <w:rPr>
          <w:rFonts w:hint="eastAsia"/>
          <w:sz w:val="15"/>
          <w:szCs w:val="15"/>
        </w:rPr>
        <w:t xml:space="preserve"> </w:t>
      </w:r>
      <w:r w:rsidRPr="00E20E69">
        <w:rPr>
          <w:rFonts w:hint="eastAsia"/>
          <w:sz w:val="15"/>
          <w:szCs w:val="15"/>
        </w:rPr>
        <w:t>返回</w:t>
      </w:r>
      <w:r w:rsidRPr="00E20E69">
        <w:rPr>
          <w:rFonts w:hint="eastAsia"/>
          <w:sz w:val="15"/>
          <w:szCs w:val="15"/>
        </w:rPr>
        <w:t>9</w:t>
      </w:r>
    </w:p>
    <w:p w:rsidR="00E20E69" w:rsidRPr="00E20E69" w:rsidRDefault="00E20E69" w:rsidP="00321141">
      <w:pPr>
        <w:jc w:val="left"/>
        <w:rPr>
          <w:sz w:val="15"/>
          <w:szCs w:val="15"/>
        </w:rPr>
      </w:pPr>
      <w:r w:rsidRPr="00E20E69">
        <w:rPr>
          <w:rFonts w:hint="eastAsia"/>
          <w:sz w:val="15"/>
          <w:szCs w:val="15"/>
        </w:rPr>
        <w:t>document.write(parseInt("011",10) + "&lt;br&gt;");</w:t>
      </w:r>
      <w:r w:rsidRPr="00E20E69">
        <w:rPr>
          <w:rFonts w:hint="eastAsia"/>
          <w:sz w:val="15"/>
          <w:szCs w:val="15"/>
        </w:rPr>
        <w:tab/>
        <w:t>//</w:t>
      </w:r>
      <w:r w:rsidRPr="00E20E69">
        <w:rPr>
          <w:rFonts w:hint="eastAsia"/>
          <w:sz w:val="15"/>
          <w:szCs w:val="15"/>
        </w:rPr>
        <w:t>指定为十进制</w:t>
      </w:r>
      <w:r w:rsidRPr="00E20E69">
        <w:rPr>
          <w:rFonts w:hint="eastAsia"/>
          <w:sz w:val="15"/>
          <w:szCs w:val="15"/>
        </w:rPr>
        <w:t xml:space="preserve"> </w:t>
      </w:r>
      <w:r w:rsidRPr="00E20E69">
        <w:rPr>
          <w:rFonts w:hint="eastAsia"/>
          <w:sz w:val="15"/>
          <w:szCs w:val="15"/>
        </w:rPr>
        <w:t>返回</w:t>
      </w:r>
      <w:r w:rsidRPr="00E20E69">
        <w:rPr>
          <w:rFonts w:hint="eastAsia"/>
          <w:sz w:val="15"/>
          <w:szCs w:val="15"/>
        </w:rPr>
        <w:t>11</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parseFloat</w:t>
      </w:r>
      <w:r w:rsidRPr="00E20E69">
        <w:rPr>
          <w:rFonts w:hint="eastAsia"/>
          <w:sz w:val="15"/>
          <w:szCs w:val="15"/>
        </w:rPr>
        <w:t>()</w:t>
      </w:r>
      <w:r w:rsidRPr="00E20E69">
        <w:rPr>
          <w:rFonts w:hint="eastAsia"/>
          <w:sz w:val="15"/>
          <w:szCs w:val="15"/>
        </w:rPr>
        <w:t>与</w:t>
      </w:r>
      <w:r w:rsidRPr="00E20E69">
        <w:rPr>
          <w:rFonts w:hint="eastAsia"/>
          <w:sz w:val="15"/>
          <w:szCs w:val="15"/>
        </w:rPr>
        <w:t>parseInt()</w:t>
      </w:r>
      <w:r w:rsidRPr="00E20E69">
        <w:rPr>
          <w:rFonts w:hint="eastAsia"/>
          <w:sz w:val="15"/>
          <w:szCs w:val="15"/>
        </w:rPr>
        <w:t>类似</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 xml:space="preserve">2.7 </w:t>
      </w:r>
      <w:r w:rsidRPr="00E20E69">
        <w:rPr>
          <w:rFonts w:hint="eastAsia"/>
          <w:sz w:val="15"/>
          <w:szCs w:val="15"/>
        </w:rPr>
        <w:t>数组</w:t>
      </w:r>
    </w:p>
    <w:p w:rsidR="00E20E69" w:rsidRPr="00E20E69" w:rsidRDefault="00E20E69" w:rsidP="00321141">
      <w:pPr>
        <w:jc w:val="left"/>
        <w:rPr>
          <w:sz w:val="15"/>
          <w:szCs w:val="15"/>
        </w:rPr>
      </w:pPr>
      <w:r w:rsidRPr="00E20E69">
        <w:rPr>
          <w:sz w:val="15"/>
          <w:szCs w:val="15"/>
        </w:rPr>
        <w:t>var aMap = new Array("China","USA","Britain");</w:t>
      </w:r>
    </w:p>
    <w:p w:rsidR="00E20E69" w:rsidRPr="00E20E69" w:rsidRDefault="00E20E69" w:rsidP="00321141">
      <w:pPr>
        <w:jc w:val="left"/>
        <w:rPr>
          <w:sz w:val="15"/>
          <w:szCs w:val="15"/>
        </w:rPr>
      </w:pPr>
      <w:r w:rsidRPr="00E20E69">
        <w:rPr>
          <w:b/>
          <w:color w:val="FF0000"/>
          <w:sz w:val="15"/>
          <w:szCs w:val="15"/>
        </w:rPr>
        <w:t xml:space="preserve">aMap[20] </w:t>
      </w:r>
      <w:r w:rsidRPr="00E20E69">
        <w:rPr>
          <w:sz w:val="15"/>
          <w:szCs w:val="15"/>
        </w:rPr>
        <w:t>= "Korea";</w:t>
      </w:r>
    </w:p>
    <w:p w:rsidR="00E20E69" w:rsidRPr="00E20E69" w:rsidRDefault="00E20E69" w:rsidP="00321141">
      <w:pPr>
        <w:jc w:val="left"/>
        <w:rPr>
          <w:sz w:val="15"/>
          <w:szCs w:val="15"/>
        </w:rPr>
      </w:pPr>
      <w:r w:rsidRPr="00E20E69">
        <w:rPr>
          <w:sz w:val="15"/>
          <w:szCs w:val="15"/>
        </w:rPr>
        <w:lastRenderedPageBreak/>
        <w:t>alert(aMap.length + " " + aMap[10] + " " + aMap[20]);</w:t>
      </w:r>
      <w:r w:rsidRPr="00E20E69">
        <w:rPr>
          <w:rFonts w:hint="eastAsia"/>
          <w:sz w:val="15"/>
          <w:szCs w:val="15"/>
        </w:rPr>
        <w:t>//</w:t>
      </w:r>
      <w:r w:rsidRPr="00E20E69">
        <w:rPr>
          <w:rFonts w:hint="eastAsia"/>
          <w:b/>
          <w:color w:val="FF0000"/>
          <w:sz w:val="15"/>
          <w:szCs w:val="15"/>
        </w:rPr>
        <w:t>aMap[10]</w:t>
      </w:r>
      <w:r w:rsidRPr="00E20E69">
        <w:rPr>
          <w:rFonts w:hint="eastAsia"/>
          <w:b/>
          <w:color w:val="FF0000"/>
          <w:sz w:val="15"/>
          <w:szCs w:val="15"/>
        </w:rPr>
        <w:t>返回</w:t>
      </w:r>
      <w:r w:rsidRPr="00E20E69">
        <w:rPr>
          <w:rFonts w:hint="eastAsia"/>
          <w:b/>
          <w:color w:val="FF0000"/>
          <w:sz w:val="15"/>
          <w:szCs w:val="15"/>
        </w:rPr>
        <w:t>undefined</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document.write(aMap.</w:t>
      </w:r>
      <w:r w:rsidRPr="00E20E69">
        <w:rPr>
          <w:rFonts w:hint="eastAsia"/>
          <w:b/>
          <w:color w:val="FF0000"/>
          <w:sz w:val="15"/>
          <w:szCs w:val="15"/>
        </w:rPr>
        <w:t>join</w:t>
      </w:r>
      <w:r w:rsidRPr="00E20E69">
        <w:rPr>
          <w:rFonts w:hint="eastAsia"/>
          <w:sz w:val="15"/>
          <w:szCs w:val="15"/>
        </w:rPr>
        <w:t>("][") + "&lt;br&gt;");</w:t>
      </w:r>
      <w:r w:rsidRPr="00E20E69">
        <w:rPr>
          <w:rFonts w:hint="eastAsia"/>
          <w:sz w:val="15"/>
          <w:szCs w:val="15"/>
        </w:rPr>
        <w:tab/>
      </w:r>
      <w:r w:rsidRPr="00E20E69">
        <w:rPr>
          <w:rFonts w:hint="eastAsia"/>
          <w:sz w:val="15"/>
          <w:szCs w:val="15"/>
        </w:rPr>
        <w:tab/>
        <w:t>//</w:t>
      </w:r>
      <w:r w:rsidRPr="00E20E69">
        <w:rPr>
          <w:rFonts w:hint="eastAsia"/>
          <w:sz w:val="15"/>
          <w:szCs w:val="15"/>
        </w:rPr>
        <w:t>用“</w:t>
      </w:r>
      <w:r w:rsidRPr="00E20E69">
        <w:rPr>
          <w:rFonts w:hint="eastAsia"/>
          <w:sz w:val="15"/>
          <w:szCs w:val="15"/>
        </w:rPr>
        <w:t>][</w:t>
      </w:r>
      <w:r w:rsidRPr="00E20E69">
        <w:rPr>
          <w:rFonts w:hint="eastAsia"/>
          <w:sz w:val="15"/>
          <w:szCs w:val="15"/>
        </w:rPr>
        <w:t>”来连接</w:t>
      </w:r>
    </w:p>
    <w:p w:rsidR="00E20E69" w:rsidRPr="00E20E69" w:rsidRDefault="00E20E69" w:rsidP="00321141">
      <w:pPr>
        <w:jc w:val="left"/>
        <w:rPr>
          <w:sz w:val="15"/>
          <w:szCs w:val="15"/>
        </w:rPr>
      </w:pP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var sFruit = "apple,pear,peach,orange";</w:t>
      </w:r>
    </w:p>
    <w:p w:rsidR="00E20E69" w:rsidRPr="00E20E69" w:rsidRDefault="00E20E69" w:rsidP="00321141">
      <w:pPr>
        <w:jc w:val="left"/>
        <w:rPr>
          <w:sz w:val="15"/>
          <w:szCs w:val="15"/>
        </w:rPr>
      </w:pPr>
      <w:r w:rsidRPr="00E20E69">
        <w:rPr>
          <w:sz w:val="15"/>
          <w:szCs w:val="15"/>
        </w:rPr>
        <w:t>var aFruit = sFruit.</w:t>
      </w:r>
      <w:r w:rsidRPr="00E20E69">
        <w:rPr>
          <w:b/>
          <w:color w:val="FF0000"/>
          <w:sz w:val="15"/>
          <w:szCs w:val="15"/>
        </w:rPr>
        <w:t>split</w:t>
      </w:r>
      <w:r w:rsidRPr="00E20E69">
        <w:rPr>
          <w:sz w:val="15"/>
          <w:szCs w:val="15"/>
        </w:rPr>
        <w:t>(",");</w:t>
      </w:r>
      <w:r w:rsidRPr="00E20E69">
        <w:rPr>
          <w:rFonts w:hint="eastAsia"/>
          <w:sz w:val="15"/>
          <w:szCs w:val="15"/>
        </w:rPr>
        <w:t xml:space="preserve"> </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var aFruit = ["apple","pear","peach","orange"];</w:t>
      </w:r>
    </w:p>
    <w:p w:rsidR="00E20E69" w:rsidRPr="00E20E69" w:rsidRDefault="00E20E69" w:rsidP="00321141">
      <w:pPr>
        <w:jc w:val="left"/>
        <w:rPr>
          <w:sz w:val="15"/>
          <w:szCs w:val="15"/>
        </w:rPr>
      </w:pPr>
      <w:r w:rsidRPr="00E20E69">
        <w:rPr>
          <w:sz w:val="15"/>
          <w:szCs w:val="15"/>
        </w:rPr>
        <w:t>alert(aFruit.</w:t>
      </w:r>
      <w:r w:rsidRPr="00E20E69">
        <w:rPr>
          <w:b/>
          <w:color w:val="FF0000"/>
          <w:sz w:val="15"/>
          <w:szCs w:val="15"/>
        </w:rPr>
        <w:t>reverse</w:t>
      </w:r>
      <w:r w:rsidRPr="00E20E69">
        <w:rPr>
          <w:sz w:val="15"/>
          <w:szCs w:val="15"/>
        </w:rPr>
        <w:t>().toString());</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var aFruit = ["pear","apple","peach","orange"];</w:t>
      </w:r>
    </w:p>
    <w:p w:rsidR="00E20E69" w:rsidRPr="00E20E69" w:rsidRDefault="00E20E69" w:rsidP="00321141">
      <w:pPr>
        <w:jc w:val="left"/>
        <w:rPr>
          <w:sz w:val="15"/>
          <w:szCs w:val="15"/>
        </w:rPr>
      </w:pPr>
      <w:r w:rsidRPr="00E20E69">
        <w:rPr>
          <w:sz w:val="15"/>
          <w:szCs w:val="15"/>
        </w:rPr>
        <w:t>aFruit.</w:t>
      </w:r>
      <w:r w:rsidRPr="00E20E69">
        <w:rPr>
          <w:b/>
          <w:color w:val="FF0000"/>
          <w:sz w:val="15"/>
          <w:szCs w:val="15"/>
        </w:rPr>
        <w:t>sort</w:t>
      </w:r>
      <w:r w:rsidRPr="00E20E69">
        <w:rPr>
          <w:sz w:val="15"/>
          <w:szCs w:val="15"/>
        </w:rPr>
        <w: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var stack = new Array();</w:t>
      </w:r>
    </w:p>
    <w:p w:rsidR="00E20E69" w:rsidRPr="00E20E69" w:rsidRDefault="00E20E69" w:rsidP="00321141">
      <w:pPr>
        <w:jc w:val="left"/>
        <w:rPr>
          <w:sz w:val="15"/>
          <w:szCs w:val="15"/>
        </w:rPr>
      </w:pPr>
      <w:r w:rsidRPr="00E20E69">
        <w:rPr>
          <w:sz w:val="15"/>
          <w:szCs w:val="15"/>
        </w:rPr>
        <w:t>stack.</w:t>
      </w:r>
      <w:r w:rsidRPr="00E20E69">
        <w:rPr>
          <w:b/>
          <w:color w:val="FF0000"/>
          <w:sz w:val="15"/>
          <w:szCs w:val="15"/>
        </w:rPr>
        <w:t>push</w:t>
      </w:r>
      <w:r w:rsidRPr="00E20E69">
        <w:rPr>
          <w:sz w:val="15"/>
          <w:szCs w:val="15"/>
        </w:rPr>
        <w:t>("red");</w:t>
      </w:r>
    </w:p>
    <w:p w:rsidR="00E20E69" w:rsidRPr="00E20E69" w:rsidRDefault="00E20E69" w:rsidP="00321141">
      <w:pPr>
        <w:jc w:val="left"/>
        <w:rPr>
          <w:sz w:val="15"/>
          <w:szCs w:val="15"/>
        </w:rPr>
      </w:pPr>
      <w:r w:rsidRPr="00E20E69">
        <w:rPr>
          <w:sz w:val="15"/>
          <w:szCs w:val="15"/>
        </w:rPr>
        <w:t>stack.push("green");</w:t>
      </w:r>
    </w:p>
    <w:p w:rsidR="00E20E69" w:rsidRPr="00E20E69" w:rsidRDefault="00E20E69" w:rsidP="00321141">
      <w:pPr>
        <w:jc w:val="left"/>
        <w:rPr>
          <w:sz w:val="15"/>
          <w:szCs w:val="15"/>
        </w:rPr>
      </w:pPr>
      <w:r w:rsidRPr="00E20E69">
        <w:rPr>
          <w:sz w:val="15"/>
          <w:szCs w:val="15"/>
        </w:rPr>
        <w:t>stack.push("blue");</w:t>
      </w:r>
    </w:p>
    <w:p w:rsidR="00E20E69" w:rsidRPr="00E20E69" w:rsidRDefault="00E20E69" w:rsidP="00321141">
      <w:pPr>
        <w:jc w:val="left"/>
        <w:rPr>
          <w:sz w:val="15"/>
          <w:szCs w:val="15"/>
        </w:rPr>
      </w:pPr>
      <w:r w:rsidRPr="00E20E69">
        <w:rPr>
          <w:sz w:val="15"/>
          <w:szCs w:val="15"/>
        </w:rPr>
        <w:t>document.write(stack.toString() + "&lt;br&gt;");</w:t>
      </w:r>
    </w:p>
    <w:p w:rsidR="00E20E69" w:rsidRPr="00E20E69" w:rsidRDefault="00E20E69" w:rsidP="00321141">
      <w:pPr>
        <w:jc w:val="left"/>
        <w:rPr>
          <w:sz w:val="15"/>
          <w:szCs w:val="15"/>
        </w:rPr>
      </w:pPr>
      <w:r w:rsidRPr="00E20E69">
        <w:rPr>
          <w:sz w:val="15"/>
          <w:szCs w:val="15"/>
        </w:rPr>
        <w:t>var vItem = stack.</w:t>
      </w:r>
      <w:r w:rsidRPr="00E20E69">
        <w:rPr>
          <w:b/>
          <w:color w:val="FF0000"/>
          <w:sz w:val="15"/>
          <w:szCs w:val="15"/>
        </w:rPr>
        <w:t>pop</w:t>
      </w:r>
      <w:r w:rsidRPr="00E20E69">
        <w:rPr>
          <w:sz w:val="15"/>
          <w:szCs w:val="15"/>
        </w:rPr>
        <w:t>();</w:t>
      </w:r>
      <w:r w:rsidRPr="00E20E69">
        <w:rPr>
          <w:rFonts w:hint="eastAsia"/>
          <w:sz w:val="15"/>
          <w:szCs w:val="15"/>
        </w:rPr>
        <w:t xml:space="preserve"> // blue</w:t>
      </w:r>
    </w:p>
    <w:p w:rsidR="00E20E69" w:rsidRPr="00E20E69" w:rsidRDefault="00E20E69" w:rsidP="00321141">
      <w:pPr>
        <w:jc w:val="left"/>
        <w:rPr>
          <w:sz w:val="15"/>
          <w:szCs w:val="15"/>
        </w:rPr>
      </w:pPr>
      <w:r w:rsidRPr="00E20E69">
        <w:rPr>
          <w:sz w:val="15"/>
          <w:szCs w:val="15"/>
        </w:rPr>
        <w:t>document.write(vItem + "&lt;br&gt;");</w:t>
      </w:r>
    </w:p>
    <w:p w:rsidR="00E20E69" w:rsidRPr="00E20E69" w:rsidRDefault="00E20E69" w:rsidP="00321141">
      <w:pPr>
        <w:jc w:val="left"/>
        <w:rPr>
          <w:sz w:val="15"/>
          <w:szCs w:val="15"/>
        </w:rPr>
      </w:pPr>
      <w:r w:rsidRPr="00E20E69">
        <w:rPr>
          <w:sz w:val="15"/>
          <w:szCs w:val="15"/>
        </w:rPr>
        <w:t>document.write(stack.toString());</w:t>
      </w:r>
      <w:r w:rsidRPr="00E20E69">
        <w:rPr>
          <w:rFonts w:hint="eastAsia"/>
          <w:sz w:val="15"/>
          <w:szCs w:val="15"/>
        </w:rPr>
        <w:t xml:space="preserve"> // red green</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2.8 if</w:t>
      </w:r>
      <w:r w:rsidRPr="00E20E69">
        <w:rPr>
          <w:rFonts w:hint="eastAsia"/>
          <w:sz w:val="15"/>
          <w:szCs w:val="15"/>
        </w:rPr>
        <w:t>语句</w:t>
      </w:r>
    </w:p>
    <w:p w:rsidR="00E20E69" w:rsidRPr="00E20E69" w:rsidRDefault="00E20E69" w:rsidP="00321141">
      <w:pPr>
        <w:jc w:val="left"/>
        <w:rPr>
          <w:sz w:val="15"/>
          <w:szCs w:val="15"/>
        </w:rPr>
      </w:pPr>
      <w:r w:rsidRPr="00E20E69">
        <w:rPr>
          <w:rFonts w:hint="eastAsia"/>
          <w:sz w:val="15"/>
          <w:szCs w:val="15"/>
        </w:rPr>
        <w:t>//</w:t>
      </w:r>
      <w:r w:rsidRPr="00E20E69">
        <w:rPr>
          <w:rFonts w:hint="eastAsia"/>
          <w:sz w:val="15"/>
          <w:szCs w:val="15"/>
        </w:rPr>
        <w:t>首先获取用户的一个输入，并用</w:t>
      </w:r>
      <w:r w:rsidRPr="00E20E69">
        <w:rPr>
          <w:rFonts w:hint="eastAsia"/>
          <w:sz w:val="15"/>
          <w:szCs w:val="15"/>
        </w:rPr>
        <w:t>Number()</w:t>
      </w:r>
      <w:r w:rsidRPr="00E20E69">
        <w:rPr>
          <w:rFonts w:hint="eastAsia"/>
          <w:sz w:val="15"/>
          <w:szCs w:val="15"/>
        </w:rPr>
        <w:t>强制转换为数字</w:t>
      </w:r>
    </w:p>
    <w:p w:rsidR="00E20E69" w:rsidRPr="00E20E69" w:rsidRDefault="00E20E69" w:rsidP="00321141">
      <w:pPr>
        <w:jc w:val="left"/>
        <w:rPr>
          <w:sz w:val="15"/>
          <w:szCs w:val="15"/>
        </w:rPr>
      </w:pPr>
      <w:r w:rsidRPr="00E20E69">
        <w:rPr>
          <w:rFonts w:hint="eastAsia"/>
          <w:sz w:val="15"/>
          <w:szCs w:val="15"/>
        </w:rPr>
        <w:t xml:space="preserve">var iNumber = </w:t>
      </w:r>
      <w:r w:rsidRPr="00E20E69">
        <w:rPr>
          <w:rFonts w:hint="eastAsia"/>
          <w:b/>
          <w:color w:val="FF0000"/>
          <w:sz w:val="15"/>
          <w:szCs w:val="15"/>
        </w:rPr>
        <w:t>Number</w:t>
      </w:r>
      <w:r w:rsidRPr="00E20E69">
        <w:rPr>
          <w:rFonts w:hint="eastAsia"/>
          <w:sz w:val="15"/>
          <w:szCs w:val="15"/>
        </w:rPr>
        <w:t>(</w:t>
      </w:r>
      <w:r w:rsidRPr="00E20E69">
        <w:rPr>
          <w:rFonts w:hint="eastAsia"/>
          <w:b/>
          <w:color w:val="FF0000"/>
          <w:sz w:val="15"/>
          <w:szCs w:val="15"/>
        </w:rPr>
        <w:t>prompt</w:t>
      </w:r>
      <w:r w:rsidRPr="00E20E69">
        <w:rPr>
          <w:rFonts w:hint="eastAsia"/>
          <w:sz w:val="15"/>
          <w:szCs w:val="15"/>
        </w:rPr>
        <w:t>("</w:t>
      </w:r>
      <w:r w:rsidRPr="00E20E69">
        <w:rPr>
          <w:rFonts w:hint="eastAsia"/>
          <w:sz w:val="15"/>
          <w:szCs w:val="15"/>
        </w:rPr>
        <w:t>输入一个</w:t>
      </w:r>
      <w:r w:rsidRPr="00E20E69">
        <w:rPr>
          <w:rFonts w:hint="eastAsia"/>
          <w:sz w:val="15"/>
          <w:szCs w:val="15"/>
        </w:rPr>
        <w:t>5</w:t>
      </w:r>
      <w:r w:rsidRPr="00E20E69">
        <w:rPr>
          <w:rFonts w:hint="eastAsia"/>
          <w:sz w:val="15"/>
          <w:szCs w:val="15"/>
        </w:rPr>
        <w:t>到</w:t>
      </w:r>
      <w:r w:rsidRPr="00E20E69">
        <w:rPr>
          <w:rFonts w:hint="eastAsia"/>
          <w:sz w:val="15"/>
          <w:szCs w:val="15"/>
        </w:rPr>
        <w:t>100</w:t>
      </w:r>
      <w:r w:rsidRPr="00E20E69">
        <w:rPr>
          <w:rFonts w:hint="eastAsia"/>
          <w:sz w:val="15"/>
          <w:szCs w:val="15"/>
        </w:rPr>
        <w:t>之间的数字</w:t>
      </w:r>
      <w:r w:rsidRPr="00E20E69">
        <w:rPr>
          <w:rFonts w:hint="eastAsia"/>
          <w:sz w:val="15"/>
          <w:szCs w:val="15"/>
        </w:rPr>
        <w:t>"</w:t>
      </w:r>
      <w:r w:rsidRPr="00E20E69">
        <w:rPr>
          <w:rFonts w:hint="eastAsia"/>
          <w:b/>
          <w:color w:val="FF0000"/>
          <w:sz w:val="15"/>
          <w:szCs w:val="15"/>
        </w:rPr>
        <w:t>, ""</w:t>
      </w:r>
      <w:r w:rsidRPr="00E20E69">
        <w:rPr>
          <w:rFonts w:hint="eastAsia"/>
          <w:sz w:val="15"/>
          <w:szCs w:val="15"/>
        </w:rPr>
        <w:t>));//</w:t>
      </w:r>
      <w:r w:rsidRPr="00E20E69">
        <w:rPr>
          <w:sz w:val="15"/>
          <w:szCs w:val="15"/>
        </w:rPr>
        <w:t>第二个参数</w:t>
      </w:r>
      <w:r w:rsidRPr="00E20E69">
        <w:rPr>
          <w:sz w:val="15"/>
          <w:szCs w:val="15"/>
        </w:rPr>
        <w:t>,</w:t>
      </w:r>
      <w:r w:rsidRPr="00E20E69">
        <w:rPr>
          <w:sz w:val="15"/>
          <w:szCs w:val="15"/>
        </w:rPr>
        <w:t>用于显示输入框的默认值</w:t>
      </w:r>
    </w:p>
    <w:p w:rsidR="00E20E69" w:rsidRPr="00E20E69" w:rsidRDefault="00E20E69" w:rsidP="00321141">
      <w:pPr>
        <w:jc w:val="left"/>
        <w:rPr>
          <w:sz w:val="15"/>
          <w:szCs w:val="15"/>
        </w:rPr>
      </w:pPr>
      <w:r w:rsidRPr="00E20E69">
        <w:rPr>
          <w:rFonts w:hint="eastAsia"/>
          <w:sz w:val="15"/>
          <w:szCs w:val="15"/>
        </w:rPr>
        <w:t>if(isNaN(iNumber))</w:t>
      </w:r>
      <w:r w:rsidRPr="00E20E69">
        <w:rPr>
          <w:rFonts w:hint="eastAsia"/>
          <w:sz w:val="15"/>
          <w:szCs w:val="15"/>
        </w:rPr>
        <w:tab/>
      </w:r>
      <w:r w:rsidRPr="00E20E69">
        <w:rPr>
          <w:rFonts w:hint="eastAsia"/>
          <w:sz w:val="15"/>
          <w:szCs w:val="15"/>
        </w:rPr>
        <w:tab/>
        <w:t>//</w:t>
      </w:r>
      <w:r w:rsidRPr="00E20E69">
        <w:rPr>
          <w:rFonts w:hint="eastAsia"/>
          <w:sz w:val="15"/>
          <w:szCs w:val="15"/>
        </w:rPr>
        <w:t>判断输入的是否是数字</w:t>
      </w:r>
      <w:r w:rsidRPr="00E20E69">
        <w:rPr>
          <w:rFonts w:hint="eastAsia"/>
          <w:sz w:val="15"/>
          <w:szCs w:val="15"/>
        </w:rPr>
        <w:t xml:space="preserve"> </w:t>
      </w:r>
      <w:r w:rsidRPr="00E20E69">
        <w:rPr>
          <w:sz w:val="15"/>
          <w:szCs w:val="15"/>
        </w:rPr>
        <w:t>NaN “Not a Number”</w:t>
      </w:r>
    </w:p>
    <w:p w:rsidR="00E20E69" w:rsidRPr="00E20E69" w:rsidRDefault="00E20E69" w:rsidP="00321141">
      <w:pPr>
        <w:jc w:val="left"/>
        <w:rPr>
          <w:sz w:val="15"/>
          <w:szCs w:val="15"/>
        </w:rPr>
      </w:pPr>
      <w:r w:rsidRPr="00E20E69">
        <w:rPr>
          <w:rFonts w:hint="eastAsia"/>
          <w:sz w:val="15"/>
          <w:szCs w:val="15"/>
        </w:rPr>
        <w:tab/>
        <w:t>document.write("</w:t>
      </w:r>
      <w:r w:rsidRPr="00E20E69">
        <w:rPr>
          <w:rFonts w:hint="eastAsia"/>
          <w:sz w:val="15"/>
          <w:szCs w:val="15"/>
        </w:rPr>
        <w:t>请确认你的输入正确</w:t>
      </w:r>
      <w:r w:rsidRPr="00E20E69">
        <w:rPr>
          <w:rFonts w:hint="eastAsia"/>
          <w:sz w:val="15"/>
          <w:szCs w:val="15"/>
        </w:rPr>
        <w:t>");</w:t>
      </w:r>
    </w:p>
    <w:p w:rsidR="00E20E69" w:rsidRPr="00E20E69" w:rsidRDefault="00E20E69" w:rsidP="00321141">
      <w:pPr>
        <w:jc w:val="left"/>
        <w:rPr>
          <w:sz w:val="15"/>
          <w:szCs w:val="15"/>
        </w:rPr>
      </w:pPr>
      <w:r w:rsidRPr="00E20E69">
        <w:rPr>
          <w:rFonts w:hint="eastAsia"/>
          <w:sz w:val="15"/>
          <w:szCs w:val="15"/>
        </w:rPr>
        <w:t>else if(iNumber &gt; 100 || iNumber &lt; 5)</w:t>
      </w:r>
      <w:r w:rsidRPr="00E20E69">
        <w:rPr>
          <w:rFonts w:hint="eastAsia"/>
          <w:sz w:val="15"/>
          <w:szCs w:val="15"/>
        </w:rPr>
        <w:tab/>
      </w:r>
      <w:r w:rsidRPr="00E20E69">
        <w:rPr>
          <w:rFonts w:hint="eastAsia"/>
          <w:sz w:val="15"/>
          <w:szCs w:val="15"/>
        </w:rPr>
        <w:tab/>
        <w:t>//</w:t>
      </w:r>
      <w:r w:rsidRPr="00E20E69">
        <w:rPr>
          <w:rFonts w:hint="eastAsia"/>
          <w:sz w:val="15"/>
          <w:szCs w:val="15"/>
        </w:rPr>
        <w:t>判断输入的数字范围</w:t>
      </w:r>
    </w:p>
    <w:p w:rsidR="00E20E69" w:rsidRPr="00E20E69" w:rsidRDefault="00E20E69" w:rsidP="00321141">
      <w:pPr>
        <w:jc w:val="left"/>
        <w:rPr>
          <w:sz w:val="15"/>
          <w:szCs w:val="15"/>
        </w:rPr>
      </w:pPr>
      <w:r w:rsidRPr="00E20E69">
        <w:rPr>
          <w:rFonts w:hint="eastAsia"/>
          <w:sz w:val="15"/>
          <w:szCs w:val="15"/>
        </w:rPr>
        <w:tab/>
        <w:t>document.write("</w:t>
      </w:r>
      <w:r w:rsidRPr="00E20E69">
        <w:rPr>
          <w:rFonts w:hint="eastAsia"/>
          <w:sz w:val="15"/>
          <w:szCs w:val="15"/>
        </w:rPr>
        <w:t>你输入的数字范围不在</w:t>
      </w:r>
      <w:r w:rsidRPr="00E20E69">
        <w:rPr>
          <w:rFonts w:hint="eastAsia"/>
          <w:sz w:val="15"/>
          <w:szCs w:val="15"/>
        </w:rPr>
        <w:t>5</w:t>
      </w:r>
      <w:r w:rsidRPr="00E20E69">
        <w:rPr>
          <w:rFonts w:hint="eastAsia"/>
          <w:sz w:val="15"/>
          <w:szCs w:val="15"/>
        </w:rPr>
        <w:t>和</w:t>
      </w:r>
      <w:r w:rsidRPr="00E20E69">
        <w:rPr>
          <w:rFonts w:hint="eastAsia"/>
          <w:sz w:val="15"/>
          <w:szCs w:val="15"/>
        </w:rPr>
        <w:t>100</w:t>
      </w:r>
      <w:r w:rsidRPr="00E20E69">
        <w:rPr>
          <w:rFonts w:hint="eastAsia"/>
          <w:sz w:val="15"/>
          <w:szCs w:val="15"/>
        </w:rPr>
        <w:t>之间</w:t>
      </w:r>
      <w:r w:rsidRPr="00E20E69">
        <w:rPr>
          <w:rFonts w:hint="eastAsia"/>
          <w:sz w:val="15"/>
          <w:szCs w:val="15"/>
        </w:rPr>
        <w:t>");</w:t>
      </w:r>
    </w:p>
    <w:p w:rsidR="00E20E69" w:rsidRPr="00E20E69" w:rsidRDefault="00E20E69" w:rsidP="00321141">
      <w:pPr>
        <w:jc w:val="left"/>
        <w:rPr>
          <w:sz w:val="15"/>
          <w:szCs w:val="15"/>
        </w:rPr>
      </w:pPr>
      <w:r w:rsidRPr="00E20E69">
        <w:rPr>
          <w:sz w:val="15"/>
          <w:szCs w:val="15"/>
        </w:rPr>
        <w:t>else</w:t>
      </w:r>
    </w:p>
    <w:p w:rsidR="00E20E69" w:rsidRPr="00E20E69" w:rsidRDefault="00E20E69" w:rsidP="00321141">
      <w:pPr>
        <w:jc w:val="left"/>
        <w:rPr>
          <w:sz w:val="15"/>
          <w:szCs w:val="15"/>
        </w:rPr>
      </w:pPr>
      <w:r w:rsidRPr="00E20E69">
        <w:rPr>
          <w:rFonts w:hint="eastAsia"/>
          <w:sz w:val="15"/>
          <w:szCs w:val="15"/>
        </w:rPr>
        <w:tab/>
        <w:t>document.write("</w:t>
      </w:r>
      <w:r w:rsidRPr="00E20E69">
        <w:rPr>
          <w:rFonts w:hint="eastAsia"/>
          <w:sz w:val="15"/>
          <w:szCs w:val="15"/>
        </w:rPr>
        <w:t>你输入的数字是</w:t>
      </w:r>
      <w:r w:rsidRPr="00E20E69">
        <w:rPr>
          <w:rFonts w:hint="eastAsia"/>
          <w:sz w:val="15"/>
          <w:szCs w:val="15"/>
        </w:rPr>
        <w:t>:" + iNumber);</w:t>
      </w:r>
    </w:p>
    <w:p w:rsidR="00E20E69" w:rsidRPr="00E20E69" w:rsidRDefault="00E20E69" w:rsidP="00321141">
      <w:pPr>
        <w:pStyle w:val="3"/>
        <w:jc w:val="left"/>
        <w:rPr>
          <w:sz w:val="15"/>
          <w:szCs w:val="15"/>
        </w:rPr>
      </w:pPr>
      <w:r w:rsidRPr="00E20E69">
        <w:rPr>
          <w:rFonts w:hint="eastAsia"/>
          <w:sz w:val="15"/>
          <w:szCs w:val="15"/>
        </w:rPr>
        <w:t>2.9 switch</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lastRenderedPageBreak/>
        <w:t>iWeek = parseInt(prompt("</w:t>
      </w:r>
      <w:r w:rsidRPr="00E20E69">
        <w:rPr>
          <w:rFonts w:hint="eastAsia"/>
          <w:sz w:val="15"/>
          <w:szCs w:val="15"/>
        </w:rPr>
        <w:t>输入</w:t>
      </w:r>
      <w:r w:rsidRPr="00E20E69">
        <w:rPr>
          <w:rFonts w:hint="eastAsia"/>
          <w:sz w:val="15"/>
          <w:szCs w:val="15"/>
        </w:rPr>
        <w:t>1</w:t>
      </w:r>
      <w:r w:rsidRPr="00E20E69">
        <w:rPr>
          <w:rFonts w:hint="eastAsia"/>
          <w:sz w:val="15"/>
          <w:szCs w:val="15"/>
        </w:rPr>
        <w:t>到</w:t>
      </w:r>
      <w:r w:rsidRPr="00E20E69">
        <w:rPr>
          <w:rFonts w:hint="eastAsia"/>
          <w:sz w:val="15"/>
          <w:szCs w:val="15"/>
        </w:rPr>
        <w:t>7</w:t>
      </w:r>
      <w:r w:rsidRPr="00E20E69">
        <w:rPr>
          <w:rFonts w:hint="eastAsia"/>
          <w:sz w:val="15"/>
          <w:szCs w:val="15"/>
        </w:rPr>
        <w:t>之间的整数</w:t>
      </w:r>
      <w:r w:rsidRPr="00E20E69">
        <w:rPr>
          <w:rFonts w:hint="eastAsia"/>
          <w:sz w:val="15"/>
          <w:szCs w:val="15"/>
        </w:rPr>
        <w:t>",""));</w:t>
      </w:r>
    </w:p>
    <w:p w:rsidR="00E20E69" w:rsidRPr="00E20E69" w:rsidRDefault="00E20E69" w:rsidP="00321141">
      <w:pPr>
        <w:jc w:val="left"/>
        <w:rPr>
          <w:sz w:val="15"/>
          <w:szCs w:val="15"/>
        </w:rPr>
      </w:pPr>
      <w:r w:rsidRPr="00E20E69">
        <w:rPr>
          <w:sz w:val="15"/>
          <w:szCs w:val="15"/>
        </w:rPr>
        <w:t>switch(iWeek){</w:t>
      </w:r>
    </w:p>
    <w:p w:rsidR="00E20E69" w:rsidRPr="00E20E69" w:rsidRDefault="00E20E69" w:rsidP="00321141">
      <w:pPr>
        <w:jc w:val="left"/>
        <w:rPr>
          <w:sz w:val="15"/>
          <w:szCs w:val="15"/>
        </w:rPr>
      </w:pPr>
      <w:r w:rsidRPr="00E20E69">
        <w:rPr>
          <w:sz w:val="15"/>
          <w:szCs w:val="15"/>
        </w:rPr>
        <w:tab/>
        <w:t>case 1:</w:t>
      </w:r>
    </w:p>
    <w:p w:rsidR="00E20E69" w:rsidRPr="00E20E69" w:rsidRDefault="00E20E69" w:rsidP="00321141">
      <w:pPr>
        <w:jc w:val="left"/>
        <w:rPr>
          <w:sz w:val="15"/>
          <w:szCs w:val="15"/>
        </w:rPr>
      </w:pPr>
      <w:r w:rsidRPr="00E20E69">
        <w:rPr>
          <w:sz w:val="15"/>
          <w:szCs w:val="15"/>
        </w:rPr>
        <w:tab/>
      </w:r>
      <w:r w:rsidRPr="00E20E69">
        <w:rPr>
          <w:sz w:val="15"/>
          <w:szCs w:val="15"/>
        </w:rPr>
        <w:tab/>
        <w:t>document.write("Monday");</w:t>
      </w:r>
    </w:p>
    <w:p w:rsidR="00E20E69" w:rsidRPr="00E20E69" w:rsidRDefault="00E20E69" w:rsidP="00321141">
      <w:pPr>
        <w:jc w:val="left"/>
        <w:rPr>
          <w:sz w:val="15"/>
          <w:szCs w:val="15"/>
        </w:rPr>
      </w:pPr>
      <w:r w:rsidRPr="00E20E69">
        <w:rPr>
          <w:sz w:val="15"/>
          <w:szCs w:val="15"/>
        </w:rPr>
        <w:tab/>
      </w:r>
      <w:r w:rsidRPr="00E20E69">
        <w:rPr>
          <w:sz w:val="15"/>
          <w:szCs w:val="15"/>
        </w:rPr>
        <w:tab/>
        <w:t>break;</w:t>
      </w:r>
    </w:p>
    <w:p w:rsidR="00E20E69" w:rsidRPr="00E20E69" w:rsidRDefault="00E20E69" w:rsidP="00321141">
      <w:pPr>
        <w:jc w:val="left"/>
        <w:rPr>
          <w:sz w:val="15"/>
          <w:szCs w:val="15"/>
        </w:rPr>
      </w:pPr>
      <w:r w:rsidRPr="00E20E69">
        <w:rPr>
          <w:sz w:val="15"/>
          <w:szCs w:val="15"/>
        </w:rPr>
        <w:tab/>
        <w:t>case 2:</w:t>
      </w:r>
    </w:p>
    <w:p w:rsidR="00E20E69" w:rsidRPr="00E20E69" w:rsidRDefault="00E20E69" w:rsidP="00321141">
      <w:pPr>
        <w:jc w:val="left"/>
        <w:rPr>
          <w:sz w:val="15"/>
          <w:szCs w:val="15"/>
        </w:rPr>
      </w:pPr>
      <w:r w:rsidRPr="00E20E69">
        <w:rPr>
          <w:sz w:val="15"/>
          <w:szCs w:val="15"/>
        </w:rPr>
        <w:tab/>
      </w:r>
      <w:r w:rsidRPr="00E20E69">
        <w:rPr>
          <w:sz w:val="15"/>
          <w:szCs w:val="15"/>
        </w:rPr>
        <w:tab/>
        <w:t>document.write("Tuesday");</w:t>
      </w:r>
    </w:p>
    <w:p w:rsidR="00E20E69" w:rsidRPr="00E20E69" w:rsidRDefault="00E20E69" w:rsidP="00321141">
      <w:pPr>
        <w:jc w:val="left"/>
        <w:rPr>
          <w:sz w:val="15"/>
          <w:szCs w:val="15"/>
        </w:rPr>
      </w:pPr>
      <w:r w:rsidRPr="00E20E69">
        <w:rPr>
          <w:sz w:val="15"/>
          <w:szCs w:val="15"/>
        </w:rPr>
        <w:tab/>
      </w:r>
      <w:r w:rsidRPr="00E20E69">
        <w:rPr>
          <w:sz w:val="15"/>
          <w:szCs w:val="15"/>
        </w:rPr>
        <w:tab/>
        <w:t>break;</w:t>
      </w:r>
    </w:p>
    <w:p w:rsidR="00E20E69" w:rsidRPr="00E20E69" w:rsidRDefault="00E20E69" w:rsidP="00321141">
      <w:pPr>
        <w:jc w:val="left"/>
        <w:rPr>
          <w:sz w:val="15"/>
          <w:szCs w:val="15"/>
        </w:rPr>
      </w:pPr>
      <w:r w:rsidRPr="00E20E69">
        <w:rPr>
          <w:sz w:val="15"/>
          <w:szCs w:val="15"/>
        </w:rPr>
        <w:tab/>
        <w:t>case 3:</w:t>
      </w:r>
    </w:p>
    <w:p w:rsidR="00E20E69" w:rsidRPr="00E20E69" w:rsidRDefault="00E20E69" w:rsidP="00321141">
      <w:pPr>
        <w:jc w:val="left"/>
        <w:rPr>
          <w:sz w:val="15"/>
          <w:szCs w:val="15"/>
        </w:rPr>
      </w:pPr>
      <w:r w:rsidRPr="00E20E69">
        <w:rPr>
          <w:sz w:val="15"/>
          <w:szCs w:val="15"/>
        </w:rPr>
        <w:tab/>
      </w:r>
      <w:r w:rsidRPr="00E20E69">
        <w:rPr>
          <w:sz w:val="15"/>
          <w:szCs w:val="15"/>
        </w:rPr>
        <w:tab/>
        <w:t>document.write("Wednesday");</w:t>
      </w:r>
    </w:p>
    <w:p w:rsidR="00E20E69" w:rsidRPr="00E20E69" w:rsidRDefault="00E20E69" w:rsidP="00321141">
      <w:pPr>
        <w:jc w:val="left"/>
        <w:rPr>
          <w:sz w:val="15"/>
          <w:szCs w:val="15"/>
        </w:rPr>
      </w:pPr>
      <w:r w:rsidRPr="00E20E69">
        <w:rPr>
          <w:sz w:val="15"/>
          <w:szCs w:val="15"/>
        </w:rPr>
        <w:tab/>
      </w:r>
      <w:r w:rsidRPr="00E20E69">
        <w:rPr>
          <w:sz w:val="15"/>
          <w:szCs w:val="15"/>
        </w:rPr>
        <w:tab/>
        <w:t>break;</w:t>
      </w:r>
    </w:p>
    <w:p w:rsidR="00E20E69" w:rsidRPr="00E20E69" w:rsidRDefault="00E20E69" w:rsidP="00321141">
      <w:pPr>
        <w:jc w:val="left"/>
        <w:rPr>
          <w:sz w:val="15"/>
          <w:szCs w:val="15"/>
        </w:rPr>
      </w:pPr>
      <w:r w:rsidRPr="00E20E69">
        <w:rPr>
          <w:sz w:val="15"/>
          <w:szCs w:val="15"/>
        </w:rPr>
        <w:tab/>
        <w:t>case 4:</w:t>
      </w:r>
    </w:p>
    <w:p w:rsidR="00E20E69" w:rsidRPr="00E20E69" w:rsidRDefault="00E20E69" w:rsidP="00321141">
      <w:pPr>
        <w:jc w:val="left"/>
        <w:rPr>
          <w:sz w:val="15"/>
          <w:szCs w:val="15"/>
        </w:rPr>
      </w:pPr>
      <w:r w:rsidRPr="00E20E69">
        <w:rPr>
          <w:sz w:val="15"/>
          <w:szCs w:val="15"/>
        </w:rPr>
        <w:tab/>
      </w:r>
      <w:r w:rsidRPr="00E20E69">
        <w:rPr>
          <w:sz w:val="15"/>
          <w:szCs w:val="15"/>
        </w:rPr>
        <w:tab/>
        <w:t>document.write("Thursday");</w:t>
      </w:r>
    </w:p>
    <w:p w:rsidR="00E20E69" w:rsidRPr="00E20E69" w:rsidRDefault="00E20E69" w:rsidP="00321141">
      <w:pPr>
        <w:jc w:val="left"/>
        <w:rPr>
          <w:sz w:val="15"/>
          <w:szCs w:val="15"/>
        </w:rPr>
      </w:pPr>
      <w:r w:rsidRPr="00E20E69">
        <w:rPr>
          <w:sz w:val="15"/>
          <w:szCs w:val="15"/>
        </w:rPr>
        <w:tab/>
      </w:r>
      <w:r w:rsidRPr="00E20E69">
        <w:rPr>
          <w:sz w:val="15"/>
          <w:szCs w:val="15"/>
        </w:rPr>
        <w:tab/>
        <w:t>break;</w:t>
      </w:r>
    </w:p>
    <w:p w:rsidR="00E20E69" w:rsidRPr="00E20E69" w:rsidRDefault="00E20E69" w:rsidP="00321141">
      <w:pPr>
        <w:jc w:val="left"/>
        <w:rPr>
          <w:sz w:val="15"/>
          <w:szCs w:val="15"/>
        </w:rPr>
      </w:pPr>
      <w:r w:rsidRPr="00E20E69">
        <w:rPr>
          <w:sz w:val="15"/>
          <w:szCs w:val="15"/>
        </w:rPr>
        <w:tab/>
        <w:t>case 5:</w:t>
      </w:r>
    </w:p>
    <w:p w:rsidR="00E20E69" w:rsidRPr="00E20E69" w:rsidRDefault="00E20E69" w:rsidP="00321141">
      <w:pPr>
        <w:jc w:val="left"/>
        <w:rPr>
          <w:sz w:val="15"/>
          <w:szCs w:val="15"/>
        </w:rPr>
      </w:pPr>
      <w:r w:rsidRPr="00E20E69">
        <w:rPr>
          <w:sz w:val="15"/>
          <w:szCs w:val="15"/>
        </w:rPr>
        <w:tab/>
      </w:r>
      <w:r w:rsidRPr="00E20E69">
        <w:rPr>
          <w:sz w:val="15"/>
          <w:szCs w:val="15"/>
        </w:rPr>
        <w:tab/>
        <w:t>document.write("Friday");</w:t>
      </w:r>
    </w:p>
    <w:p w:rsidR="00E20E69" w:rsidRPr="00E20E69" w:rsidRDefault="00E20E69" w:rsidP="00321141">
      <w:pPr>
        <w:jc w:val="left"/>
        <w:rPr>
          <w:sz w:val="15"/>
          <w:szCs w:val="15"/>
        </w:rPr>
      </w:pPr>
      <w:r w:rsidRPr="00E20E69">
        <w:rPr>
          <w:sz w:val="15"/>
          <w:szCs w:val="15"/>
        </w:rPr>
        <w:tab/>
      </w:r>
      <w:r w:rsidRPr="00E20E69">
        <w:rPr>
          <w:sz w:val="15"/>
          <w:szCs w:val="15"/>
        </w:rPr>
        <w:tab/>
        <w:t>break;</w:t>
      </w:r>
    </w:p>
    <w:p w:rsidR="00E20E69" w:rsidRPr="00E20E69" w:rsidRDefault="00E20E69" w:rsidP="00321141">
      <w:pPr>
        <w:jc w:val="left"/>
        <w:rPr>
          <w:sz w:val="15"/>
          <w:szCs w:val="15"/>
        </w:rPr>
      </w:pPr>
      <w:r w:rsidRPr="00E20E69">
        <w:rPr>
          <w:sz w:val="15"/>
          <w:szCs w:val="15"/>
        </w:rPr>
        <w:tab/>
        <w:t>case 6:</w:t>
      </w:r>
    </w:p>
    <w:p w:rsidR="00E20E69" w:rsidRPr="00E20E69" w:rsidRDefault="00E20E69" w:rsidP="00321141">
      <w:pPr>
        <w:jc w:val="left"/>
        <w:rPr>
          <w:sz w:val="15"/>
          <w:szCs w:val="15"/>
        </w:rPr>
      </w:pPr>
      <w:r w:rsidRPr="00E20E69">
        <w:rPr>
          <w:sz w:val="15"/>
          <w:szCs w:val="15"/>
        </w:rPr>
        <w:tab/>
      </w:r>
      <w:r w:rsidRPr="00E20E69">
        <w:rPr>
          <w:sz w:val="15"/>
          <w:szCs w:val="15"/>
        </w:rPr>
        <w:tab/>
        <w:t>document.write("Saturday");</w:t>
      </w:r>
    </w:p>
    <w:p w:rsidR="00E20E69" w:rsidRPr="00E20E69" w:rsidRDefault="00E20E69" w:rsidP="00321141">
      <w:pPr>
        <w:jc w:val="left"/>
        <w:rPr>
          <w:sz w:val="15"/>
          <w:szCs w:val="15"/>
        </w:rPr>
      </w:pPr>
      <w:r w:rsidRPr="00E20E69">
        <w:rPr>
          <w:sz w:val="15"/>
          <w:szCs w:val="15"/>
        </w:rPr>
        <w:tab/>
      </w:r>
      <w:r w:rsidRPr="00E20E69">
        <w:rPr>
          <w:sz w:val="15"/>
          <w:szCs w:val="15"/>
        </w:rPr>
        <w:tab/>
        <w:t>break;</w:t>
      </w:r>
    </w:p>
    <w:p w:rsidR="00E20E69" w:rsidRPr="00E20E69" w:rsidRDefault="00E20E69" w:rsidP="00321141">
      <w:pPr>
        <w:jc w:val="left"/>
        <w:rPr>
          <w:sz w:val="15"/>
          <w:szCs w:val="15"/>
        </w:rPr>
      </w:pPr>
      <w:r w:rsidRPr="00E20E69">
        <w:rPr>
          <w:sz w:val="15"/>
          <w:szCs w:val="15"/>
        </w:rPr>
        <w:tab/>
        <w:t>case 7:</w:t>
      </w:r>
    </w:p>
    <w:p w:rsidR="00E20E69" w:rsidRPr="00E20E69" w:rsidRDefault="00E20E69" w:rsidP="00321141">
      <w:pPr>
        <w:jc w:val="left"/>
        <w:rPr>
          <w:sz w:val="15"/>
          <w:szCs w:val="15"/>
        </w:rPr>
      </w:pPr>
      <w:r w:rsidRPr="00E20E69">
        <w:rPr>
          <w:sz w:val="15"/>
          <w:szCs w:val="15"/>
        </w:rPr>
        <w:tab/>
      </w:r>
      <w:r w:rsidRPr="00E20E69">
        <w:rPr>
          <w:sz w:val="15"/>
          <w:szCs w:val="15"/>
        </w:rPr>
        <w:tab/>
        <w:t>document.write("Sunday");</w:t>
      </w:r>
    </w:p>
    <w:p w:rsidR="00E20E69" w:rsidRPr="00E20E69" w:rsidRDefault="00E20E69" w:rsidP="00321141">
      <w:pPr>
        <w:jc w:val="left"/>
        <w:rPr>
          <w:sz w:val="15"/>
          <w:szCs w:val="15"/>
        </w:rPr>
      </w:pPr>
      <w:r w:rsidRPr="00E20E69">
        <w:rPr>
          <w:sz w:val="15"/>
          <w:szCs w:val="15"/>
        </w:rPr>
        <w:tab/>
      </w:r>
      <w:r w:rsidRPr="00E20E69">
        <w:rPr>
          <w:sz w:val="15"/>
          <w:szCs w:val="15"/>
        </w:rPr>
        <w:tab/>
        <w:t>break;</w:t>
      </w:r>
    </w:p>
    <w:p w:rsidR="00E20E69" w:rsidRPr="00E20E69" w:rsidRDefault="00E20E69" w:rsidP="00321141">
      <w:pPr>
        <w:jc w:val="left"/>
        <w:rPr>
          <w:sz w:val="15"/>
          <w:szCs w:val="15"/>
        </w:rPr>
      </w:pPr>
      <w:r w:rsidRPr="00E20E69">
        <w:rPr>
          <w:sz w:val="15"/>
          <w:szCs w:val="15"/>
        </w:rPr>
        <w:tab/>
        <w:t>default:</w:t>
      </w:r>
    </w:p>
    <w:p w:rsidR="00E20E69" w:rsidRPr="00E20E69" w:rsidRDefault="00E20E69" w:rsidP="00321141">
      <w:pPr>
        <w:jc w:val="left"/>
        <w:rPr>
          <w:sz w:val="15"/>
          <w:szCs w:val="15"/>
        </w:rPr>
      </w:pPr>
      <w:r w:rsidRPr="00E20E69">
        <w:rPr>
          <w:sz w:val="15"/>
          <w:szCs w:val="15"/>
        </w:rPr>
        <w:tab/>
      </w:r>
      <w:r w:rsidRPr="00E20E69">
        <w:rPr>
          <w:sz w:val="15"/>
          <w:szCs w:val="15"/>
        </w:rPr>
        <w:tab/>
        <w:t>document.write("Error");</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pStyle w:val="3"/>
        <w:jc w:val="left"/>
        <w:rPr>
          <w:sz w:val="15"/>
          <w:szCs w:val="15"/>
        </w:rPr>
      </w:pPr>
      <w:r w:rsidRPr="00E20E69">
        <w:rPr>
          <w:rFonts w:hint="eastAsia"/>
          <w:sz w:val="15"/>
          <w:szCs w:val="15"/>
        </w:rPr>
        <w:t>2.10 while</w:t>
      </w:r>
      <w:r w:rsidRPr="00E20E69">
        <w:rPr>
          <w:rFonts w:hint="eastAsia"/>
          <w:sz w:val="15"/>
          <w:szCs w:val="15"/>
        </w:rPr>
        <w:t>语句</w:t>
      </w:r>
    </w:p>
    <w:p w:rsidR="00E20E69" w:rsidRPr="00E20E69" w:rsidRDefault="00E20E69" w:rsidP="00321141">
      <w:pPr>
        <w:jc w:val="left"/>
        <w:rPr>
          <w:sz w:val="15"/>
          <w:szCs w:val="15"/>
        </w:rPr>
      </w:pPr>
      <w:r w:rsidRPr="00E20E69">
        <w:rPr>
          <w:sz w:val="15"/>
          <w:szCs w:val="15"/>
        </w:rPr>
        <w:t>var i=iSum=0;</w:t>
      </w:r>
    </w:p>
    <w:p w:rsidR="00E20E69" w:rsidRPr="00E20E69" w:rsidRDefault="00E20E69" w:rsidP="00321141">
      <w:pPr>
        <w:jc w:val="left"/>
        <w:rPr>
          <w:sz w:val="15"/>
          <w:szCs w:val="15"/>
        </w:rPr>
      </w:pPr>
      <w:r w:rsidRPr="00E20E69">
        <w:rPr>
          <w:sz w:val="15"/>
          <w:szCs w:val="15"/>
        </w:rPr>
        <w:t>while(i&lt;=100){</w:t>
      </w:r>
    </w:p>
    <w:p w:rsidR="00E20E69" w:rsidRPr="00E20E69" w:rsidRDefault="00E20E69" w:rsidP="00321141">
      <w:pPr>
        <w:jc w:val="left"/>
        <w:rPr>
          <w:sz w:val="15"/>
          <w:szCs w:val="15"/>
        </w:rPr>
      </w:pPr>
      <w:r w:rsidRPr="00E20E69">
        <w:rPr>
          <w:sz w:val="15"/>
          <w:szCs w:val="15"/>
        </w:rPr>
        <w:tab/>
        <w:t>iSum += i;</w:t>
      </w:r>
    </w:p>
    <w:p w:rsidR="00E20E69" w:rsidRPr="00E20E69" w:rsidRDefault="00E20E69" w:rsidP="00321141">
      <w:pPr>
        <w:jc w:val="left"/>
        <w:rPr>
          <w:sz w:val="15"/>
          <w:szCs w:val="15"/>
        </w:rPr>
      </w:pPr>
      <w:r w:rsidRPr="00E20E69">
        <w:rPr>
          <w:sz w:val="15"/>
          <w:szCs w:val="15"/>
        </w:rPr>
        <w:tab/>
        <w:t>i++;</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alert(iSum);</w:t>
      </w:r>
    </w:p>
    <w:p w:rsidR="00E20E69" w:rsidRPr="00E20E69" w:rsidRDefault="00E20E69" w:rsidP="00321141">
      <w:pPr>
        <w:jc w:val="left"/>
        <w:rPr>
          <w:sz w:val="15"/>
          <w:szCs w:val="15"/>
        </w:rPr>
      </w:pPr>
      <w:r w:rsidRPr="00E20E69">
        <w:rPr>
          <w:rFonts w:hint="eastAsia"/>
          <w:sz w:val="15"/>
          <w:szCs w:val="15"/>
        </w:rPr>
        <w:t>do.while for break continue (</w:t>
      </w:r>
      <w:r w:rsidRPr="00E20E69">
        <w:rPr>
          <w:rFonts w:hint="eastAsia"/>
          <w:sz w:val="15"/>
          <w:szCs w:val="15"/>
        </w:rPr>
        <w:t>与</w:t>
      </w:r>
      <w:r w:rsidRPr="00E20E69">
        <w:rPr>
          <w:rFonts w:hint="eastAsia"/>
          <w:sz w:val="15"/>
          <w:szCs w:val="15"/>
        </w:rPr>
        <w:t>JAVA</w:t>
      </w:r>
      <w:r w:rsidRPr="00E20E69">
        <w:rPr>
          <w:rFonts w:hint="eastAsia"/>
          <w:sz w:val="15"/>
          <w:szCs w:val="15"/>
        </w:rPr>
        <w:t>语法一致</w:t>
      </w:r>
      <w:r w:rsidRPr="00E20E69">
        <w:rPr>
          <w:rFonts w:hint="eastAsia"/>
          <w:sz w:val="15"/>
          <w:szCs w:val="15"/>
        </w:rPr>
        <w:t>)</w:t>
      </w:r>
    </w:p>
    <w:p w:rsidR="00E20E69" w:rsidRPr="00E20E69" w:rsidRDefault="00E20E69" w:rsidP="00321141">
      <w:pPr>
        <w:pStyle w:val="3"/>
        <w:jc w:val="left"/>
        <w:rPr>
          <w:sz w:val="15"/>
          <w:szCs w:val="15"/>
        </w:rPr>
      </w:pPr>
      <w:r w:rsidRPr="00E20E69">
        <w:rPr>
          <w:rFonts w:hint="eastAsia"/>
          <w:sz w:val="15"/>
          <w:szCs w:val="15"/>
        </w:rPr>
        <w:t xml:space="preserve">2.11 </w:t>
      </w:r>
      <w:r w:rsidRPr="00E20E69">
        <w:rPr>
          <w:rFonts w:hint="eastAsia"/>
          <w:sz w:val="15"/>
          <w:szCs w:val="15"/>
        </w:rPr>
        <w:t>函数</w:t>
      </w:r>
    </w:p>
    <w:p w:rsidR="00E20E69" w:rsidRPr="00E20E69" w:rsidRDefault="00E20E69" w:rsidP="00321141">
      <w:pPr>
        <w:jc w:val="left"/>
        <w:rPr>
          <w:sz w:val="15"/>
          <w:szCs w:val="15"/>
        </w:rPr>
      </w:pPr>
      <w:r w:rsidRPr="00E20E69">
        <w:rPr>
          <w:sz w:val="15"/>
          <w:szCs w:val="15"/>
        </w:rPr>
        <w:t>function ArgsNum(){</w:t>
      </w:r>
    </w:p>
    <w:p w:rsidR="00E20E69" w:rsidRPr="00E20E69" w:rsidRDefault="00E20E69" w:rsidP="00321141">
      <w:pPr>
        <w:jc w:val="left"/>
        <w:rPr>
          <w:sz w:val="15"/>
          <w:szCs w:val="15"/>
        </w:rPr>
      </w:pPr>
      <w:r w:rsidRPr="00E20E69">
        <w:rPr>
          <w:sz w:val="15"/>
          <w:szCs w:val="15"/>
        </w:rPr>
        <w:tab/>
        <w:t>return arguments.length;</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document.write(ArgsNum("isaac",25) + "&lt;br&gt;");</w:t>
      </w:r>
    </w:p>
    <w:p w:rsidR="00E20E69" w:rsidRPr="00E20E69" w:rsidRDefault="00E20E69" w:rsidP="00321141">
      <w:pPr>
        <w:jc w:val="left"/>
        <w:rPr>
          <w:sz w:val="15"/>
          <w:szCs w:val="15"/>
        </w:rPr>
      </w:pPr>
      <w:r w:rsidRPr="00E20E69">
        <w:rPr>
          <w:sz w:val="15"/>
          <w:szCs w:val="15"/>
        </w:rPr>
        <w:t>document.write(ArgsNum() + "&lt;br&gt;");</w:t>
      </w:r>
    </w:p>
    <w:p w:rsidR="00E20E69" w:rsidRPr="00E20E69" w:rsidRDefault="00E20E69" w:rsidP="00321141">
      <w:pPr>
        <w:jc w:val="left"/>
        <w:rPr>
          <w:sz w:val="15"/>
          <w:szCs w:val="15"/>
        </w:rPr>
      </w:pPr>
      <w:r w:rsidRPr="00E20E69">
        <w:rPr>
          <w:sz w:val="15"/>
          <w:szCs w:val="15"/>
        </w:rPr>
        <w:lastRenderedPageBreak/>
        <w:t>document.write(ArgsNum(3) + "&lt;br&gt;");</w:t>
      </w:r>
    </w:p>
    <w:p w:rsidR="00E20E69" w:rsidRPr="00E20E69" w:rsidRDefault="00E20E69" w:rsidP="00321141">
      <w:pPr>
        <w:jc w:val="left"/>
        <w:rPr>
          <w:sz w:val="15"/>
          <w:szCs w:val="15"/>
        </w:rPr>
      </w:pPr>
      <w:r w:rsidRPr="00E20E69">
        <w:rPr>
          <w:rFonts w:hint="eastAsia"/>
          <w:b/>
          <w:color w:val="FF0000"/>
          <w:sz w:val="15"/>
          <w:szCs w:val="15"/>
        </w:rPr>
        <w:t>从这个例子可以看出，方法可以没有参数，也可以没有返回值，但是照样可以传入参数和返回值</w:t>
      </w:r>
      <w:r w:rsidRPr="00E20E69">
        <w:rPr>
          <w:rFonts w:hint="eastAsia"/>
          <w:sz w:val="15"/>
          <w:szCs w:val="15"/>
        </w:rPr>
        <w:t>。</w:t>
      </w:r>
    </w:p>
    <w:p w:rsidR="00E20E69" w:rsidRPr="00E20E69" w:rsidRDefault="00E20E69" w:rsidP="00321141">
      <w:pPr>
        <w:pStyle w:val="3"/>
        <w:jc w:val="left"/>
        <w:rPr>
          <w:sz w:val="15"/>
          <w:szCs w:val="15"/>
        </w:rPr>
      </w:pPr>
      <w:r w:rsidRPr="00E20E69">
        <w:rPr>
          <w:rFonts w:hint="eastAsia"/>
          <w:sz w:val="15"/>
          <w:szCs w:val="15"/>
        </w:rPr>
        <w:t>2.12 Date</w:t>
      </w:r>
      <w:r w:rsidRPr="00E20E69">
        <w:rPr>
          <w:rFonts w:hint="eastAsia"/>
          <w:sz w:val="15"/>
          <w:szCs w:val="15"/>
        </w:rPr>
        <w:t>对象</w:t>
      </w:r>
    </w:p>
    <w:p w:rsidR="00E20E69" w:rsidRPr="00E20E69" w:rsidRDefault="00E20E69" w:rsidP="00321141">
      <w:pPr>
        <w:jc w:val="left"/>
        <w:rPr>
          <w:sz w:val="15"/>
          <w:szCs w:val="15"/>
        </w:rPr>
      </w:pPr>
      <w:r w:rsidRPr="00E20E69">
        <w:rPr>
          <w:rFonts w:hint="eastAsia"/>
          <w:sz w:val="15"/>
          <w:szCs w:val="15"/>
        </w:rPr>
        <w:t>var myDate1 = new Date();</w:t>
      </w:r>
      <w:r w:rsidRPr="00E20E69">
        <w:rPr>
          <w:rFonts w:hint="eastAsia"/>
          <w:sz w:val="15"/>
          <w:szCs w:val="15"/>
        </w:rPr>
        <w:tab/>
        <w:t>//</w:t>
      </w:r>
      <w:r w:rsidRPr="00E20E69">
        <w:rPr>
          <w:rFonts w:hint="eastAsia"/>
          <w:sz w:val="15"/>
          <w:szCs w:val="15"/>
        </w:rPr>
        <w:t>运行代码前的时间</w:t>
      </w:r>
    </w:p>
    <w:p w:rsidR="00E20E69" w:rsidRPr="00E20E69" w:rsidRDefault="00E20E69" w:rsidP="00321141">
      <w:pPr>
        <w:jc w:val="left"/>
        <w:rPr>
          <w:sz w:val="15"/>
          <w:szCs w:val="15"/>
        </w:rPr>
      </w:pPr>
      <w:r w:rsidRPr="00E20E69">
        <w:rPr>
          <w:sz w:val="15"/>
          <w:szCs w:val="15"/>
        </w:rPr>
        <w:t>for(var i=0;i&lt;3000000;i++);</w:t>
      </w:r>
    </w:p>
    <w:p w:rsidR="00E20E69" w:rsidRPr="00E20E69" w:rsidRDefault="00E20E69" w:rsidP="00321141">
      <w:pPr>
        <w:jc w:val="left"/>
        <w:rPr>
          <w:sz w:val="15"/>
          <w:szCs w:val="15"/>
        </w:rPr>
      </w:pPr>
      <w:r w:rsidRPr="00E20E69">
        <w:rPr>
          <w:rFonts w:hint="eastAsia"/>
          <w:sz w:val="15"/>
          <w:szCs w:val="15"/>
        </w:rPr>
        <w:t>var myDate2 = new Date();</w:t>
      </w:r>
      <w:r w:rsidRPr="00E20E69">
        <w:rPr>
          <w:rFonts w:hint="eastAsia"/>
          <w:sz w:val="15"/>
          <w:szCs w:val="15"/>
        </w:rPr>
        <w:tab/>
        <w:t>//</w:t>
      </w:r>
      <w:r w:rsidRPr="00E20E69">
        <w:rPr>
          <w:rFonts w:hint="eastAsia"/>
          <w:sz w:val="15"/>
          <w:szCs w:val="15"/>
        </w:rPr>
        <w:t>运行代码后的时间</w:t>
      </w:r>
    </w:p>
    <w:p w:rsidR="00E20E69" w:rsidRPr="00E20E69" w:rsidRDefault="00E20E69" w:rsidP="00321141">
      <w:pPr>
        <w:jc w:val="left"/>
        <w:rPr>
          <w:sz w:val="15"/>
          <w:szCs w:val="15"/>
        </w:rPr>
      </w:pPr>
      <w:r w:rsidRPr="00E20E69">
        <w:rPr>
          <w:sz w:val="15"/>
          <w:szCs w:val="15"/>
        </w:rPr>
        <w:t>document.write(myDate2);</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var oMyDate = new Date();</w:t>
      </w:r>
    </w:p>
    <w:p w:rsidR="00E20E69" w:rsidRPr="00E20E69" w:rsidRDefault="00E20E69" w:rsidP="00321141">
      <w:pPr>
        <w:jc w:val="left"/>
        <w:rPr>
          <w:sz w:val="15"/>
          <w:szCs w:val="15"/>
        </w:rPr>
      </w:pPr>
      <w:r w:rsidRPr="00E20E69">
        <w:rPr>
          <w:sz w:val="15"/>
          <w:szCs w:val="15"/>
        </w:rPr>
        <w:t>var iYear = oMyDate.</w:t>
      </w:r>
      <w:r w:rsidRPr="00E20E69">
        <w:rPr>
          <w:b/>
          <w:color w:val="FF0000"/>
          <w:sz w:val="15"/>
          <w:szCs w:val="15"/>
        </w:rPr>
        <w:t>getFullYear</w:t>
      </w:r>
      <w:r w:rsidRPr="00E20E69">
        <w:rPr>
          <w:sz w:val="15"/>
          <w:szCs w:val="15"/>
        </w:rPr>
        <w:t>();</w:t>
      </w:r>
    </w:p>
    <w:p w:rsidR="00E20E69" w:rsidRPr="00E20E69" w:rsidRDefault="00E20E69" w:rsidP="00321141">
      <w:pPr>
        <w:jc w:val="left"/>
        <w:rPr>
          <w:sz w:val="15"/>
          <w:szCs w:val="15"/>
        </w:rPr>
      </w:pPr>
      <w:r w:rsidRPr="00E20E69">
        <w:rPr>
          <w:rFonts w:hint="eastAsia"/>
          <w:sz w:val="15"/>
          <w:szCs w:val="15"/>
        </w:rPr>
        <w:t>var iMonth = oMyDate.</w:t>
      </w:r>
      <w:r w:rsidRPr="00E20E69">
        <w:rPr>
          <w:rFonts w:hint="eastAsia"/>
          <w:b/>
          <w:color w:val="FF0000"/>
          <w:sz w:val="15"/>
          <w:szCs w:val="15"/>
        </w:rPr>
        <w:t>getMonth</w:t>
      </w:r>
      <w:r w:rsidRPr="00E20E69">
        <w:rPr>
          <w:rFonts w:hint="eastAsia"/>
          <w:sz w:val="15"/>
          <w:szCs w:val="15"/>
        </w:rPr>
        <w:t>() + 1;</w:t>
      </w:r>
      <w:r w:rsidRPr="00E20E69">
        <w:rPr>
          <w:rFonts w:hint="eastAsia"/>
          <w:sz w:val="15"/>
          <w:szCs w:val="15"/>
        </w:rPr>
        <w:tab/>
        <w:t>//</w:t>
      </w:r>
      <w:r w:rsidRPr="00E20E69">
        <w:rPr>
          <w:rFonts w:hint="eastAsia"/>
          <w:sz w:val="15"/>
          <w:szCs w:val="15"/>
        </w:rPr>
        <w:t>月份是从</w:t>
      </w:r>
      <w:r w:rsidRPr="00E20E69">
        <w:rPr>
          <w:rFonts w:hint="eastAsia"/>
          <w:sz w:val="15"/>
          <w:szCs w:val="15"/>
        </w:rPr>
        <w:t>0</w:t>
      </w:r>
      <w:r w:rsidRPr="00E20E69">
        <w:rPr>
          <w:rFonts w:hint="eastAsia"/>
          <w:sz w:val="15"/>
          <w:szCs w:val="15"/>
        </w:rPr>
        <w:t>开始的</w:t>
      </w:r>
    </w:p>
    <w:p w:rsidR="00E20E69" w:rsidRPr="00E20E69" w:rsidRDefault="00E20E69" w:rsidP="00321141">
      <w:pPr>
        <w:jc w:val="left"/>
        <w:rPr>
          <w:sz w:val="15"/>
          <w:szCs w:val="15"/>
        </w:rPr>
      </w:pPr>
      <w:r w:rsidRPr="00E20E69">
        <w:rPr>
          <w:sz w:val="15"/>
          <w:szCs w:val="15"/>
        </w:rPr>
        <w:t>var iDate = oMyDate.</w:t>
      </w:r>
      <w:r w:rsidRPr="00E20E69">
        <w:rPr>
          <w:b/>
          <w:color w:val="FF0000"/>
          <w:sz w:val="15"/>
          <w:szCs w:val="15"/>
        </w:rPr>
        <w:t>getDate</w:t>
      </w:r>
      <w:r w:rsidRPr="00E20E69">
        <w:rPr>
          <w:sz w:val="15"/>
          <w:szCs w:val="15"/>
        </w:rPr>
        <w:t>();</w:t>
      </w:r>
    </w:p>
    <w:p w:rsidR="00E20E69" w:rsidRPr="00E20E69" w:rsidRDefault="00E20E69" w:rsidP="00321141">
      <w:pPr>
        <w:jc w:val="left"/>
        <w:rPr>
          <w:sz w:val="15"/>
          <w:szCs w:val="15"/>
        </w:rPr>
      </w:pPr>
      <w:r w:rsidRPr="00E20E69">
        <w:rPr>
          <w:sz w:val="15"/>
          <w:szCs w:val="15"/>
        </w:rPr>
        <w:t>var iDay = oMyDate.</w:t>
      </w:r>
      <w:r w:rsidRPr="00E20E69">
        <w:rPr>
          <w:b/>
          <w:color w:val="FF0000"/>
          <w:sz w:val="15"/>
          <w:szCs w:val="15"/>
        </w:rPr>
        <w:t>getDay</w:t>
      </w:r>
      <w:r w:rsidRPr="00E20E69">
        <w:rPr>
          <w:sz w:val="15"/>
          <w:szCs w:val="15"/>
        </w:rPr>
        <w:t>();</w:t>
      </w:r>
      <w:r w:rsidRPr="00E20E69">
        <w:rPr>
          <w:rFonts w:hint="eastAsia"/>
          <w:sz w:val="15"/>
          <w:szCs w:val="15"/>
        </w:rPr>
        <w:t xml:space="preserve"> //0 </w:t>
      </w:r>
      <w:r w:rsidRPr="00E20E69">
        <w:rPr>
          <w:rFonts w:hint="eastAsia"/>
          <w:sz w:val="15"/>
          <w:szCs w:val="15"/>
        </w:rPr>
        <w:t>为</w:t>
      </w:r>
      <w:r w:rsidRPr="00E20E69">
        <w:rPr>
          <w:rFonts w:hint="eastAsia"/>
          <w:sz w:val="15"/>
          <w:szCs w:val="15"/>
        </w:rPr>
        <w:t xml:space="preserve"> </w:t>
      </w:r>
      <w:r w:rsidRPr="00E20E69">
        <w:rPr>
          <w:rFonts w:hint="eastAsia"/>
          <w:sz w:val="15"/>
          <w:szCs w:val="15"/>
        </w:rPr>
        <w:t>星期日</w:t>
      </w:r>
      <w:r w:rsidRPr="00E20E69">
        <w:rPr>
          <w:rFonts w:hint="eastAsia"/>
          <w:sz w:val="15"/>
          <w:szCs w:val="15"/>
        </w:rPr>
        <w:t xml:space="preserve"> 1 </w:t>
      </w:r>
      <w:r w:rsidRPr="00E20E69">
        <w:rPr>
          <w:rFonts w:hint="eastAsia"/>
          <w:sz w:val="15"/>
          <w:szCs w:val="15"/>
        </w:rPr>
        <w:t>为</w:t>
      </w:r>
      <w:r w:rsidRPr="00E20E69">
        <w:rPr>
          <w:rFonts w:hint="eastAsia"/>
          <w:sz w:val="15"/>
          <w:szCs w:val="15"/>
        </w:rPr>
        <w:t xml:space="preserve"> </w:t>
      </w:r>
      <w:r w:rsidRPr="00E20E69">
        <w:rPr>
          <w:rFonts w:hint="eastAsia"/>
          <w:sz w:val="15"/>
          <w:szCs w:val="15"/>
        </w:rPr>
        <w:t>星期一</w:t>
      </w:r>
    </w:p>
    <w:p w:rsidR="00E20E69" w:rsidRPr="00E20E69" w:rsidRDefault="00E20E69" w:rsidP="00321141">
      <w:pPr>
        <w:jc w:val="left"/>
        <w:rPr>
          <w:sz w:val="15"/>
          <w:szCs w:val="15"/>
        </w:rPr>
      </w:pPr>
      <w:r w:rsidRPr="00E20E69">
        <w:rPr>
          <w:sz w:val="15"/>
          <w:szCs w:val="15"/>
        </w:rPr>
        <w:t>function disDate(oDate, iDate){</w:t>
      </w:r>
    </w:p>
    <w:p w:rsidR="00E20E69" w:rsidRPr="00E20E69" w:rsidRDefault="00E20E69" w:rsidP="00321141">
      <w:pPr>
        <w:jc w:val="left"/>
        <w:rPr>
          <w:sz w:val="15"/>
          <w:szCs w:val="15"/>
        </w:rPr>
      </w:pPr>
      <w:r w:rsidRPr="00E20E69">
        <w:rPr>
          <w:rFonts w:hint="eastAsia"/>
          <w:sz w:val="15"/>
          <w:szCs w:val="15"/>
        </w:rPr>
        <w:tab/>
        <w:t>var ms = oDate.</w:t>
      </w:r>
      <w:r w:rsidRPr="00E20E69">
        <w:rPr>
          <w:rFonts w:hint="eastAsia"/>
          <w:b/>
          <w:color w:val="FF0000"/>
          <w:sz w:val="15"/>
          <w:szCs w:val="15"/>
        </w:rPr>
        <w:t>getTime</w:t>
      </w:r>
      <w:r w:rsidRPr="00E20E69">
        <w:rPr>
          <w:rFonts w:hint="eastAsia"/>
          <w:sz w:val="15"/>
          <w:szCs w:val="15"/>
        </w:rPr>
        <w:t>();</w:t>
      </w:r>
      <w:r w:rsidRPr="00E20E69">
        <w:rPr>
          <w:rFonts w:hint="eastAsia"/>
          <w:sz w:val="15"/>
          <w:szCs w:val="15"/>
        </w:rPr>
        <w:tab/>
      </w:r>
      <w:r w:rsidRPr="00E20E69">
        <w:rPr>
          <w:rFonts w:hint="eastAsia"/>
          <w:sz w:val="15"/>
          <w:szCs w:val="15"/>
        </w:rPr>
        <w:tab/>
        <w:t>//</w:t>
      </w:r>
      <w:r w:rsidRPr="00E20E69">
        <w:rPr>
          <w:rFonts w:hint="eastAsia"/>
          <w:sz w:val="15"/>
          <w:szCs w:val="15"/>
        </w:rPr>
        <w:t>换成毫秒数</w:t>
      </w:r>
    </w:p>
    <w:p w:rsidR="00E20E69" w:rsidRPr="00E20E69" w:rsidRDefault="00E20E69" w:rsidP="00321141">
      <w:pPr>
        <w:jc w:val="left"/>
        <w:rPr>
          <w:sz w:val="15"/>
          <w:szCs w:val="15"/>
        </w:rPr>
      </w:pPr>
      <w:r w:rsidRPr="00E20E69">
        <w:rPr>
          <w:rFonts w:hint="eastAsia"/>
          <w:sz w:val="15"/>
          <w:szCs w:val="15"/>
        </w:rPr>
        <w:tab/>
        <w:t>ms -= iDate*24*60*60*1000;</w:t>
      </w:r>
      <w:r w:rsidRPr="00E20E69">
        <w:rPr>
          <w:rFonts w:hint="eastAsia"/>
          <w:sz w:val="15"/>
          <w:szCs w:val="15"/>
        </w:rPr>
        <w:tab/>
      </w:r>
      <w:r w:rsidRPr="00E20E69">
        <w:rPr>
          <w:rFonts w:hint="eastAsia"/>
          <w:sz w:val="15"/>
          <w:szCs w:val="15"/>
        </w:rPr>
        <w:tab/>
        <w:t>//</w:t>
      </w:r>
      <w:r w:rsidRPr="00E20E69">
        <w:rPr>
          <w:rFonts w:hint="eastAsia"/>
          <w:sz w:val="15"/>
          <w:szCs w:val="15"/>
        </w:rPr>
        <w:t>计算相差的毫秒数</w:t>
      </w:r>
    </w:p>
    <w:p w:rsidR="00E20E69" w:rsidRPr="00E20E69" w:rsidRDefault="00E20E69" w:rsidP="00321141">
      <w:pPr>
        <w:jc w:val="left"/>
        <w:rPr>
          <w:sz w:val="15"/>
          <w:szCs w:val="15"/>
        </w:rPr>
      </w:pPr>
      <w:r w:rsidRPr="00E20E69">
        <w:rPr>
          <w:rFonts w:hint="eastAsia"/>
          <w:sz w:val="15"/>
          <w:szCs w:val="15"/>
        </w:rPr>
        <w:tab/>
        <w:t>return new Date(ms);</w:t>
      </w:r>
      <w:r w:rsidRPr="00E20E69">
        <w:rPr>
          <w:rFonts w:hint="eastAsia"/>
          <w:sz w:val="15"/>
          <w:szCs w:val="15"/>
        </w:rPr>
        <w:tab/>
      </w:r>
      <w:r w:rsidRPr="00E20E69">
        <w:rPr>
          <w:rFonts w:hint="eastAsia"/>
          <w:sz w:val="15"/>
          <w:szCs w:val="15"/>
        </w:rPr>
        <w:tab/>
      </w:r>
      <w:r w:rsidRPr="00E20E69">
        <w:rPr>
          <w:rFonts w:hint="eastAsia"/>
          <w:sz w:val="15"/>
          <w:szCs w:val="15"/>
        </w:rPr>
        <w:tab/>
        <w:t>//</w:t>
      </w:r>
      <w:r w:rsidRPr="00E20E69">
        <w:rPr>
          <w:rFonts w:hint="eastAsia"/>
          <w:sz w:val="15"/>
          <w:szCs w:val="15"/>
        </w:rPr>
        <w:t>返回新的时间对象</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var oBeijing = new Date(2008,7,8);</w:t>
      </w:r>
    </w:p>
    <w:p w:rsidR="00E20E69" w:rsidRPr="00E20E69" w:rsidRDefault="00E20E69" w:rsidP="00321141">
      <w:pPr>
        <w:jc w:val="left"/>
        <w:rPr>
          <w:sz w:val="15"/>
          <w:szCs w:val="15"/>
        </w:rPr>
      </w:pPr>
      <w:r w:rsidRPr="00E20E69">
        <w:rPr>
          <w:rFonts w:hint="eastAsia"/>
          <w:sz w:val="15"/>
          <w:szCs w:val="15"/>
        </w:rPr>
        <w:t>var iNum = 100;</w:t>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t>//</w:t>
      </w:r>
      <w:r w:rsidRPr="00E20E69">
        <w:rPr>
          <w:rFonts w:hint="eastAsia"/>
          <w:sz w:val="15"/>
          <w:szCs w:val="15"/>
        </w:rPr>
        <w:t>前</w:t>
      </w:r>
      <w:r w:rsidRPr="00E20E69">
        <w:rPr>
          <w:rFonts w:hint="eastAsia"/>
          <w:sz w:val="15"/>
          <w:szCs w:val="15"/>
        </w:rPr>
        <w:t>100</w:t>
      </w:r>
      <w:r w:rsidRPr="00E20E69">
        <w:rPr>
          <w:rFonts w:hint="eastAsia"/>
          <w:sz w:val="15"/>
          <w:szCs w:val="15"/>
        </w:rPr>
        <w:t>天</w:t>
      </w:r>
    </w:p>
    <w:p w:rsidR="00E20E69" w:rsidRPr="00E20E69" w:rsidRDefault="00E20E69" w:rsidP="00321141">
      <w:pPr>
        <w:jc w:val="left"/>
        <w:rPr>
          <w:sz w:val="15"/>
          <w:szCs w:val="15"/>
        </w:rPr>
      </w:pPr>
      <w:r w:rsidRPr="00E20E69">
        <w:rPr>
          <w:sz w:val="15"/>
          <w:szCs w:val="15"/>
        </w:rPr>
        <w:t>var oMyDate = disDate(oBeijing, iNum);</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 xml:space="preserve">2.13 </w:t>
      </w:r>
      <w:r w:rsidRPr="00E20E69">
        <w:rPr>
          <w:rFonts w:hint="eastAsia"/>
          <w:sz w:val="15"/>
          <w:szCs w:val="15"/>
        </w:rPr>
        <w:t>检测浏览器和操作系统</w:t>
      </w:r>
    </w:p>
    <w:p w:rsidR="00E20E69" w:rsidRPr="00E20E69" w:rsidRDefault="00E20E69" w:rsidP="00321141">
      <w:pPr>
        <w:jc w:val="left"/>
        <w:rPr>
          <w:sz w:val="15"/>
          <w:szCs w:val="15"/>
        </w:rPr>
      </w:pPr>
      <w:r w:rsidRPr="00E20E69">
        <w:rPr>
          <w:sz w:val="15"/>
          <w:szCs w:val="15"/>
        </w:rPr>
        <w:t xml:space="preserve">var sUserAgent = </w:t>
      </w:r>
      <w:r w:rsidRPr="00E20E69">
        <w:rPr>
          <w:b/>
          <w:color w:val="FF0000"/>
          <w:sz w:val="15"/>
          <w:szCs w:val="15"/>
        </w:rPr>
        <w:t>navigator</w:t>
      </w:r>
      <w:r w:rsidRPr="00E20E69">
        <w:rPr>
          <w:sz w:val="15"/>
          <w:szCs w:val="15"/>
        </w:rPr>
        <w:t>.userAgent;</w:t>
      </w:r>
    </w:p>
    <w:p w:rsidR="00E20E69" w:rsidRPr="00E20E69" w:rsidRDefault="00E20E69" w:rsidP="00321141">
      <w:pPr>
        <w:jc w:val="left"/>
        <w:rPr>
          <w:sz w:val="15"/>
          <w:szCs w:val="15"/>
        </w:rPr>
      </w:pPr>
      <w:r w:rsidRPr="00E20E69">
        <w:rPr>
          <w:rFonts w:hint="eastAsia"/>
          <w:sz w:val="15"/>
          <w:szCs w:val="15"/>
        </w:rPr>
        <w:t>//</w:t>
      </w:r>
      <w:r w:rsidRPr="00E20E69">
        <w:rPr>
          <w:rFonts w:hint="eastAsia"/>
          <w:sz w:val="15"/>
          <w:szCs w:val="15"/>
        </w:rPr>
        <w:t>检测</w:t>
      </w:r>
      <w:r w:rsidRPr="00E20E69">
        <w:rPr>
          <w:rFonts w:hint="eastAsia"/>
          <w:sz w:val="15"/>
          <w:szCs w:val="15"/>
        </w:rPr>
        <w:t>Opera</w:t>
      </w:r>
      <w:r w:rsidRPr="00E20E69">
        <w:rPr>
          <w:rFonts w:hint="eastAsia"/>
          <w:sz w:val="15"/>
          <w:szCs w:val="15"/>
        </w:rPr>
        <w:t>、</w:t>
      </w:r>
      <w:r w:rsidRPr="00E20E69">
        <w:rPr>
          <w:rFonts w:hint="eastAsia"/>
          <w:sz w:val="15"/>
          <w:szCs w:val="15"/>
        </w:rPr>
        <w:t>KHTML</w:t>
      </w:r>
    </w:p>
    <w:p w:rsidR="00E20E69" w:rsidRPr="00E20E69" w:rsidRDefault="00E20E69" w:rsidP="00321141">
      <w:pPr>
        <w:jc w:val="left"/>
        <w:rPr>
          <w:sz w:val="15"/>
          <w:szCs w:val="15"/>
        </w:rPr>
      </w:pPr>
      <w:r w:rsidRPr="00E20E69">
        <w:rPr>
          <w:sz w:val="15"/>
          <w:szCs w:val="15"/>
        </w:rPr>
        <w:t>var isOpera = sUserAgent.indexOf("Opera") &gt; -1;</w:t>
      </w:r>
    </w:p>
    <w:p w:rsidR="00E20E69" w:rsidRPr="00E20E69" w:rsidRDefault="00E20E69" w:rsidP="00321141">
      <w:pPr>
        <w:jc w:val="left"/>
        <w:rPr>
          <w:sz w:val="15"/>
          <w:szCs w:val="15"/>
        </w:rPr>
      </w:pPr>
      <w:r w:rsidRPr="00E20E69">
        <w:rPr>
          <w:sz w:val="15"/>
          <w:szCs w:val="15"/>
        </w:rPr>
        <w:t>var isKHTML = sUserAgent.indexOf("KHTML") &gt; -1 || sUserAgent.indexOf("Konqueror") &gt; -1 || sUserAgent.indexOf("AppleWebKit") &gt; -1;</w:t>
      </w:r>
    </w:p>
    <w:p w:rsidR="00E20E69" w:rsidRPr="00E20E69" w:rsidRDefault="00E20E69" w:rsidP="00321141">
      <w:pPr>
        <w:jc w:val="left"/>
        <w:rPr>
          <w:sz w:val="15"/>
          <w:szCs w:val="15"/>
        </w:rPr>
      </w:pPr>
      <w:r w:rsidRPr="00E20E69">
        <w:rPr>
          <w:rFonts w:hint="eastAsia"/>
          <w:sz w:val="15"/>
          <w:szCs w:val="15"/>
        </w:rPr>
        <w:t>//</w:t>
      </w:r>
      <w:r w:rsidRPr="00E20E69">
        <w:rPr>
          <w:rFonts w:hint="eastAsia"/>
          <w:sz w:val="15"/>
          <w:szCs w:val="15"/>
        </w:rPr>
        <w:t>检测</w:t>
      </w:r>
      <w:r w:rsidRPr="00E20E69">
        <w:rPr>
          <w:rFonts w:hint="eastAsia"/>
          <w:sz w:val="15"/>
          <w:szCs w:val="15"/>
        </w:rPr>
        <w:t>IE</w:t>
      </w:r>
      <w:r w:rsidRPr="00E20E69">
        <w:rPr>
          <w:rFonts w:hint="eastAsia"/>
          <w:sz w:val="15"/>
          <w:szCs w:val="15"/>
        </w:rPr>
        <w:t>、</w:t>
      </w:r>
      <w:r w:rsidRPr="00E20E69">
        <w:rPr>
          <w:rFonts w:hint="eastAsia"/>
          <w:sz w:val="15"/>
          <w:szCs w:val="15"/>
        </w:rPr>
        <w:t>Mozilla</w:t>
      </w:r>
    </w:p>
    <w:p w:rsidR="00E20E69" w:rsidRPr="00E20E69" w:rsidRDefault="00E20E69" w:rsidP="00321141">
      <w:pPr>
        <w:jc w:val="left"/>
        <w:rPr>
          <w:sz w:val="15"/>
          <w:szCs w:val="15"/>
        </w:rPr>
      </w:pPr>
      <w:r w:rsidRPr="00E20E69">
        <w:rPr>
          <w:sz w:val="15"/>
          <w:szCs w:val="15"/>
        </w:rPr>
        <w:t>var isIE = sUserAgent.indexOf("compatible") &gt; -1 &amp;&amp; sUserAgent.indexOf("MSIE") &gt; -1 &amp;&amp; !isOpera;</w:t>
      </w:r>
    </w:p>
    <w:p w:rsidR="00E20E69" w:rsidRPr="00E20E69" w:rsidRDefault="00E20E69" w:rsidP="00321141">
      <w:pPr>
        <w:jc w:val="left"/>
        <w:rPr>
          <w:sz w:val="15"/>
          <w:szCs w:val="15"/>
        </w:rPr>
      </w:pPr>
      <w:r w:rsidRPr="00E20E69">
        <w:rPr>
          <w:sz w:val="15"/>
          <w:szCs w:val="15"/>
        </w:rPr>
        <w:t>var isMoz = sUserAgent.indexOf("Gecko") &gt; -1 &amp;&amp; !isKHTML;</w:t>
      </w:r>
    </w:p>
    <w:p w:rsidR="00E20E69" w:rsidRPr="00E20E69" w:rsidRDefault="00E20E69" w:rsidP="00321141">
      <w:pPr>
        <w:jc w:val="left"/>
        <w:rPr>
          <w:sz w:val="15"/>
          <w:szCs w:val="15"/>
        </w:rPr>
      </w:pPr>
      <w:r w:rsidRPr="00E20E69">
        <w:rPr>
          <w:rFonts w:hint="eastAsia"/>
          <w:sz w:val="15"/>
          <w:szCs w:val="15"/>
        </w:rPr>
        <w:t>//</w:t>
      </w:r>
      <w:r w:rsidRPr="00E20E69">
        <w:rPr>
          <w:rFonts w:hint="eastAsia"/>
          <w:sz w:val="15"/>
          <w:szCs w:val="15"/>
        </w:rPr>
        <w:t>检测操作系统</w:t>
      </w:r>
    </w:p>
    <w:p w:rsidR="00E20E69" w:rsidRPr="00E20E69" w:rsidRDefault="00E20E69" w:rsidP="00321141">
      <w:pPr>
        <w:jc w:val="left"/>
        <w:rPr>
          <w:sz w:val="15"/>
          <w:szCs w:val="15"/>
        </w:rPr>
      </w:pPr>
      <w:r w:rsidRPr="00E20E69">
        <w:rPr>
          <w:sz w:val="15"/>
          <w:szCs w:val="15"/>
        </w:rPr>
        <w:t>var isWin = (navigator.platform == "Win32") || (navigator.platform == "Windows");</w:t>
      </w:r>
    </w:p>
    <w:p w:rsidR="00E20E69" w:rsidRPr="00E20E69" w:rsidRDefault="00E20E69" w:rsidP="00321141">
      <w:pPr>
        <w:jc w:val="left"/>
        <w:rPr>
          <w:sz w:val="15"/>
          <w:szCs w:val="15"/>
        </w:rPr>
      </w:pPr>
      <w:r w:rsidRPr="00E20E69">
        <w:rPr>
          <w:sz w:val="15"/>
          <w:szCs w:val="15"/>
        </w:rPr>
        <w:t xml:space="preserve">var isMac = (navigator.platform == "Mac68K") || (navigator.platform == "MacPPC") || (navigator.platform == </w:t>
      </w:r>
      <w:r w:rsidRPr="00E20E69">
        <w:rPr>
          <w:sz w:val="15"/>
          <w:szCs w:val="15"/>
        </w:rPr>
        <w:lastRenderedPageBreak/>
        <w:t>"Macintosh");</w:t>
      </w:r>
    </w:p>
    <w:p w:rsidR="00E20E69" w:rsidRPr="00E20E69" w:rsidRDefault="00E20E69" w:rsidP="00321141">
      <w:pPr>
        <w:jc w:val="left"/>
        <w:rPr>
          <w:sz w:val="15"/>
          <w:szCs w:val="15"/>
        </w:rPr>
      </w:pPr>
      <w:r w:rsidRPr="00E20E69">
        <w:rPr>
          <w:sz w:val="15"/>
          <w:szCs w:val="15"/>
        </w:rPr>
        <w:t>var isUnix = (navigator.platform == "X11") &amp;&amp; !isWin &amp;&amp; !isMac;</w:t>
      </w:r>
    </w:p>
    <w:p w:rsidR="00E20E69" w:rsidRPr="00E20E69" w:rsidRDefault="00E20E69" w:rsidP="00321141">
      <w:pPr>
        <w:jc w:val="left"/>
        <w:rPr>
          <w:sz w:val="15"/>
          <w:szCs w:val="15"/>
        </w:rPr>
      </w:pPr>
      <w:r w:rsidRPr="00E20E69">
        <w:rPr>
          <w:sz w:val="15"/>
          <w:szCs w:val="15"/>
        </w:rPr>
        <w:t>if(isOpera) document.write("Opera ");</w:t>
      </w:r>
    </w:p>
    <w:p w:rsidR="00E20E69" w:rsidRPr="00E20E69" w:rsidRDefault="00E20E69" w:rsidP="00321141">
      <w:pPr>
        <w:jc w:val="left"/>
        <w:rPr>
          <w:sz w:val="15"/>
          <w:szCs w:val="15"/>
        </w:rPr>
      </w:pPr>
      <w:r w:rsidRPr="00E20E69">
        <w:rPr>
          <w:sz w:val="15"/>
          <w:szCs w:val="15"/>
        </w:rPr>
        <w:t>if(isKHTML) document.write("KHTML ");</w:t>
      </w:r>
    </w:p>
    <w:p w:rsidR="00E20E69" w:rsidRPr="00E20E69" w:rsidRDefault="00E20E69" w:rsidP="00321141">
      <w:pPr>
        <w:jc w:val="left"/>
        <w:rPr>
          <w:sz w:val="15"/>
          <w:szCs w:val="15"/>
        </w:rPr>
      </w:pPr>
      <w:r w:rsidRPr="00E20E69">
        <w:rPr>
          <w:sz w:val="15"/>
          <w:szCs w:val="15"/>
        </w:rPr>
        <w:t>if(isIE) document.write("IE ");</w:t>
      </w:r>
    </w:p>
    <w:p w:rsidR="00E20E69" w:rsidRPr="00E20E69" w:rsidRDefault="00E20E69" w:rsidP="00321141">
      <w:pPr>
        <w:jc w:val="left"/>
        <w:rPr>
          <w:sz w:val="15"/>
          <w:szCs w:val="15"/>
        </w:rPr>
      </w:pPr>
      <w:r w:rsidRPr="00E20E69">
        <w:rPr>
          <w:sz w:val="15"/>
          <w:szCs w:val="15"/>
        </w:rPr>
        <w:t>if(isMoz) document.write("Mozilla ");</w:t>
      </w:r>
    </w:p>
    <w:p w:rsidR="00E20E69" w:rsidRPr="00E20E69" w:rsidRDefault="00E20E69" w:rsidP="00321141">
      <w:pPr>
        <w:jc w:val="left"/>
        <w:rPr>
          <w:sz w:val="15"/>
          <w:szCs w:val="15"/>
        </w:rPr>
      </w:pPr>
      <w:r w:rsidRPr="00E20E69">
        <w:rPr>
          <w:sz w:val="15"/>
          <w:szCs w:val="15"/>
        </w:rPr>
        <w:t>if(isWin) document.write("Windows");</w:t>
      </w:r>
    </w:p>
    <w:p w:rsidR="00E20E69" w:rsidRPr="00E20E69" w:rsidRDefault="00E20E69" w:rsidP="00321141">
      <w:pPr>
        <w:jc w:val="left"/>
        <w:rPr>
          <w:sz w:val="15"/>
          <w:szCs w:val="15"/>
        </w:rPr>
      </w:pPr>
      <w:r w:rsidRPr="00E20E69">
        <w:rPr>
          <w:sz w:val="15"/>
          <w:szCs w:val="15"/>
        </w:rPr>
        <w:t>if(isMac) document.write("Mac");</w:t>
      </w:r>
    </w:p>
    <w:p w:rsidR="00E20E69" w:rsidRPr="00E20E69" w:rsidRDefault="00E20E69" w:rsidP="00321141">
      <w:pPr>
        <w:jc w:val="left"/>
        <w:rPr>
          <w:sz w:val="15"/>
          <w:szCs w:val="15"/>
        </w:rPr>
      </w:pPr>
      <w:r w:rsidRPr="00E20E69">
        <w:rPr>
          <w:sz w:val="15"/>
          <w:szCs w:val="15"/>
        </w:rPr>
        <w:t>if(isUnix) document.write("Unix");</w:t>
      </w:r>
    </w:p>
    <w:p w:rsidR="00E20E69" w:rsidRPr="00E20E69" w:rsidRDefault="00E20E69" w:rsidP="00321141">
      <w:pPr>
        <w:jc w:val="left"/>
        <w:rPr>
          <w:sz w:val="15"/>
          <w:szCs w:val="15"/>
        </w:rPr>
      </w:pPr>
    </w:p>
    <w:p w:rsidR="00E20E69" w:rsidRPr="00E20E69" w:rsidRDefault="00E20E69" w:rsidP="00321141">
      <w:pPr>
        <w:pStyle w:val="af0"/>
        <w:numPr>
          <w:ilvl w:val="1"/>
          <w:numId w:val="19"/>
        </w:numPr>
        <w:ind w:firstLineChars="0"/>
        <w:jc w:val="left"/>
        <w:rPr>
          <w:sz w:val="15"/>
          <w:szCs w:val="15"/>
        </w:rPr>
      </w:pPr>
      <w:r w:rsidRPr="00E20E69">
        <w:rPr>
          <w:rFonts w:hint="eastAsia"/>
          <w:sz w:val="15"/>
          <w:szCs w:val="15"/>
        </w:rPr>
        <w:t>Global</w:t>
      </w:r>
      <w:r w:rsidRPr="00E20E69">
        <w:rPr>
          <w:rFonts w:hint="eastAsia"/>
          <w:sz w:val="15"/>
          <w:szCs w:val="15"/>
        </w:rPr>
        <w:t>对象</w:t>
      </w:r>
    </w:p>
    <w:p w:rsidR="00E20E69" w:rsidRPr="00E20E69" w:rsidRDefault="00E20E69" w:rsidP="00321141">
      <w:pPr>
        <w:pStyle w:val="af0"/>
        <w:ind w:left="405" w:firstLineChars="0" w:firstLine="0"/>
        <w:jc w:val="left"/>
        <w:rPr>
          <w:sz w:val="15"/>
          <w:szCs w:val="15"/>
        </w:rPr>
      </w:pPr>
    </w:p>
    <w:p w:rsidR="00E20E69" w:rsidRPr="00E20E69" w:rsidRDefault="00E20E69" w:rsidP="00321141">
      <w:pPr>
        <w:pStyle w:val="af0"/>
        <w:ind w:left="405" w:firstLineChars="0" w:firstLine="0"/>
        <w:jc w:val="left"/>
        <w:rPr>
          <w:sz w:val="15"/>
          <w:szCs w:val="15"/>
        </w:rPr>
      </w:pPr>
      <w:r w:rsidRPr="00E20E69">
        <w:rPr>
          <w:rFonts w:hint="eastAsia"/>
          <w:sz w:val="15"/>
          <w:szCs w:val="15"/>
        </w:rPr>
        <w:t>其实</w:t>
      </w:r>
      <w:r w:rsidRPr="00E20E69">
        <w:rPr>
          <w:rFonts w:hint="eastAsia"/>
          <w:sz w:val="15"/>
          <w:szCs w:val="15"/>
        </w:rPr>
        <w:t>isNan</w:t>
      </w:r>
      <w:r w:rsidRPr="00E20E69">
        <w:rPr>
          <w:rFonts w:hint="eastAsia"/>
          <w:sz w:val="15"/>
          <w:szCs w:val="15"/>
        </w:rPr>
        <w:t>，</w:t>
      </w:r>
      <w:r w:rsidRPr="00E20E69">
        <w:rPr>
          <w:rFonts w:hint="eastAsia"/>
          <w:sz w:val="15"/>
          <w:szCs w:val="15"/>
        </w:rPr>
        <w:t>paraseInt</w:t>
      </w:r>
      <w:r w:rsidRPr="00E20E69">
        <w:rPr>
          <w:rFonts w:hint="eastAsia"/>
          <w:sz w:val="15"/>
          <w:szCs w:val="15"/>
        </w:rPr>
        <w:t>等都是</w:t>
      </w:r>
      <w:r w:rsidRPr="00E20E69">
        <w:rPr>
          <w:rFonts w:hint="eastAsia"/>
          <w:sz w:val="15"/>
          <w:szCs w:val="15"/>
        </w:rPr>
        <w:t>Global</w:t>
      </w:r>
      <w:r w:rsidRPr="00E20E69">
        <w:rPr>
          <w:rFonts w:hint="eastAsia"/>
          <w:sz w:val="15"/>
          <w:szCs w:val="15"/>
        </w:rPr>
        <w:t>对象的方法</w:t>
      </w:r>
    </w:p>
    <w:p w:rsidR="00E20E69" w:rsidRPr="00E20E69" w:rsidRDefault="00E20E69" w:rsidP="00321141">
      <w:pPr>
        <w:pStyle w:val="af0"/>
        <w:ind w:left="405" w:firstLineChars="0" w:firstLine="0"/>
        <w:jc w:val="left"/>
        <w:rPr>
          <w:sz w:val="15"/>
          <w:szCs w:val="15"/>
        </w:rPr>
      </w:pPr>
    </w:p>
    <w:p w:rsidR="00E20E69" w:rsidRPr="00E20E69" w:rsidRDefault="00E20E69" w:rsidP="00321141">
      <w:pPr>
        <w:pStyle w:val="af0"/>
        <w:ind w:left="405" w:firstLineChars="0" w:firstLine="0"/>
        <w:jc w:val="left"/>
        <w:rPr>
          <w:sz w:val="15"/>
          <w:szCs w:val="15"/>
        </w:rPr>
      </w:pPr>
      <w:r w:rsidRPr="00E20E69">
        <w:rPr>
          <w:sz w:val="15"/>
          <w:szCs w:val="15"/>
        </w:rPr>
        <w:t>E</w:t>
      </w:r>
      <w:r w:rsidRPr="00E20E69">
        <w:rPr>
          <w:rFonts w:hint="eastAsia"/>
          <w:sz w:val="15"/>
          <w:szCs w:val="15"/>
        </w:rPr>
        <w:t>ncodeURI.</w:t>
      </w:r>
      <w:r w:rsidRPr="00E20E69">
        <w:rPr>
          <w:rFonts w:hint="eastAsia"/>
          <w:sz w:val="15"/>
          <w:szCs w:val="15"/>
        </w:rPr>
        <w:t>因为有效的</w:t>
      </w:r>
      <w:r w:rsidRPr="00E20E69">
        <w:rPr>
          <w:rFonts w:hint="eastAsia"/>
          <w:sz w:val="15"/>
          <w:szCs w:val="15"/>
        </w:rPr>
        <w:t>URI</w:t>
      </w:r>
      <w:r w:rsidRPr="00E20E69">
        <w:rPr>
          <w:rFonts w:hint="eastAsia"/>
          <w:sz w:val="15"/>
          <w:szCs w:val="15"/>
        </w:rPr>
        <w:t>不能包含某些字符，如空格。这个方法就是用于将这个字符转换成</w:t>
      </w:r>
      <w:r w:rsidRPr="00E20E69">
        <w:rPr>
          <w:rFonts w:hint="eastAsia"/>
          <w:sz w:val="15"/>
          <w:szCs w:val="15"/>
        </w:rPr>
        <w:t>UTF-8</w:t>
      </w:r>
      <w:r w:rsidRPr="00E20E69">
        <w:rPr>
          <w:rFonts w:hint="eastAsia"/>
          <w:sz w:val="15"/>
          <w:szCs w:val="15"/>
        </w:rPr>
        <w:t>编码，使浏览器可以接受他们。</w:t>
      </w:r>
    </w:p>
    <w:p w:rsidR="00E20E69" w:rsidRPr="00E20E69" w:rsidRDefault="00E20E69" w:rsidP="00321141">
      <w:pPr>
        <w:pStyle w:val="af0"/>
        <w:ind w:left="405" w:firstLineChars="0" w:firstLine="0"/>
        <w:jc w:val="left"/>
        <w:rPr>
          <w:sz w:val="15"/>
          <w:szCs w:val="15"/>
        </w:rPr>
      </w:pPr>
    </w:p>
    <w:p w:rsidR="00E20E69" w:rsidRPr="00E20E69" w:rsidRDefault="00E20E69" w:rsidP="00321141">
      <w:pPr>
        <w:pStyle w:val="af0"/>
        <w:ind w:left="405" w:firstLineChars="0" w:firstLine="0"/>
        <w:jc w:val="left"/>
        <w:rPr>
          <w:sz w:val="15"/>
          <w:szCs w:val="15"/>
        </w:rPr>
      </w:pPr>
      <w:r w:rsidRPr="00E20E69">
        <w:rPr>
          <w:sz w:val="15"/>
          <w:szCs w:val="15"/>
        </w:rPr>
        <w:t>V</w:t>
      </w:r>
      <w:r w:rsidRPr="00E20E69">
        <w:rPr>
          <w:rFonts w:hint="eastAsia"/>
          <w:sz w:val="15"/>
          <w:szCs w:val="15"/>
        </w:rPr>
        <w:t xml:space="preserve">ar suil = </w:t>
      </w:r>
      <w:r w:rsidRPr="00E20E69">
        <w:rPr>
          <w:sz w:val="15"/>
          <w:szCs w:val="15"/>
        </w:rPr>
        <w:t>“</w:t>
      </w:r>
      <w:r w:rsidRPr="00E20E69">
        <w:rPr>
          <w:rFonts w:hint="eastAsia"/>
          <w:sz w:val="15"/>
          <w:szCs w:val="15"/>
        </w:rPr>
        <w:t>www.oseschool.com/pro file/a.html</w:t>
      </w:r>
      <w:r w:rsidRPr="00E20E69">
        <w:rPr>
          <w:sz w:val="15"/>
          <w:szCs w:val="15"/>
        </w:rPr>
        <w:t>”</w:t>
      </w:r>
      <w:r w:rsidRPr="00E20E69">
        <w:rPr>
          <w:rFonts w:hint="eastAsia"/>
          <w:sz w:val="15"/>
          <w:szCs w:val="15"/>
        </w:rPr>
        <w:t>;</w:t>
      </w:r>
    </w:p>
    <w:p w:rsidR="00E20E69" w:rsidRPr="00E20E69" w:rsidRDefault="00E20E69" w:rsidP="00321141">
      <w:pPr>
        <w:pStyle w:val="af0"/>
        <w:ind w:left="405" w:firstLineChars="0" w:firstLine="0"/>
        <w:jc w:val="left"/>
        <w:rPr>
          <w:sz w:val="15"/>
          <w:szCs w:val="15"/>
        </w:rPr>
      </w:pPr>
      <w:r w:rsidRPr="00E20E69">
        <w:rPr>
          <w:sz w:val="15"/>
          <w:szCs w:val="15"/>
        </w:rPr>
        <w:t>A</w:t>
      </w:r>
      <w:r w:rsidRPr="00E20E69">
        <w:rPr>
          <w:rFonts w:hint="eastAsia"/>
          <w:sz w:val="15"/>
          <w:szCs w:val="15"/>
        </w:rPr>
        <w:t>lert(encodeURI(suil));//www.oseschool.com/pro%20file/a.html</w:t>
      </w:r>
    </w:p>
    <w:p w:rsidR="00E20E69" w:rsidRPr="00E20E69" w:rsidRDefault="00E20E69" w:rsidP="00321141">
      <w:pPr>
        <w:pStyle w:val="af0"/>
        <w:ind w:left="405" w:firstLineChars="0" w:firstLine="0"/>
        <w:jc w:val="left"/>
        <w:rPr>
          <w:sz w:val="15"/>
          <w:szCs w:val="15"/>
        </w:rPr>
      </w:pPr>
    </w:p>
    <w:p w:rsidR="00E20E69" w:rsidRPr="00E20E69" w:rsidRDefault="00E20E69" w:rsidP="00321141">
      <w:pPr>
        <w:pStyle w:val="af0"/>
        <w:ind w:left="405" w:firstLineChars="0" w:firstLine="0"/>
        <w:jc w:val="left"/>
        <w:rPr>
          <w:sz w:val="15"/>
          <w:szCs w:val="15"/>
        </w:rPr>
      </w:pPr>
      <w:r w:rsidRPr="00E20E69">
        <w:rPr>
          <w:rFonts w:hint="eastAsia"/>
          <w:sz w:val="15"/>
          <w:szCs w:val="15"/>
        </w:rPr>
        <w:t>即将空格编码成</w:t>
      </w:r>
      <w:r w:rsidRPr="00E20E69">
        <w:rPr>
          <w:rFonts w:hint="eastAsia"/>
          <w:sz w:val="15"/>
          <w:szCs w:val="15"/>
        </w:rPr>
        <w:t>%20</w:t>
      </w:r>
    </w:p>
    <w:p w:rsidR="00E20E69" w:rsidRPr="00E20E69" w:rsidRDefault="00E20E69" w:rsidP="00321141">
      <w:pPr>
        <w:pStyle w:val="af0"/>
        <w:ind w:left="405" w:firstLineChars="0" w:firstLine="0"/>
        <w:jc w:val="left"/>
        <w:rPr>
          <w:sz w:val="15"/>
          <w:szCs w:val="15"/>
        </w:rPr>
      </w:pPr>
    </w:p>
    <w:p w:rsidR="00E20E69" w:rsidRPr="00E20E69" w:rsidRDefault="00E20E69" w:rsidP="00321141">
      <w:pPr>
        <w:pStyle w:val="af0"/>
        <w:ind w:left="405" w:firstLineChars="0" w:firstLine="0"/>
        <w:jc w:val="left"/>
        <w:rPr>
          <w:sz w:val="15"/>
          <w:szCs w:val="15"/>
        </w:rPr>
      </w:pPr>
      <w:r w:rsidRPr="00E20E69">
        <w:rPr>
          <w:sz w:val="15"/>
          <w:szCs w:val="15"/>
        </w:rPr>
        <w:t>E</w:t>
      </w:r>
      <w:r w:rsidRPr="00E20E69">
        <w:rPr>
          <w:rFonts w:hint="eastAsia"/>
          <w:sz w:val="15"/>
          <w:szCs w:val="15"/>
        </w:rPr>
        <w:t>val</w:t>
      </w:r>
      <w:r w:rsidRPr="00E20E69">
        <w:rPr>
          <w:rFonts w:hint="eastAsia"/>
          <w:sz w:val="15"/>
          <w:szCs w:val="15"/>
        </w:rPr>
        <w:t>方法</w:t>
      </w:r>
    </w:p>
    <w:p w:rsidR="00E20E69" w:rsidRPr="00E20E69" w:rsidRDefault="00E20E69" w:rsidP="00321141">
      <w:pPr>
        <w:pStyle w:val="af0"/>
        <w:ind w:left="405" w:firstLineChars="0" w:firstLine="0"/>
        <w:jc w:val="left"/>
        <w:rPr>
          <w:sz w:val="15"/>
          <w:szCs w:val="15"/>
        </w:rPr>
      </w:pPr>
      <w:r w:rsidRPr="00E20E69">
        <w:rPr>
          <w:sz w:val="15"/>
          <w:szCs w:val="15"/>
        </w:rPr>
        <w:t>E</w:t>
      </w:r>
      <w:r w:rsidRPr="00E20E69">
        <w:rPr>
          <w:rFonts w:hint="eastAsia"/>
          <w:sz w:val="15"/>
          <w:szCs w:val="15"/>
        </w:rPr>
        <w:t>val(</w:t>
      </w:r>
      <w:r w:rsidRPr="00E20E69">
        <w:rPr>
          <w:sz w:val="15"/>
          <w:szCs w:val="15"/>
        </w:rPr>
        <w:t>“</w:t>
      </w:r>
      <w:r w:rsidRPr="00E20E69">
        <w:rPr>
          <w:rFonts w:hint="eastAsia"/>
          <w:sz w:val="15"/>
          <w:szCs w:val="15"/>
        </w:rPr>
        <w:t>alert(</w:t>
      </w:r>
      <w:r w:rsidRPr="00E20E69">
        <w:rPr>
          <w:sz w:val="15"/>
          <w:szCs w:val="15"/>
        </w:rPr>
        <w:t>‘</w:t>
      </w:r>
      <w:r w:rsidRPr="00E20E69">
        <w:rPr>
          <w:rFonts w:hint="eastAsia"/>
          <w:sz w:val="15"/>
          <w:szCs w:val="15"/>
        </w:rPr>
        <w:t>hi</w:t>
      </w:r>
      <w:r w:rsidRPr="00E20E69">
        <w:rPr>
          <w:sz w:val="15"/>
          <w:szCs w:val="15"/>
        </w:rPr>
        <w:t>’</w:t>
      </w:r>
      <w:r w:rsidRPr="00E20E69">
        <w:rPr>
          <w:rFonts w:hint="eastAsia"/>
          <w:sz w:val="15"/>
          <w:szCs w:val="15"/>
        </w:rPr>
        <w:t>)</w:t>
      </w:r>
      <w:r w:rsidRPr="00E20E69">
        <w:rPr>
          <w:sz w:val="15"/>
          <w:szCs w:val="15"/>
        </w:rPr>
        <w:t>”</w:t>
      </w:r>
      <w:r w:rsidRPr="00E20E69">
        <w:rPr>
          <w:rFonts w:hint="eastAsia"/>
          <w:sz w:val="15"/>
          <w:szCs w:val="15"/>
        </w:rPr>
        <w:t>);</w:t>
      </w:r>
    </w:p>
    <w:p w:rsidR="00E20E69" w:rsidRPr="00E20E69" w:rsidRDefault="00E20E69" w:rsidP="00321141">
      <w:pPr>
        <w:pStyle w:val="af0"/>
        <w:ind w:left="405" w:firstLineChars="0" w:firstLine="0"/>
        <w:jc w:val="left"/>
        <w:rPr>
          <w:sz w:val="15"/>
          <w:szCs w:val="15"/>
        </w:rPr>
      </w:pPr>
      <w:r w:rsidRPr="00E20E69">
        <w:rPr>
          <w:rFonts w:hint="eastAsia"/>
          <w:sz w:val="15"/>
          <w:szCs w:val="15"/>
        </w:rPr>
        <w:t>当解析程序发现</w:t>
      </w:r>
      <w:r w:rsidRPr="00E20E69">
        <w:rPr>
          <w:rFonts w:hint="eastAsia"/>
          <w:sz w:val="15"/>
          <w:szCs w:val="15"/>
        </w:rPr>
        <w:t>eval()</w:t>
      </w:r>
      <w:r w:rsidRPr="00E20E69">
        <w:rPr>
          <w:rFonts w:hint="eastAsia"/>
          <w:sz w:val="15"/>
          <w:szCs w:val="15"/>
        </w:rPr>
        <w:t>时，它将把参数解析成真正的</w:t>
      </w:r>
      <w:r w:rsidRPr="00E20E69">
        <w:rPr>
          <w:rFonts w:hint="eastAsia"/>
          <w:sz w:val="15"/>
          <w:szCs w:val="15"/>
        </w:rPr>
        <w:t>ECMA-script</w:t>
      </w:r>
      <w:r w:rsidRPr="00E20E69">
        <w:rPr>
          <w:rFonts w:hint="eastAsia"/>
          <w:sz w:val="15"/>
          <w:szCs w:val="15"/>
        </w:rPr>
        <w:t>语句，然后插入该语句所在位置。</w:t>
      </w:r>
    </w:p>
    <w:p w:rsidR="00E20E69" w:rsidRPr="00E20E69" w:rsidRDefault="00E20E69" w:rsidP="00321141">
      <w:pPr>
        <w:pStyle w:val="af0"/>
        <w:ind w:left="405" w:firstLineChars="0" w:firstLine="0"/>
        <w:jc w:val="left"/>
        <w:rPr>
          <w:sz w:val="15"/>
          <w:szCs w:val="15"/>
        </w:rPr>
      </w:pPr>
    </w:p>
    <w:p w:rsidR="00E20E69" w:rsidRPr="00E20E69" w:rsidRDefault="00E20E69" w:rsidP="00321141">
      <w:pPr>
        <w:pStyle w:val="af0"/>
        <w:ind w:left="405" w:firstLineChars="0" w:firstLine="0"/>
        <w:jc w:val="left"/>
        <w:rPr>
          <w:sz w:val="15"/>
          <w:szCs w:val="15"/>
        </w:rPr>
      </w:pPr>
      <w:r w:rsidRPr="00E20E69">
        <w:rPr>
          <w:rFonts w:hint="eastAsia"/>
          <w:sz w:val="15"/>
          <w:szCs w:val="15"/>
        </w:rPr>
        <w:t>Global</w:t>
      </w:r>
      <w:r w:rsidRPr="00E20E69">
        <w:rPr>
          <w:rFonts w:hint="eastAsia"/>
          <w:sz w:val="15"/>
          <w:szCs w:val="15"/>
        </w:rPr>
        <w:t>除了有内置方法外，还有很多内置的属性：如：</w:t>
      </w:r>
      <w:r w:rsidRPr="00E20E69">
        <w:rPr>
          <w:rFonts w:hint="eastAsia"/>
          <w:sz w:val="15"/>
          <w:szCs w:val="15"/>
        </w:rPr>
        <w:t>undefined,nan,Array,String,N</w:t>
      </w:r>
      <w:r w:rsidRPr="00E20E69">
        <w:rPr>
          <w:sz w:val="15"/>
          <w:szCs w:val="15"/>
        </w:rPr>
        <w:t>u</w:t>
      </w:r>
      <w:r w:rsidRPr="00E20E69">
        <w:rPr>
          <w:rFonts w:hint="eastAsia"/>
          <w:sz w:val="15"/>
          <w:szCs w:val="15"/>
        </w:rPr>
        <w:t>mber</w:t>
      </w:r>
      <w:r w:rsidRPr="00E20E69">
        <w:rPr>
          <w:rFonts w:hint="eastAsia"/>
          <w:sz w:val="15"/>
          <w:szCs w:val="15"/>
        </w:rPr>
        <w:t>，</w:t>
      </w:r>
      <w:r w:rsidRPr="00E20E69">
        <w:rPr>
          <w:rFonts w:hint="eastAsia"/>
          <w:sz w:val="15"/>
          <w:szCs w:val="15"/>
        </w:rPr>
        <w:t>Date</w:t>
      </w:r>
      <w:r w:rsidRPr="00E20E69">
        <w:rPr>
          <w:rFonts w:hint="eastAsia"/>
          <w:sz w:val="15"/>
          <w:szCs w:val="15"/>
        </w:rPr>
        <w:t>，</w:t>
      </w:r>
      <w:r w:rsidRPr="00E20E69">
        <w:rPr>
          <w:rFonts w:hint="eastAsia"/>
          <w:sz w:val="15"/>
          <w:szCs w:val="15"/>
        </w:rPr>
        <w:t>RegExp</w:t>
      </w:r>
      <w:r w:rsidRPr="00E20E69">
        <w:rPr>
          <w:rFonts w:hint="eastAsia"/>
          <w:sz w:val="15"/>
          <w:szCs w:val="15"/>
        </w:rPr>
        <w:t>等</w:t>
      </w:r>
    </w:p>
    <w:p w:rsidR="00E20E69" w:rsidRPr="00E20E69" w:rsidRDefault="00E20E69" w:rsidP="00321141">
      <w:pPr>
        <w:pStyle w:val="af0"/>
        <w:numPr>
          <w:ilvl w:val="1"/>
          <w:numId w:val="19"/>
        </w:numPr>
        <w:ind w:firstLineChars="0"/>
        <w:jc w:val="left"/>
        <w:rPr>
          <w:sz w:val="15"/>
          <w:szCs w:val="15"/>
        </w:rPr>
      </w:pPr>
      <w:r w:rsidRPr="00E20E69">
        <w:rPr>
          <w:rFonts w:hint="eastAsia"/>
          <w:sz w:val="15"/>
          <w:szCs w:val="15"/>
        </w:rPr>
        <w:t>Math</w:t>
      </w:r>
      <w:r w:rsidRPr="00E20E69">
        <w:rPr>
          <w:rFonts w:hint="eastAsia"/>
          <w:sz w:val="15"/>
          <w:szCs w:val="15"/>
        </w:rPr>
        <w:t>对象</w:t>
      </w:r>
    </w:p>
    <w:p w:rsidR="00E20E69" w:rsidRPr="00E20E69" w:rsidRDefault="00E20E69" w:rsidP="00321141">
      <w:pPr>
        <w:pStyle w:val="af0"/>
        <w:ind w:left="405" w:firstLineChars="0" w:firstLine="0"/>
        <w:jc w:val="left"/>
        <w:rPr>
          <w:sz w:val="15"/>
          <w:szCs w:val="15"/>
        </w:rPr>
      </w:pPr>
    </w:p>
    <w:p w:rsidR="00E20E69" w:rsidRPr="00E20E69" w:rsidRDefault="00E20E69" w:rsidP="00321141">
      <w:pPr>
        <w:pStyle w:val="af0"/>
        <w:ind w:left="420" w:firstLineChars="0" w:firstLine="0"/>
        <w:jc w:val="left"/>
        <w:rPr>
          <w:sz w:val="15"/>
          <w:szCs w:val="15"/>
        </w:rPr>
      </w:pPr>
      <w:r w:rsidRPr="00E20E69">
        <w:rPr>
          <w:sz w:val="15"/>
          <w:szCs w:val="15"/>
        </w:rPr>
        <w:t>M</w:t>
      </w:r>
      <w:r w:rsidRPr="00E20E69">
        <w:rPr>
          <w:rFonts w:hint="eastAsia"/>
          <w:sz w:val="15"/>
          <w:szCs w:val="15"/>
        </w:rPr>
        <w:t>ax</w:t>
      </w:r>
      <w:r w:rsidRPr="00E20E69">
        <w:rPr>
          <w:rFonts w:hint="eastAsia"/>
          <w:sz w:val="15"/>
          <w:szCs w:val="15"/>
        </w:rPr>
        <w:t>方法，</w:t>
      </w:r>
      <w:r w:rsidRPr="00E20E69">
        <w:rPr>
          <w:rFonts w:hint="eastAsia"/>
          <w:sz w:val="15"/>
          <w:szCs w:val="15"/>
        </w:rPr>
        <w:t>min</w:t>
      </w:r>
      <w:r w:rsidRPr="00E20E69">
        <w:rPr>
          <w:rFonts w:hint="eastAsia"/>
          <w:sz w:val="15"/>
          <w:szCs w:val="15"/>
        </w:rPr>
        <w:t>方法</w:t>
      </w:r>
      <w:r w:rsidRPr="00E20E69">
        <w:rPr>
          <w:rFonts w:hint="eastAsia"/>
          <w:sz w:val="15"/>
          <w:szCs w:val="15"/>
        </w:rPr>
        <w:t>,ceil,floor,round,sqrt,random</w:t>
      </w:r>
    </w:p>
    <w:p w:rsidR="00E20E69" w:rsidRPr="00E20E69" w:rsidRDefault="00E20E69" w:rsidP="00321141">
      <w:pPr>
        <w:pStyle w:val="af0"/>
        <w:ind w:left="420" w:firstLineChars="0" w:firstLine="0"/>
        <w:jc w:val="left"/>
        <w:rPr>
          <w:sz w:val="15"/>
          <w:szCs w:val="15"/>
        </w:rPr>
      </w:pPr>
    </w:p>
    <w:p w:rsidR="00E20E69" w:rsidRPr="00E20E69" w:rsidRDefault="00E20E69" w:rsidP="00321141">
      <w:pPr>
        <w:pStyle w:val="af0"/>
        <w:ind w:left="420" w:firstLineChars="0" w:firstLine="0"/>
        <w:jc w:val="left"/>
        <w:rPr>
          <w:sz w:val="15"/>
          <w:szCs w:val="15"/>
        </w:rPr>
      </w:pPr>
      <w:r w:rsidRPr="00E20E69">
        <w:rPr>
          <w:sz w:val="15"/>
          <w:szCs w:val="15"/>
        </w:rPr>
        <w:t>M</w:t>
      </w:r>
      <w:r w:rsidRPr="00E20E69">
        <w:rPr>
          <w:rFonts w:hint="eastAsia"/>
          <w:sz w:val="15"/>
          <w:szCs w:val="15"/>
        </w:rPr>
        <w:t>ax(1,2,3);min(1.2,3.4);</w:t>
      </w:r>
    </w:p>
    <w:p w:rsidR="00E20E69" w:rsidRPr="00E20E69" w:rsidRDefault="00E20E69" w:rsidP="00321141">
      <w:pPr>
        <w:pStyle w:val="af0"/>
        <w:ind w:left="420" w:firstLineChars="0" w:firstLine="0"/>
        <w:jc w:val="left"/>
        <w:rPr>
          <w:sz w:val="15"/>
          <w:szCs w:val="15"/>
        </w:rPr>
      </w:pPr>
    </w:p>
    <w:p w:rsidR="00E20E69" w:rsidRPr="00E20E69" w:rsidRDefault="00E20E69" w:rsidP="00321141">
      <w:pPr>
        <w:pStyle w:val="af0"/>
        <w:ind w:left="420" w:firstLineChars="0" w:firstLine="0"/>
        <w:jc w:val="left"/>
        <w:rPr>
          <w:sz w:val="15"/>
          <w:szCs w:val="15"/>
        </w:rPr>
      </w:pPr>
      <w:r w:rsidRPr="00E20E69">
        <w:rPr>
          <w:rFonts w:hint="eastAsia"/>
          <w:sz w:val="15"/>
          <w:szCs w:val="15"/>
        </w:rPr>
        <w:t>想取到</w:t>
      </w:r>
      <w:r w:rsidRPr="00E20E69">
        <w:rPr>
          <w:rFonts w:hint="eastAsia"/>
          <w:sz w:val="15"/>
          <w:szCs w:val="15"/>
        </w:rPr>
        <w:t>1~10</w:t>
      </w:r>
      <w:r w:rsidRPr="00E20E69">
        <w:rPr>
          <w:rFonts w:hint="eastAsia"/>
          <w:sz w:val="15"/>
          <w:szCs w:val="15"/>
        </w:rPr>
        <w:t>的数据</w:t>
      </w:r>
    </w:p>
    <w:p w:rsidR="00E20E69" w:rsidRPr="00E20E69" w:rsidRDefault="00E20E69" w:rsidP="00321141">
      <w:pPr>
        <w:pStyle w:val="af0"/>
        <w:ind w:left="420" w:firstLineChars="0" w:firstLine="0"/>
        <w:jc w:val="left"/>
        <w:rPr>
          <w:sz w:val="15"/>
          <w:szCs w:val="15"/>
        </w:rPr>
      </w:pPr>
      <w:r w:rsidRPr="00E20E69">
        <w:rPr>
          <w:rFonts w:hint="eastAsia"/>
          <w:sz w:val="15"/>
          <w:szCs w:val="15"/>
        </w:rPr>
        <w:t>Math.floor(Math.random()*10+1)</w:t>
      </w:r>
    </w:p>
    <w:p w:rsidR="00E20E69" w:rsidRPr="00E20E69" w:rsidRDefault="00E20E69" w:rsidP="00321141">
      <w:pPr>
        <w:pStyle w:val="af0"/>
        <w:ind w:left="420" w:firstLineChars="0" w:firstLine="0"/>
        <w:jc w:val="left"/>
        <w:rPr>
          <w:sz w:val="15"/>
          <w:szCs w:val="15"/>
        </w:rPr>
      </w:pPr>
      <w:r w:rsidRPr="00E20E69">
        <w:rPr>
          <w:rFonts w:hint="eastAsia"/>
          <w:sz w:val="15"/>
          <w:szCs w:val="15"/>
        </w:rPr>
        <w:t>2~9</w:t>
      </w:r>
      <w:r w:rsidRPr="00E20E69">
        <w:rPr>
          <w:rFonts w:hint="eastAsia"/>
          <w:sz w:val="15"/>
          <w:szCs w:val="15"/>
        </w:rPr>
        <w:t>的数据</w:t>
      </w:r>
    </w:p>
    <w:p w:rsidR="00E20E69" w:rsidRPr="00E20E69" w:rsidRDefault="00E20E69" w:rsidP="00321141">
      <w:pPr>
        <w:pStyle w:val="af0"/>
        <w:ind w:left="420" w:firstLineChars="0" w:firstLine="0"/>
        <w:jc w:val="left"/>
        <w:rPr>
          <w:sz w:val="15"/>
          <w:szCs w:val="15"/>
        </w:rPr>
      </w:pPr>
      <w:r w:rsidRPr="00E20E69">
        <w:rPr>
          <w:rFonts w:hint="eastAsia"/>
          <w:sz w:val="15"/>
          <w:szCs w:val="15"/>
        </w:rPr>
        <w:t>Math.floor(Math.random()*9+2);</w:t>
      </w:r>
    </w:p>
    <w:p w:rsidR="00E20E69" w:rsidRPr="00E20E69" w:rsidRDefault="00E20E69" w:rsidP="00321141">
      <w:pPr>
        <w:pStyle w:val="3"/>
        <w:jc w:val="left"/>
        <w:rPr>
          <w:sz w:val="15"/>
          <w:szCs w:val="15"/>
        </w:rPr>
      </w:pPr>
      <w:r w:rsidRPr="00E20E69">
        <w:rPr>
          <w:rFonts w:hint="eastAsia"/>
          <w:sz w:val="15"/>
          <w:szCs w:val="15"/>
        </w:rPr>
        <w:lastRenderedPageBreak/>
        <w:t xml:space="preserve">3.1 </w:t>
      </w:r>
      <w:r w:rsidRPr="00E20E69">
        <w:rPr>
          <w:sz w:val="15"/>
          <w:szCs w:val="15"/>
        </w:rPr>
        <w:t>getElementsByTagName</w:t>
      </w:r>
    </w:p>
    <w:p w:rsidR="00E20E69" w:rsidRPr="00E20E69" w:rsidRDefault="00E20E69" w:rsidP="00321141">
      <w:pPr>
        <w:jc w:val="left"/>
        <w:rPr>
          <w:sz w:val="15"/>
          <w:szCs w:val="15"/>
        </w:rPr>
      </w:pPr>
      <w:r w:rsidRPr="00E20E69">
        <w:rPr>
          <w:sz w:val="15"/>
          <w:szCs w:val="15"/>
        </w:rPr>
        <w:t>function searchDOM(){</w:t>
      </w:r>
    </w:p>
    <w:p w:rsidR="00E20E69" w:rsidRPr="00E20E69" w:rsidRDefault="00E20E69" w:rsidP="00321141">
      <w:pPr>
        <w:jc w:val="left"/>
        <w:rPr>
          <w:sz w:val="15"/>
          <w:szCs w:val="15"/>
        </w:rPr>
      </w:pPr>
      <w:r w:rsidRPr="00E20E69">
        <w:rPr>
          <w:rFonts w:hint="eastAsia"/>
          <w:sz w:val="15"/>
          <w:szCs w:val="15"/>
        </w:rPr>
        <w:tab/>
        <w:t>//</w:t>
      </w:r>
      <w:r w:rsidRPr="00E20E69">
        <w:rPr>
          <w:rFonts w:hint="eastAsia"/>
          <w:b/>
          <w:color w:val="FF0000"/>
          <w:sz w:val="15"/>
          <w:szCs w:val="15"/>
        </w:rPr>
        <w:t>放在函数内，页面加载完成后才用</w:t>
      </w:r>
      <w:r w:rsidRPr="00E20E69">
        <w:rPr>
          <w:rFonts w:hint="eastAsia"/>
          <w:b/>
          <w:color w:val="FF0000"/>
          <w:sz w:val="15"/>
          <w:szCs w:val="15"/>
        </w:rPr>
        <w:t>&lt;body&gt;</w:t>
      </w:r>
      <w:r w:rsidRPr="00E20E69">
        <w:rPr>
          <w:rFonts w:hint="eastAsia"/>
          <w:b/>
          <w:color w:val="FF0000"/>
          <w:sz w:val="15"/>
          <w:szCs w:val="15"/>
        </w:rPr>
        <w:t>的</w:t>
      </w:r>
      <w:r w:rsidRPr="00E20E69">
        <w:rPr>
          <w:rFonts w:hint="eastAsia"/>
          <w:b/>
          <w:color w:val="FF0000"/>
          <w:sz w:val="15"/>
          <w:szCs w:val="15"/>
        </w:rPr>
        <w:t>onload</w:t>
      </w:r>
      <w:r w:rsidRPr="00E20E69">
        <w:rPr>
          <w:rFonts w:hint="eastAsia"/>
          <w:b/>
          <w:color w:val="FF0000"/>
          <w:sz w:val="15"/>
          <w:szCs w:val="15"/>
        </w:rPr>
        <w:t>加载，这时如果把</w:t>
      </w:r>
      <w:r w:rsidRPr="00E20E69">
        <w:rPr>
          <w:rFonts w:hint="eastAsia"/>
          <w:b/>
          <w:color w:val="FF0000"/>
          <w:sz w:val="15"/>
          <w:szCs w:val="15"/>
        </w:rPr>
        <w:t>alert</w:t>
      </w:r>
      <w:r w:rsidRPr="00E20E69">
        <w:rPr>
          <w:rFonts w:hint="eastAsia"/>
          <w:b/>
          <w:color w:val="FF0000"/>
          <w:sz w:val="15"/>
          <w:szCs w:val="15"/>
        </w:rPr>
        <w:t>这句改成用</w:t>
      </w:r>
      <w:r w:rsidRPr="00E20E69">
        <w:rPr>
          <w:rFonts w:hint="eastAsia"/>
          <w:b/>
          <w:color w:val="FF0000"/>
          <w:sz w:val="15"/>
          <w:szCs w:val="15"/>
        </w:rPr>
        <w:t>document.write</w:t>
      </w:r>
      <w:r w:rsidRPr="00E20E69">
        <w:rPr>
          <w:rFonts w:hint="eastAsia"/>
          <w:b/>
          <w:color w:val="FF0000"/>
          <w:sz w:val="15"/>
          <w:szCs w:val="15"/>
        </w:rPr>
        <w:t>则会把原内容覆盖掉，因为是后面才执行的</w:t>
      </w:r>
    </w:p>
    <w:p w:rsidR="00E20E69" w:rsidRPr="00E20E69" w:rsidRDefault="00E20E69" w:rsidP="00321141">
      <w:pPr>
        <w:jc w:val="left"/>
        <w:rPr>
          <w:sz w:val="15"/>
          <w:szCs w:val="15"/>
        </w:rPr>
      </w:pPr>
      <w:r w:rsidRPr="00E20E69">
        <w:rPr>
          <w:sz w:val="15"/>
          <w:szCs w:val="15"/>
        </w:rPr>
        <w:tab/>
        <w:t>var oLi = document.getElementsByTagName("li");</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输出长度、标签名称以及某项的文本节点值</w:t>
      </w:r>
    </w:p>
    <w:p w:rsidR="00E20E69" w:rsidRPr="00E20E69" w:rsidRDefault="00E20E69" w:rsidP="00321141">
      <w:pPr>
        <w:jc w:val="left"/>
        <w:rPr>
          <w:sz w:val="15"/>
          <w:szCs w:val="15"/>
        </w:rPr>
      </w:pPr>
      <w:r w:rsidRPr="00E20E69">
        <w:rPr>
          <w:sz w:val="15"/>
          <w:szCs w:val="15"/>
        </w:rPr>
        <w:tab/>
        <w:t>alert(oLi.length + " " +oLi[0].</w:t>
      </w:r>
      <w:r w:rsidRPr="00E20E69">
        <w:rPr>
          <w:b/>
          <w:color w:val="FF0000"/>
          <w:sz w:val="15"/>
          <w:szCs w:val="15"/>
        </w:rPr>
        <w:t>tagName</w:t>
      </w:r>
      <w:r w:rsidRPr="00E20E69">
        <w:rPr>
          <w:sz w:val="15"/>
          <w:szCs w:val="15"/>
        </w:rPr>
        <w:t xml:space="preserve"> + " " + oLi[3].</w:t>
      </w:r>
      <w:r w:rsidRPr="00E20E69">
        <w:rPr>
          <w:b/>
          <w:color w:val="FF0000"/>
          <w:sz w:val="15"/>
          <w:szCs w:val="15"/>
        </w:rPr>
        <w:t>childNodes</w:t>
      </w:r>
      <w:r w:rsidRPr="00E20E69">
        <w:rPr>
          <w:sz w:val="15"/>
          <w:szCs w:val="15"/>
        </w:rPr>
        <w:t>[0].</w:t>
      </w:r>
      <w:r w:rsidRPr="00E20E69">
        <w:rPr>
          <w:b/>
          <w:color w:val="FF0000"/>
          <w:sz w:val="15"/>
          <w:szCs w:val="15"/>
        </w:rPr>
        <w:t>nodeValue</w:t>
      </w:r>
      <w:r w:rsidRPr="00E20E69">
        <w:rPr>
          <w:sz w:val="15"/>
          <w:szCs w:val="15"/>
        </w:rPr>
        <w:t>);</w:t>
      </w:r>
    </w:p>
    <w:p w:rsidR="00E20E69" w:rsidRPr="00E20E69" w:rsidRDefault="00E20E69" w:rsidP="00321141">
      <w:pPr>
        <w:jc w:val="left"/>
        <w:rPr>
          <w:sz w:val="15"/>
          <w:szCs w:val="15"/>
        </w:rPr>
      </w:pPr>
      <w:r w:rsidRPr="00E20E69">
        <w:rPr>
          <w:sz w:val="15"/>
          <w:szCs w:val="15"/>
        </w:rPr>
        <w:tab/>
      </w:r>
    </w:p>
    <w:p w:rsidR="00E20E69" w:rsidRPr="00E20E69" w:rsidRDefault="00E20E69" w:rsidP="00321141">
      <w:pPr>
        <w:jc w:val="left"/>
        <w:rPr>
          <w:sz w:val="15"/>
          <w:szCs w:val="15"/>
        </w:rPr>
      </w:pPr>
      <w:r w:rsidRPr="00E20E69">
        <w:rPr>
          <w:sz w:val="15"/>
          <w:szCs w:val="15"/>
        </w:rPr>
        <w:tab/>
        <w:t>var oUl = document.getElementsByTagName("ul");</w:t>
      </w:r>
    </w:p>
    <w:p w:rsidR="00E20E69" w:rsidRPr="00E20E69" w:rsidRDefault="00E20E69" w:rsidP="00321141">
      <w:pPr>
        <w:jc w:val="left"/>
        <w:rPr>
          <w:sz w:val="15"/>
          <w:szCs w:val="15"/>
        </w:rPr>
      </w:pPr>
      <w:r w:rsidRPr="00E20E69">
        <w:rPr>
          <w:sz w:val="15"/>
          <w:szCs w:val="15"/>
        </w:rPr>
        <w:tab/>
        <w:t>var oLi2 = oUl[1].getElementsByTagName("li");</w:t>
      </w:r>
    </w:p>
    <w:p w:rsidR="00E20E69" w:rsidRPr="00E20E69" w:rsidRDefault="00E20E69" w:rsidP="00321141">
      <w:pPr>
        <w:jc w:val="left"/>
        <w:rPr>
          <w:sz w:val="15"/>
          <w:szCs w:val="15"/>
        </w:rPr>
      </w:pPr>
      <w:r w:rsidRPr="00E20E69">
        <w:rPr>
          <w:sz w:val="15"/>
          <w:szCs w:val="15"/>
        </w:rPr>
        <w:tab/>
        <w:t>alert(oLi2.length + " " +oLi2[0].tagName + " " + oLi2[1].childNodes[0].nodeValue);</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&lt;body onload="searchDOM()"&gt;</w:t>
      </w:r>
    </w:p>
    <w:p w:rsidR="00E20E69" w:rsidRPr="00E20E69" w:rsidRDefault="00E20E69" w:rsidP="00321141">
      <w:pPr>
        <w:jc w:val="left"/>
        <w:rPr>
          <w:sz w:val="15"/>
          <w:szCs w:val="15"/>
        </w:rPr>
      </w:pPr>
      <w:r w:rsidRPr="00E20E69">
        <w:rPr>
          <w:rFonts w:hint="eastAsia"/>
          <w:sz w:val="15"/>
          <w:szCs w:val="15"/>
        </w:rPr>
        <w:tab/>
        <w:t>&lt;ul&gt;</w:t>
      </w:r>
      <w:r w:rsidRPr="00E20E69">
        <w:rPr>
          <w:rFonts w:hint="eastAsia"/>
          <w:sz w:val="15"/>
          <w:szCs w:val="15"/>
        </w:rPr>
        <w:t>客户端语言</w:t>
      </w:r>
    </w:p>
    <w:p w:rsidR="00E20E69" w:rsidRPr="00E20E69" w:rsidRDefault="00E20E69" w:rsidP="00321141">
      <w:pPr>
        <w:jc w:val="left"/>
        <w:rPr>
          <w:sz w:val="15"/>
          <w:szCs w:val="15"/>
        </w:rPr>
      </w:pPr>
      <w:r w:rsidRPr="00E20E69">
        <w:rPr>
          <w:sz w:val="15"/>
          <w:szCs w:val="15"/>
        </w:rPr>
        <w:tab/>
      </w:r>
      <w:r w:rsidRPr="00E20E69">
        <w:rPr>
          <w:sz w:val="15"/>
          <w:szCs w:val="15"/>
        </w:rPr>
        <w:tab/>
        <w:t>&lt;li&gt;HTML&lt;/li&gt;</w:t>
      </w:r>
    </w:p>
    <w:p w:rsidR="00E20E69" w:rsidRPr="00E20E69" w:rsidRDefault="00E20E69" w:rsidP="00321141">
      <w:pPr>
        <w:jc w:val="left"/>
        <w:rPr>
          <w:sz w:val="15"/>
          <w:szCs w:val="15"/>
        </w:rPr>
      </w:pPr>
      <w:r w:rsidRPr="00E20E69">
        <w:rPr>
          <w:sz w:val="15"/>
          <w:szCs w:val="15"/>
        </w:rPr>
        <w:tab/>
      </w:r>
      <w:r w:rsidRPr="00E20E69">
        <w:rPr>
          <w:sz w:val="15"/>
          <w:szCs w:val="15"/>
        </w:rPr>
        <w:tab/>
        <w:t>&lt;li&gt;JavaScript&lt;/li&gt;</w:t>
      </w:r>
    </w:p>
    <w:p w:rsidR="00E20E69" w:rsidRPr="00E20E69" w:rsidRDefault="00E20E69" w:rsidP="00321141">
      <w:pPr>
        <w:jc w:val="left"/>
        <w:rPr>
          <w:sz w:val="15"/>
          <w:szCs w:val="15"/>
        </w:rPr>
      </w:pPr>
      <w:r w:rsidRPr="00E20E69">
        <w:rPr>
          <w:sz w:val="15"/>
          <w:szCs w:val="15"/>
        </w:rPr>
        <w:tab/>
      </w:r>
      <w:r w:rsidRPr="00E20E69">
        <w:rPr>
          <w:sz w:val="15"/>
          <w:szCs w:val="15"/>
        </w:rPr>
        <w:tab/>
        <w:t>&lt;li id="cssLi"&gt;CSS&lt;/li&gt;</w:t>
      </w:r>
    </w:p>
    <w:p w:rsidR="00E20E69" w:rsidRPr="00E20E69" w:rsidRDefault="00E20E69" w:rsidP="00321141">
      <w:pPr>
        <w:jc w:val="left"/>
        <w:rPr>
          <w:sz w:val="15"/>
          <w:szCs w:val="15"/>
        </w:rPr>
      </w:pPr>
      <w:r w:rsidRPr="00E20E69">
        <w:rPr>
          <w:sz w:val="15"/>
          <w:szCs w:val="15"/>
        </w:rPr>
        <w:tab/>
        <w:t>&lt;/ul&gt;</w:t>
      </w:r>
    </w:p>
    <w:p w:rsidR="00E20E69" w:rsidRPr="00E20E69" w:rsidRDefault="00E20E69" w:rsidP="00321141">
      <w:pPr>
        <w:jc w:val="left"/>
        <w:rPr>
          <w:sz w:val="15"/>
          <w:szCs w:val="15"/>
        </w:rPr>
      </w:pPr>
      <w:r w:rsidRPr="00E20E69">
        <w:rPr>
          <w:rFonts w:hint="eastAsia"/>
          <w:sz w:val="15"/>
          <w:szCs w:val="15"/>
        </w:rPr>
        <w:t xml:space="preserve">    &lt;ul&gt;</w:t>
      </w:r>
      <w:r w:rsidRPr="00E20E69">
        <w:rPr>
          <w:rFonts w:hint="eastAsia"/>
          <w:sz w:val="15"/>
          <w:szCs w:val="15"/>
        </w:rPr>
        <w:t>服务器端语言</w:t>
      </w:r>
    </w:p>
    <w:p w:rsidR="00E20E69" w:rsidRPr="00E20E69" w:rsidRDefault="00E20E69" w:rsidP="00321141">
      <w:pPr>
        <w:jc w:val="left"/>
        <w:rPr>
          <w:sz w:val="15"/>
          <w:szCs w:val="15"/>
        </w:rPr>
      </w:pPr>
      <w:r w:rsidRPr="00E20E69">
        <w:rPr>
          <w:sz w:val="15"/>
          <w:szCs w:val="15"/>
        </w:rPr>
        <w:tab/>
      </w:r>
      <w:r w:rsidRPr="00E20E69">
        <w:rPr>
          <w:sz w:val="15"/>
          <w:szCs w:val="15"/>
        </w:rPr>
        <w:tab/>
        <w:t>&lt;li&gt;ASP.NET&lt;/li&gt;</w:t>
      </w:r>
    </w:p>
    <w:p w:rsidR="00E20E69" w:rsidRPr="00E20E69" w:rsidRDefault="00E20E69" w:rsidP="00321141">
      <w:pPr>
        <w:jc w:val="left"/>
        <w:rPr>
          <w:sz w:val="15"/>
          <w:szCs w:val="15"/>
        </w:rPr>
      </w:pPr>
      <w:r w:rsidRPr="00E20E69">
        <w:rPr>
          <w:sz w:val="15"/>
          <w:szCs w:val="15"/>
        </w:rPr>
        <w:tab/>
      </w:r>
      <w:r w:rsidRPr="00E20E69">
        <w:rPr>
          <w:sz w:val="15"/>
          <w:szCs w:val="15"/>
        </w:rPr>
        <w:tab/>
        <w:t>&lt;li&gt;JSP&lt;/li&gt;</w:t>
      </w:r>
    </w:p>
    <w:p w:rsidR="00E20E69" w:rsidRPr="00E20E69" w:rsidRDefault="00E20E69" w:rsidP="00321141">
      <w:pPr>
        <w:jc w:val="left"/>
        <w:rPr>
          <w:sz w:val="15"/>
          <w:szCs w:val="15"/>
        </w:rPr>
      </w:pPr>
      <w:r w:rsidRPr="00E20E69">
        <w:rPr>
          <w:sz w:val="15"/>
          <w:szCs w:val="15"/>
        </w:rPr>
        <w:tab/>
      </w:r>
      <w:r w:rsidRPr="00E20E69">
        <w:rPr>
          <w:sz w:val="15"/>
          <w:szCs w:val="15"/>
        </w:rPr>
        <w:tab/>
        <w:t>&lt;li&gt;PHP&lt;/li&gt;</w:t>
      </w:r>
    </w:p>
    <w:p w:rsidR="00E20E69" w:rsidRPr="00E20E69" w:rsidRDefault="00E20E69" w:rsidP="00321141">
      <w:pPr>
        <w:jc w:val="left"/>
        <w:rPr>
          <w:sz w:val="15"/>
          <w:szCs w:val="15"/>
        </w:rPr>
      </w:pPr>
      <w:r w:rsidRPr="00E20E69">
        <w:rPr>
          <w:sz w:val="15"/>
          <w:szCs w:val="15"/>
        </w:rPr>
        <w:t xml:space="preserve">    &lt;/ul&gt;</w:t>
      </w: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pStyle w:val="3"/>
        <w:jc w:val="left"/>
        <w:rPr>
          <w:sz w:val="15"/>
          <w:szCs w:val="15"/>
        </w:rPr>
      </w:pPr>
      <w:r w:rsidRPr="00E20E69">
        <w:rPr>
          <w:rFonts w:hint="eastAsia"/>
          <w:sz w:val="15"/>
          <w:szCs w:val="15"/>
        </w:rPr>
        <w:t xml:space="preserve">3.2 </w:t>
      </w:r>
      <w:r w:rsidRPr="00E20E69">
        <w:rPr>
          <w:sz w:val="15"/>
          <w:szCs w:val="15"/>
        </w:rPr>
        <w:t>getElementById</w:t>
      </w:r>
    </w:p>
    <w:p w:rsidR="00E20E69" w:rsidRPr="00E20E69" w:rsidRDefault="00E20E69" w:rsidP="00321141">
      <w:pPr>
        <w:jc w:val="left"/>
        <w:rPr>
          <w:sz w:val="15"/>
          <w:szCs w:val="15"/>
        </w:rPr>
      </w:pPr>
      <w:r w:rsidRPr="00E20E69">
        <w:rPr>
          <w:sz w:val="15"/>
          <w:szCs w:val="15"/>
        </w:rPr>
        <w:t>var oLi = document.</w:t>
      </w:r>
      <w:r w:rsidRPr="00E20E69">
        <w:rPr>
          <w:b/>
          <w:color w:val="FF0000"/>
          <w:sz w:val="15"/>
          <w:szCs w:val="15"/>
        </w:rPr>
        <w:t>getElementById</w:t>
      </w:r>
      <w:r w:rsidRPr="00E20E69">
        <w:rPr>
          <w:sz w:val="15"/>
          <w:szCs w:val="15"/>
        </w:rPr>
        <w:t>("cssLi");</w:t>
      </w:r>
    </w:p>
    <w:p w:rsidR="00E20E69" w:rsidRPr="00E20E69" w:rsidRDefault="00E20E69" w:rsidP="00321141">
      <w:pPr>
        <w:jc w:val="left"/>
        <w:rPr>
          <w:sz w:val="15"/>
          <w:szCs w:val="15"/>
        </w:rPr>
      </w:pPr>
      <w:r w:rsidRPr="00E20E69">
        <w:rPr>
          <w:sz w:val="15"/>
          <w:szCs w:val="15"/>
        </w:rPr>
        <w:t>oLi</w:t>
      </w:r>
      <w:r w:rsidRPr="00E20E69">
        <w:rPr>
          <w:rFonts w:hint="eastAsia"/>
          <w:b/>
          <w:color w:val="FF0000"/>
          <w:sz w:val="15"/>
          <w:szCs w:val="15"/>
        </w:rPr>
        <w:t>.style</w:t>
      </w:r>
      <w:r w:rsidRPr="00E20E69">
        <w:rPr>
          <w:rFonts w:ascii="Times New Roman" w:hAnsi="Times New Roman"/>
          <w:b/>
          <w:color w:val="FF0000"/>
          <w:sz w:val="15"/>
          <w:szCs w:val="15"/>
        </w:rPr>
        <w:t xml:space="preserve"> .backgroundColor</w:t>
      </w:r>
      <w:r w:rsidRPr="00E20E69">
        <w:rPr>
          <w:rFonts w:ascii="Times New Roman" w:hAnsi="Times New Roman"/>
          <w:color w:val="000000"/>
          <w:sz w:val="15"/>
          <w:szCs w:val="15"/>
        </w:rPr>
        <w:t>="yellow"</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输出标签名称以及文本节点值</w:t>
      </w:r>
    </w:p>
    <w:p w:rsidR="00E20E69" w:rsidRPr="00E20E69" w:rsidRDefault="00E20E69" w:rsidP="00321141">
      <w:pPr>
        <w:jc w:val="left"/>
        <w:rPr>
          <w:sz w:val="15"/>
          <w:szCs w:val="15"/>
        </w:rPr>
      </w:pPr>
      <w:r w:rsidRPr="00E20E69">
        <w:rPr>
          <w:sz w:val="15"/>
          <w:szCs w:val="15"/>
        </w:rPr>
        <w:tab/>
        <w:t>alert(oLi.tagName + " " + oLi.childNodes[0].nodeValue);</w:t>
      </w:r>
    </w:p>
    <w:p w:rsidR="00E20E69" w:rsidRPr="00E20E69" w:rsidRDefault="00E20E69" w:rsidP="00321141">
      <w:pPr>
        <w:pStyle w:val="3"/>
        <w:jc w:val="left"/>
        <w:rPr>
          <w:sz w:val="15"/>
          <w:szCs w:val="15"/>
        </w:rPr>
      </w:pPr>
      <w:r w:rsidRPr="00E20E69">
        <w:rPr>
          <w:rFonts w:hint="eastAsia"/>
          <w:sz w:val="15"/>
          <w:szCs w:val="15"/>
        </w:rPr>
        <w:t>3.2 getElementsByName</w:t>
      </w:r>
    </w:p>
    <w:p w:rsidR="00E20E69" w:rsidRPr="00E20E69" w:rsidRDefault="00E20E69" w:rsidP="00321141">
      <w:pPr>
        <w:jc w:val="left"/>
        <w:rPr>
          <w:sz w:val="15"/>
          <w:szCs w:val="15"/>
        </w:rPr>
      </w:pPr>
      <w:r w:rsidRPr="00E20E69">
        <w:rPr>
          <w:sz w:val="15"/>
          <w:szCs w:val="15"/>
        </w:rPr>
        <w:t>alert(document.getElementsByName("a").length);</w:t>
      </w:r>
    </w:p>
    <w:p w:rsidR="00E20E69" w:rsidRPr="00E20E69" w:rsidRDefault="00E20E69" w:rsidP="00321141">
      <w:pPr>
        <w:pStyle w:val="3"/>
        <w:jc w:val="left"/>
        <w:rPr>
          <w:sz w:val="15"/>
          <w:szCs w:val="15"/>
        </w:rPr>
      </w:pPr>
      <w:r w:rsidRPr="00E20E69">
        <w:rPr>
          <w:rFonts w:hint="eastAsia"/>
          <w:sz w:val="15"/>
          <w:szCs w:val="15"/>
        </w:rPr>
        <w:t xml:space="preserve">3.3 </w:t>
      </w:r>
      <w:r w:rsidRPr="00E20E69">
        <w:rPr>
          <w:rFonts w:hint="eastAsia"/>
          <w:sz w:val="15"/>
          <w:szCs w:val="15"/>
        </w:rPr>
        <w:t>访问子节点</w:t>
      </w:r>
    </w:p>
    <w:p w:rsidR="00E20E69" w:rsidRPr="00E20E69" w:rsidRDefault="00E20E69" w:rsidP="00321141">
      <w:pPr>
        <w:jc w:val="left"/>
        <w:rPr>
          <w:sz w:val="15"/>
          <w:szCs w:val="15"/>
        </w:rPr>
      </w:pPr>
      <w:r w:rsidRPr="00E20E69">
        <w:rPr>
          <w:sz w:val="15"/>
          <w:szCs w:val="15"/>
        </w:rPr>
        <w:t>function myDOMInspector(){</w:t>
      </w:r>
    </w:p>
    <w:p w:rsidR="00E20E69" w:rsidRPr="00E20E69" w:rsidRDefault="00E20E69" w:rsidP="00321141">
      <w:pPr>
        <w:jc w:val="left"/>
        <w:rPr>
          <w:sz w:val="15"/>
          <w:szCs w:val="15"/>
        </w:rPr>
      </w:pPr>
      <w:r w:rsidRPr="00E20E69">
        <w:rPr>
          <w:rFonts w:hint="eastAsia"/>
          <w:sz w:val="15"/>
          <w:szCs w:val="15"/>
        </w:rPr>
        <w:lastRenderedPageBreak/>
        <w:tab/>
        <w:t>var oUl = document.getElementById("myList");</w:t>
      </w:r>
      <w:r w:rsidRPr="00E20E69">
        <w:rPr>
          <w:rFonts w:hint="eastAsia"/>
          <w:sz w:val="15"/>
          <w:szCs w:val="15"/>
        </w:rPr>
        <w:tab/>
        <w:t>//</w:t>
      </w:r>
      <w:r w:rsidRPr="00E20E69">
        <w:rPr>
          <w:rFonts w:hint="eastAsia"/>
          <w:sz w:val="15"/>
          <w:szCs w:val="15"/>
        </w:rPr>
        <w:t>获取</w:t>
      </w:r>
      <w:r w:rsidRPr="00E20E69">
        <w:rPr>
          <w:rFonts w:hint="eastAsia"/>
          <w:sz w:val="15"/>
          <w:szCs w:val="15"/>
        </w:rPr>
        <w:t>&lt;ul&gt;</w:t>
      </w:r>
      <w:r w:rsidRPr="00E20E69">
        <w:rPr>
          <w:rFonts w:hint="eastAsia"/>
          <w:sz w:val="15"/>
          <w:szCs w:val="15"/>
        </w:rPr>
        <w:t>标记</w:t>
      </w:r>
    </w:p>
    <w:p w:rsidR="00E20E69" w:rsidRPr="00E20E69" w:rsidRDefault="00E20E69" w:rsidP="00321141">
      <w:pPr>
        <w:jc w:val="left"/>
        <w:rPr>
          <w:sz w:val="15"/>
          <w:szCs w:val="15"/>
        </w:rPr>
      </w:pPr>
      <w:r w:rsidRPr="00E20E69">
        <w:rPr>
          <w:sz w:val="15"/>
          <w:szCs w:val="15"/>
        </w:rPr>
        <w:tab/>
        <w:t>var DOMString = "";</w:t>
      </w:r>
    </w:p>
    <w:p w:rsidR="00E20E69" w:rsidRPr="00E20E69" w:rsidRDefault="00E20E69" w:rsidP="00321141">
      <w:pPr>
        <w:jc w:val="left"/>
        <w:rPr>
          <w:sz w:val="15"/>
          <w:szCs w:val="15"/>
        </w:rPr>
      </w:pPr>
      <w:r w:rsidRPr="00E20E69">
        <w:rPr>
          <w:rFonts w:hint="eastAsia"/>
          <w:sz w:val="15"/>
          <w:szCs w:val="15"/>
        </w:rPr>
        <w:tab/>
        <w:t>if(oUl.</w:t>
      </w:r>
      <w:r w:rsidRPr="00E20E69">
        <w:rPr>
          <w:rFonts w:hint="eastAsia"/>
          <w:b/>
          <w:color w:val="FF0000"/>
          <w:sz w:val="15"/>
          <w:szCs w:val="15"/>
        </w:rPr>
        <w:t>hasChildNodes</w:t>
      </w:r>
      <w:r w:rsidRPr="00E20E69">
        <w:rPr>
          <w:rFonts w:hint="eastAsia"/>
          <w:sz w:val="15"/>
          <w:szCs w:val="15"/>
        </w:rPr>
        <w:t>()){</w:t>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t>//</w:t>
      </w:r>
      <w:r w:rsidRPr="00E20E69">
        <w:rPr>
          <w:rFonts w:hint="eastAsia"/>
          <w:sz w:val="15"/>
          <w:szCs w:val="15"/>
        </w:rPr>
        <w:t>判断是否有子节点</w:t>
      </w:r>
    </w:p>
    <w:p w:rsidR="00E20E69" w:rsidRPr="00E20E69" w:rsidRDefault="00E20E69" w:rsidP="00321141">
      <w:pPr>
        <w:jc w:val="left"/>
        <w:rPr>
          <w:sz w:val="15"/>
          <w:szCs w:val="15"/>
        </w:rPr>
      </w:pPr>
      <w:r w:rsidRPr="00E20E69">
        <w:rPr>
          <w:sz w:val="15"/>
          <w:szCs w:val="15"/>
        </w:rPr>
        <w:tab/>
      </w:r>
      <w:r w:rsidRPr="00E20E69">
        <w:rPr>
          <w:sz w:val="15"/>
          <w:szCs w:val="15"/>
        </w:rPr>
        <w:tab/>
        <w:t>var oCh = oUl.childNodes;</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for(var i=0;i&lt;oCh.length;i++)</w:t>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t>//</w:t>
      </w:r>
      <w:r w:rsidRPr="00E20E69">
        <w:rPr>
          <w:rFonts w:hint="eastAsia"/>
          <w:sz w:val="15"/>
          <w:szCs w:val="15"/>
        </w:rPr>
        <w:t>逐一查找</w:t>
      </w:r>
    </w:p>
    <w:p w:rsidR="00E20E69" w:rsidRPr="00E20E69" w:rsidRDefault="00E20E69" w:rsidP="00321141">
      <w:pPr>
        <w:jc w:val="left"/>
        <w:rPr>
          <w:sz w:val="15"/>
          <w:szCs w:val="15"/>
        </w:rPr>
      </w:pPr>
      <w:r w:rsidRPr="00E20E69">
        <w:rPr>
          <w:sz w:val="15"/>
          <w:szCs w:val="15"/>
        </w:rPr>
        <w:tab/>
      </w:r>
      <w:r w:rsidRPr="00E20E69">
        <w:rPr>
          <w:sz w:val="15"/>
          <w:szCs w:val="15"/>
        </w:rPr>
        <w:tab/>
      </w:r>
      <w:r w:rsidRPr="00E20E69">
        <w:rPr>
          <w:sz w:val="15"/>
          <w:szCs w:val="15"/>
        </w:rPr>
        <w:tab/>
        <w:t>DOMString += oCh[i].</w:t>
      </w:r>
      <w:r w:rsidRPr="00E20E69">
        <w:rPr>
          <w:b/>
          <w:color w:val="FF0000"/>
          <w:sz w:val="15"/>
          <w:szCs w:val="15"/>
        </w:rPr>
        <w:t>nodeName</w:t>
      </w:r>
      <w:r w:rsidRPr="00E20E69">
        <w:rPr>
          <w:sz w:val="15"/>
          <w:szCs w:val="15"/>
        </w:rPr>
        <w:t xml:space="preserve"> + "\n";</w:t>
      </w:r>
    </w:p>
    <w:p w:rsidR="00E20E69" w:rsidRPr="00E20E69" w:rsidRDefault="00E20E69" w:rsidP="00321141">
      <w:pPr>
        <w:jc w:val="left"/>
        <w:rPr>
          <w:sz w:val="15"/>
          <w:szCs w:val="15"/>
        </w:rPr>
      </w:pPr>
      <w:r w:rsidRPr="00E20E69">
        <w:rPr>
          <w:sz w:val="15"/>
          <w:szCs w:val="15"/>
        </w:rPr>
        <w:tab/>
        <w:t>}</w:t>
      </w:r>
    </w:p>
    <w:p w:rsidR="00E20E69" w:rsidRPr="00E20E69" w:rsidRDefault="00E20E69" w:rsidP="00321141">
      <w:pPr>
        <w:jc w:val="left"/>
        <w:rPr>
          <w:sz w:val="15"/>
          <w:szCs w:val="15"/>
        </w:rPr>
      </w:pPr>
      <w:r w:rsidRPr="00E20E69">
        <w:rPr>
          <w:sz w:val="15"/>
          <w:szCs w:val="15"/>
        </w:rPr>
        <w:tab/>
        <w:t>alert(DOMString);</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rFonts w:hint="eastAsia"/>
          <w:sz w:val="15"/>
          <w:szCs w:val="15"/>
        </w:rPr>
        <w:t>4</w:t>
      </w:r>
      <w:r w:rsidRPr="00E20E69">
        <w:rPr>
          <w:rFonts w:hint="eastAsia"/>
          <w:sz w:val="15"/>
          <w:szCs w:val="15"/>
        </w:rPr>
        <w:t>访问父节点</w:t>
      </w:r>
    </w:p>
    <w:p w:rsidR="00E20E69" w:rsidRPr="00E20E69" w:rsidRDefault="00E20E69" w:rsidP="00321141">
      <w:pPr>
        <w:jc w:val="left"/>
        <w:rPr>
          <w:b/>
          <w:color w:val="FF0000"/>
          <w:sz w:val="15"/>
          <w:szCs w:val="15"/>
        </w:rPr>
      </w:pPr>
      <w:r w:rsidRPr="00E20E69">
        <w:rPr>
          <w:b/>
          <w:color w:val="FF0000"/>
          <w:sz w:val="15"/>
          <w:szCs w:val="15"/>
        </w:rPr>
        <w:t>nodeName</w:t>
      </w:r>
      <w:r w:rsidRPr="00E20E69">
        <w:rPr>
          <w:rFonts w:hint="eastAsia"/>
          <w:b/>
          <w:color w:val="FF0000"/>
          <w:sz w:val="15"/>
          <w:szCs w:val="15"/>
        </w:rPr>
        <w:t xml:space="preserve"> </w:t>
      </w:r>
      <w:r w:rsidRPr="00E20E69">
        <w:rPr>
          <w:rFonts w:hint="eastAsia"/>
          <w:b/>
          <w:color w:val="FF0000"/>
          <w:sz w:val="15"/>
          <w:szCs w:val="15"/>
        </w:rPr>
        <w:t>如果为文本节点，则返回</w:t>
      </w:r>
      <w:r w:rsidRPr="00E20E69">
        <w:rPr>
          <w:rFonts w:hint="eastAsia"/>
          <w:b/>
          <w:color w:val="FF0000"/>
          <w:sz w:val="15"/>
          <w:szCs w:val="15"/>
        </w:rPr>
        <w:t>#text</w:t>
      </w:r>
    </w:p>
    <w:p w:rsidR="00E20E69" w:rsidRPr="00E20E69" w:rsidRDefault="00E20E69" w:rsidP="00321141">
      <w:pPr>
        <w:jc w:val="left"/>
        <w:rPr>
          <w:b/>
          <w:color w:val="FF0000"/>
          <w:sz w:val="15"/>
          <w:szCs w:val="15"/>
        </w:rPr>
      </w:pPr>
      <w:r w:rsidRPr="00E20E69">
        <w:rPr>
          <w:rFonts w:hint="eastAsia"/>
          <w:b/>
          <w:color w:val="FF0000"/>
          <w:sz w:val="15"/>
          <w:szCs w:val="15"/>
        </w:rPr>
        <w:t>tagName</w:t>
      </w:r>
      <w:r w:rsidRPr="00E20E69">
        <w:rPr>
          <w:rFonts w:hint="eastAsia"/>
          <w:b/>
          <w:color w:val="FF0000"/>
          <w:sz w:val="15"/>
          <w:szCs w:val="15"/>
        </w:rPr>
        <w:t>如果为文本节点，则返回</w:t>
      </w:r>
      <w:r w:rsidRPr="00E20E69">
        <w:rPr>
          <w:rFonts w:hint="eastAsia"/>
          <w:b/>
          <w:color w:val="FF0000"/>
          <w:sz w:val="15"/>
          <w:szCs w:val="15"/>
        </w:rPr>
        <w:t>undefined</w:t>
      </w:r>
    </w:p>
    <w:p w:rsidR="00E20E69" w:rsidRPr="00E20E69" w:rsidRDefault="00E20E69" w:rsidP="00321141">
      <w:pPr>
        <w:jc w:val="left"/>
        <w:rPr>
          <w:b/>
          <w:color w:val="FF0000"/>
          <w:sz w:val="15"/>
          <w:szCs w:val="15"/>
        </w:rPr>
      </w:pPr>
    </w:p>
    <w:p w:rsidR="00E20E69" w:rsidRPr="00E20E69" w:rsidRDefault="00E20E69" w:rsidP="00321141">
      <w:pPr>
        <w:jc w:val="left"/>
        <w:rPr>
          <w:sz w:val="15"/>
          <w:szCs w:val="15"/>
        </w:rPr>
      </w:pPr>
      <w:r w:rsidRPr="00E20E69">
        <w:rPr>
          <w:sz w:val="15"/>
          <w:szCs w:val="15"/>
        </w:rPr>
        <w:t>function myDOMInspector(){</w:t>
      </w:r>
    </w:p>
    <w:p w:rsidR="00E20E69" w:rsidRPr="00E20E69" w:rsidRDefault="00E20E69" w:rsidP="00321141">
      <w:pPr>
        <w:jc w:val="left"/>
        <w:rPr>
          <w:sz w:val="15"/>
          <w:szCs w:val="15"/>
        </w:rPr>
      </w:pPr>
      <w:r w:rsidRPr="00E20E69">
        <w:rPr>
          <w:sz w:val="15"/>
          <w:szCs w:val="15"/>
        </w:rPr>
        <w:tab/>
        <w:t>var myItem = document.getElementById("myDearFood");</w:t>
      </w:r>
    </w:p>
    <w:p w:rsidR="00E20E69" w:rsidRPr="00E20E69" w:rsidRDefault="00E20E69" w:rsidP="00321141">
      <w:pPr>
        <w:jc w:val="left"/>
        <w:rPr>
          <w:sz w:val="15"/>
          <w:szCs w:val="15"/>
        </w:rPr>
      </w:pPr>
      <w:r w:rsidRPr="00E20E69">
        <w:rPr>
          <w:sz w:val="15"/>
          <w:szCs w:val="15"/>
        </w:rPr>
        <w:tab/>
        <w:t>alert(myItem.</w:t>
      </w:r>
      <w:r w:rsidRPr="00E20E69">
        <w:rPr>
          <w:b/>
          <w:color w:val="FF0000"/>
          <w:sz w:val="15"/>
          <w:szCs w:val="15"/>
        </w:rPr>
        <w:t>parentNode</w:t>
      </w:r>
      <w:r w:rsidRPr="00E20E69">
        <w:rPr>
          <w:sz w:val="15"/>
          <w:szCs w:val="15"/>
        </w:rPr>
        <w:t>.tagName);</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function myDOMInspector(){</w:t>
      </w:r>
    </w:p>
    <w:p w:rsidR="00E20E69" w:rsidRPr="00E20E69" w:rsidRDefault="00E20E69" w:rsidP="00321141">
      <w:pPr>
        <w:jc w:val="left"/>
        <w:rPr>
          <w:sz w:val="15"/>
          <w:szCs w:val="15"/>
        </w:rPr>
      </w:pPr>
      <w:r w:rsidRPr="00E20E69">
        <w:rPr>
          <w:sz w:val="15"/>
          <w:szCs w:val="15"/>
        </w:rPr>
        <w:tab/>
        <w:t>var myItem = document.getElementById("myDearFood");</w:t>
      </w:r>
    </w:p>
    <w:p w:rsidR="00E20E69" w:rsidRPr="00E20E69" w:rsidRDefault="00E20E69" w:rsidP="00321141">
      <w:pPr>
        <w:jc w:val="left"/>
        <w:rPr>
          <w:sz w:val="15"/>
          <w:szCs w:val="15"/>
        </w:rPr>
      </w:pPr>
      <w:r w:rsidRPr="00E20E69">
        <w:rPr>
          <w:sz w:val="15"/>
          <w:szCs w:val="15"/>
        </w:rPr>
        <w:tab/>
        <w:t>var parentElm = myItem.parentNode;</w:t>
      </w:r>
    </w:p>
    <w:p w:rsidR="00E20E69" w:rsidRPr="00E20E69" w:rsidRDefault="00E20E69" w:rsidP="00321141">
      <w:pPr>
        <w:jc w:val="left"/>
        <w:rPr>
          <w:sz w:val="15"/>
          <w:szCs w:val="15"/>
        </w:rPr>
      </w:pPr>
      <w:r w:rsidRPr="00E20E69">
        <w:rPr>
          <w:sz w:val="15"/>
          <w:szCs w:val="15"/>
        </w:rPr>
        <w:tab/>
        <w:t>while(</w:t>
      </w:r>
      <w:r w:rsidRPr="00E20E69">
        <w:rPr>
          <w:b/>
          <w:color w:val="FF0000"/>
          <w:sz w:val="15"/>
          <w:szCs w:val="15"/>
        </w:rPr>
        <w:t>parentElm.className != "colorful" &amp;&amp; parentElm != document.body)</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parentElm = parentElm.parentNode;</w:t>
      </w:r>
      <w:r w:rsidRPr="00E20E69">
        <w:rPr>
          <w:rFonts w:hint="eastAsia"/>
          <w:sz w:val="15"/>
          <w:szCs w:val="15"/>
        </w:rPr>
        <w:tab/>
        <w:t>//</w:t>
      </w:r>
      <w:r w:rsidRPr="00E20E69">
        <w:rPr>
          <w:rFonts w:hint="eastAsia"/>
          <w:sz w:val="15"/>
          <w:szCs w:val="15"/>
        </w:rPr>
        <w:t>一路往上找</w:t>
      </w:r>
    </w:p>
    <w:p w:rsidR="00E20E69" w:rsidRPr="00E20E69" w:rsidRDefault="00E20E69" w:rsidP="00321141">
      <w:pPr>
        <w:jc w:val="left"/>
        <w:rPr>
          <w:sz w:val="15"/>
          <w:szCs w:val="15"/>
        </w:rPr>
      </w:pPr>
      <w:r w:rsidRPr="00E20E69">
        <w:rPr>
          <w:sz w:val="15"/>
          <w:szCs w:val="15"/>
        </w:rPr>
        <w:tab/>
        <w:t>alert(parentElm.tagName);</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&lt;body onload="myDOMInspector()"&gt;</w:t>
      </w:r>
    </w:p>
    <w:p w:rsidR="00E20E69" w:rsidRPr="00E20E69" w:rsidRDefault="00E20E69" w:rsidP="00321141">
      <w:pPr>
        <w:jc w:val="left"/>
        <w:rPr>
          <w:sz w:val="15"/>
          <w:szCs w:val="15"/>
        </w:rPr>
      </w:pPr>
      <w:r w:rsidRPr="00E20E69">
        <w:rPr>
          <w:sz w:val="15"/>
          <w:szCs w:val="15"/>
        </w:rPr>
        <w:t>&lt;div class="colorful"&gt;</w:t>
      </w:r>
    </w:p>
    <w:p w:rsidR="00E20E69" w:rsidRPr="00E20E69" w:rsidRDefault="00E20E69" w:rsidP="00321141">
      <w:pPr>
        <w:jc w:val="left"/>
        <w:rPr>
          <w:sz w:val="15"/>
          <w:szCs w:val="15"/>
        </w:rPr>
      </w:pPr>
      <w:r w:rsidRPr="00E20E69">
        <w:rPr>
          <w:sz w:val="15"/>
          <w:szCs w:val="15"/>
        </w:rPr>
        <w:t xml:space="preserve">    &lt;ul&gt;</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&lt;li&gt;</w:t>
      </w:r>
      <w:r w:rsidRPr="00E20E69">
        <w:rPr>
          <w:rFonts w:hint="eastAsia"/>
          <w:sz w:val="15"/>
          <w:szCs w:val="15"/>
        </w:rPr>
        <w:t>糖醋排骨</w:t>
      </w:r>
      <w:r w:rsidRPr="00E20E69">
        <w:rPr>
          <w:rFonts w:hint="eastAsia"/>
          <w:sz w:val="15"/>
          <w:szCs w:val="15"/>
        </w:rPr>
        <w:t>&lt;/li&gt;</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&lt;li&gt;</w:t>
      </w:r>
      <w:r w:rsidRPr="00E20E69">
        <w:rPr>
          <w:rFonts w:hint="eastAsia"/>
          <w:sz w:val="15"/>
          <w:szCs w:val="15"/>
        </w:rPr>
        <w:t>圆笼粉蒸肉</w:t>
      </w:r>
      <w:r w:rsidRPr="00E20E69">
        <w:rPr>
          <w:rFonts w:hint="eastAsia"/>
          <w:sz w:val="15"/>
          <w:szCs w:val="15"/>
        </w:rPr>
        <w:t>&lt;/li&gt;</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&lt;li&gt;</w:t>
      </w:r>
      <w:r w:rsidRPr="00E20E69">
        <w:rPr>
          <w:rFonts w:hint="eastAsia"/>
          <w:sz w:val="15"/>
          <w:szCs w:val="15"/>
        </w:rPr>
        <w:t>泡菜鱼</w:t>
      </w:r>
      <w:r w:rsidRPr="00E20E69">
        <w:rPr>
          <w:rFonts w:hint="eastAsia"/>
          <w:sz w:val="15"/>
          <w:szCs w:val="15"/>
        </w:rPr>
        <w:t>&lt;/li&gt;</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&lt;li id="myDearFood"&gt;</w:t>
      </w:r>
      <w:r w:rsidRPr="00E20E69">
        <w:rPr>
          <w:rFonts w:hint="eastAsia"/>
          <w:sz w:val="15"/>
          <w:szCs w:val="15"/>
        </w:rPr>
        <w:t>板栗烧鸡</w:t>
      </w:r>
      <w:r w:rsidRPr="00E20E69">
        <w:rPr>
          <w:rFonts w:hint="eastAsia"/>
          <w:sz w:val="15"/>
          <w:szCs w:val="15"/>
        </w:rPr>
        <w:t>&lt;/li&gt;</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&lt;li&gt;</w:t>
      </w:r>
      <w:r w:rsidRPr="00E20E69">
        <w:rPr>
          <w:rFonts w:hint="eastAsia"/>
          <w:sz w:val="15"/>
          <w:szCs w:val="15"/>
        </w:rPr>
        <w:t>麻婆豆腐</w:t>
      </w:r>
      <w:r w:rsidRPr="00E20E69">
        <w:rPr>
          <w:rFonts w:hint="eastAsia"/>
          <w:sz w:val="15"/>
          <w:szCs w:val="15"/>
        </w:rPr>
        <w:t>&lt;/li&gt;</w:t>
      </w:r>
    </w:p>
    <w:p w:rsidR="00E20E69" w:rsidRPr="00E20E69" w:rsidRDefault="00E20E69" w:rsidP="00321141">
      <w:pPr>
        <w:jc w:val="left"/>
        <w:rPr>
          <w:sz w:val="15"/>
          <w:szCs w:val="15"/>
        </w:rPr>
      </w:pPr>
      <w:r w:rsidRPr="00E20E69">
        <w:rPr>
          <w:sz w:val="15"/>
          <w:szCs w:val="15"/>
        </w:rPr>
        <w:tab/>
        <w:t>&lt;/ul&gt;</w:t>
      </w:r>
    </w:p>
    <w:p w:rsidR="00E20E69" w:rsidRPr="00E20E69" w:rsidRDefault="00E20E69" w:rsidP="00321141">
      <w:pPr>
        <w:jc w:val="left"/>
        <w:rPr>
          <w:sz w:val="15"/>
          <w:szCs w:val="15"/>
        </w:rPr>
      </w:pPr>
      <w:r w:rsidRPr="00E20E69">
        <w:rPr>
          <w:sz w:val="15"/>
          <w:szCs w:val="15"/>
        </w:rPr>
        <w:t>&lt;/div&gt;</w:t>
      </w: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r w:rsidRPr="00E20E69">
        <w:rPr>
          <w:rFonts w:hint="eastAsia"/>
          <w:sz w:val="15"/>
          <w:szCs w:val="15"/>
        </w:rPr>
        <w:t>访问兄弟节点</w:t>
      </w:r>
    </w:p>
    <w:p w:rsidR="00E20E69" w:rsidRPr="00E20E69" w:rsidRDefault="00E20E69" w:rsidP="00321141">
      <w:pPr>
        <w:jc w:val="left"/>
        <w:rPr>
          <w:sz w:val="15"/>
          <w:szCs w:val="15"/>
        </w:rPr>
      </w:pPr>
      <w:r w:rsidRPr="00E20E69">
        <w:rPr>
          <w:sz w:val="15"/>
          <w:szCs w:val="15"/>
        </w:rPr>
        <w:t>function myDOMInspector(){</w:t>
      </w:r>
    </w:p>
    <w:p w:rsidR="00E20E69" w:rsidRPr="00E20E69" w:rsidRDefault="00E20E69" w:rsidP="00321141">
      <w:pPr>
        <w:jc w:val="left"/>
        <w:rPr>
          <w:sz w:val="15"/>
          <w:szCs w:val="15"/>
        </w:rPr>
      </w:pPr>
      <w:r w:rsidRPr="00E20E69">
        <w:rPr>
          <w:sz w:val="15"/>
          <w:szCs w:val="15"/>
        </w:rPr>
        <w:tab/>
        <w:t>var myItem = document.getElementById("myDearFood");</w:t>
      </w:r>
    </w:p>
    <w:p w:rsidR="00E20E69" w:rsidRPr="00E20E69" w:rsidRDefault="00E20E69" w:rsidP="00321141">
      <w:pPr>
        <w:jc w:val="left"/>
        <w:rPr>
          <w:sz w:val="15"/>
          <w:szCs w:val="15"/>
        </w:rPr>
      </w:pPr>
      <w:r w:rsidRPr="00E20E69">
        <w:rPr>
          <w:rFonts w:hint="eastAsia"/>
          <w:sz w:val="15"/>
          <w:szCs w:val="15"/>
        </w:rPr>
        <w:lastRenderedPageBreak/>
        <w:tab/>
        <w:t>//</w:t>
      </w:r>
      <w:r w:rsidRPr="00E20E69">
        <w:rPr>
          <w:rFonts w:hint="eastAsia"/>
          <w:sz w:val="15"/>
          <w:szCs w:val="15"/>
        </w:rPr>
        <w:t>访问兄弟节点</w:t>
      </w:r>
    </w:p>
    <w:p w:rsidR="00E20E69" w:rsidRPr="00E20E69" w:rsidRDefault="00E20E69" w:rsidP="00321141">
      <w:pPr>
        <w:jc w:val="left"/>
        <w:rPr>
          <w:sz w:val="15"/>
          <w:szCs w:val="15"/>
        </w:rPr>
      </w:pPr>
      <w:r w:rsidRPr="00E20E69">
        <w:rPr>
          <w:sz w:val="15"/>
          <w:szCs w:val="15"/>
        </w:rPr>
        <w:tab/>
        <w:t>var nextListItem = myItem.</w:t>
      </w:r>
      <w:r w:rsidRPr="00E20E69">
        <w:rPr>
          <w:b/>
          <w:color w:val="FF0000"/>
          <w:sz w:val="15"/>
          <w:szCs w:val="15"/>
        </w:rPr>
        <w:t>nextSibling</w:t>
      </w:r>
      <w:r w:rsidRPr="00E20E69">
        <w:rPr>
          <w:sz w:val="15"/>
          <w:szCs w:val="15"/>
        </w:rPr>
        <w:t>;</w:t>
      </w:r>
    </w:p>
    <w:p w:rsidR="00E20E69" w:rsidRPr="00E20E69" w:rsidRDefault="00E20E69" w:rsidP="00321141">
      <w:pPr>
        <w:jc w:val="left"/>
        <w:rPr>
          <w:sz w:val="15"/>
          <w:szCs w:val="15"/>
        </w:rPr>
      </w:pPr>
      <w:r w:rsidRPr="00E20E69">
        <w:rPr>
          <w:sz w:val="15"/>
          <w:szCs w:val="15"/>
        </w:rPr>
        <w:tab/>
        <w:t>var preListItem = myItem.</w:t>
      </w:r>
      <w:r w:rsidRPr="00E20E69">
        <w:rPr>
          <w:b/>
          <w:color w:val="FF0000"/>
          <w:sz w:val="15"/>
          <w:szCs w:val="15"/>
        </w:rPr>
        <w:t>previousSibling</w:t>
      </w:r>
      <w:r w:rsidRPr="00E20E69">
        <w:rPr>
          <w:sz w:val="15"/>
          <w:szCs w:val="15"/>
        </w:rPr>
        <w:t>;</w:t>
      </w:r>
    </w:p>
    <w:p w:rsidR="00E20E69" w:rsidRPr="00E20E69" w:rsidRDefault="00E20E69" w:rsidP="00321141">
      <w:pPr>
        <w:jc w:val="left"/>
        <w:rPr>
          <w:sz w:val="15"/>
          <w:szCs w:val="15"/>
        </w:rPr>
      </w:pPr>
      <w:r w:rsidRPr="00E20E69">
        <w:rPr>
          <w:sz w:val="15"/>
          <w:szCs w:val="15"/>
        </w:rPr>
        <w:tab/>
        <w:t>alert(nextListItem.tagName +" "+ preListItem.tagName);</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b/>
          <w:color w:val="FF0000"/>
          <w:sz w:val="15"/>
          <w:szCs w:val="15"/>
        </w:rPr>
        <w:t>在</w:t>
      </w:r>
      <w:r w:rsidRPr="00E20E69">
        <w:rPr>
          <w:rFonts w:hint="eastAsia"/>
          <w:b/>
          <w:color w:val="FF0000"/>
          <w:sz w:val="15"/>
          <w:szCs w:val="15"/>
        </w:rPr>
        <w:t>Firefox</w:t>
      </w:r>
      <w:r w:rsidRPr="00E20E69">
        <w:rPr>
          <w:rFonts w:hint="eastAsia"/>
          <w:b/>
          <w:color w:val="FF0000"/>
          <w:sz w:val="15"/>
          <w:szCs w:val="15"/>
        </w:rPr>
        <w:t>中不支持，但是</w:t>
      </w:r>
      <w:r w:rsidRPr="00E20E69">
        <w:rPr>
          <w:rFonts w:hint="eastAsia"/>
          <w:b/>
          <w:color w:val="FF0000"/>
          <w:sz w:val="15"/>
          <w:szCs w:val="15"/>
        </w:rPr>
        <w:t>IE</w:t>
      </w:r>
      <w:r w:rsidRPr="00E20E69">
        <w:rPr>
          <w:rFonts w:hint="eastAsia"/>
          <w:b/>
          <w:color w:val="FF0000"/>
          <w:sz w:val="15"/>
          <w:szCs w:val="15"/>
        </w:rPr>
        <w:t>中却是支持的。</w:t>
      </w:r>
    </w:p>
    <w:p w:rsidR="00E20E69" w:rsidRPr="00E20E69" w:rsidRDefault="00E20E69" w:rsidP="00321141">
      <w:pPr>
        <w:pStyle w:val="3"/>
        <w:jc w:val="left"/>
        <w:rPr>
          <w:sz w:val="15"/>
          <w:szCs w:val="15"/>
        </w:rPr>
      </w:pPr>
      <w:r w:rsidRPr="00E20E69">
        <w:rPr>
          <w:rFonts w:hint="eastAsia"/>
          <w:sz w:val="15"/>
          <w:szCs w:val="15"/>
        </w:rPr>
        <w:t xml:space="preserve">3.6 </w:t>
      </w:r>
      <w:r w:rsidRPr="00E20E69">
        <w:rPr>
          <w:rFonts w:hint="eastAsia"/>
          <w:sz w:val="15"/>
          <w:szCs w:val="15"/>
        </w:rPr>
        <w:t>第一个</w:t>
      </w:r>
      <w:r w:rsidRPr="00E20E69">
        <w:rPr>
          <w:rFonts w:hint="eastAsia"/>
          <w:sz w:val="15"/>
          <w:szCs w:val="15"/>
        </w:rPr>
        <w:t xml:space="preserve"> </w:t>
      </w:r>
      <w:r w:rsidRPr="00E20E69">
        <w:rPr>
          <w:rFonts w:hint="eastAsia"/>
          <w:sz w:val="15"/>
          <w:szCs w:val="15"/>
        </w:rPr>
        <w:t>最后一个</w:t>
      </w:r>
      <w:r w:rsidRPr="00E20E69">
        <w:rPr>
          <w:rFonts w:hint="eastAsia"/>
          <w:sz w:val="15"/>
          <w:szCs w:val="15"/>
        </w:rPr>
        <w:t xml:space="preserve"> </w:t>
      </w:r>
      <w:r w:rsidRPr="00E20E69">
        <w:rPr>
          <w:rFonts w:hint="eastAsia"/>
          <w:sz w:val="15"/>
          <w:szCs w:val="15"/>
        </w:rPr>
        <w:t>子节点</w:t>
      </w:r>
      <w:r w:rsidRPr="00E20E69">
        <w:rPr>
          <w:rFonts w:hint="eastAsia"/>
          <w:sz w:val="15"/>
          <w:szCs w:val="15"/>
        </w:rPr>
        <w:t xml:space="preserve"> </w:t>
      </w:r>
    </w:p>
    <w:p w:rsidR="00E20E69" w:rsidRPr="00E20E69" w:rsidRDefault="00E20E69" w:rsidP="00321141">
      <w:pPr>
        <w:jc w:val="left"/>
        <w:rPr>
          <w:sz w:val="15"/>
          <w:szCs w:val="15"/>
        </w:rPr>
      </w:pPr>
      <w:r w:rsidRPr="00E20E69">
        <w:rPr>
          <w:sz w:val="15"/>
          <w:szCs w:val="15"/>
        </w:rPr>
        <w:t>function nextSib(node){</w:t>
      </w:r>
    </w:p>
    <w:p w:rsidR="00E20E69" w:rsidRPr="00E20E69" w:rsidRDefault="00E20E69" w:rsidP="00321141">
      <w:pPr>
        <w:jc w:val="left"/>
        <w:rPr>
          <w:sz w:val="15"/>
          <w:szCs w:val="15"/>
        </w:rPr>
      </w:pPr>
      <w:r w:rsidRPr="00E20E69">
        <w:rPr>
          <w:sz w:val="15"/>
          <w:szCs w:val="15"/>
        </w:rPr>
        <w:tab/>
        <w:t>var tempLast = node.parentNode.</w:t>
      </w:r>
      <w:r w:rsidRPr="00E20E69">
        <w:rPr>
          <w:b/>
          <w:color w:val="FF0000"/>
          <w:sz w:val="15"/>
          <w:szCs w:val="15"/>
        </w:rPr>
        <w:t>lastChild</w:t>
      </w:r>
      <w:r w:rsidRPr="00E20E69">
        <w:rPr>
          <w:sz w:val="15"/>
          <w:szCs w:val="15"/>
        </w:rPr>
        <w:t>;</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判断是否是最后一个节点，如果是则返回</w:t>
      </w:r>
      <w:r w:rsidRPr="00E20E69">
        <w:rPr>
          <w:rFonts w:hint="eastAsia"/>
          <w:sz w:val="15"/>
          <w:szCs w:val="15"/>
        </w:rPr>
        <w:t>null</w:t>
      </w:r>
    </w:p>
    <w:p w:rsidR="00E20E69" w:rsidRPr="00E20E69" w:rsidRDefault="00E20E69" w:rsidP="00321141">
      <w:pPr>
        <w:jc w:val="left"/>
        <w:rPr>
          <w:sz w:val="15"/>
          <w:szCs w:val="15"/>
        </w:rPr>
      </w:pPr>
      <w:r w:rsidRPr="00E20E69">
        <w:rPr>
          <w:sz w:val="15"/>
          <w:szCs w:val="15"/>
        </w:rPr>
        <w:tab/>
        <w:t>if(node == tempLast)</w:t>
      </w:r>
    </w:p>
    <w:p w:rsidR="00E20E69" w:rsidRPr="00E20E69" w:rsidRDefault="00E20E69" w:rsidP="00321141">
      <w:pPr>
        <w:jc w:val="left"/>
        <w:rPr>
          <w:sz w:val="15"/>
          <w:szCs w:val="15"/>
        </w:rPr>
      </w:pPr>
      <w:r w:rsidRPr="00E20E69">
        <w:rPr>
          <w:sz w:val="15"/>
          <w:szCs w:val="15"/>
        </w:rPr>
        <w:tab/>
      </w:r>
      <w:r w:rsidRPr="00E20E69">
        <w:rPr>
          <w:sz w:val="15"/>
          <w:szCs w:val="15"/>
        </w:rPr>
        <w:tab/>
        <w:t>return null;</w:t>
      </w:r>
    </w:p>
    <w:p w:rsidR="00E20E69" w:rsidRPr="00E20E69" w:rsidRDefault="00E20E69" w:rsidP="00321141">
      <w:pPr>
        <w:jc w:val="left"/>
        <w:rPr>
          <w:sz w:val="15"/>
          <w:szCs w:val="15"/>
        </w:rPr>
      </w:pPr>
      <w:r w:rsidRPr="00E20E69">
        <w:rPr>
          <w:sz w:val="15"/>
          <w:szCs w:val="15"/>
        </w:rPr>
        <w:tab/>
        <w:t>var tempObj = node.nextSibling;</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逐一搜索后面的兄弟节点，直到发现元素节点为止</w:t>
      </w:r>
    </w:p>
    <w:p w:rsidR="00E20E69" w:rsidRPr="00E20E69" w:rsidRDefault="00E20E69" w:rsidP="00321141">
      <w:pPr>
        <w:jc w:val="left"/>
        <w:rPr>
          <w:sz w:val="15"/>
          <w:szCs w:val="15"/>
        </w:rPr>
      </w:pPr>
      <w:r w:rsidRPr="00E20E69">
        <w:rPr>
          <w:sz w:val="15"/>
          <w:szCs w:val="15"/>
        </w:rPr>
        <w:tab/>
        <w:t>while(tempObj.nodeType!=1 &amp;&amp; tempObj.nextSibling!=null)</w:t>
      </w:r>
    </w:p>
    <w:p w:rsidR="00E20E69" w:rsidRPr="00E20E69" w:rsidRDefault="00E20E69" w:rsidP="00321141">
      <w:pPr>
        <w:jc w:val="left"/>
        <w:rPr>
          <w:sz w:val="15"/>
          <w:szCs w:val="15"/>
        </w:rPr>
      </w:pPr>
      <w:r w:rsidRPr="00E20E69">
        <w:rPr>
          <w:sz w:val="15"/>
          <w:szCs w:val="15"/>
        </w:rPr>
        <w:tab/>
      </w:r>
      <w:r w:rsidRPr="00E20E69">
        <w:rPr>
          <w:sz w:val="15"/>
          <w:szCs w:val="15"/>
        </w:rPr>
        <w:tab/>
        <w:t>tempObj = tempObj.nextSibling;</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三目运算符，</w:t>
      </w:r>
      <w:r w:rsidRPr="00E20E69">
        <w:rPr>
          <w:rFonts w:hint="eastAsia"/>
          <w:b/>
          <w:color w:val="FF0000"/>
          <w:sz w:val="15"/>
          <w:szCs w:val="15"/>
        </w:rPr>
        <w:t>如果是元素节点</w:t>
      </w:r>
      <w:r w:rsidRPr="00E20E69">
        <w:rPr>
          <w:rFonts w:hint="eastAsia"/>
          <w:sz w:val="15"/>
          <w:szCs w:val="15"/>
        </w:rPr>
        <w:t>则返回节点本身，否则返回</w:t>
      </w:r>
      <w:r w:rsidRPr="00E20E69">
        <w:rPr>
          <w:rFonts w:hint="eastAsia"/>
          <w:sz w:val="15"/>
          <w:szCs w:val="15"/>
        </w:rPr>
        <w:t>null</w:t>
      </w:r>
    </w:p>
    <w:p w:rsidR="00E20E69" w:rsidRPr="00E20E69" w:rsidRDefault="00E20E69" w:rsidP="00321141">
      <w:pPr>
        <w:jc w:val="left"/>
        <w:rPr>
          <w:sz w:val="15"/>
          <w:szCs w:val="15"/>
        </w:rPr>
      </w:pPr>
      <w:r w:rsidRPr="00E20E69">
        <w:rPr>
          <w:sz w:val="15"/>
          <w:szCs w:val="15"/>
        </w:rPr>
        <w:tab/>
        <w:t>return (</w:t>
      </w:r>
      <w:r w:rsidRPr="00E20E69">
        <w:rPr>
          <w:b/>
          <w:color w:val="FF0000"/>
          <w:sz w:val="15"/>
          <w:szCs w:val="15"/>
        </w:rPr>
        <w:t>tempObj.nodeType==1</w:t>
      </w:r>
      <w:r w:rsidRPr="00E20E69">
        <w:rPr>
          <w:sz w:val="15"/>
          <w:szCs w:val="15"/>
        </w:rPr>
        <w:t>)?tempObj:null;</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function prevSib(node){</w:t>
      </w:r>
    </w:p>
    <w:p w:rsidR="00E20E69" w:rsidRPr="00E20E69" w:rsidRDefault="00E20E69" w:rsidP="00321141">
      <w:pPr>
        <w:jc w:val="left"/>
        <w:rPr>
          <w:sz w:val="15"/>
          <w:szCs w:val="15"/>
        </w:rPr>
      </w:pPr>
      <w:r w:rsidRPr="00E20E69">
        <w:rPr>
          <w:sz w:val="15"/>
          <w:szCs w:val="15"/>
        </w:rPr>
        <w:tab/>
        <w:t>var tempFirst = node.parentNode.</w:t>
      </w:r>
      <w:r w:rsidRPr="00E20E69">
        <w:rPr>
          <w:b/>
          <w:color w:val="FF0000"/>
          <w:sz w:val="15"/>
          <w:szCs w:val="15"/>
        </w:rPr>
        <w:t>firstChild</w:t>
      </w:r>
      <w:r w:rsidRPr="00E20E69">
        <w:rPr>
          <w:sz w:val="15"/>
          <w:szCs w:val="15"/>
        </w:rPr>
        <w:t>;</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判断是否是第一个节点，如果是则返回</w:t>
      </w:r>
      <w:r w:rsidRPr="00E20E69">
        <w:rPr>
          <w:rFonts w:hint="eastAsia"/>
          <w:sz w:val="15"/>
          <w:szCs w:val="15"/>
        </w:rPr>
        <w:t>null</w:t>
      </w:r>
    </w:p>
    <w:p w:rsidR="00E20E69" w:rsidRPr="00E20E69" w:rsidRDefault="00E20E69" w:rsidP="00321141">
      <w:pPr>
        <w:jc w:val="left"/>
        <w:rPr>
          <w:sz w:val="15"/>
          <w:szCs w:val="15"/>
        </w:rPr>
      </w:pPr>
      <w:r w:rsidRPr="00E20E69">
        <w:rPr>
          <w:sz w:val="15"/>
          <w:szCs w:val="15"/>
        </w:rPr>
        <w:tab/>
        <w:t>if(node == tempFirst)</w:t>
      </w:r>
    </w:p>
    <w:p w:rsidR="00E20E69" w:rsidRPr="00E20E69" w:rsidRDefault="00E20E69" w:rsidP="00321141">
      <w:pPr>
        <w:jc w:val="left"/>
        <w:rPr>
          <w:sz w:val="15"/>
          <w:szCs w:val="15"/>
        </w:rPr>
      </w:pPr>
      <w:r w:rsidRPr="00E20E69">
        <w:rPr>
          <w:sz w:val="15"/>
          <w:szCs w:val="15"/>
        </w:rPr>
        <w:tab/>
      </w:r>
      <w:r w:rsidRPr="00E20E69">
        <w:rPr>
          <w:sz w:val="15"/>
          <w:szCs w:val="15"/>
        </w:rPr>
        <w:tab/>
        <w:t>return null;</w:t>
      </w:r>
    </w:p>
    <w:p w:rsidR="00E20E69" w:rsidRPr="00E20E69" w:rsidRDefault="00E20E69" w:rsidP="00321141">
      <w:pPr>
        <w:jc w:val="left"/>
        <w:rPr>
          <w:sz w:val="15"/>
          <w:szCs w:val="15"/>
        </w:rPr>
      </w:pPr>
      <w:r w:rsidRPr="00E20E69">
        <w:rPr>
          <w:sz w:val="15"/>
          <w:szCs w:val="15"/>
        </w:rPr>
        <w:tab/>
        <w:t>var tempObj = node.previousSibling;</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逐一搜索前面的兄弟节点，直到发现元素节点为止</w:t>
      </w:r>
    </w:p>
    <w:p w:rsidR="00E20E69" w:rsidRPr="00E20E69" w:rsidRDefault="00E20E69" w:rsidP="00321141">
      <w:pPr>
        <w:jc w:val="left"/>
        <w:rPr>
          <w:sz w:val="15"/>
          <w:szCs w:val="15"/>
        </w:rPr>
      </w:pPr>
      <w:r w:rsidRPr="00E20E69">
        <w:rPr>
          <w:sz w:val="15"/>
          <w:szCs w:val="15"/>
        </w:rPr>
        <w:tab/>
        <w:t>while(tempObj.nodeType!=1 &amp;&amp; tempObj.previousSibling!=null)</w:t>
      </w:r>
    </w:p>
    <w:p w:rsidR="00E20E69" w:rsidRPr="00E20E69" w:rsidRDefault="00E20E69" w:rsidP="00321141">
      <w:pPr>
        <w:jc w:val="left"/>
        <w:rPr>
          <w:sz w:val="15"/>
          <w:szCs w:val="15"/>
        </w:rPr>
      </w:pPr>
      <w:r w:rsidRPr="00E20E69">
        <w:rPr>
          <w:sz w:val="15"/>
          <w:szCs w:val="15"/>
        </w:rPr>
        <w:tab/>
      </w:r>
      <w:r w:rsidRPr="00E20E69">
        <w:rPr>
          <w:sz w:val="15"/>
          <w:szCs w:val="15"/>
        </w:rPr>
        <w:tab/>
        <w:t>tempObj = tempObj.previousSibling;</w:t>
      </w:r>
    </w:p>
    <w:p w:rsidR="00E20E69" w:rsidRPr="00E20E69" w:rsidRDefault="00E20E69" w:rsidP="00321141">
      <w:pPr>
        <w:jc w:val="left"/>
        <w:rPr>
          <w:sz w:val="15"/>
          <w:szCs w:val="15"/>
        </w:rPr>
      </w:pPr>
      <w:r w:rsidRPr="00E20E69">
        <w:rPr>
          <w:sz w:val="15"/>
          <w:szCs w:val="15"/>
        </w:rPr>
        <w:tab/>
        <w:t>return (tempObj.nodeType==1)?tempObj:null;</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function myDOMInspector(){</w:t>
      </w:r>
    </w:p>
    <w:p w:rsidR="00E20E69" w:rsidRPr="00E20E69" w:rsidRDefault="00E20E69" w:rsidP="00321141">
      <w:pPr>
        <w:jc w:val="left"/>
        <w:rPr>
          <w:sz w:val="15"/>
          <w:szCs w:val="15"/>
        </w:rPr>
      </w:pPr>
      <w:r w:rsidRPr="00E20E69">
        <w:rPr>
          <w:sz w:val="15"/>
          <w:szCs w:val="15"/>
        </w:rPr>
        <w:tab/>
        <w:t>var myItem = document.getElementById("myDearFood");</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获取后一个元素兄弟节点</w:t>
      </w:r>
    </w:p>
    <w:p w:rsidR="00E20E69" w:rsidRPr="00E20E69" w:rsidRDefault="00E20E69" w:rsidP="00321141">
      <w:pPr>
        <w:jc w:val="left"/>
        <w:rPr>
          <w:sz w:val="15"/>
          <w:szCs w:val="15"/>
        </w:rPr>
      </w:pPr>
      <w:r w:rsidRPr="00E20E69">
        <w:rPr>
          <w:sz w:val="15"/>
          <w:szCs w:val="15"/>
        </w:rPr>
        <w:tab/>
        <w:t>var nextListItem = nextSib(myItem);</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获取前一个元素兄弟节点</w:t>
      </w:r>
    </w:p>
    <w:p w:rsidR="00E20E69" w:rsidRPr="00E20E69" w:rsidRDefault="00E20E69" w:rsidP="00321141">
      <w:pPr>
        <w:jc w:val="left"/>
        <w:rPr>
          <w:sz w:val="15"/>
          <w:szCs w:val="15"/>
        </w:rPr>
      </w:pPr>
      <w:r w:rsidRPr="00E20E69">
        <w:rPr>
          <w:sz w:val="15"/>
          <w:szCs w:val="15"/>
        </w:rPr>
        <w:tab/>
        <w:t>var preListItem = prevSib(myItem);</w:t>
      </w:r>
    </w:p>
    <w:p w:rsidR="00E20E69" w:rsidRPr="00E20E69" w:rsidRDefault="00E20E69" w:rsidP="00321141">
      <w:pPr>
        <w:jc w:val="left"/>
        <w:rPr>
          <w:sz w:val="15"/>
          <w:szCs w:val="15"/>
        </w:rPr>
      </w:pPr>
      <w:r w:rsidRPr="00E20E69">
        <w:rPr>
          <w:rFonts w:hint="eastAsia"/>
          <w:sz w:val="15"/>
          <w:szCs w:val="15"/>
        </w:rPr>
        <w:tab/>
        <w:t>alert("</w:t>
      </w:r>
      <w:r w:rsidRPr="00E20E69">
        <w:rPr>
          <w:rFonts w:hint="eastAsia"/>
          <w:sz w:val="15"/>
          <w:szCs w:val="15"/>
        </w:rPr>
        <w:t>后一项</w:t>
      </w:r>
      <w:r w:rsidRPr="00E20E69">
        <w:rPr>
          <w:rFonts w:hint="eastAsia"/>
          <w:sz w:val="15"/>
          <w:szCs w:val="15"/>
        </w:rPr>
        <w:t xml:space="preserve">:" + ((nextListItem!=null)?nextListItem.firstChild.nodeValue:null) + " </w:t>
      </w:r>
      <w:r w:rsidRPr="00E20E69">
        <w:rPr>
          <w:rFonts w:hint="eastAsia"/>
          <w:sz w:val="15"/>
          <w:szCs w:val="15"/>
        </w:rPr>
        <w:lastRenderedPageBreak/>
        <w:t>前一项</w:t>
      </w:r>
      <w:r w:rsidRPr="00E20E69">
        <w:rPr>
          <w:rFonts w:hint="eastAsia"/>
          <w:sz w:val="15"/>
          <w:szCs w:val="15"/>
        </w:rPr>
        <w:t>:" + ((preListItem!=null)?preListItem.firstChild.nodeValue:null) );</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b/>
          <w:color w:val="FF0000"/>
          <w:sz w:val="15"/>
          <w:szCs w:val="15"/>
        </w:rPr>
      </w:pPr>
    </w:p>
    <w:p w:rsidR="00E20E69" w:rsidRPr="00E20E69" w:rsidRDefault="00E20E69" w:rsidP="00321141">
      <w:pPr>
        <w:jc w:val="left"/>
        <w:rPr>
          <w:b/>
          <w:color w:val="FF0000"/>
          <w:sz w:val="15"/>
          <w:szCs w:val="15"/>
        </w:rPr>
      </w:pPr>
      <w:r w:rsidRPr="00E20E69">
        <w:rPr>
          <w:b/>
          <w:color w:val="FF0000"/>
          <w:sz w:val="15"/>
          <w:szCs w:val="15"/>
        </w:rPr>
        <w:t>nodeType</w:t>
      </w:r>
    </w:p>
    <w:tbl>
      <w:tblPr>
        <w:tblW w:w="0" w:type="auto"/>
        <w:tblCellSpacing w:w="0" w:type="dxa"/>
        <w:tblLayout w:type="fixed"/>
        <w:tblCellMar>
          <w:left w:w="0" w:type="dxa"/>
          <w:right w:w="0" w:type="dxa"/>
        </w:tblCellMar>
        <w:tblLook w:val="0000"/>
      </w:tblPr>
      <w:tblGrid>
        <w:gridCol w:w="6111"/>
        <w:gridCol w:w="489"/>
      </w:tblGrid>
      <w:tr w:rsidR="00E20E69" w:rsidRPr="00E20E69" w:rsidTr="00ED57EE">
        <w:trPr>
          <w:tblCellSpacing w:w="0" w:type="dxa"/>
        </w:trPr>
        <w:tc>
          <w:tcPr>
            <w:tcW w:w="6111" w:type="dxa"/>
            <w:vAlign w:val="center"/>
          </w:tcPr>
          <w:p w:rsidR="00E20E69" w:rsidRPr="00E20E69" w:rsidRDefault="00E20E69" w:rsidP="00321141">
            <w:pPr>
              <w:widowControl/>
              <w:jc w:val="left"/>
              <w:rPr>
                <w:rFonts w:ascii="宋体" w:hAnsi="宋体" w:cs="宋体"/>
                <w:kern w:val="0"/>
                <w:sz w:val="15"/>
                <w:szCs w:val="15"/>
              </w:rPr>
            </w:pPr>
            <w:r w:rsidRPr="00E20E69">
              <w:rPr>
                <w:rFonts w:ascii="宋体" w:hAnsi="宋体" w:cs="宋体"/>
                <w:kern w:val="0"/>
                <w:sz w:val="15"/>
                <w:szCs w:val="15"/>
              </w:rPr>
              <w:t>元素element</w:t>
            </w:r>
          </w:p>
        </w:tc>
        <w:tc>
          <w:tcPr>
            <w:tcW w:w="489" w:type="dxa"/>
            <w:vAlign w:val="center"/>
          </w:tcPr>
          <w:p w:rsidR="00E20E69" w:rsidRPr="00E20E69" w:rsidRDefault="00E20E69" w:rsidP="00321141">
            <w:pPr>
              <w:widowControl/>
              <w:jc w:val="left"/>
              <w:rPr>
                <w:rFonts w:ascii="宋体" w:hAnsi="宋体" w:cs="宋体"/>
                <w:kern w:val="0"/>
                <w:sz w:val="15"/>
                <w:szCs w:val="15"/>
              </w:rPr>
            </w:pPr>
            <w:r w:rsidRPr="00E20E69">
              <w:rPr>
                <w:rFonts w:ascii="宋体" w:hAnsi="宋体" w:cs="宋体"/>
                <w:kern w:val="0"/>
                <w:sz w:val="15"/>
                <w:szCs w:val="15"/>
              </w:rPr>
              <w:t>1</w:t>
            </w:r>
          </w:p>
        </w:tc>
      </w:tr>
      <w:tr w:rsidR="00E20E69" w:rsidRPr="00E20E69" w:rsidTr="00ED57EE">
        <w:trPr>
          <w:tblCellSpacing w:w="0" w:type="dxa"/>
        </w:trPr>
        <w:tc>
          <w:tcPr>
            <w:tcW w:w="6111" w:type="dxa"/>
            <w:vAlign w:val="center"/>
          </w:tcPr>
          <w:p w:rsidR="00E20E69" w:rsidRPr="00E20E69" w:rsidRDefault="00E20E69" w:rsidP="00321141">
            <w:pPr>
              <w:widowControl/>
              <w:jc w:val="left"/>
              <w:rPr>
                <w:rFonts w:ascii="宋体" w:hAnsi="宋体" w:cs="宋体"/>
                <w:kern w:val="0"/>
                <w:sz w:val="15"/>
                <w:szCs w:val="15"/>
              </w:rPr>
            </w:pPr>
            <w:r w:rsidRPr="00E20E69">
              <w:rPr>
                <w:rFonts w:ascii="宋体" w:hAnsi="宋体" w:cs="宋体"/>
                <w:kern w:val="0"/>
                <w:sz w:val="15"/>
                <w:szCs w:val="15"/>
              </w:rPr>
              <w:t>属性attr</w:t>
            </w:r>
          </w:p>
        </w:tc>
        <w:tc>
          <w:tcPr>
            <w:tcW w:w="489" w:type="dxa"/>
            <w:vAlign w:val="center"/>
          </w:tcPr>
          <w:p w:rsidR="00E20E69" w:rsidRPr="00E20E69" w:rsidRDefault="00E20E69" w:rsidP="00321141">
            <w:pPr>
              <w:widowControl/>
              <w:jc w:val="left"/>
              <w:rPr>
                <w:rFonts w:ascii="宋体" w:hAnsi="宋体" w:cs="宋体"/>
                <w:kern w:val="0"/>
                <w:sz w:val="15"/>
                <w:szCs w:val="15"/>
              </w:rPr>
            </w:pPr>
            <w:r w:rsidRPr="00E20E69">
              <w:rPr>
                <w:rFonts w:ascii="宋体" w:hAnsi="宋体" w:cs="宋体"/>
                <w:kern w:val="0"/>
                <w:sz w:val="15"/>
                <w:szCs w:val="15"/>
              </w:rPr>
              <w:t>2</w:t>
            </w:r>
          </w:p>
        </w:tc>
      </w:tr>
      <w:tr w:rsidR="00E20E69" w:rsidRPr="00E20E69" w:rsidTr="00ED57EE">
        <w:trPr>
          <w:tblCellSpacing w:w="0" w:type="dxa"/>
        </w:trPr>
        <w:tc>
          <w:tcPr>
            <w:tcW w:w="6111" w:type="dxa"/>
            <w:vAlign w:val="center"/>
          </w:tcPr>
          <w:p w:rsidR="00E20E69" w:rsidRPr="00E20E69" w:rsidRDefault="00E20E69" w:rsidP="00321141">
            <w:pPr>
              <w:widowControl/>
              <w:jc w:val="left"/>
              <w:rPr>
                <w:rFonts w:ascii="宋体" w:hAnsi="宋体" w:cs="宋体"/>
                <w:kern w:val="0"/>
                <w:sz w:val="15"/>
                <w:szCs w:val="15"/>
              </w:rPr>
            </w:pPr>
            <w:r w:rsidRPr="00E20E69">
              <w:rPr>
                <w:rFonts w:ascii="宋体" w:hAnsi="宋体" w:cs="宋体"/>
                <w:kern w:val="0"/>
                <w:sz w:val="15"/>
                <w:szCs w:val="15"/>
              </w:rPr>
              <w:t>文本text</w:t>
            </w:r>
          </w:p>
        </w:tc>
        <w:tc>
          <w:tcPr>
            <w:tcW w:w="489" w:type="dxa"/>
            <w:vAlign w:val="center"/>
          </w:tcPr>
          <w:p w:rsidR="00E20E69" w:rsidRPr="00E20E69" w:rsidRDefault="00E20E69" w:rsidP="00321141">
            <w:pPr>
              <w:widowControl/>
              <w:jc w:val="left"/>
              <w:rPr>
                <w:rFonts w:ascii="宋体" w:hAnsi="宋体" w:cs="宋体"/>
                <w:kern w:val="0"/>
                <w:sz w:val="15"/>
                <w:szCs w:val="15"/>
              </w:rPr>
            </w:pPr>
            <w:r w:rsidRPr="00E20E69">
              <w:rPr>
                <w:rFonts w:ascii="宋体" w:hAnsi="宋体" w:cs="宋体"/>
                <w:kern w:val="0"/>
                <w:sz w:val="15"/>
                <w:szCs w:val="15"/>
              </w:rPr>
              <w:t>3</w:t>
            </w:r>
          </w:p>
        </w:tc>
      </w:tr>
      <w:tr w:rsidR="00E20E69" w:rsidRPr="00E20E69" w:rsidTr="00ED57EE">
        <w:trPr>
          <w:tblCellSpacing w:w="0" w:type="dxa"/>
        </w:trPr>
        <w:tc>
          <w:tcPr>
            <w:tcW w:w="6111" w:type="dxa"/>
            <w:vAlign w:val="center"/>
          </w:tcPr>
          <w:p w:rsidR="00E20E69" w:rsidRPr="00E20E69" w:rsidRDefault="00E20E69" w:rsidP="00321141">
            <w:pPr>
              <w:widowControl/>
              <w:jc w:val="left"/>
              <w:rPr>
                <w:rFonts w:ascii="宋体" w:hAnsi="宋体" w:cs="宋体"/>
                <w:kern w:val="0"/>
                <w:sz w:val="15"/>
                <w:szCs w:val="15"/>
              </w:rPr>
            </w:pPr>
            <w:r w:rsidRPr="00E20E69">
              <w:rPr>
                <w:rFonts w:ascii="宋体" w:hAnsi="宋体" w:cs="宋体"/>
                <w:kern w:val="0"/>
                <w:sz w:val="15"/>
                <w:szCs w:val="15"/>
              </w:rPr>
              <w:t>注释comments</w:t>
            </w:r>
          </w:p>
        </w:tc>
        <w:tc>
          <w:tcPr>
            <w:tcW w:w="489" w:type="dxa"/>
            <w:vAlign w:val="center"/>
          </w:tcPr>
          <w:p w:rsidR="00E20E69" w:rsidRPr="00E20E69" w:rsidRDefault="00E20E69" w:rsidP="00321141">
            <w:pPr>
              <w:widowControl/>
              <w:jc w:val="left"/>
              <w:rPr>
                <w:rFonts w:ascii="宋体" w:hAnsi="宋体" w:cs="宋体"/>
                <w:kern w:val="0"/>
                <w:sz w:val="15"/>
                <w:szCs w:val="15"/>
              </w:rPr>
            </w:pPr>
            <w:r w:rsidRPr="00E20E69">
              <w:rPr>
                <w:rFonts w:ascii="宋体" w:hAnsi="宋体" w:cs="宋体"/>
                <w:kern w:val="0"/>
                <w:sz w:val="15"/>
                <w:szCs w:val="15"/>
              </w:rPr>
              <w:t>8</w:t>
            </w:r>
          </w:p>
        </w:tc>
      </w:tr>
      <w:tr w:rsidR="00E20E69" w:rsidRPr="00E20E69" w:rsidTr="00ED57EE">
        <w:trPr>
          <w:tblCellSpacing w:w="0" w:type="dxa"/>
        </w:trPr>
        <w:tc>
          <w:tcPr>
            <w:tcW w:w="6111" w:type="dxa"/>
            <w:vAlign w:val="center"/>
          </w:tcPr>
          <w:p w:rsidR="00E20E69" w:rsidRPr="00E20E69" w:rsidRDefault="00E20E69" w:rsidP="00321141">
            <w:pPr>
              <w:widowControl/>
              <w:jc w:val="left"/>
              <w:rPr>
                <w:rFonts w:ascii="宋体" w:hAnsi="宋体" w:cs="宋体"/>
                <w:kern w:val="0"/>
                <w:sz w:val="15"/>
                <w:szCs w:val="15"/>
              </w:rPr>
            </w:pPr>
            <w:r w:rsidRPr="00E20E69">
              <w:rPr>
                <w:rFonts w:ascii="宋体" w:hAnsi="宋体" w:cs="宋体"/>
                <w:kern w:val="0"/>
                <w:sz w:val="15"/>
                <w:szCs w:val="15"/>
              </w:rPr>
              <w:t>文档document</w:t>
            </w:r>
          </w:p>
        </w:tc>
        <w:tc>
          <w:tcPr>
            <w:tcW w:w="489" w:type="dxa"/>
            <w:vAlign w:val="center"/>
          </w:tcPr>
          <w:p w:rsidR="00E20E69" w:rsidRPr="00E20E69" w:rsidRDefault="00E20E69" w:rsidP="00321141">
            <w:pPr>
              <w:widowControl/>
              <w:jc w:val="left"/>
              <w:rPr>
                <w:rFonts w:ascii="宋体" w:hAnsi="宋体" w:cs="宋体"/>
                <w:kern w:val="0"/>
                <w:sz w:val="15"/>
                <w:szCs w:val="15"/>
              </w:rPr>
            </w:pPr>
            <w:r w:rsidRPr="00E20E69">
              <w:rPr>
                <w:rFonts w:ascii="宋体" w:hAnsi="宋体" w:cs="宋体"/>
                <w:kern w:val="0"/>
                <w:sz w:val="15"/>
                <w:szCs w:val="15"/>
              </w:rPr>
              <w:t>9</w:t>
            </w:r>
          </w:p>
        </w:tc>
      </w:tr>
    </w:tbl>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function showAttr(){</w:t>
      </w:r>
    </w:p>
    <w:p w:rsidR="00E20E69" w:rsidRPr="00E20E69" w:rsidRDefault="00E20E69" w:rsidP="00321141">
      <w:pPr>
        <w:jc w:val="left"/>
        <w:rPr>
          <w:sz w:val="15"/>
          <w:szCs w:val="15"/>
        </w:rPr>
      </w:pPr>
      <w:r w:rsidRPr="00E20E69">
        <w:rPr>
          <w:rFonts w:hint="eastAsia"/>
          <w:sz w:val="15"/>
          <w:szCs w:val="15"/>
        </w:rPr>
        <w:t xml:space="preserve"> var btnShowAttr=document.getElementById("btnShowAttr"); //</w:t>
      </w:r>
      <w:r w:rsidRPr="00E20E69">
        <w:rPr>
          <w:rFonts w:hint="eastAsia"/>
          <w:sz w:val="15"/>
          <w:szCs w:val="15"/>
        </w:rPr>
        <w:t>演示按钮，有很多属性</w:t>
      </w:r>
    </w:p>
    <w:p w:rsidR="00E20E69" w:rsidRPr="00E20E69" w:rsidRDefault="00E20E69" w:rsidP="00321141">
      <w:pPr>
        <w:jc w:val="left"/>
        <w:rPr>
          <w:sz w:val="15"/>
          <w:szCs w:val="15"/>
        </w:rPr>
      </w:pPr>
      <w:r w:rsidRPr="00E20E69">
        <w:rPr>
          <w:sz w:val="15"/>
          <w:szCs w:val="15"/>
        </w:rPr>
        <w:t xml:space="preserve"> var attrs=btnShowAttr.</w:t>
      </w:r>
      <w:r w:rsidRPr="00E20E69">
        <w:rPr>
          <w:b/>
          <w:color w:val="FF0000"/>
          <w:sz w:val="15"/>
          <w:szCs w:val="15"/>
        </w:rPr>
        <w:t>attributes</w:t>
      </w:r>
      <w:r w:rsidRPr="00E20E69">
        <w:rPr>
          <w:sz w:val="15"/>
          <w:szCs w:val="15"/>
        </w:rPr>
        <w:t>;</w:t>
      </w:r>
    </w:p>
    <w:p w:rsidR="00E20E69" w:rsidRPr="00E20E69" w:rsidRDefault="00E20E69" w:rsidP="00321141">
      <w:pPr>
        <w:jc w:val="left"/>
        <w:rPr>
          <w:sz w:val="15"/>
          <w:szCs w:val="15"/>
        </w:rPr>
      </w:pPr>
      <w:r w:rsidRPr="00E20E69">
        <w:rPr>
          <w:sz w:val="15"/>
          <w:szCs w:val="15"/>
        </w:rPr>
        <w:t xml:space="preserve"> for(var i=0;i&lt;attrs.length ;i++){</w:t>
      </w:r>
    </w:p>
    <w:p w:rsidR="00E20E69" w:rsidRPr="00E20E69" w:rsidRDefault="00E20E69" w:rsidP="00321141">
      <w:pPr>
        <w:jc w:val="left"/>
        <w:rPr>
          <w:sz w:val="15"/>
          <w:szCs w:val="15"/>
        </w:rPr>
      </w:pPr>
      <w:r w:rsidRPr="00E20E69">
        <w:rPr>
          <w:sz w:val="15"/>
          <w:szCs w:val="15"/>
        </w:rPr>
        <w:t xml:space="preserve">  var attr=attrs[i];</w:t>
      </w:r>
    </w:p>
    <w:p w:rsidR="00E20E69" w:rsidRPr="00E20E69" w:rsidRDefault="00E20E69" w:rsidP="00321141">
      <w:pPr>
        <w:jc w:val="left"/>
        <w:rPr>
          <w:sz w:val="15"/>
          <w:szCs w:val="15"/>
        </w:rPr>
      </w:pPr>
      <w:r w:rsidRPr="00E20E69">
        <w:rPr>
          <w:rFonts w:hint="eastAsia"/>
          <w:sz w:val="15"/>
          <w:szCs w:val="15"/>
        </w:rPr>
        <w:t xml:space="preserve">  alert('nodeType:'+</w:t>
      </w:r>
      <w:r w:rsidRPr="00E20E69">
        <w:rPr>
          <w:rFonts w:hint="eastAsia"/>
          <w:b/>
          <w:color w:val="FF0000"/>
          <w:sz w:val="15"/>
          <w:szCs w:val="15"/>
        </w:rPr>
        <w:t xml:space="preserve">attr.nodeType); //attribute </w:t>
      </w:r>
      <w:r w:rsidRPr="00E20E69">
        <w:rPr>
          <w:rFonts w:hint="eastAsia"/>
          <w:b/>
          <w:color w:val="FF0000"/>
          <w:sz w:val="15"/>
          <w:szCs w:val="15"/>
        </w:rPr>
        <w:t>的</w:t>
      </w:r>
      <w:r w:rsidRPr="00E20E69">
        <w:rPr>
          <w:rFonts w:hint="eastAsia"/>
          <w:b/>
          <w:color w:val="FF0000"/>
          <w:sz w:val="15"/>
          <w:szCs w:val="15"/>
        </w:rPr>
        <w:t>nodeType=2</w:t>
      </w:r>
    </w:p>
    <w:p w:rsidR="00E20E69" w:rsidRPr="00E20E69" w:rsidRDefault="00E20E69" w:rsidP="00321141">
      <w:pPr>
        <w:jc w:val="left"/>
        <w:rPr>
          <w:sz w:val="15"/>
          <w:szCs w:val="15"/>
        </w:rPr>
      </w:pPr>
      <w:r w:rsidRPr="00E20E69">
        <w:rPr>
          <w:sz w:val="15"/>
          <w:szCs w:val="15"/>
        </w:rPr>
        <w:t xml:space="preserve">  alert('attr:'+attr);</w:t>
      </w:r>
    </w:p>
    <w:p w:rsidR="00E20E69" w:rsidRPr="00E20E69" w:rsidRDefault="00E20E69" w:rsidP="00321141">
      <w:pPr>
        <w:jc w:val="left"/>
        <w:rPr>
          <w:sz w:val="15"/>
          <w:szCs w:val="15"/>
        </w:rPr>
      </w:pPr>
      <w:r w:rsidRPr="00E20E69">
        <w:rPr>
          <w:sz w:val="15"/>
          <w:szCs w:val="15"/>
        </w:rPr>
        <w:t xml:space="preserve">  alert('attr.name:'+attr.name+'='+attr.value);</w:t>
      </w:r>
    </w:p>
    <w:p w:rsidR="00E20E69" w:rsidRPr="00E20E69" w:rsidRDefault="00E20E69" w:rsidP="00321141">
      <w:pPr>
        <w:jc w:val="left"/>
        <w:rPr>
          <w:sz w:val="15"/>
          <w:szCs w:val="15"/>
        </w:rPr>
      </w:pPr>
      <w:r w:rsidRPr="00E20E69">
        <w:rPr>
          <w:sz w:val="15"/>
          <w:szCs w:val="15"/>
        </w:rPr>
        <w:t xml:space="preserve">  </w:t>
      </w:r>
    </w:p>
    <w:p w:rsidR="00E20E69" w:rsidRPr="00E20E69" w:rsidRDefault="00E20E69" w:rsidP="00321141">
      <w:pPr>
        <w:jc w:val="left"/>
        <w:rPr>
          <w:sz w:val="15"/>
          <w:szCs w:val="15"/>
        </w:rPr>
      </w:pPr>
      <w:r w:rsidRPr="00E20E69">
        <w:rPr>
          <w:sz w:val="15"/>
          <w:szCs w:val="15"/>
        </w:rPr>
        <w:t xml:space="preserve"> }</w:t>
      </w:r>
    </w:p>
    <w:p w:rsidR="00E20E69" w:rsidRPr="00E20E69" w:rsidRDefault="00E20E69" w:rsidP="00321141">
      <w:pPr>
        <w:jc w:val="left"/>
        <w:rPr>
          <w:sz w:val="15"/>
          <w:szCs w:val="15"/>
        </w:rPr>
      </w:pP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function showDocument(){</w:t>
      </w:r>
    </w:p>
    <w:p w:rsidR="00E20E69" w:rsidRPr="00E20E69" w:rsidRDefault="00E20E69" w:rsidP="00321141">
      <w:pPr>
        <w:jc w:val="left"/>
        <w:rPr>
          <w:b/>
          <w:color w:val="FF0000"/>
          <w:sz w:val="15"/>
          <w:szCs w:val="15"/>
        </w:rPr>
      </w:pPr>
      <w:r w:rsidRPr="00E20E69">
        <w:rPr>
          <w:sz w:val="15"/>
          <w:szCs w:val="15"/>
        </w:rPr>
        <w:t xml:space="preserve"> alert('nodeType:'+</w:t>
      </w:r>
      <w:r w:rsidRPr="00E20E69">
        <w:rPr>
          <w:b/>
          <w:color w:val="FF0000"/>
          <w:sz w:val="15"/>
          <w:szCs w:val="15"/>
        </w:rPr>
        <w:t>document.nodeType);  //9</w:t>
      </w:r>
    </w:p>
    <w:p w:rsidR="00E20E69" w:rsidRPr="00E20E69" w:rsidRDefault="00E20E69" w:rsidP="00321141">
      <w:pPr>
        <w:jc w:val="left"/>
        <w:rPr>
          <w:sz w:val="15"/>
          <w:szCs w:val="15"/>
        </w:rPr>
      </w:pPr>
      <w:r w:rsidRPr="00E20E69">
        <w:rPr>
          <w:sz w:val="15"/>
          <w:szCs w:val="15"/>
        </w:rPr>
        <w:t xml:space="preserve"> alert('nodeName:'+document.nodeName);</w:t>
      </w:r>
    </w:p>
    <w:p w:rsidR="00E20E69" w:rsidRPr="00E20E69" w:rsidRDefault="00E20E69" w:rsidP="00321141">
      <w:pPr>
        <w:jc w:val="left"/>
        <w:rPr>
          <w:sz w:val="15"/>
          <w:szCs w:val="15"/>
        </w:rPr>
      </w:pPr>
      <w:r w:rsidRPr="00E20E69">
        <w:rPr>
          <w:sz w:val="15"/>
          <w:szCs w:val="15"/>
        </w:rPr>
        <w:t xml:space="preserve"> alert(document);</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pStyle w:val="3"/>
        <w:jc w:val="left"/>
        <w:rPr>
          <w:sz w:val="15"/>
          <w:szCs w:val="15"/>
        </w:rPr>
      </w:pPr>
      <w:r w:rsidRPr="00E20E69">
        <w:rPr>
          <w:rFonts w:hint="eastAsia"/>
          <w:sz w:val="15"/>
          <w:szCs w:val="15"/>
        </w:rPr>
        <w:t xml:space="preserve">3.7 </w:t>
      </w:r>
      <w:r w:rsidRPr="00E20E69">
        <w:rPr>
          <w:sz w:val="15"/>
          <w:szCs w:val="15"/>
        </w:rPr>
        <w:t>getAttribute</w:t>
      </w:r>
      <w:r w:rsidRPr="00E20E69">
        <w:rPr>
          <w:rFonts w:hint="eastAsia"/>
          <w:sz w:val="15"/>
          <w:szCs w:val="15"/>
        </w:rPr>
        <w:t xml:space="preserve"> s</w:t>
      </w:r>
      <w:r w:rsidRPr="00E20E69">
        <w:rPr>
          <w:sz w:val="15"/>
          <w:szCs w:val="15"/>
        </w:rPr>
        <w:t>etAttribute</w:t>
      </w:r>
    </w:p>
    <w:p w:rsidR="00E20E69" w:rsidRPr="00E20E69" w:rsidRDefault="00E20E69" w:rsidP="00321141">
      <w:pPr>
        <w:jc w:val="left"/>
        <w:rPr>
          <w:sz w:val="15"/>
          <w:szCs w:val="15"/>
        </w:rPr>
      </w:pPr>
      <w:r w:rsidRPr="00E20E69">
        <w:rPr>
          <w:sz w:val="15"/>
          <w:szCs w:val="15"/>
        </w:rPr>
        <w:t>function myDOMInspector(){</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获取图片</w:t>
      </w:r>
    </w:p>
    <w:p w:rsidR="00E20E69" w:rsidRPr="00E20E69" w:rsidRDefault="00E20E69" w:rsidP="00321141">
      <w:pPr>
        <w:jc w:val="left"/>
        <w:rPr>
          <w:sz w:val="15"/>
          <w:szCs w:val="15"/>
        </w:rPr>
      </w:pPr>
      <w:r w:rsidRPr="00E20E69">
        <w:rPr>
          <w:sz w:val="15"/>
          <w:szCs w:val="15"/>
        </w:rPr>
        <w:tab/>
        <w:t>var myImg = document.getElementsByTagName("img")[0];</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获取图片</w:t>
      </w:r>
      <w:r w:rsidRPr="00E20E69">
        <w:rPr>
          <w:rFonts w:hint="eastAsia"/>
          <w:sz w:val="15"/>
          <w:szCs w:val="15"/>
        </w:rPr>
        <w:t>title</w:t>
      </w:r>
      <w:r w:rsidRPr="00E20E69">
        <w:rPr>
          <w:rFonts w:hint="eastAsia"/>
          <w:sz w:val="15"/>
          <w:szCs w:val="15"/>
        </w:rPr>
        <w:t>属性</w:t>
      </w:r>
    </w:p>
    <w:p w:rsidR="00E20E69" w:rsidRPr="00E20E69" w:rsidRDefault="00E20E69" w:rsidP="00321141">
      <w:pPr>
        <w:jc w:val="left"/>
        <w:rPr>
          <w:sz w:val="15"/>
          <w:szCs w:val="15"/>
        </w:rPr>
      </w:pPr>
      <w:r w:rsidRPr="00E20E69">
        <w:rPr>
          <w:sz w:val="15"/>
          <w:szCs w:val="15"/>
        </w:rPr>
        <w:tab/>
        <w:t>alert(myImg.</w:t>
      </w:r>
      <w:r w:rsidRPr="00E20E69">
        <w:rPr>
          <w:b/>
          <w:color w:val="FF0000"/>
          <w:sz w:val="15"/>
          <w:szCs w:val="15"/>
        </w:rPr>
        <w:t>getAttribute</w:t>
      </w:r>
      <w:r w:rsidRPr="00E20E69">
        <w:rPr>
          <w:sz w:val="15"/>
          <w:szCs w:val="15"/>
        </w:rPr>
        <w:t>("title"));</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function changePic(){</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获取图片</w:t>
      </w:r>
    </w:p>
    <w:p w:rsidR="00E20E69" w:rsidRPr="00E20E69" w:rsidRDefault="00E20E69" w:rsidP="00321141">
      <w:pPr>
        <w:jc w:val="left"/>
        <w:rPr>
          <w:sz w:val="15"/>
          <w:szCs w:val="15"/>
        </w:rPr>
      </w:pPr>
      <w:r w:rsidRPr="00E20E69">
        <w:rPr>
          <w:sz w:val="15"/>
          <w:szCs w:val="15"/>
        </w:rPr>
        <w:tab/>
        <w:t>var myImg = document.getElementsByTagName("img")[0];</w:t>
      </w:r>
    </w:p>
    <w:p w:rsidR="00E20E69" w:rsidRPr="00E20E69" w:rsidRDefault="00E20E69" w:rsidP="00321141">
      <w:pPr>
        <w:jc w:val="left"/>
        <w:rPr>
          <w:sz w:val="15"/>
          <w:szCs w:val="15"/>
        </w:rPr>
      </w:pPr>
      <w:r w:rsidRPr="00E20E69">
        <w:rPr>
          <w:rFonts w:hint="eastAsia"/>
          <w:sz w:val="15"/>
          <w:szCs w:val="15"/>
        </w:rPr>
        <w:lastRenderedPageBreak/>
        <w:tab/>
        <w:t>//</w:t>
      </w:r>
      <w:r w:rsidRPr="00E20E69">
        <w:rPr>
          <w:rFonts w:hint="eastAsia"/>
          <w:sz w:val="15"/>
          <w:szCs w:val="15"/>
        </w:rPr>
        <w:t>设置图片</w:t>
      </w:r>
      <w:r w:rsidRPr="00E20E69">
        <w:rPr>
          <w:rFonts w:hint="eastAsia"/>
          <w:sz w:val="15"/>
          <w:szCs w:val="15"/>
        </w:rPr>
        <w:t>src</w:t>
      </w:r>
      <w:r w:rsidRPr="00E20E69">
        <w:rPr>
          <w:rFonts w:hint="eastAsia"/>
          <w:sz w:val="15"/>
          <w:szCs w:val="15"/>
        </w:rPr>
        <w:t>和</w:t>
      </w:r>
      <w:r w:rsidRPr="00E20E69">
        <w:rPr>
          <w:rFonts w:hint="eastAsia"/>
          <w:sz w:val="15"/>
          <w:szCs w:val="15"/>
        </w:rPr>
        <w:t>title</w:t>
      </w:r>
      <w:r w:rsidRPr="00E20E69">
        <w:rPr>
          <w:rFonts w:hint="eastAsia"/>
          <w:sz w:val="15"/>
          <w:szCs w:val="15"/>
        </w:rPr>
        <w:t>属性</w:t>
      </w:r>
    </w:p>
    <w:p w:rsidR="00E20E69" w:rsidRPr="00E20E69" w:rsidRDefault="00E20E69" w:rsidP="00321141">
      <w:pPr>
        <w:jc w:val="left"/>
        <w:rPr>
          <w:sz w:val="15"/>
          <w:szCs w:val="15"/>
        </w:rPr>
      </w:pPr>
      <w:r w:rsidRPr="00E20E69">
        <w:rPr>
          <w:sz w:val="15"/>
          <w:szCs w:val="15"/>
        </w:rPr>
        <w:tab/>
        <w:t>myImg.</w:t>
      </w:r>
      <w:r w:rsidRPr="00E20E69">
        <w:rPr>
          <w:b/>
          <w:color w:val="FF0000"/>
          <w:sz w:val="15"/>
          <w:szCs w:val="15"/>
        </w:rPr>
        <w:t>setAttribute</w:t>
      </w:r>
      <w:r w:rsidRPr="00E20E69">
        <w:rPr>
          <w:sz w:val="15"/>
          <w:szCs w:val="15"/>
        </w:rPr>
        <w:t>("src","02.jpg");</w:t>
      </w:r>
    </w:p>
    <w:p w:rsidR="00E20E69" w:rsidRPr="00E20E69" w:rsidRDefault="00E20E69" w:rsidP="00321141">
      <w:pPr>
        <w:jc w:val="left"/>
        <w:rPr>
          <w:sz w:val="15"/>
          <w:szCs w:val="15"/>
        </w:rPr>
      </w:pPr>
      <w:r w:rsidRPr="00E20E69">
        <w:rPr>
          <w:rFonts w:hint="eastAsia"/>
          <w:sz w:val="15"/>
          <w:szCs w:val="15"/>
        </w:rPr>
        <w:tab/>
        <w:t>myImg.setAttribute("title","</w:t>
      </w:r>
      <w:r w:rsidRPr="00E20E69">
        <w:rPr>
          <w:rFonts w:hint="eastAsia"/>
          <w:sz w:val="15"/>
          <w:szCs w:val="15"/>
        </w:rPr>
        <w:t>紫荆公寓</w:t>
      </w:r>
      <w:r w:rsidRPr="00E20E69">
        <w:rPr>
          <w:rFonts w:hint="eastAsia"/>
          <w:sz w:val="15"/>
          <w:szCs w:val="15"/>
        </w:rPr>
        <w:t>");</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3.8</w:t>
      </w:r>
      <w:r w:rsidRPr="00E20E69">
        <w:rPr>
          <w:rFonts w:hint="eastAsia"/>
          <w:sz w:val="15"/>
          <w:szCs w:val="15"/>
        </w:rPr>
        <w:t>创建新节点</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function createP(){</w:t>
      </w:r>
    </w:p>
    <w:p w:rsidR="00E20E69" w:rsidRPr="00E20E69" w:rsidRDefault="00E20E69" w:rsidP="00321141">
      <w:pPr>
        <w:jc w:val="left"/>
        <w:rPr>
          <w:sz w:val="15"/>
          <w:szCs w:val="15"/>
        </w:rPr>
      </w:pPr>
      <w:r w:rsidRPr="00E20E69">
        <w:rPr>
          <w:sz w:val="15"/>
          <w:szCs w:val="15"/>
        </w:rPr>
        <w:tab/>
        <w:t>var op = document.</w:t>
      </w:r>
      <w:r w:rsidRPr="00E20E69">
        <w:rPr>
          <w:b/>
          <w:color w:val="FF0000"/>
          <w:sz w:val="15"/>
          <w:szCs w:val="15"/>
        </w:rPr>
        <w:t>createElement</w:t>
      </w:r>
      <w:r w:rsidRPr="00E20E69">
        <w:rPr>
          <w:sz w:val="15"/>
          <w:szCs w:val="15"/>
        </w:rPr>
        <w:t>("p");</w:t>
      </w:r>
    </w:p>
    <w:p w:rsidR="00E20E69" w:rsidRPr="00E20E69" w:rsidRDefault="00E20E69" w:rsidP="00321141">
      <w:pPr>
        <w:jc w:val="left"/>
        <w:rPr>
          <w:sz w:val="15"/>
          <w:szCs w:val="15"/>
        </w:rPr>
      </w:pPr>
      <w:r w:rsidRPr="00E20E69">
        <w:rPr>
          <w:sz w:val="15"/>
          <w:szCs w:val="15"/>
        </w:rPr>
        <w:tab/>
        <w:t>var otext = document.</w:t>
      </w:r>
      <w:r w:rsidRPr="00E20E69">
        <w:rPr>
          <w:b/>
          <w:color w:val="FF0000"/>
          <w:sz w:val="15"/>
          <w:szCs w:val="15"/>
        </w:rPr>
        <w:t>createTextNode</w:t>
      </w:r>
      <w:r w:rsidRPr="00E20E69">
        <w:rPr>
          <w:sz w:val="15"/>
          <w:szCs w:val="15"/>
        </w:rPr>
        <w:t>("HHHHH");</w:t>
      </w:r>
    </w:p>
    <w:p w:rsidR="00E20E69" w:rsidRPr="00E20E69" w:rsidRDefault="00E20E69" w:rsidP="00321141">
      <w:pPr>
        <w:jc w:val="left"/>
        <w:rPr>
          <w:sz w:val="15"/>
          <w:szCs w:val="15"/>
        </w:rPr>
      </w:pPr>
      <w:r w:rsidRPr="00E20E69">
        <w:rPr>
          <w:sz w:val="15"/>
          <w:szCs w:val="15"/>
        </w:rPr>
        <w:tab/>
        <w:t>op.</w:t>
      </w:r>
      <w:r w:rsidRPr="00E20E69">
        <w:rPr>
          <w:b/>
          <w:color w:val="FF0000"/>
          <w:sz w:val="15"/>
          <w:szCs w:val="15"/>
        </w:rPr>
        <w:t>appendChild</w:t>
      </w:r>
      <w:r w:rsidRPr="00E20E69">
        <w:rPr>
          <w:sz w:val="15"/>
          <w:szCs w:val="15"/>
        </w:rPr>
        <w:t>(otext);</w:t>
      </w:r>
    </w:p>
    <w:p w:rsidR="00E20E69" w:rsidRPr="00E20E69" w:rsidRDefault="00E20E69" w:rsidP="00321141">
      <w:pPr>
        <w:jc w:val="left"/>
        <w:rPr>
          <w:sz w:val="15"/>
          <w:szCs w:val="15"/>
        </w:rPr>
      </w:pPr>
      <w:r w:rsidRPr="00E20E69">
        <w:rPr>
          <w:sz w:val="15"/>
          <w:szCs w:val="15"/>
        </w:rPr>
        <w:tab/>
        <w:t>op.setAttribute("style","text-align:center");</w:t>
      </w:r>
    </w:p>
    <w:p w:rsidR="00E20E69" w:rsidRPr="00E20E69" w:rsidRDefault="00E20E69" w:rsidP="00321141">
      <w:pPr>
        <w:jc w:val="left"/>
        <w:rPr>
          <w:sz w:val="15"/>
          <w:szCs w:val="15"/>
        </w:rPr>
      </w:pPr>
      <w:r w:rsidRPr="00E20E69">
        <w:rPr>
          <w:sz w:val="15"/>
          <w:szCs w:val="15"/>
        </w:rPr>
        <w:tab/>
      </w:r>
      <w:r w:rsidRPr="00E20E69">
        <w:rPr>
          <w:b/>
          <w:color w:val="FF0000"/>
          <w:sz w:val="15"/>
          <w:szCs w:val="15"/>
        </w:rPr>
        <w:t>document.body.appendChild(</w:t>
      </w:r>
      <w:r w:rsidRPr="00E20E69">
        <w:rPr>
          <w:sz w:val="15"/>
          <w:szCs w:val="15"/>
        </w:rPr>
        <w:t>op);</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创建完节点，就马上会影响到下面的操作，比如</w:t>
      </w:r>
      <w:r w:rsidRPr="00E20E69">
        <w:rPr>
          <w:rFonts w:hint="eastAsia"/>
          <w:sz w:val="15"/>
          <w:szCs w:val="15"/>
        </w:rPr>
        <w:t>P</w:t>
      </w:r>
      <w:r w:rsidRPr="00E20E69">
        <w:rPr>
          <w:rFonts w:hint="eastAsia"/>
          <w:sz w:val="15"/>
          <w:szCs w:val="15"/>
        </w:rPr>
        <w:t>的数量就会多</w:t>
      </w:r>
      <w:r w:rsidRPr="00E20E69">
        <w:rPr>
          <w:rFonts w:hint="eastAsia"/>
          <w:sz w:val="15"/>
          <w:szCs w:val="15"/>
        </w:rPr>
        <w:t>1</w:t>
      </w:r>
      <w:r w:rsidRPr="00E20E69">
        <w:rPr>
          <w:rFonts w:hint="eastAsia"/>
          <w:sz w:val="15"/>
          <w:szCs w:val="15"/>
        </w:rPr>
        <w:t>个</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3.9</w:t>
      </w:r>
      <w:r w:rsidRPr="00E20E69">
        <w:rPr>
          <w:rFonts w:hint="eastAsia"/>
          <w:sz w:val="15"/>
          <w:szCs w:val="15"/>
        </w:rPr>
        <w:t>删除节点</w:t>
      </w:r>
    </w:p>
    <w:p w:rsidR="00E20E69" w:rsidRPr="00E20E69" w:rsidRDefault="00E20E69" w:rsidP="00321141">
      <w:pPr>
        <w:jc w:val="left"/>
        <w:rPr>
          <w:sz w:val="15"/>
          <w:szCs w:val="15"/>
        </w:rPr>
      </w:pPr>
      <w:r w:rsidRPr="00E20E69">
        <w:rPr>
          <w:rFonts w:hint="eastAsia"/>
          <w:sz w:val="15"/>
          <w:szCs w:val="15"/>
        </w:rPr>
        <w:t>需要注意的是标签之间的父子关系！！！</w:t>
      </w:r>
    </w:p>
    <w:p w:rsidR="00E20E69" w:rsidRPr="00E20E69" w:rsidRDefault="00E20E69" w:rsidP="00321141">
      <w:pPr>
        <w:jc w:val="left"/>
        <w:rPr>
          <w:sz w:val="15"/>
          <w:szCs w:val="15"/>
        </w:rPr>
      </w:pPr>
      <w:r w:rsidRPr="00E20E69">
        <w:rPr>
          <w:sz w:val="15"/>
          <w:szCs w:val="15"/>
        </w:rPr>
        <w:t>function deleteP(){</w:t>
      </w:r>
    </w:p>
    <w:p w:rsidR="00E20E69" w:rsidRPr="00E20E69" w:rsidRDefault="00E20E69" w:rsidP="00321141">
      <w:pPr>
        <w:jc w:val="left"/>
        <w:rPr>
          <w:sz w:val="15"/>
          <w:szCs w:val="15"/>
        </w:rPr>
      </w:pPr>
      <w:r w:rsidRPr="00E20E69">
        <w:rPr>
          <w:sz w:val="15"/>
          <w:szCs w:val="15"/>
        </w:rPr>
        <w:tab/>
        <w:t>var oP = document.getElementsByTagName("p")[0];</w:t>
      </w:r>
    </w:p>
    <w:p w:rsidR="00E20E69" w:rsidRPr="00E20E69" w:rsidRDefault="00E20E69" w:rsidP="00321141">
      <w:pPr>
        <w:jc w:val="left"/>
        <w:rPr>
          <w:sz w:val="15"/>
          <w:szCs w:val="15"/>
        </w:rPr>
      </w:pPr>
      <w:r w:rsidRPr="00E20E69">
        <w:rPr>
          <w:rFonts w:hint="eastAsia"/>
          <w:sz w:val="15"/>
          <w:szCs w:val="15"/>
        </w:rPr>
        <w:tab/>
        <w:t>oP.parentNode.</w:t>
      </w:r>
      <w:r w:rsidRPr="00E20E69">
        <w:rPr>
          <w:rFonts w:hint="eastAsia"/>
          <w:b/>
          <w:color w:val="FF0000"/>
          <w:sz w:val="15"/>
          <w:szCs w:val="15"/>
        </w:rPr>
        <w:t>removeChild</w:t>
      </w:r>
      <w:r w:rsidRPr="00E20E69">
        <w:rPr>
          <w:rFonts w:hint="eastAsia"/>
          <w:sz w:val="15"/>
          <w:szCs w:val="15"/>
        </w:rPr>
        <w:t>(oP);</w:t>
      </w:r>
      <w:r w:rsidRPr="00E20E69">
        <w:rPr>
          <w:rFonts w:hint="eastAsia"/>
          <w:sz w:val="15"/>
          <w:szCs w:val="15"/>
        </w:rPr>
        <w:tab/>
      </w:r>
      <w:r w:rsidRPr="00E20E69">
        <w:rPr>
          <w:rFonts w:hint="eastAsia"/>
          <w:sz w:val="15"/>
          <w:szCs w:val="15"/>
        </w:rPr>
        <w:tab/>
        <w:t>//</w:t>
      </w:r>
      <w:r w:rsidRPr="00E20E69">
        <w:rPr>
          <w:rFonts w:hint="eastAsia"/>
          <w:sz w:val="15"/>
          <w:szCs w:val="15"/>
        </w:rPr>
        <w:t>删除节点</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3.10</w:t>
      </w:r>
      <w:r w:rsidRPr="00E20E69">
        <w:rPr>
          <w:rFonts w:hint="eastAsia"/>
          <w:sz w:val="15"/>
          <w:szCs w:val="15"/>
        </w:rPr>
        <w:t>替换节点</w:t>
      </w:r>
    </w:p>
    <w:p w:rsidR="00E20E69" w:rsidRPr="00E20E69" w:rsidRDefault="00E20E69" w:rsidP="00321141">
      <w:pPr>
        <w:pStyle w:val="3"/>
        <w:jc w:val="left"/>
        <w:rPr>
          <w:sz w:val="15"/>
          <w:szCs w:val="15"/>
        </w:rPr>
      </w:pPr>
    </w:p>
    <w:p w:rsidR="00E20E69" w:rsidRPr="00E20E69" w:rsidRDefault="00E20E69" w:rsidP="00321141">
      <w:pPr>
        <w:jc w:val="left"/>
        <w:rPr>
          <w:sz w:val="15"/>
          <w:szCs w:val="15"/>
        </w:rPr>
      </w:pPr>
      <w:r w:rsidRPr="00E20E69">
        <w:rPr>
          <w:sz w:val="15"/>
          <w:szCs w:val="15"/>
        </w:rPr>
        <w:t>function replaceP(){</w:t>
      </w:r>
    </w:p>
    <w:p w:rsidR="00E20E69" w:rsidRPr="00E20E69" w:rsidRDefault="00E20E69" w:rsidP="00321141">
      <w:pPr>
        <w:jc w:val="left"/>
        <w:rPr>
          <w:sz w:val="15"/>
          <w:szCs w:val="15"/>
        </w:rPr>
      </w:pPr>
      <w:r w:rsidRPr="00E20E69">
        <w:rPr>
          <w:sz w:val="15"/>
          <w:szCs w:val="15"/>
        </w:rPr>
        <w:tab/>
        <w:t>var oOldP = document.getElementsByTagName("p")[0];</w:t>
      </w:r>
    </w:p>
    <w:p w:rsidR="00E20E69" w:rsidRPr="00E20E69" w:rsidRDefault="00E20E69" w:rsidP="00321141">
      <w:pPr>
        <w:jc w:val="left"/>
        <w:rPr>
          <w:sz w:val="15"/>
          <w:szCs w:val="15"/>
        </w:rPr>
      </w:pPr>
      <w:r w:rsidRPr="00E20E69">
        <w:rPr>
          <w:rFonts w:hint="eastAsia"/>
          <w:sz w:val="15"/>
          <w:szCs w:val="15"/>
        </w:rPr>
        <w:tab/>
        <w:t>var oNewP = document.createElement("p");</w:t>
      </w:r>
      <w:r w:rsidRPr="00E20E69">
        <w:rPr>
          <w:rFonts w:hint="eastAsia"/>
          <w:sz w:val="15"/>
          <w:szCs w:val="15"/>
        </w:rPr>
        <w:tab/>
      </w:r>
      <w:r w:rsidRPr="00E20E69">
        <w:rPr>
          <w:rFonts w:hint="eastAsia"/>
          <w:sz w:val="15"/>
          <w:szCs w:val="15"/>
        </w:rPr>
        <w:tab/>
        <w:t>//</w:t>
      </w:r>
      <w:r w:rsidRPr="00E20E69">
        <w:rPr>
          <w:rFonts w:hint="eastAsia"/>
          <w:sz w:val="15"/>
          <w:szCs w:val="15"/>
        </w:rPr>
        <w:t>新建节点</w:t>
      </w:r>
    </w:p>
    <w:p w:rsidR="00E20E69" w:rsidRPr="00E20E69" w:rsidRDefault="00E20E69" w:rsidP="00321141">
      <w:pPr>
        <w:jc w:val="left"/>
        <w:rPr>
          <w:sz w:val="15"/>
          <w:szCs w:val="15"/>
        </w:rPr>
      </w:pPr>
      <w:r w:rsidRPr="00E20E69">
        <w:rPr>
          <w:rFonts w:hint="eastAsia"/>
          <w:sz w:val="15"/>
          <w:szCs w:val="15"/>
        </w:rPr>
        <w:tab/>
        <w:t>var oText = document.createTextNode("</w:t>
      </w:r>
      <w:r w:rsidRPr="00E20E69">
        <w:rPr>
          <w:rFonts w:hint="eastAsia"/>
          <w:sz w:val="15"/>
          <w:szCs w:val="15"/>
        </w:rPr>
        <w:t>这是一个感人肺腑的故事</w:t>
      </w:r>
      <w:r w:rsidRPr="00E20E69">
        <w:rPr>
          <w:rFonts w:hint="eastAsia"/>
          <w:sz w:val="15"/>
          <w:szCs w:val="15"/>
        </w:rPr>
        <w:t>");</w:t>
      </w:r>
    </w:p>
    <w:p w:rsidR="00E20E69" w:rsidRPr="00E20E69" w:rsidRDefault="00E20E69" w:rsidP="00321141">
      <w:pPr>
        <w:jc w:val="left"/>
        <w:rPr>
          <w:sz w:val="15"/>
          <w:szCs w:val="15"/>
        </w:rPr>
      </w:pPr>
      <w:r w:rsidRPr="00E20E69">
        <w:rPr>
          <w:sz w:val="15"/>
          <w:szCs w:val="15"/>
        </w:rPr>
        <w:tab/>
        <w:t>oNewP.appendChild(oText);</w:t>
      </w:r>
    </w:p>
    <w:p w:rsidR="00E20E69" w:rsidRPr="00E20E69" w:rsidRDefault="00E20E69" w:rsidP="00321141">
      <w:pPr>
        <w:jc w:val="left"/>
        <w:rPr>
          <w:sz w:val="15"/>
          <w:szCs w:val="15"/>
        </w:rPr>
      </w:pPr>
      <w:r w:rsidRPr="00E20E69">
        <w:rPr>
          <w:rFonts w:hint="eastAsia"/>
          <w:sz w:val="15"/>
          <w:szCs w:val="15"/>
        </w:rPr>
        <w:tab/>
        <w:t>oOldP.parentNode.</w:t>
      </w:r>
      <w:r w:rsidRPr="00E20E69">
        <w:rPr>
          <w:rFonts w:hint="eastAsia"/>
          <w:b/>
          <w:color w:val="FF0000"/>
          <w:sz w:val="15"/>
          <w:szCs w:val="15"/>
        </w:rPr>
        <w:t>replaceChild</w:t>
      </w:r>
      <w:r w:rsidRPr="00E20E69">
        <w:rPr>
          <w:rFonts w:hint="eastAsia"/>
          <w:sz w:val="15"/>
          <w:szCs w:val="15"/>
        </w:rPr>
        <w:t>(oNewP,oOldP);</w:t>
      </w:r>
      <w:r w:rsidRPr="00E20E69">
        <w:rPr>
          <w:rFonts w:hint="eastAsia"/>
          <w:sz w:val="15"/>
          <w:szCs w:val="15"/>
        </w:rPr>
        <w:tab/>
      </w:r>
      <w:r w:rsidRPr="00E20E69">
        <w:rPr>
          <w:rFonts w:hint="eastAsia"/>
          <w:sz w:val="15"/>
          <w:szCs w:val="15"/>
        </w:rPr>
        <w:tab/>
        <w:t>//</w:t>
      </w:r>
      <w:r w:rsidRPr="00E20E69">
        <w:rPr>
          <w:rFonts w:hint="eastAsia"/>
          <w:sz w:val="15"/>
          <w:szCs w:val="15"/>
        </w:rPr>
        <w:lastRenderedPageBreak/>
        <w:t>替换节点</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3.11</w:t>
      </w:r>
      <w:r w:rsidRPr="00E20E69">
        <w:rPr>
          <w:rFonts w:hint="eastAsia"/>
          <w:sz w:val="15"/>
          <w:szCs w:val="15"/>
        </w:rPr>
        <w:t>插入节点</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function insertP(){</w:t>
      </w:r>
    </w:p>
    <w:p w:rsidR="00E20E69" w:rsidRPr="00E20E69" w:rsidRDefault="00E20E69" w:rsidP="00321141">
      <w:pPr>
        <w:jc w:val="left"/>
        <w:rPr>
          <w:sz w:val="15"/>
          <w:szCs w:val="15"/>
        </w:rPr>
      </w:pPr>
      <w:r w:rsidRPr="00E20E69">
        <w:rPr>
          <w:sz w:val="15"/>
          <w:szCs w:val="15"/>
        </w:rPr>
        <w:tab/>
        <w:t>var oOldP = document.getElementsByTagName("p")[0];</w:t>
      </w:r>
    </w:p>
    <w:p w:rsidR="00E20E69" w:rsidRPr="00E20E69" w:rsidRDefault="00E20E69" w:rsidP="00321141">
      <w:pPr>
        <w:jc w:val="left"/>
        <w:rPr>
          <w:sz w:val="15"/>
          <w:szCs w:val="15"/>
        </w:rPr>
      </w:pPr>
      <w:r w:rsidRPr="00E20E69">
        <w:rPr>
          <w:rFonts w:hint="eastAsia"/>
          <w:sz w:val="15"/>
          <w:szCs w:val="15"/>
        </w:rPr>
        <w:tab/>
        <w:t>var oNewP = document.createElement("p");</w:t>
      </w:r>
      <w:r w:rsidRPr="00E20E69">
        <w:rPr>
          <w:rFonts w:hint="eastAsia"/>
          <w:sz w:val="15"/>
          <w:szCs w:val="15"/>
        </w:rPr>
        <w:tab/>
      </w:r>
      <w:r w:rsidRPr="00E20E69">
        <w:rPr>
          <w:rFonts w:hint="eastAsia"/>
          <w:sz w:val="15"/>
          <w:szCs w:val="15"/>
        </w:rPr>
        <w:tab/>
        <w:t>//</w:t>
      </w:r>
      <w:r w:rsidRPr="00E20E69">
        <w:rPr>
          <w:rFonts w:hint="eastAsia"/>
          <w:sz w:val="15"/>
          <w:szCs w:val="15"/>
        </w:rPr>
        <w:t>新建节点</w:t>
      </w:r>
    </w:p>
    <w:p w:rsidR="00E20E69" w:rsidRPr="00E20E69" w:rsidRDefault="00E20E69" w:rsidP="00321141">
      <w:pPr>
        <w:jc w:val="left"/>
        <w:rPr>
          <w:sz w:val="15"/>
          <w:szCs w:val="15"/>
        </w:rPr>
      </w:pPr>
      <w:r w:rsidRPr="00E20E69">
        <w:rPr>
          <w:rFonts w:hint="eastAsia"/>
          <w:sz w:val="15"/>
          <w:szCs w:val="15"/>
        </w:rPr>
        <w:tab/>
        <w:t>var oText = document.createTextNode("</w:t>
      </w:r>
      <w:r w:rsidRPr="00E20E69">
        <w:rPr>
          <w:rFonts w:hint="eastAsia"/>
          <w:sz w:val="15"/>
          <w:szCs w:val="15"/>
        </w:rPr>
        <w:t>这是一个感人肺腑的故事</w:t>
      </w:r>
      <w:r w:rsidRPr="00E20E69">
        <w:rPr>
          <w:rFonts w:hint="eastAsia"/>
          <w:sz w:val="15"/>
          <w:szCs w:val="15"/>
        </w:rPr>
        <w:t>");</w:t>
      </w:r>
    </w:p>
    <w:p w:rsidR="00E20E69" w:rsidRPr="00E20E69" w:rsidRDefault="00E20E69" w:rsidP="00321141">
      <w:pPr>
        <w:jc w:val="left"/>
        <w:rPr>
          <w:sz w:val="15"/>
          <w:szCs w:val="15"/>
        </w:rPr>
      </w:pPr>
      <w:r w:rsidRPr="00E20E69">
        <w:rPr>
          <w:sz w:val="15"/>
          <w:szCs w:val="15"/>
        </w:rPr>
        <w:tab/>
        <w:t>oNewP.appendChild(oText);</w:t>
      </w:r>
    </w:p>
    <w:p w:rsidR="00E20E69" w:rsidRPr="00E20E69" w:rsidRDefault="00E20E69" w:rsidP="00321141">
      <w:pPr>
        <w:jc w:val="left"/>
        <w:rPr>
          <w:sz w:val="15"/>
          <w:szCs w:val="15"/>
        </w:rPr>
      </w:pPr>
      <w:r w:rsidRPr="00E20E69">
        <w:rPr>
          <w:rFonts w:hint="eastAsia"/>
          <w:sz w:val="15"/>
          <w:szCs w:val="15"/>
        </w:rPr>
        <w:tab/>
        <w:t>oOldP.parentNode.</w:t>
      </w:r>
      <w:r w:rsidRPr="00E20E69">
        <w:rPr>
          <w:rFonts w:hint="eastAsia"/>
          <w:b/>
          <w:color w:val="FF0000"/>
          <w:sz w:val="15"/>
          <w:szCs w:val="15"/>
        </w:rPr>
        <w:t>insertBefore</w:t>
      </w:r>
      <w:r w:rsidRPr="00E20E69">
        <w:rPr>
          <w:rFonts w:hint="eastAsia"/>
          <w:sz w:val="15"/>
          <w:szCs w:val="15"/>
        </w:rPr>
        <w:t>(oNewP,oOldP);</w:t>
      </w:r>
      <w:r w:rsidRPr="00E20E69">
        <w:rPr>
          <w:rFonts w:hint="eastAsia"/>
          <w:sz w:val="15"/>
          <w:szCs w:val="15"/>
        </w:rPr>
        <w:tab/>
      </w:r>
      <w:r w:rsidRPr="00E20E69">
        <w:rPr>
          <w:rFonts w:hint="eastAsia"/>
          <w:sz w:val="15"/>
          <w:szCs w:val="15"/>
        </w:rPr>
        <w:tab/>
        <w:t>//</w:t>
      </w:r>
      <w:r w:rsidRPr="00E20E69">
        <w:rPr>
          <w:rFonts w:hint="eastAsia"/>
          <w:sz w:val="15"/>
          <w:szCs w:val="15"/>
        </w:rPr>
        <w:t>插入节点</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p>
    <w:p w:rsidR="00E20E69" w:rsidRPr="00E20E69" w:rsidRDefault="00E20E69" w:rsidP="00321141">
      <w:pPr>
        <w:jc w:val="left"/>
        <w:rPr>
          <w:rStyle w:val="af"/>
          <w:rFonts w:ascii="Arial" w:hAnsi="Arial" w:cs="Arial"/>
          <w:sz w:val="15"/>
          <w:szCs w:val="15"/>
        </w:rPr>
      </w:pPr>
      <w:r w:rsidRPr="00E20E69">
        <w:rPr>
          <w:rFonts w:hint="eastAsia"/>
          <w:sz w:val="15"/>
          <w:szCs w:val="15"/>
        </w:rPr>
        <w:t>没有</w:t>
      </w:r>
      <w:r w:rsidRPr="00E20E69">
        <w:rPr>
          <w:rStyle w:val="af"/>
          <w:rFonts w:ascii="Arial" w:hAnsi="Arial" w:cs="Arial"/>
          <w:sz w:val="15"/>
          <w:szCs w:val="15"/>
        </w:rPr>
        <w:t>insertAfter</w:t>
      </w:r>
      <w:r w:rsidRPr="00E20E69">
        <w:rPr>
          <w:rStyle w:val="af"/>
          <w:rFonts w:ascii="Arial" w:hAnsi="Arial" w:cs="Arial" w:hint="eastAsia"/>
          <w:sz w:val="15"/>
          <w:szCs w:val="15"/>
        </w:rPr>
        <w:t>，但是可以自己写一个</w:t>
      </w:r>
    </w:p>
    <w:p w:rsidR="00E20E69" w:rsidRPr="00E20E69" w:rsidRDefault="00E20E69" w:rsidP="00321141">
      <w:pPr>
        <w:jc w:val="left"/>
        <w:rPr>
          <w:rStyle w:val="af"/>
          <w:rFonts w:ascii="Arial" w:hAnsi="Arial" w:cs="Arial"/>
          <w:sz w:val="15"/>
          <w:szCs w:val="15"/>
        </w:rPr>
      </w:pPr>
    </w:p>
    <w:p w:rsidR="00E20E69" w:rsidRPr="00E20E69" w:rsidRDefault="00E20E69" w:rsidP="00321141">
      <w:pPr>
        <w:jc w:val="left"/>
        <w:rPr>
          <w:sz w:val="15"/>
          <w:szCs w:val="15"/>
        </w:rPr>
      </w:pPr>
      <w:r w:rsidRPr="00E20E69">
        <w:rPr>
          <w:sz w:val="15"/>
          <w:szCs w:val="15"/>
        </w:rPr>
        <w:t>function insertAfter(newElement, targetElement){</w:t>
      </w:r>
    </w:p>
    <w:p w:rsidR="00E20E69" w:rsidRPr="00E20E69" w:rsidRDefault="00E20E69" w:rsidP="00321141">
      <w:pPr>
        <w:jc w:val="left"/>
        <w:rPr>
          <w:sz w:val="15"/>
          <w:szCs w:val="15"/>
        </w:rPr>
      </w:pPr>
      <w:r w:rsidRPr="00E20E69">
        <w:rPr>
          <w:rFonts w:hint="eastAsia"/>
          <w:sz w:val="15"/>
          <w:szCs w:val="15"/>
        </w:rPr>
        <w:tab/>
        <w:t>var oParent = targetElement.parentNode;</w:t>
      </w:r>
      <w:r w:rsidRPr="00E20E69">
        <w:rPr>
          <w:rFonts w:hint="eastAsia"/>
          <w:sz w:val="15"/>
          <w:szCs w:val="15"/>
        </w:rPr>
        <w:tab/>
        <w:t>//</w:t>
      </w:r>
      <w:r w:rsidRPr="00E20E69">
        <w:rPr>
          <w:rFonts w:hint="eastAsia"/>
          <w:sz w:val="15"/>
          <w:szCs w:val="15"/>
        </w:rPr>
        <w:t>首先找到目标元素的父元素</w:t>
      </w:r>
    </w:p>
    <w:p w:rsidR="00E20E69" w:rsidRPr="00E20E69" w:rsidRDefault="00E20E69" w:rsidP="00321141">
      <w:pPr>
        <w:jc w:val="left"/>
        <w:rPr>
          <w:sz w:val="15"/>
          <w:szCs w:val="15"/>
        </w:rPr>
      </w:pPr>
      <w:r w:rsidRPr="00E20E69">
        <w:rPr>
          <w:rFonts w:hint="eastAsia"/>
          <w:sz w:val="15"/>
          <w:szCs w:val="15"/>
        </w:rPr>
        <w:tab/>
        <w:t>if(oParent.lastChild == targetElement)</w:t>
      </w:r>
      <w:r w:rsidRPr="00E20E69">
        <w:rPr>
          <w:rFonts w:hint="eastAsia"/>
          <w:sz w:val="15"/>
          <w:szCs w:val="15"/>
        </w:rPr>
        <w:tab/>
        <w:t>//</w:t>
      </w:r>
      <w:r w:rsidRPr="00E20E69">
        <w:rPr>
          <w:rFonts w:hint="eastAsia"/>
          <w:sz w:val="15"/>
          <w:szCs w:val="15"/>
        </w:rPr>
        <w:t>如果目标元素已经是最后一个子元素了</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oParent.appendChild(newElement);</w:t>
      </w:r>
      <w:r w:rsidRPr="00E20E69">
        <w:rPr>
          <w:rFonts w:hint="eastAsia"/>
          <w:sz w:val="15"/>
          <w:szCs w:val="15"/>
        </w:rPr>
        <w:tab/>
        <w:t>//</w:t>
      </w:r>
      <w:r w:rsidRPr="00E20E69">
        <w:rPr>
          <w:rFonts w:hint="eastAsia"/>
          <w:sz w:val="15"/>
          <w:szCs w:val="15"/>
        </w:rPr>
        <w:t>则直接用</w:t>
      </w:r>
      <w:r w:rsidRPr="00E20E69">
        <w:rPr>
          <w:rFonts w:hint="eastAsia"/>
          <w:sz w:val="15"/>
          <w:szCs w:val="15"/>
        </w:rPr>
        <w:t>appendChild()</w:t>
      </w:r>
      <w:r w:rsidRPr="00E20E69">
        <w:rPr>
          <w:rFonts w:hint="eastAsia"/>
          <w:sz w:val="15"/>
          <w:szCs w:val="15"/>
        </w:rPr>
        <w:t>加到子元素列表的最后</w:t>
      </w:r>
    </w:p>
    <w:p w:rsidR="00E20E69" w:rsidRPr="00E20E69" w:rsidRDefault="00E20E69" w:rsidP="00321141">
      <w:pPr>
        <w:jc w:val="left"/>
        <w:rPr>
          <w:sz w:val="15"/>
          <w:szCs w:val="15"/>
        </w:rPr>
      </w:pPr>
      <w:r w:rsidRPr="00E20E69">
        <w:rPr>
          <w:rFonts w:hint="eastAsia"/>
          <w:sz w:val="15"/>
          <w:szCs w:val="15"/>
        </w:rPr>
        <w:tab/>
        <w:t>else</w:t>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t>//</w:t>
      </w:r>
      <w:r w:rsidRPr="00E20E69">
        <w:rPr>
          <w:rFonts w:hint="eastAsia"/>
          <w:sz w:val="15"/>
          <w:szCs w:val="15"/>
        </w:rPr>
        <w:t>否则用</w:t>
      </w:r>
      <w:r w:rsidRPr="00E20E69">
        <w:rPr>
          <w:rFonts w:hint="eastAsia"/>
          <w:sz w:val="15"/>
          <w:szCs w:val="15"/>
        </w:rPr>
        <w:t>insertBefore()</w:t>
      </w:r>
      <w:r w:rsidRPr="00E20E69">
        <w:rPr>
          <w:rFonts w:hint="eastAsia"/>
          <w:sz w:val="15"/>
          <w:szCs w:val="15"/>
        </w:rPr>
        <w:t>插入到目标元素的下一个兄弟元素之前</w:t>
      </w:r>
    </w:p>
    <w:p w:rsidR="00E20E69" w:rsidRPr="00E20E69" w:rsidRDefault="00E20E69" w:rsidP="00321141">
      <w:pPr>
        <w:jc w:val="left"/>
        <w:rPr>
          <w:sz w:val="15"/>
          <w:szCs w:val="15"/>
        </w:rPr>
      </w:pPr>
      <w:r w:rsidRPr="00E20E69">
        <w:rPr>
          <w:sz w:val="15"/>
          <w:szCs w:val="15"/>
        </w:rPr>
        <w:tab/>
      </w:r>
      <w:r w:rsidRPr="00E20E69">
        <w:rPr>
          <w:sz w:val="15"/>
          <w:szCs w:val="15"/>
        </w:rPr>
        <w:tab/>
        <w:t>oParent.insertBefore(newElement,targetElement.nextSibling);</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function insertP(){</w:t>
      </w:r>
    </w:p>
    <w:p w:rsidR="00E20E69" w:rsidRPr="00E20E69" w:rsidRDefault="00E20E69" w:rsidP="00321141">
      <w:pPr>
        <w:jc w:val="left"/>
        <w:rPr>
          <w:sz w:val="15"/>
          <w:szCs w:val="15"/>
        </w:rPr>
      </w:pPr>
      <w:r w:rsidRPr="00E20E69">
        <w:rPr>
          <w:sz w:val="15"/>
          <w:szCs w:val="15"/>
        </w:rPr>
        <w:tab/>
        <w:t>var oOldP = document.getElementById("myTarget");</w:t>
      </w:r>
    </w:p>
    <w:p w:rsidR="00E20E69" w:rsidRPr="00E20E69" w:rsidRDefault="00E20E69" w:rsidP="00321141">
      <w:pPr>
        <w:jc w:val="left"/>
        <w:rPr>
          <w:sz w:val="15"/>
          <w:szCs w:val="15"/>
        </w:rPr>
      </w:pPr>
      <w:r w:rsidRPr="00E20E69">
        <w:rPr>
          <w:rFonts w:hint="eastAsia"/>
          <w:sz w:val="15"/>
          <w:szCs w:val="15"/>
        </w:rPr>
        <w:tab/>
        <w:t>var oNewP = document.createElement("p");</w:t>
      </w:r>
      <w:r w:rsidRPr="00E20E69">
        <w:rPr>
          <w:rFonts w:hint="eastAsia"/>
          <w:sz w:val="15"/>
          <w:szCs w:val="15"/>
        </w:rPr>
        <w:tab/>
      </w:r>
      <w:r w:rsidRPr="00E20E69">
        <w:rPr>
          <w:rFonts w:hint="eastAsia"/>
          <w:sz w:val="15"/>
          <w:szCs w:val="15"/>
        </w:rPr>
        <w:tab/>
        <w:t>//</w:t>
      </w:r>
      <w:r w:rsidRPr="00E20E69">
        <w:rPr>
          <w:rFonts w:hint="eastAsia"/>
          <w:sz w:val="15"/>
          <w:szCs w:val="15"/>
        </w:rPr>
        <w:t>新建节点</w:t>
      </w:r>
    </w:p>
    <w:p w:rsidR="00E20E69" w:rsidRPr="00E20E69" w:rsidRDefault="00E20E69" w:rsidP="00321141">
      <w:pPr>
        <w:jc w:val="left"/>
        <w:rPr>
          <w:sz w:val="15"/>
          <w:szCs w:val="15"/>
        </w:rPr>
      </w:pPr>
      <w:r w:rsidRPr="00E20E69">
        <w:rPr>
          <w:rFonts w:hint="eastAsia"/>
          <w:sz w:val="15"/>
          <w:szCs w:val="15"/>
        </w:rPr>
        <w:tab/>
        <w:t>var oText = document.createTextNode("</w:t>
      </w:r>
      <w:r w:rsidRPr="00E20E69">
        <w:rPr>
          <w:rFonts w:hint="eastAsia"/>
          <w:sz w:val="15"/>
          <w:szCs w:val="15"/>
        </w:rPr>
        <w:t>这是一个感人肺腑的故事</w:t>
      </w:r>
      <w:r w:rsidRPr="00E20E69">
        <w:rPr>
          <w:rFonts w:hint="eastAsia"/>
          <w:sz w:val="15"/>
          <w:szCs w:val="15"/>
        </w:rPr>
        <w:t>");</w:t>
      </w:r>
    </w:p>
    <w:p w:rsidR="00E20E69" w:rsidRPr="00E20E69" w:rsidRDefault="00E20E69" w:rsidP="00321141">
      <w:pPr>
        <w:jc w:val="left"/>
        <w:rPr>
          <w:sz w:val="15"/>
          <w:szCs w:val="15"/>
        </w:rPr>
      </w:pPr>
      <w:r w:rsidRPr="00E20E69">
        <w:rPr>
          <w:sz w:val="15"/>
          <w:szCs w:val="15"/>
        </w:rPr>
        <w:tab/>
        <w:t>oNewP.appendChild(oText);</w:t>
      </w:r>
    </w:p>
    <w:p w:rsidR="00E20E69" w:rsidRPr="00E20E69" w:rsidRDefault="00E20E69" w:rsidP="00321141">
      <w:pPr>
        <w:jc w:val="left"/>
        <w:rPr>
          <w:sz w:val="15"/>
          <w:szCs w:val="15"/>
        </w:rPr>
      </w:pPr>
      <w:r w:rsidRPr="00E20E69">
        <w:rPr>
          <w:rFonts w:hint="eastAsia"/>
          <w:sz w:val="15"/>
          <w:szCs w:val="15"/>
        </w:rPr>
        <w:tab/>
        <w:t>insertAfter(oNewP,oOldP);</w:t>
      </w:r>
      <w:r w:rsidRPr="00E20E69">
        <w:rPr>
          <w:rFonts w:hint="eastAsia"/>
          <w:sz w:val="15"/>
          <w:szCs w:val="15"/>
        </w:rPr>
        <w:tab/>
      </w:r>
      <w:r w:rsidRPr="00E20E69">
        <w:rPr>
          <w:rFonts w:hint="eastAsia"/>
          <w:sz w:val="15"/>
          <w:szCs w:val="15"/>
        </w:rPr>
        <w:tab/>
        <w:t>//</w:t>
      </w:r>
      <w:r w:rsidRPr="00E20E69">
        <w:rPr>
          <w:rFonts w:hint="eastAsia"/>
          <w:sz w:val="15"/>
          <w:szCs w:val="15"/>
        </w:rPr>
        <w:t>插入节点</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p>
    <w:p w:rsidR="00E20E69" w:rsidRPr="00E20E69" w:rsidRDefault="00E20E69" w:rsidP="00321141">
      <w:pPr>
        <w:jc w:val="left"/>
        <w:rPr>
          <w:b/>
          <w:color w:val="FF0000"/>
          <w:sz w:val="15"/>
          <w:szCs w:val="15"/>
        </w:rPr>
      </w:pPr>
      <w:r w:rsidRPr="00E20E69">
        <w:rPr>
          <w:rFonts w:hint="eastAsia"/>
          <w:sz w:val="15"/>
          <w:szCs w:val="15"/>
        </w:rPr>
        <w:t>其实这个也是通过</w:t>
      </w:r>
      <w:r w:rsidRPr="00E20E69">
        <w:rPr>
          <w:rFonts w:hint="eastAsia"/>
          <w:b/>
          <w:color w:val="FF0000"/>
          <w:sz w:val="15"/>
          <w:szCs w:val="15"/>
        </w:rPr>
        <w:t>insertBefore</w:t>
      </w:r>
      <w:r w:rsidRPr="00E20E69">
        <w:rPr>
          <w:rFonts w:hint="eastAsia"/>
          <w:b/>
          <w:color w:val="FF0000"/>
          <w:sz w:val="15"/>
          <w:szCs w:val="15"/>
        </w:rPr>
        <w:t>原理来实现的</w:t>
      </w:r>
    </w:p>
    <w:p w:rsidR="00E20E69" w:rsidRPr="00E20E69" w:rsidRDefault="00E20E69" w:rsidP="00321141">
      <w:pPr>
        <w:jc w:val="left"/>
        <w:rPr>
          <w:b/>
          <w:color w:val="FF0000"/>
          <w:sz w:val="15"/>
          <w:szCs w:val="15"/>
        </w:rPr>
      </w:pPr>
    </w:p>
    <w:p w:rsidR="00E20E69" w:rsidRPr="00E20E69" w:rsidRDefault="00E20E69" w:rsidP="00321141">
      <w:pPr>
        <w:pStyle w:val="3"/>
        <w:jc w:val="left"/>
        <w:rPr>
          <w:rStyle w:val="a5"/>
          <w:b/>
          <w:bCs/>
          <w:sz w:val="15"/>
          <w:szCs w:val="15"/>
        </w:rPr>
      </w:pPr>
      <w:r w:rsidRPr="00E20E69">
        <w:rPr>
          <w:rStyle w:val="a5"/>
          <w:rFonts w:hint="eastAsia"/>
          <w:b/>
          <w:bCs/>
          <w:sz w:val="15"/>
          <w:szCs w:val="15"/>
        </w:rPr>
        <w:t xml:space="preserve">3.12 </w:t>
      </w:r>
      <w:r w:rsidRPr="00E20E69">
        <w:rPr>
          <w:rStyle w:val="a5"/>
          <w:b/>
          <w:bCs/>
          <w:sz w:val="15"/>
          <w:szCs w:val="15"/>
        </w:rPr>
        <w:t>cloneNode(deepBoolean)</w:t>
      </w:r>
    </w:p>
    <w:p w:rsidR="00E20E69" w:rsidRPr="00E20E69" w:rsidRDefault="00E20E69" w:rsidP="00321141">
      <w:pPr>
        <w:pStyle w:val="a6"/>
        <w:wordWrap w:val="0"/>
        <w:rPr>
          <w:rFonts w:ascii="Calibri" w:hAnsi="Calibri" w:cs="Times New Roman"/>
          <w:kern w:val="2"/>
          <w:sz w:val="15"/>
          <w:szCs w:val="15"/>
        </w:rPr>
      </w:pPr>
      <w:r w:rsidRPr="00E20E69">
        <w:rPr>
          <w:rFonts w:ascii="Calibri" w:hAnsi="Calibri" w:cs="Times New Roman"/>
          <w:kern w:val="2"/>
          <w:sz w:val="15"/>
          <w:szCs w:val="15"/>
        </w:rPr>
        <w:t>复制并返回当前节点的复制节点，这个复制得到的节点是一个孤立的节点，不在</w:t>
      </w:r>
      <w:r w:rsidRPr="00E20E69">
        <w:rPr>
          <w:rFonts w:ascii="Calibri" w:hAnsi="Calibri" w:cs="Times New Roman"/>
          <w:kern w:val="2"/>
          <w:sz w:val="15"/>
          <w:szCs w:val="15"/>
        </w:rPr>
        <w:t>document</w:t>
      </w:r>
      <w:r w:rsidRPr="00E20E69">
        <w:rPr>
          <w:rFonts w:ascii="Calibri" w:hAnsi="Calibri" w:cs="Times New Roman"/>
          <w:kern w:val="2"/>
          <w:sz w:val="15"/>
          <w:szCs w:val="15"/>
        </w:rPr>
        <w:t>树中。复制原来节点的属性值，包括</w:t>
      </w:r>
      <w:r w:rsidRPr="00E20E69">
        <w:rPr>
          <w:rFonts w:ascii="Calibri" w:hAnsi="Calibri" w:cs="Times New Roman"/>
          <w:kern w:val="2"/>
          <w:sz w:val="15"/>
          <w:szCs w:val="15"/>
        </w:rPr>
        <w:t>ID</w:t>
      </w:r>
      <w:r w:rsidRPr="00E20E69">
        <w:rPr>
          <w:rFonts w:ascii="Calibri" w:hAnsi="Calibri" w:cs="Times New Roman"/>
          <w:kern w:val="2"/>
          <w:sz w:val="15"/>
          <w:szCs w:val="15"/>
        </w:rPr>
        <w:t>属性，所以在把这个新节点加到</w:t>
      </w:r>
      <w:r w:rsidRPr="00E20E69">
        <w:rPr>
          <w:rFonts w:ascii="Calibri" w:hAnsi="Calibri" w:cs="Times New Roman"/>
          <w:kern w:val="2"/>
          <w:sz w:val="15"/>
          <w:szCs w:val="15"/>
        </w:rPr>
        <w:t>document</w:t>
      </w:r>
      <w:r w:rsidRPr="00E20E69">
        <w:rPr>
          <w:rFonts w:ascii="Calibri" w:hAnsi="Calibri" w:cs="Times New Roman"/>
          <w:kern w:val="2"/>
          <w:sz w:val="15"/>
          <w:szCs w:val="15"/>
        </w:rPr>
        <w:t>之前，一定要修改</w:t>
      </w:r>
      <w:r w:rsidRPr="00E20E69">
        <w:rPr>
          <w:rFonts w:ascii="Calibri" w:hAnsi="Calibri" w:cs="Times New Roman"/>
          <w:kern w:val="2"/>
          <w:sz w:val="15"/>
          <w:szCs w:val="15"/>
        </w:rPr>
        <w:t>ID</w:t>
      </w:r>
      <w:r w:rsidRPr="00E20E69">
        <w:rPr>
          <w:rFonts w:ascii="Calibri" w:hAnsi="Calibri" w:cs="Times New Roman"/>
          <w:kern w:val="2"/>
          <w:sz w:val="15"/>
          <w:szCs w:val="15"/>
        </w:rPr>
        <w:t>属性，以便使它保持唯一。当然如果</w:t>
      </w:r>
      <w:r w:rsidRPr="00E20E69">
        <w:rPr>
          <w:rFonts w:ascii="Calibri" w:hAnsi="Calibri" w:cs="Times New Roman"/>
          <w:kern w:val="2"/>
          <w:sz w:val="15"/>
          <w:szCs w:val="15"/>
        </w:rPr>
        <w:t>ID</w:t>
      </w:r>
      <w:r w:rsidRPr="00E20E69">
        <w:rPr>
          <w:rFonts w:ascii="Calibri" w:hAnsi="Calibri" w:cs="Times New Roman"/>
          <w:kern w:val="2"/>
          <w:sz w:val="15"/>
          <w:szCs w:val="15"/>
        </w:rPr>
        <w:t>的唯一性不重要可以不做处理。</w:t>
      </w:r>
    </w:p>
    <w:p w:rsidR="00E20E69" w:rsidRPr="00E20E69" w:rsidRDefault="00E20E69" w:rsidP="00321141">
      <w:pPr>
        <w:pStyle w:val="a6"/>
        <w:wordWrap w:val="0"/>
        <w:rPr>
          <w:rFonts w:ascii="Calibri" w:hAnsi="Calibri" w:cs="Times New Roman"/>
          <w:kern w:val="2"/>
          <w:sz w:val="15"/>
          <w:szCs w:val="15"/>
        </w:rPr>
      </w:pPr>
      <w:r w:rsidRPr="00E20E69">
        <w:rPr>
          <w:rFonts w:ascii="Calibri" w:hAnsi="Calibri" w:cs="Times New Roman"/>
          <w:kern w:val="2"/>
          <w:sz w:val="15"/>
          <w:szCs w:val="15"/>
        </w:rPr>
        <w:t>这个方法支持一个布尔参数，当</w:t>
      </w:r>
      <w:r w:rsidRPr="00E20E69">
        <w:rPr>
          <w:rFonts w:ascii="Calibri" w:hAnsi="Calibri" w:cs="Times New Roman"/>
          <w:kern w:val="2"/>
          <w:sz w:val="15"/>
          <w:szCs w:val="15"/>
        </w:rPr>
        <w:t>deepBoolean</w:t>
      </w:r>
      <w:r w:rsidRPr="00E20E69">
        <w:rPr>
          <w:rFonts w:ascii="Calibri" w:hAnsi="Calibri" w:cs="Times New Roman"/>
          <w:kern w:val="2"/>
          <w:sz w:val="15"/>
          <w:szCs w:val="15"/>
        </w:rPr>
        <w:t>设置</w:t>
      </w:r>
      <w:r w:rsidRPr="00E20E69">
        <w:rPr>
          <w:rFonts w:ascii="Calibri" w:hAnsi="Calibri" w:cs="Times New Roman"/>
          <w:kern w:val="2"/>
          <w:sz w:val="15"/>
          <w:szCs w:val="15"/>
        </w:rPr>
        <w:t>true</w:t>
      </w:r>
      <w:r w:rsidRPr="00E20E69">
        <w:rPr>
          <w:rFonts w:ascii="Calibri" w:hAnsi="Calibri" w:cs="Times New Roman"/>
          <w:kern w:val="2"/>
          <w:sz w:val="15"/>
          <w:szCs w:val="15"/>
        </w:rPr>
        <w:t>时，复制</w:t>
      </w:r>
      <w:r w:rsidRPr="00E20E69">
        <w:rPr>
          <w:rFonts w:ascii="Calibri" w:hAnsi="Calibri" w:cs="Times New Roman"/>
          <w:kern w:val="2"/>
          <w:sz w:val="15"/>
          <w:szCs w:val="15"/>
        </w:rPr>
        <w:t xml:space="preserve"> </w:t>
      </w:r>
      <w:r w:rsidRPr="00E20E69">
        <w:rPr>
          <w:rFonts w:ascii="Calibri" w:hAnsi="Calibri" w:cs="Times New Roman"/>
          <w:kern w:val="2"/>
          <w:sz w:val="15"/>
          <w:szCs w:val="15"/>
        </w:rPr>
        <w:t>当前节点的所有子节点，包括该节点内的文本。</w:t>
      </w:r>
    </w:p>
    <w:p w:rsidR="00E20E69" w:rsidRPr="00E20E69" w:rsidRDefault="00E20E69" w:rsidP="00321141">
      <w:pPr>
        <w:pStyle w:val="a6"/>
        <w:wordWrap w:val="0"/>
        <w:rPr>
          <w:rFonts w:ascii="Calibri" w:hAnsi="Calibri" w:cs="Times New Roman"/>
          <w:kern w:val="2"/>
          <w:sz w:val="15"/>
          <w:szCs w:val="15"/>
        </w:rPr>
      </w:pPr>
      <w:r w:rsidRPr="00E20E69">
        <w:rPr>
          <w:rFonts w:ascii="Calibri" w:hAnsi="Calibri" w:cs="Times New Roman"/>
          <w:kern w:val="2"/>
          <w:sz w:val="15"/>
          <w:szCs w:val="15"/>
        </w:rPr>
        <w:t>&lt;p id=”mypara”&gt;11111&lt;/p&gt;</w:t>
      </w:r>
    </w:p>
    <w:p w:rsidR="00E20E69" w:rsidRPr="00E20E69" w:rsidRDefault="00E20E69" w:rsidP="00321141">
      <w:pPr>
        <w:pStyle w:val="a6"/>
        <w:wordWrap w:val="0"/>
        <w:rPr>
          <w:rFonts w:ascii="Calibri" w:hAnsi="Calibri" w:cs="Times New Roman"/>
          <w:kern w:val="2"/>
          <w:sz w:val="15"/>
          <w:szCs w:val="15"/>
        </w:rPr>
      </w:pPr>
      <w:r w:rsidRPr="00E20E69">
        <w:rPr>
          <w:rFonts w:ascii="Calibri" w:hAnsi="Calibri" w:cs="Times New Roman"/>
          <w:kern w:val="2"/>
          <w:sz w:val="15"/>
          <w:szCs w:val="15"/>
        </w:rPr>
        <w:t>p=document.getElementById("mypara")</w:t>
      </w:r>
    </w:p>
    <w:p w:rsidR="00E20E69" w:rsidRPr="00E20E69" w:rsidRDefault="00E20E69" w:rsidP="00321141">
      <w:pPr>
        <w:pStyle w:val="a6"/>
        <w:wordWrap w:val="0"/>
        <w:rPr>
          <w:rFonts w:ascii="Calibri" w:hAnsi="Calibri" w:cs="Times New Roman"/>
          <w:kern w:val="2"/>
          <w:sz w:val="15"/>
          <w:szCs w:val="15"/>
        </w:rPr>
      </w:pPr>
      <w:r w:rsidRPr="00E20E69">
        <w:rPr>
          <w:rFonts w:ascii="Calibri" w:hAnsi="Calibri" w:cs="Times New Roman"/>
          <w:kern w:val="2"/>
          <w:sz w:val="15"/>
          <w:szCs w:val="15"/>
        </w:rPr>
        <w:t>pclone = p.cloneNode(true);</w:t>
      </w:r>
    </w:p>
    <w:p w:rsidR="00E20E69" w:rsidRPr="00E20E69" w:rsidRDefault="00E20E69" w:rsidP="00321141">
      <w:pPr>
        <w:pStyle w:val="a6"/>
        <w:wordWrap w:val="0"/>
        <w:rPr>
          <w:rFonts w:ascii="ˎ̥" w:hAnsi="ˎ̥"/>
          <w:color w:val="000000"/>
          <w:sz w:val="15"/>
          <w:szCs w:val="15"/>
        </w:rPr>
      </w:pPr>
      <w:r w:rsidRPr="00E20E69">
        <w:rPr>
          <w:rFonts w:ascii="Calibri" w:hAnsi="Calibri" w:cs="Times New Roman"/>
          <w:kern w:val="2"/>
          <w:sz w:val="15"/>
          <w:szCs w:val="15"/>
        </w:rPr>
        <w:t>p.parentNode.appendChild(pclone</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3.12</w:t>
      </w:r>
      <w:r w:rsidRPr="00E20E69">
        <w:rPr>
          <w:rFonts w:hint="eastAsia"/>
          <w:sz w:val="15"/>
          <w:szCs w:val="15"/>
        </w:rPr>
        <w:t>文档碎片</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function insertPs(){</w:t>
      </w:r>
    </w:p>
    <w:p w:rsidR="00E20E69" w:rsidRPr="00E20E69" w:rsidRDefault="00E20E69" w:rsidP="00321141">
      <w:pPr>
        <w:jc w:val="left"/>
        <w:rPr>
          <w:sz w:val="15"/>
          <w:szCs w:val="15"/>
        </w:rPr>
      </w:pPr>
      <w:r w:rsidRPr="00E20E69">
        <w:rPr>
          <w:sz w:val="15"/>
          <w:szCs w:val="15"/>
        </w:rPr>
        <w:tab/>
        <w:t>var aColors = ["red","green","blue","magenta","yellow","chocolate","black","aquamarine","lime","fuchsia","brass","azure","brown","bronze","deeppink","aliceblue","gray","copper","coral","feldspar","orange","orchid","pink","plum","quartz","purple"];</w:t>
      </w:r>
    </w:p>
    <w:p w:rsidR="00E20E69" w:rsidRPr="00E20E69" w:rsidRDefault="00E20E69" w:rsidP="00321141">
      <w:pPr>
        <w:jc w:val="left"/>
        <w:rPr>
          <w:sz w:val="15"/>
          <w:szCs w:val="15"/>
        </w:rPr>
      </w:pPr>
      <w:r w:rsidRPr="00E20E69">
        <w:rPr>
          <w:rFonts w:hint="eastAsia"/>
          <w:sz w:val="15"/>
          <w:szCs w:val="15"/>
        </w:rPr>
        <w:tab/>
        <w:t>var oFragment = document.</w:t>
      </w:r>
      <w:r w:rsidRPr="00E20E69">
        <w:rPr>
          <w:rFonts w:hint="eastAsia"/>
          <w:b/>
          <w:color w:val="FF0000"/>
          <w:sz w:val="15"/>
          <w:szCs w:val="15"/>
        </w:rPr>
        <w:t>createDocumentFragment</w:t>
      </w:r>
      <w:r w:rsidRPr="00E20E69">
        <w:rPr>
          <w:rFonts w:hint="eastAsia"/>
          <w:sz w:val="15"/>
          <w:szCs w:val="15"/>
        </w:rPr>
        <w:t>();</w:t>
      </w:r>
      <w:r w:rsidRPr="00E20E69">
        <w:rPr>
          <w:rFonts w:hint="eastAsia"/>
          <w:sz w:val="15"/>
          <w:szCs w:val="15"/>
        </w:rPr>
        <w:tab/>
        <w:t>//</w:t>
      </w:r>
      <w:r w:rsidRPr="00E20E69">
        <w:rPr>
          <w:rFonts w:hint="eastAsia"/>
          <w:sz w:val="15"/>
          <w:szCs w:val="15"/>
        </w:rPr>
        <w:t>创建文档碎片</w:t>
      </w:r>
    </w:p>
    <w:p w:rsidR="00E20E69" w:rsidRPr="00E20E69" w:rsidRDefault="00E20E69" w:rsidP="00321141">
      <w:pPr>
        <w:jc w:val="left"/>
        <w:rPr>
          <w:sz w:val="15"/>
          <w:szCs w:val="15"/>
        </w:rPr>
      </w:pPr>
      <w:r w:rsidRPr="00E20E69">
        <w:rPr>
          <w:sz w:val="15"/>
          <w:szCs w:val="15"/>
        </w:rPr>
        <w:tab/>
        <w:t>for(var i=0;i&lt;aColors.length;i++){</w:t>
      </w:r>
    </w:p>
    <w:p w:rsidR="00E20E69" w:rsidRPr="00E20E69" w:rsidRDefault="00E20E69" w:rsidP="00321141">
      <w:pPr>
        <w:jc w:val="left"/>
        <w:rPr>
          <w:sz w:val="15"/>
          <w:szCs w:val="15"/>
        </w:rPr>
      </w:pPr>
      <w:r w:rsidRPr="00E20E69">
        <w:rPr>
          <w:sz w:val="15"/>
          <w:szCs w:val="15"/>
        </w:rPr>
        <w:tab/>
      </w:r>
      <w:r w:rsidRPr="00E20E69">
        <w:rPr>
          <w:sz w:val="15"/>
          <w:szCs w:val="15"/>
        </w:rPr>
        <w:tab/>
        <w:t>var oP = document.createElement("p");</w:t>
      </w:r>
    </w:p>
    <w:p w:rsidR="00E20E69" w:rsidRPr="00E20E69" w:rsidRDefault="00E20E69" w:rsidP="00321141">
      <w:pPr>
        <w:jc w:val="left"/>
        <w:rPr>
          <w:sz w:val="15"/>
          <w:szCs w:val="15"/>
        </w:rPr>
      </w:pPr>
      <w:r w:rsidRPr="00E20E69">
        <w:rPr>
          <w:sz w:val="15"/>
          <w:szCs w:val="15"/>
        </w:rPr>
        <w:tab/>
      </w:r>
      <w:r w:rsidRPr="00E20E69">
        <w:rPr>
          <w:sz w:val="15"/>
          <w:szCs w:val="15"/>
        </w:rPr>
        <w:tab/>
        <w:t>var oText = document.createTextNode(aColors[i]);</w:t>
      </w:r>
    </w:p>
    <w:p w:rsidR="00E20E69" w:rsidRPr="00E20E69" w:rsidRDefault="00E20E69" w:rsidP="00321141">
      <w:pPr>
        <w:jc w:val="left"/>
        <w:rPr>
          <w:sz w:val="15"/>
          <w:szCs w:val="15"/>
        </w:rPr>
      </w:pPr>
      <w:r w:rsidRPr="00E20E69">
        <w:rPr>
          <w:sz w:val="15"/>
          <w:szCs w:val="15"/>
        </w:rPr>
        <w:tab/>
      </w:r>
      <w:r w:rsidRPr="00E20E69">
        <w:rPr>
          <w:sz w:val="15"/>
          <w:szCs w:val="15"/>
        </w:rPr>
        <w:tab/>
        <w:t>oP.appendChild(oText);</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oFragment.appendChild(oP);</w:t>
      </w:r>
      <w:r w:rsidRPr="00E20E69">
        <w:rPr>
          <w:rFonts w:hint="eastAsia"/>
          <w:sz w:val="15"/>
          <w:szCs w:val="15"/>
        </w:rPr>
        <w:tab/>
      </w:r>
      <w:r w:rsidRPr="00E20E69">
        <w:rPr>
          <w:rFonts w:hint="eastAsia"/>
          <w:sz w:val="15"/>
          <w:szCs w:val="15"/>
        </w:rPr>
        <w:tab/>
        <w:t>//</w:t>
      </w:r>
      <w:r w:rsidRPr="00E20E69">
        <w:rPr>
          <w:rFonts w:hint="eastAsia"/>
          <w:sz w:val="15"/>
          <w:szCs w:val="15"/>
        </w:rPr>
        <w:t>将节点先添加到碎片中</w:t>
      </w:r>
    </w:p>
    <w:p w:rsidR="00E20E69" w:rsidRPr="00E20E69" w:rsidRDefault="00E20E69" w:rsidP="00321141">
      <w:pPr>
        <w:jc w:val="left"/>
        <w:rPr>
          <w:sz w:val="15"/>
          <w:szCs w:val="15"/>
        </w:rPr>
      </w:pPr>
      <w:r w:rsidRPr="00E20E69">
        <w:rPr>
          <w:sz w:val="15"/>
          <w:szCs w:val="15"/>
        </w:rPr>
        <w:tab/>
        <w:t>}</w:t>
      </w:r>
    </w:p>
    <w:p w:rsidR="00E20E69" w:rsidRPr="00E20E69" w:rsidRDefault="00E20E69" w:rsidP="00321141">
      <w:pPr>
        <w:jc w:val="left"/>
        <w:rPr>
          <w:sz w:val="15"/>
          <w:szCs w:val="15"/>
        </w:rPr>
      </w:pPr>
      <w:r w:rsidRPr="00E20E69">
        <w:rPr>
          <w:rFonts w:hint="eastAsia"/>
          <w:sz w:val="15"/>
          <w:szCs w:val="15"/>
        </w:rPr>
        <w:tab/>
        <w:t>document.body.appendChild(oFragment);</w:t>
      </w:r>
      <w:r w:rsidRPr="00E20E69">
        <w:rPr>
          <w:rFonts w:hint="eastAsia"/>
          <w:sz w:val="15"/>
          <w:szCs w:val="15"/>
        </w:rPr>
        <w:tab/>
        <w:t>//</w:t>
      </w:r>
      <w:r w:rsidRPr="00E20E69">
        <w:rPr>
          <w:rFonts w:hint="eastAsia"/>
          <w:sz w:val="15"/>
          <w:szCs w:val="15"/>
        </w:rPr>
        <w:t>最后一次性添加到页面</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 xml:space="preserve">3.13 </w:t>
      </w:r>
      <w:r w:rsidRPr="00E20E69">
        <w:rPr>
          <w:sz w:val="15"/>
          <w:szCs w:val="15"/>
        </w:rPr>
        <w:t>innerHTML</w:t>
      </w:r>
    </w:p>
    <w:p w:rsidR="00E20E69" w:rsidRPr="00E20E69" w:rsidRDefault="00E20E69" w:rsidP="00321141">
      <w:pPr>
        <w:jc w:val="left"/>
        <w:rPr>
          <w:sz w:val="15"/>
          <w:szCs w:val="15"/>
        </w:rPr>
      </w:pPr>
      <w:r w:rsidRPr="00E20E69">
        <w:rPr>
          <w:sz w:val="15"/>
          <w:szCs w:val="15"/>
        </w:rPr>
        <w:t>function myDOMInnerHTML(){</w:t>
      </w:r>
    </w:p>
    <w:p w:rsidR="00E20E69" w:rsidRPr="00E20E69" w:rsidRDefault="00E20E69" w:rsidP="00321141">
      <w:pPr>
        <w:jc w:val="left"/>
        <w:rPr>
          <w:sz w:val="15"/>
          <w:szCs w:val="15"/>
        </w:rPr>
      </w:pPr>
      <w:r w:rsidRPr="00E20E69">
        <w:rPr>
          <w:sz w:val="15"/>
          <w:szCs w:val="15"/>
        </w:rPr>
        <w:tab/>
        <w:t>var myDiv = document.getElementById("myTest");</w:t>
      </w:r>
    </w:p>
    <w:p w:rsidR="00E20E69" w:rsidRPr="00E20E69" w:rsidRDefault="00E20E69" w:rsidP="00321141">
      <w:pPr>
        <w:jc w:val="left"/>
        <w:rPr>
          <w:sz w:val="15"/>
          <w:szCs w:val="15"/>
        </w:rPr>
      </w:pPr>
      <w:r w:rsidRPr="00E20E69">
        <w:rPr>
          <w:rFonts w:hint="eastAsia"/>
          <w:sz w:val="15"/>
          <w:szCs w:val="15"/>
        </w:rPr>
        <w:tab/>
        <w:t>alert(myDiv.innerHTML);</w:t>
      </w:r>
      <w:r w:rsidRPr="00E20E69">
        <w:rPr>
          <w:rFonts w:hint="eastAsia"/>
          <w:sz w:val="15"/>
          <w:szCs w:val="15"/>
        </w:rPr>
        <w:tab/>
      </w:r>
      <w:r w:rsidRPr="00E20E69">
        <w:rPr>
          <w:rFonts w:hint="eastAsia"/>
          <w:sz w:val="15"/>
          <w:szCs w:val="15"/>
        </w:rPr>
        <w:tab/>
        <w:t>//</w:t>
      </w:r>
      <w:r w:rsidRPr="00E20E69">
        <w:rPr>
          <w:rFonts w:hint="eastAsia"/>
          <w:sz w:val="15"/>
          <w:szCs w:val="15"/>
        </w:rPr>
        <w:t>直接显示</w:t>
      </w:r>
      <w:r w:rsidRPr="00E20E69">
        <w:rPr>
          <w:rFonts w:hint="eastAsia"/>
          <w:sz w:val="15"/>
          <w:szCs w:val="15"/>
        </w:rPr>
        <w:t>innerHTML</w:t>
      </w:r>
      <w:r w:rsidRPr="00E20E69">
        <w:rPr>
          <w:rFonts w:hint="eastAsia"/>
          <w:sz w:val="15"/>
          <w:szCs w:val="15"/>
        </w:rPr>
        <w:t>的内容</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修改</w:t>
      </w:r>
      <w:r w:rsidRPr="00E20E69">
        <w:rPr>
          <w:rFonts w:hint="eastAsia"/>
          <w:sz w:val="15"/>
          <w:szCs w:val="15"/>
        </w:rPr>
        <w:t>innerHTML</w:t>
      </w:r>
      <w:r w:rsidRPr="00E20E69">
        <w:rPr>
          <w:rFonts w:hint="eastAsia"/>
          <w:sz w:val="15"/>
          <w:szCs w:val="15"/>
        </w:rPr>
        <w:t>，可直接添加代码</w:t>
      </w:r>
    </w:p>
    <w:p w:rsidR="00E20E69" w:rsidRPr="00E20E69" w:rsidRDefault="00E20E69" w:rsidP="00321141">
      <w:pPr>
        <w:jc w:val="left"/>
        <w:rPr>
          <w:sz w:val="15"/>
          <w:szCs w:val="15"/>
        </w:rPr>
      </w:pPr>
      <w:r w:rsidRPr="00E20E69">
        <w:rPr>
          <w:rFonts w:hint="eastAsia"/>
          <w:sz w:val="15"/>
          <w:szCs w:val="15"/>
        </w:rPr>
        <w:tab/>
        <w:t>myDiv.innerHTML = "&lt;img src='01.jpg' title='</w:t>
      </w:r>
      <w:r w:rsidRPr="00E20E69">
        <w:rPr>
          <w:rFonts w:hint="eastAsia"/>
          <w:sz w:val="15"/>
          <w:szCs w:val="15"/>
        </w:rPr>
        <w:t>情人坡</w:t>
      </w:r>
      <w:r w:rsidRPr="00E20E69">
        <w:rPr>
          <w:rFonts w:hint="eastAsia"/>
          <w:sz w:val="15"/>
          <w:szCs w:val="15"/>
        </w:rPr>
        <w:t>'&gt;";</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p>
    <w:p w:rsidR="00E20E69" w:rsidRPr="00E20E69" w:rsidRDefault="00E20E69" w:rsidP="00321141">
      <w:pPr>
        <w:jc w:val="left"/>
        <w:rPr>
          <w:b/>
          <w:color w:val="FF0000"/>
          <w:sz w:val="15"/>
          <w:szCs w:val="15"/>
        </w:rPr>
      </w:pPr>
      <w:r w:rsidRPr="00E20E69">
        <w:rPr>
          <w:rFonts w:hint="eastAsia"/>
          <w:b/>
          <w:color w:val="FF0000"/>
          <w:sz w:val="15"/>
          <w:szCs w:val="15"/>
        </w:rPr>
        <w:t>innerHTML</w:t>
      </w:r>
      <w:r w:rsidRPr="00E20E69">
        <w:rPr>
          <w:rFonts w:hint="eastAsia"/>
          <w:b/>
          <w:color w:val="FF0000"/>
          <w:sz w:val="15"/>
          <w:szCs w:val="15"/>
        </w:rPr>
        <w:t>可同时显示没有的代码</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 xml:space="preserve">3.14 </w:t>
      </w:r>
      <w:r w:rsidRPr="00E20E69">
        <w:rPr>
          <w:rFonts w:hint="eastAsia"/>
          <w:sz w:val="15"/>
          <w:szCs w:val="15"/>
        </w:rPr>
        <w:t>换皮肤</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&lt;style type="text/css"&gt;</w:t>
      </w:r>
    </w:p>
    <w:p w:rsidR="00E20E69" w:rsidRPr="00E20E69" w:rsidRDefault="00E20E69" w:rsidP="00321141">
      <w:pPr>
        <w:jc w:val="left"/>
        <w:rPr>
          <w:sz w:val="15"/>
          <w:szCs w:val="15"/>
        </w:rPr>
      </w:pPr>
      <w:r w:rsidRPr="00E20E69">
        <w:rPr>
          <w:sz w:val="15"/>
          <w:szCs w:val="15"/>
        </w:rPr>
        <w:t>.myUL1{</w:t>
      </w:r>
    </w:p>
    <w:p w:rsidR="00E20E69" w:rsidRPr="00E20E69" w:rsidRDefault="00E20E69" w:rsidP="00321141">
      <w:pPr>
        <w:jc w:val="left"/>
        <w:rPr>
          <w:sz w:val="15"/>
          <w:szCs w:val="15"/>
        </w:rPr>
      </w:pPr>
      <w:r w:rsidRPr="00E20E69">
        <w:rPr>
          <w:sz w:val="15"/>
          <w:szCs w:val="15"/>
        </w:rPr>
        <w:tab/>
        <w:t>color:#0000FF;</w:t>
      </w:r>
    </w:p>
    <w:p w:rsidR="00E20E69" w:rsidRPr="00E20E69" w:rsidRDefault="00E20E69" w:rsidP="00321141">
      <w:pPr>
        <w:jc w:val="left"/>
        <w:rPr>
          <w:sz w:val="15"/>
          <w:szCs w:val="15"/>
        </w:rPr>
      </w:pPr>
      <w:r w:rsidRPr="00E20E69">
        <w:rPr>
          <w:sz w:val="15"/>
          <w:szCs w:val="15"/>
        </w:rPr>
        <w:tab/>
        <w:t>font-family:Arial;</w:t>
      </w:r>
    </w:p>
    <w:p w:rsidR="00E20E69" w:rsidRPr="00E20E69" w:rsidRDefault="00E20E69" w:rsidP="00321141">
      <w:pPr>
        <w:jc w:val="left"/>
        <w:rPr>
          <w:sz w:val="15"/>
          <w:szCs w:val="15"/>
        </w:rPr>
      </w:pPr>
      <w:r w:rsidRPr="00E20E69">
        <w:rPr>
          <w:sz w:val="15"/>
          <w:szCs w:val="15"/>
        </w:rPr>
        <w:tab/>
        <w:t>font-weight:bold;</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.myUL2{</w:t>
      </w:r>
    </w:p>
    <w:p w:rsidR="00E20E69" w:rsidRPr="00E20E69" w:rsidRDefault="00E20E69" w:rsidP="00321141">
      <w:pPr>
        <w:jc w:val="left"/>
        <w:rPr>
          <w:sz w:val="15"/>
          <w:szCs w:val="15"/>
        </w:rPr>
      </w:pPr>
      <w:r w:rsidRPr="00E20E69">
        <w:rPr>
          <w:sz w:val="15"/>
          <w:szCs w:val="15"/>
        </w:rPr>
        <w:tab/>
        <w:t>color:#FF0000;</w:t>
      </w:r>
    </w:p>
    <w:p w:rsidR="00E20E69" w:rsidRPr="00E20E69" w:rsidRDefault="00E20E69" w:rsidP="00321141">
      <w:pPr>
        <w:jc w:val="left"/>
        <w:rPr>
          <w:sz w:val="15"/>
          <w:szCs w:val="15"/>
        </w:rPr>
      </w:pPr>
      <w:r w:rsidRPr="00E20E69">
        <w:rPr>
          <w:sz w:val="15"/>
          <w:szCs w:val="15"/>
        </w:rPr>
        <w:tab/>
        <w:t>font-family:Georgia, "Times New Roman", Times, serif;</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&lt;/style&gt;</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function check(){</w:t>
      </w:r>
    </w:p>
    <w:p w:rsidR="00E20E69" w:rsidRPr="00E20E69" w:rsidRDefault="00E20E69" w:rsidP="00321141">
      <w:pPr>
        <w:jc w:val="left"/>
        <w:rPr>
          <w:sz w:val="15"/>
          <w:szCs w:val="15"/>
        </w:rPr>
      </w:pPr>
      <w:r w:rsidRPr="00E20E69">
        <w:rPr>
          <w:sz w:val="15"/>
          <w:szCs w:val="15"/>
        </w:rPr>
        <w:tab/>
        <w:t>var oMy = document.getElementsByTagName("ul")[0];</w:t>
      </w:r>
    </w:p>
    <w:p w:rsidR="00E20E69" w:rsidRPr="00E20E69" w:rsidRDefault="00E20E69" w:rsidP="00321141">
      <w:pPr>
        <w:jc w:val="left"/>
        <w:rPr>
          <w:sz w:val="15"/>
          <w:szCs w:val="15"/>
        </w:rPr>
      </w:pPr>
      <w:r w:rsidRPr="00E20E69">
        <w:rPr>
          <w:rFonts w:hint="eastAsia"/>
          <w:sz w:val="15"/>
          <w:szCs w:val="15"/>
        </w:rPr>
        <w:tab/>
        <w:t>oMy.className =(oMy.className=="myUL1"? "myUL2":"myUL1");</w:t>
      </w:r>
      <w:r w:rsidRPr="00E20E69">
        <w:rPr>
          <w:rFonts w:hint="eastAsia"/>
          <w:sz w:val="15"/>
          <w:szCs w:val="15"/>
        </w:rPr>
        <w:tab/>
        <w:t>//</w:t>
      </w:r>
      <w:r w:rsidRPr="00E20E69">
        <w:rPr>
          <w:rFonts w:hint="eastAsia"/>
          <w:sz w:val="15"/>
          <w:szCs w:val="15"/>
        </w:rPr>
        <w:t>修改</w:t>
      </w:r>
      <w:r w:rsidRPr="00E20E69">
        <w:rPr>
          <w:rFonts w:hint="eastAsia"/>
          <w:sz w:val="15"/>
          <w:szCs w:val="15"/>
        </w:rPr>
        <w:t>CSS</w:t>
      </w:r>
      <w:r w:rsidRPr="00E20E69">
        <w:rPr>
          <w:rFonts w:hint="eastAsia"/>
          <w:sz w:val="15"/>
          <w:szCs w:val="15"/>
        </w:rPr>
        <w:t>类</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r w:rsidRPr="00E20E69">
        <w:rPr>
          <w:sz w:val="15"/>
          <w:szCs w:val="15"/>
        </w:rPr>
        <w:t>&lt;/head&gt;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r w:rsidRPr="00E20E69">
        <w:rPr>
          <w:sz w:val="15"/>
          <w:szCs w:val="15"/>
        </w:rPr>
        <w:tab/>
        <w:t>&lt;ul onclick="check()" class="myUL1"&gt;</w:t>
      </w:r>
    </w:p>
    <w:p w:rsidR="00E20E69" w:rsidRPr="00E20E69" w:rsidRDefault="00E20E69" w:rsidP="00321141">
      <w:pPr>
        <w:jc w:val="left"/>
        <w:rPr>
          <w:sz w:val="15"/>
          <w:szCs w:val="15"/>
        </w:rPr>
      </w:pPr>
      <w:r w:rsidRPr="00E20E69">
        <w:rPr>
          <w:sz w:val="15"/>
          <w:szCs w:val="15"/>
        </w:rPr>
        <w:tab/>
      </w:r>
      <w:r w:rsidRPr="00E20E69">
        <w:rPr>
          <w:sz w:val="15"/>
          <w:szCs w:val="15"/>
        </w:rPr>
        <w:tab/>
        <w:t>&lt;li&gt;HTML&lt;/li&gt;</w:t>
      </w:r>
    </w:p>
    <w:p w:rsidR="00E20E69" w:rsidRPr="00E20E69" w:rsidRDefault="00E20E69" w:rsidP="00321141">
      <w:pPr>
        <w:jc w:val="left"/>
        <w:rPr>
          <w:sz w:val="15"/>
          <w:szCs w:val="15"/>
        </w:rPr>
      </w:pPr>
      <w:r w:rsidRPr="00E20E69">
        <w:rPr>
          <w:sz w:val="15"/>
          <w:szCs w:val="15"/>
        </w:rPr>
        <w:tab/>
      </w:r>
      <w:r w:rsidRPr="00E20E69">
        <w:rPr>
          <w:sz w:val="15"/>
          <w:szCs w:val="15"/>
        </w:rPr>
        <w:tab/>
        <w:t>&lt;li&gt;JavaScript&lt;/li&gt;</w:t>
      </w:r>
    </w:p>
    <w:p w:rsidR="00E20E69" w:rsidRPr="00E20E69" w:rsidRDefault="00E20E69" w:rsidP="00321141">
      <w:pPr>
        <w:jc w:val="left"/>
        <w:rPr>
          <w:sz w:val="15"/>
          <w:szCs w:val="15"/>
        </w:rPr>
      </w:pPr>
      <w:r w:rsidRPr="00E20E69">
        <w:rPr>
          <w:sz w:val="15"/>
          <w:szCs w:val="15"/>
        </w:rPr>
        <w:tab/>
      </w:r>
      <w:r w:rsidRPr="00E20E69">
        <w:rPr>
          <w:sz w:val="15"/>
          <w:szCs w:val="15"/>
        </w:rPr>
        <w:tab/>
        <w:t>&lt;li&gt;CSS&lt;/li&gt;</w:t>
      </w:r>
    </w:p>
    <w:p w:rsidR="00E20E69" w:rsidRPr="00E20E69" w:rsidRDefault="00E20E69" w:rsidP="00321141">
      <w:pPr>
        <w:jc w:val="left"/>
        <w:rPr>
          <w:sz w:val="15"/>
          <w:szCs w:val="15"/>
        </w:rPr>
      </w:pPr>
      <w:r w:rsidRPr="00E20E69">
        <w:rPr>
          <w:sz w:val="15"/>
          <w:szCs w:val="15"/>
        </w:rPr>
        <w:tab/>
        <w:t>&lt;/ul&gt;</w:t>
      </w:r>
    </w:p>
    <w:p w:rsidR="00E20E69" w:rsidRPr="00E20E69" w:rsidRDefault="00E20E69" w:rsidP="00321141">
      <w:pPr>
        <w:jc w:val="left"/>
        <w:rPr>
          <w:sz w:val="15"/>
          <w:szCs w:val="15"/>
        </w:rPr>
      </w:pPr>
      <w:r w:rsidRPr="00E20E69">
        <w:rPr>
          <w:sz w:val="15"/>
          <w:szCs w:val="15"/>
        </w:rPr>
        <w:lastRenderedPageBreak/>
        <w:t>&lt;/body&gt;</w:t>
      </w:r>
    </w:p>
    <w:p w:rsidR="00E20E69" w:rsidRPr="00E20E69" w:rsidRDefault="00E20E69" w:rsidP="00321141">
      <w:pPr>
        <w:jc w:val="left"/>
        <w:rPr>
          <w:sz w:val="15"/>
          <w:szCs w:val="15"/>
        </w:rPr>
      </w:pPr>
    </w:p>
    <w:p w:rsidR="00E20E69" w:rsidRPr="00E20E69" w:rsidRDefault="00E20E69" w:rsidP="00321141">
      <w:pPr>
        <w:pStyle w:val="2"/>
        <w:jc w:val="left"/>
        <w:rPr>
          <w:sz w:val="15"/>
          <w:szCs w:val="15"/>
        </w:rPr>
      </w:pPr>
      <w:bookmarkStart w:id="2" w:name="_Toc254996904"/>
      <w:r w:rsidRPr="00E20E69">
        <w:rPr>
          <w:rFonts w:hint="eastAsia"/>
          <w:sz w:val="15"/>
          <w:szCs w:val="15"/>
        </w:rPr>
        <w:t>4.</w:t>
      </w:r>
      <w:r w:rsidRPr="00E20E69">
        <w:rPr>
          <w:rFonts w:hint="eastAsia"/>
          <w:sz w:val="15"/>
          <w:szCs w:val="15"/>
        </w:rPr>
        <w:t>表格与表单</w:t>
      </w:r>
      <w:bookmarkEnd w:id="2"/>
    </w:p>
    <w:p w:rsidR="00E20E69" w:rsidRPr="00E20E69" w:rsidRDefault="00E20E69" w:rsidP="00321141">
      <w:pPr>
        <w:pStyle w:val="3"/>
        <w:jc w:val="left"/>
        <w:rPr>
          <w:sz w:val="15"/>
          <w:szCs w:val="15"/>
        </w:rPr>
      </w:pPr>
      <w:r w:rsidRPr="00E20E69">
        <w:rPr>
          <w:rFonts w:hint="eastAsia"/>
          <w:sz w:val="15"/>
          <w:szCs w:val="15"/>
        </w:rPr>
        <w:t xml:space="preserve">4.1 </w:t>
      </w:r>
      <w:r w:rsidRPr="00E20E69">
        <w:rPr>
          <w:rFonts w:hint="eastAsia"/>
          <w:sz w:val="15"/>
          <w:szCs w:val="15"/>
        </w:rPr>
        <w:t>动态添加行</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window.onload=function(){</w:t>
      </w:r>
    </w:p>
    <w:p w:rsidR="00E20E69" w:rsidRPr="00E20E69" w:rsidRDefault="00E20E69" w:rsidP="00321141">
      <w:pPr>
        <w:jc w:val="left"/>
        <w:rPr>
          <w:sz w:val="15"/>
          <w:szCs w:val="15"/>
        </w:rPr>
      </w:pPr>
      <w:r w:rsidRPr="00E20E69">
        <w:rPr>
          <w:rFonts w:hint="eastAsia"/>
          <w:sz w:val="15"/>
          <w:szCs w:val="15"/>
        </w:rPr>
        <w:tab/>
        <w:t>var oTr = document.getElementById("member").</w:t>
      </w:r>
      <w:r w:rsidRPr="00E20E69">
        <w:rPr>
          <w:rFonts w:hint="eastAsia"/>
          <w:b/>
          <w:color w:val="FF0000"/>
          <w:sz w:val="15"/>
          <w:szCs w:val="15"/>
        </w:rPr>
        <w:t>insertRow</w:t>
      </w:r>
      <w:r w:rsidRPr="00E20E69">
        <w:rPr>
          <w:rFonts w:hint="eastAsia"/>
          <w:sz w:val="15"/>
          <w:szCs w:val="15"/>
        </w:rPr>
        <w:t>(2);</w:t>
      </w:r>
      <w:r w:rsidRPr="00E20E69">
        <w:rPr>
          <w:rFonts w:hint="eastAsia"/>
          <w:sz w:val="15"/>
          <w:szCs w:val="15"/>
        </w:rPr>
        <w:tab/>
        <w:t>//</w:t>
      </w:r>
      <w:r w:rsidRPr="00E20E69">
        <w:rPr>
          <w:rFonts w:hint="eastAsia"/>
          <w:sz w:val="15"/>
          <w:szCs w:val="15"/>
        </w:rPr>
        <w:t>插入一行</w:t>
      </w:r>
    </w:p>
    <w:p w:rsidR="00E20E69" w:rsidRPr="00E20E69" w:rsidRDefault="00E20E69" w:rsidP="00321141">
      <w:pPr>
        <w:jc w:val="left"/>
        <w:rPr>
          <w:sz w:val="15"/>
          <w:szCs w:val="15"/>
        </w:rPr>
      </w:pPr>
      <w:r w:rsidRPr="00E20E69">
        <w:rPr>
          <w:sz w:val="15"/>
          <w:szCs w:val="15"/>
        </w:rPr>
        <w:tab/>
        <w:t>var aText = new Array();</w:t>
      </w:r>
    </w:p>
    <w:p w:rsidR="00E20E69" w:rsidRPr="00E20E69" w:rsidRDefault="00E20E69" w:rsidP="00321141">
      <w:pPr>
        <w:jc w:val="left"/>
        <w:rPr>
          <w:sz w:val="15"/>
          <w:szCs w:val="15"/>
        </w:rPr>
      </w:pPr>
      <w:r w:rsidRPr="00E20E69">
        <w:rPr>
          <w:sz w:val="15"/>
          <w:szCs w:val="15"/>
        </w:rPr>
        <w:tab/>
        <w:t>aText[0] = document.createTextNode("fresheggs");</w:t>
      </w:r>
    </w:p>
    <w:p w:rsidR="00E20E69" w:rsidRPr="00E20E69" w:rsidRDefault="00E20E69" w:rsidP="00321141">
      <w:pPr>
        <w:jc w:val="left"/>
        <w:rPr>
          <w:sz w:val="15"/>
          <w:szCs w:val="15"/>
        </w:rPr>
      </w:pPr>
      <w:r w:rsidRPr="00E20E69">
        <w:rPr>
          <w:sz w:val="15"/>
          <w:szCs w:val="15"/>
        </w:rPr>
        <w:tab/>
        <w:t>aText[1] = document.createTextNode("W610");</w:t>
      </w:r>
    </w:p>
    <w:p w:rsidR="00E20E69" w:rsidRPr="00E20E69" w:rsidRDefault="00E20E69" w:rsidP="00321141">
      <w:pPr>
        <w:jc w:val="left"/>
        <w:rPr>
          <w:sz w:val="15"/>
          <w:szCs w:val="15"/>
        </w:rPr>
      </w:pPr>
      <w:r w:rsidRPr="00E20E69">
        <w:rPr>
          <w:sz w:val="15"/>
          <w:szCs w:val="15"/>
        </w:rPr>
        <w:tab/>
        <w:t>aText[2] = document.createTextNode("Nov 5th");</w:t>
      </w:r>
    </w:p>
    <w:p w:rsidR="00E20E69" w:rsidRPr="00E20E69" w:rsidRDefault="00E20E69" w:rsidP="00321141">
      <w:pPr>
        <w:jc w:val="left"/>
        <w:rPr>
          <w:sz w:val="15"/>
          <w:szCs w:val="15"/>
        </w:rPr>
      </w:pPr>
      <w:r w:rsidRPr="00E20E69">
        <w:rPr>
          <w:sz w:val="15"/>
          <w:szCs w:val="15"/>
        </w:rPr>
        <w:tab/>
        <w:t>aText[3] = document.createTextNode("Scorpio");</w:t>
      </w:r>
    </w:p>
    <w:p w:rsidR="00E20E69" w:rsidRPr="00E20E69" w:rsidRDefault="00E20E69" w:rsidP="00321141">
      <w:pPr>
        <w:jc w:val="left"/>
        <w:rPr>
          <w:sz w:val="15"/>
          <w:szCs w:val="15"/>
        </w:rPr>
      </w:pPr>
      <w:r w:rsidRPr="00E20E69">
        <w:rPr>
          <w:sz w:val="15"/>
          <w:szCs w:val="15"/>
        </w:rPr>
        <w:tab/>
        <w:t>aText[4] = document.createTextNode("1038818");</w:t>
      </w:r>
    </w:p>
    <w:p w:rsidR="00E20E69" w:rsidRPr="00E20E69" w:rsidRDefault="00E20E69" w:rsidP="00321141">
      <w:pPr>
        <w:jc w:val="left"/>
        <w:rPr>
          <w:sz w:val="15"/>
          <w:szCs w:val="15"/>
        </w:rPr>
      </w:pPr>
      <w:r w:rsidRPr="00E20E69">
        <w:rPr>
          <w:sz w:val="15"/>
          <w:szCs w:val="15"/>
        </w:rPr>
        <w:tab/>
        <w:t>for(var i=0;i&lt;aText.length;i++){</w:t>
      </w:r>
    </w:p>
    <w:p w:rsidR="00E20E69" w:rsidRPr="00E20E69" w:rsidRDefault="00E20E69" w:rsidP="00321141">
      <w:pPr>
        <w:jc w:val="left"/>
        <w:rPr>
          <w:b/>
          <w:color w:val="FF0000"/>
          <w:sz w:val="15"/>
          <w:szCs w:val="15"/>
        </w:rPr>
      </w:pPr>
      <w:r w:rsidRPr="00E20E69">
        <w:rPr>
          <w:sz w:val="15"/>
          <w:szCs w:val="15"/>
        </w:rPr>
        <w:tab/>
      </w:r>
      <w:r w:rsidRPr="00E20E69">
        <w:rPr>
          <w:sz w:val="15"/>
          <w:szCs w:val="15"/>
        </w:rPr>
        <w:tab/>
      </w:r>
      <w:r w:rsidRPr="00E20E69">
        <w:rPr>
          <w:b/>
          <w:color w:val="FF0000"/>
          <w:sz w:val="15"/>
          <w:szCs w:val="15"/>
        </w:rPr>
        <w:t>var oTd = oTr.insertCell(i);</w:t>
      </w:r>
    </w:p>
    <w:p w:rsidR="00E20E69" w:rsidRPr="00E20E69" w:rsidRDefault="00E20E69" w:rsidP="00321141">
      <w:pPr>
        <w:jc w:val="left"/>
        <w:rPr>
          <w:b/>
          <w:color w:val="FF0000"/>
          <w:sz w:val="15"/>
          <w:szCs w:val="15"/>
        </w:rPr>
      </w:pPr>
      <w:r w:rsidRPr="00E20E69">
        <w:rPr>
          <w:sz w:val="15"/>
          <w:szCs w:val="15"/>
        </w:rPr>
        <w:tab/>
      </w:r>
      <w:r w:rsidRPr="00E20E69">
        <w:rPr>
          <w:sz w:val="15"/>
          <w:szCs w:val="15"/>
        </w:rPr>
        <w:tab/>
      </w:r>
      <w:r w:rsidRPr="00E20E69">
        <w:rPr>
          <w:b/>
          <w:color w:val="FF0000"/>
          <w:sz w:val="15"/>
          <w:szCs w:val="15"/>
        </w:rPr>
        <w:t>oTd.appendChild(aText[i]);</w:t>
      </w:r>
    </w:p>
    <w:p w:rsidR="00E20E69" w:rsidRPr="00E20E69" w:rsidRDefault="00E20E69" w:rsidP="00321141">
      <w:pPr>
        <w:jc w:val="left"/>
        <w:rPr>
          <w:sz w:val="15"/>
          <w:szCs w:val="15"/>
        </w:rPr>
      </w:pPr>
      <w:r w:rsidRPr="00E20E69">
        <w:rPr>
          <w:sz w:val="15"/>
          <w:szCs w:val="15"/>
        </w:rPr>
        <w:tab/>
        <w:t>}</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4.2</w:t>
      </w:r>
      <w:r w:rsidRPr="00E20E69">
        <w:rPr>
          <w:rFonts w:hint="eastAsia"/>
          <w:sz w:val="15"/>
          <w:szCs w:val="15"/>
        </w:rPr>
        <w:t>修改单元格内容</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window.onload=function(){</w:t>
      </w:r>
    </w:p>
    <w:p w:rsidR="00E20E69" w:rsidRPr="00E20E69" w:rsidRDefault="00E20E69" w:rsidP="00321141">
      <w:pPr>
        <w:jc w:val="left"/>
        <w:rPr>
          <w:sz w:val="15"/>
          <w:szCs w:val="15"/>
        </w:rPr>
      </w:pPr>
      <w:r w:rsidRPr="00E20E69">
        <w:rPr>
          <w:sz w:val="15"/>
          <w:szCs w:val="15"/>
        </w:rPr>
        <w:tab/>
        <w:t>var oTable = document.getElementById("member");</w:t>
      </w:r>
    </w:p>
    <w:p w:rsidR="00E20E69" w:rsidRPr="00E20E69" w:rsidRDefault="00E20E69" w:rsidP="00321141">
      <w:pPr>
        <w:jc w:val="left"/>
        <w:rPr>
          <w:sz w:val="15"/>
          <w:szCs w:val="15"/>
        </w:rPr>
      </w:pPr>
      <w:r w:rsidRPr="00E20E69">
        <w:rPr>
          <w:rFonts w:hint="eastAsia"/>
          <w:sz w:val="15"/>
          <w:szCs w:val="15"/>
        </w:rPr>
        <w:tab/>
      </w:r>
      <w:r w:rsidRPr="00E20E69">
        <w:rPr>
          <w:rFonts w:hint="eastAsia"/>
          <w:b/>
          <w:color w:val="FF0000"/>
          <w:sz w:val="15"/>
          <w:szCs w:val="15"/>
        </w:rPr>
        <w:t>oTable.rows[3].cells[4].innerHTML</w:t>
      </w:r>
      <w:r w:rsidRPr="00E20E69">
        <w:rPr>
          <w:rFonts w:hint="eastAsia"/>
          <w:sz w:val="15"/>
          <w:szCs w:val="15"/>
        </w:rPr>
        <w:t xml:space="preserve"> = "lost";</w:t>
      </w:r>
      <w:r w:rsidRPr="00E20E69">
        <w:rPr>
          <w:rFonts w:hint="eastAsia"/>
          <w:sz w:val="15"/>
          <w:szCs w:val="15"/>
        </w:rPr>
        <w:tab/>
      </w:r>
      <w:r w:rsidRPr="00E20E69">
        <w:rPr>
          <w:rFonts w:hint="eastAsia"/>
          <w:sz w:val="15"/>
          <w:szCs w:val="15"/>
        </w:rPr>
        <w:tab/>
        <w:t>//</w:t>
      </w:r>
      <w:r w:rsidRPr="00E20E69">
        <w:rPr>
          <w:rFonts w:hint="eastAsia"/>
          <w:sz w:val="15"/>
          <w:szCs w:val="15"/>
        </w:rPr>
        <w:t>修改单元格内容</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 xml:space="preserve">4.3 </w:t>
      </w:r>
      <w:r w:rsidRPr="00E20E69">
        <w:rPr>
          <w:rFonts w:hint="eastAsia"/>
          <w:sz w:val="15"/>
          <w:szCs w:val="15"/>
        </w:rPr>
        <w:t>动态删除</w:t>
      </w:r>
    </w:p>
    <w:p w:rsidR="00E20E69" w:rsidRPr="00E20E69" w:rsidRDefault="00E20E69" w:rsidP="00321141">
      <w:pPr>
        <w:jc w:val="left"/>
        <w:rPr>
          <w:sz w:val="15"/>
          <w:szCs w:val="15"/>
        </w:rPr>
      </w:pPr>
      <w:r w:rsidRPr="00E20E69">
        <w:rPr>
          <w:rFonts w:hint="eastAsia"/>
          <w:sz w:val="15"/>
          <w:szCs w:val="15"/>
        </w:rPr>
        <w:t>parentElement</w:t>
      </w:r>
      <w:r w:rsidRPr="00E20E69">
        <w:rPr>
          <w:rFonts w:hint="eastAsia"/>
          <w:sz w:val="15"/>
          <w:szCs w:val="15"/>
        </w:rPr>
        <w:t>是</w:t>
      </w:r>
      <w:r w:rsidRPr="00E20E69">
        <w:rPr>
          <w:sz w:val="15"/>
          <w:szCs w:val="15"/>
        </w:rPr>
        <w:t>IE dom</w:t>
      </w:r>
      <w:r w:rsidRPr="00E20E69">
        <w:rPr>
          <w:sz w:val="15"/>
          <w:szCs w:val="15"/>
        </w:rPr>
        <w:t>，</w:t>
      </w:r>
    </w:p>
    <w:p w:rsidR="00E20E69" w:rsidRPr="00E20E69" w:rsidRDefault="00E20E69" w:rsidP="00321141">
      <w:pPr>
        <w:jc w:val="left"/>
        <w:rPr>
          <w:sz w:val="15"/>
          <w:szCs w:val="15"/>
        </w:rPr>
      </w:pPr>
      <w:r w:rsidRPr="00E20E69">
        <w:rPr>
          <w:rFonts w:hint="eastAsia"/>
          <w:sz w:val="15"/>
          <w:szCs w:val="15"/>
        </w:rPr>
        <w:t>parentNode</w:t>
      </w:r>
      <w:r w:rsidRPr="00E20E69">
        <w:rPr>
          <w:rFonts w:hint="eastAsia"/>
          <w:sz w:val="15"/>
          <w:szCs w:val="15"/>
        </w:rPr>
        <w:t>是</w:t>
      </w:r>
      <w:r w:rsidRPr="00E20E69">
        <w:rPr>
          <w:sz w:val="15"/>
          <w:szCs w:val="15"/>
        </w:rPr>
        <w:t>标准</w:t>
      </w:r>
      <w:r w:rsidRPr="00E20E69">
        <w:rPr>
          <w:sz w:val="15"/>
          <w:szCs w:val="15"/>
        </w:rPr>
        <w:t>DOM</w:t>
      </w:r>
    </w:p>
    <w:p w:rsidR="00E20E69" w:rsidRPr="00E20E69" w:rsidRDefault="00E20E69" w:rsidP="00321141">
      <w:pPr>
        <w:pStyle w:val="af0"/>
        <w:ind w:firstLine="300"/>
        <w:jc w:val="left"/>
        <w:rPr>
          <w:sz w:val="15"/>
          <w:szCs w:val="15"/>
        </w:rPr>
      </w:pPr>
    </w:p>
    <w:p w:rsidR="00E20E69" w:rsidRPr="00E20E69" w:rsidRDefault="00E20E69" w:rsidP="00321141">
      <w:pPr>
        <w:pStyle w:val="af0"/>
        <w:ind w:firstLine="300"/>
        <w:jc w:val="left"/>
        <w:rPr>
          <w:sz w:val="15"/>
          <w:szCs w:val="15"/>
        </w:rPr>
      </w:pPr>
      <w:r w:rsidRPr="00E20E69">
        <w:rPr>
          <w:sz w:val="15"/>
          <w:szCs w:val="15"/>
        </w:rPr>
        <w:t>&lt;script language="javascript"&gt;</w:t>
      </w:r>
    </w:p>
    <w:p w:rsidR="00E20E69" w:rsidRPr="00E20E69" w:rsidRDefault="00E20E69" w:rsidP="00321141">
      <w:pPr>
        <w:pStyle w:val="af0"/>
        <w:ind w:left="360" w:firstLine="300"/>
        <w:jc w:val="left"/>
        <w:rPr>
          <w:sz w:val="15"/>
          <w:szCs w:val="15"/>
        </w:rPr>
      </w:pPr>
      <w:r w:rsidRPr="00E20E69">
        <w:rPr>
          <w:sz w:val="15"/>
          <w:szCs w:val="15"/>
        </w:rPr>
        <w:lastRenderedPageBreak/>
        <w:t>window.onload=function(){</w:t>
      </w:r>
    </w:p>
    <w:p w:rsidR="00E20E69" w:rsidRPr="00E20E69" w:rsidRDefault="00E20E69" w:rsidP="00321141">
      <w:pPr>
        <w:pStyle w:val="af0"/>
        <w:ind w:left="360" w:firstLine="300"/>
        <w:jc w:val="left"/>
        <w:rPr>
          <w:sz w:val="15"/>
          <w:szCs w:val="15"/>
        </w:rPr>
      </w:pPr>
      <w:r w:rsidRPr="00E20E69">
        <w:rPr>
          <w:sz w:val="15"/>
          <w:szCs w:val="15"/>
        </w:rPr>
        <w:tab/>
        <w:t>var oTable = document.getElementById("member");</w:t>
      </w:r>
    </w:p>
    <w:p w:rsidR="00E20E69" w:rsidRPr="00E20E69" w:rsidRDefault="00E20E69" w:rsidP="00321141">
      <w:pPr>
        <w:pStyle w:val="af0"/>
        <w:ind w:left="360" w:firstLine="300"/>
        <w:jc w:val="left"/>
        <w:rPr>
          <w:sz w:val="15"/>
          <w:szCs w:val="15"/>
        </w:rPr>
      </w:pPr>
      <w:r w:rsidRPr="00E20E69">
        <w:rPr>
          <w:rFonts w:hint="eastAsia"/>
          <w:sz w:val="15"/>
          <w:szCs w:val="15"/>
        </w:rPr>
        <w:tab/>
      </w:r>
      <w:r w:rsidRPr="00E20E69">
        <w:rPr>
          <w:rFonts w:hint="eastAsia"/>
          <w:b/>
          <w:color w:val="FF0000"/>
          <w:sz w:val="15"/>
          <w:szCs w:val="15"/>
        </w:rPr>
        <w:t>oTable.deleteRow(2);</w:t>
      </w:r>
      <w:r w:rsidRPr="00E20E69">
        <w:rPr>
          <w:rFonts w:hint="eastAsia"/>
          <w:sz w:val="15"/>
          <w:szCs w:val="15"/>
        </w:rPr>
        <w:tab/>
      </w:r>
      <w:r w:rsidRPr="00E20E69">
        <w:rPr>
          <w:rFonts w:hint="eastAsia"/>
          <w:sz w:val="15"/>
          <w:szCs w:val="15"/>
        </w:rPr>
        <w:tab/>
        <w:t>//</w:t>
      </w:r>
      <w:r w:rsidRPr="00E20E69">
        <w:rPr>
          <w:rFonts w:hint="eastAsia"/>
          <w:sz w:val="15"/>
          <w:szCs w:val="15"/>
        </w:rPr>
        <w:t>删除一行，后面的行号自动补齐</w:t>
      </w:r>
      <w:r w:rsidRPr="00E20E69">
        <w:rPr>
          <w:rFonts w:ascii="Courier New" w:eastAsia="Courier New" w:hAnsi="Courier New" w:hint="eastAsia"/>
          <w:color w:val="008000"/>
          <w:sz w:val="15"/>
          <w:szCs w:val="15"/>
          <w:highlight w:val="white"/>
        </w:rPr>
        <w:t>//指从table中的第</w:t>
      </w:r>
      <w:r w:rsidRPr="00E20E69">
        <w:rPr>
          <w:rFonts w:ascii="Courier New" w:hAnsi="Courier New" w:hint="eastAsia"/>
          <w:color w:val="008000"/>
          <w:sz w:val="15"/>
          <w:szCs w:val="15"/>
          <w:highlight w:val="white"/>
        </w:rPr>
        <w:t>2</w:t>
      </w:r>
      <w:r w:rsidRPr="00E20E69">
        <w:rPr>
          <w:rFonts w:ascii="Courier New" w:eastAsia="Courier New" w:hAnsi="Courier New" w:hint="eastAsia"/>
          <w:color w:val="008000"/>
          <w:sz w:val="15"/>
          <w:szCs w:val="15"/>
          <w:highlight w:val="white"/>
        </w:rPr>
        <w:t>行开始进行删除</w:t>
      </w:r>
    </w:p>
    <w:p w:rsidR="00E20E69" w:rsidRPr="00E20E69" w:rsidRDefault="00E20E69" w:rsidP="00321141">
      <w:pPr>
        <w:pStyle w:val="af0"/>
        <w:ind w:left="360" w:firstLine="300"/>
        <w:jc w:val="left"/>
        <w:rPr>
          <w:sz w:val="15"/>
          <w:szCs w:val="15"/>
        </w:rPr>
      </w:pPr>
      <w:r w:rsidRPr="00E20E69">
        <w:rPr>
          <w:rFonts w:hint="eastAsia"/>
          <w:sz w:val="15"/>
          <w:szCs w:val="15"/>
        </w:rPr>
        <w:tab/>
      </w:r>
      <w:r w:rsidRPr="00E20E69">
        <w:rPr>
          <w:rFonts w:hint="eastAsia"/>
          <w:b/>
          <w:color w:val="FF0000"/>
          <w:sz w:val="15"/>
          <w:szCs w:val="15"/>
        </w:rPr>
        <w:t>oTable.rows[2].deleteCell(1);</w:t>
      </w:r>
      <w:r w:rsidRPr="00E20E69">
        <w:rPr>
          <w:rFonts w:hint="eastAsia"/>
          <w:sz w:val="15"/>
          <w:szCs w:val="15"/>
        </w:rPr>
        <w:tab/>
        <w:t>//</w:t>
      </w:r>
      <w:r w:rsidRPr="00E20E69">
        <w:rPr>
          <w:rFonts w:hint="eastAsia"/>
          <w:sz w:val="15"/>
          <w:szCs w:val="15"/>
        </w:rPr>
        <w:t>删除一个单元格，后面的也自动补齐</w:t>
      </w:r>
    </w:p>
    <w:p w:rsidR="00E20E69" w:rsidRPr="00E20E69" w:rsidRDefault="00E20E69" w:rsidP="00321141">
      <w:pPr>
        <w:pStyle w:val="af0"/>
        <w:ind w:left="360" w:firstLine="300"/>
        <w:jc w:val="left"/>
        <w:rPr>
          <w:sz w:val="15"/>
          <w:szCs w:val="15"/>
        </w:rPr>
      </w:pPr>
      <w:r w:rsidRPr="00E20E69">
        <w:rPr>
          <w:sz w:val="15"/>
          <w:szCs w:val="15"/>
        </w:rPr>
        <w:t>}</w:t>
      </w:r>
    </w:p>
    <w:p w:rsidR="00E20E69" w:rsidRPr="00E20E69" w:rsidRDefault="00E20E69" w:rsidP="00321141">
      <w:pPr>
        <w:pStyle w:val="af0"/>
        <w:ind w:left="360" w:firstLineChars="0" w:firstLine="0"/>
        <w:jc w:val="left"/>
        <w:rPr>
          <w:sz w:val="15"/>
          <w:szCs w:val="15"/>
        </w:rPr>
      </w:pPr>
      <w:r w:rsidRPr="00E20E69">
        <w:rPr>
          <w:sz w:val="15"/>
          <w:szCs w:val="15"/>
        </w:rPr>
        <w:t>&lt;/script&gt;</w:t>
      </w:r>
    </w:p>
    <w:p w:rsidR="00E20E69" w:rsidRPr="00E20E69" w:rsidRDefault="00E20E69" w:rsidP="00321141">
      <w:pPr>
        <w:pStyle w:val="af0"/>
        <w:ind w:left="360" w:firstLineChars="0" w:firstLine="0"/>
        <w:jc w:val="left"/>
        <w:rPr>
          <w:sz w:val="15"/>
          <w:szCs w:val="15"/>
        </w:rPr>
      </w:pPr>
    </w:p>
    <w:p w:rsidR="00E20E69" w:rsidRPr="00E20E69" w:rsidRDefault="00E20E69" w:rsidP="00321141">
      <w:pPr>
        <w:ind w:firstLineChars="200" w:firstLine="300"/>
        <w:jc w:val="left"/>
        <w:rPr>
          <w:sz w:val="15"/>
          <w:szCs w:val="15"/>
        </w:rPr>
      </w:pPr>
      <w:r w:rsidRPr="00E20E69">
        <w:rPr>
          <w:sz w:val="15"/>
          <w:szCs w:val="15"/>
        </w:rPr>
        <w:t>&lt;script language="javascript"&gt;</w:t>
      </w:r>
    </w:p>
    <w:p w:rsidR="00E20E69" w:rsidRPr="00E20E69" w:rsidRDefault="00E20E69" w:rsidP="00321141">
      <w:pPr>
        <w:pStyle w:val="af0"/>
        <w:ind w:left="360" w:firstLine="300"/>
        <w:jc w:val="left"/>
        <w:rPr>
          <w:sz w:val="15"/>
          <w:szCs w:val="15"/>
        </w:rPr>
      </w:pPr>
      <w:r w:rsidRPr="00E20E69">
        <w:rPr>
          <w:sz w:val="15"/>
          <w:szCs w:val="15"/>
        </w:rPr>
        <w:t>function myDelete(){</w:t>
      </w:r>
    </w:p>
    <w:p w:rsidR="00E20E69" w:rsidRPr="00E20E69" w:rsidRDefault="00E20E69" w:rsidP="00321141">
      <w:pPr>
        <w:pStyle w:val="af0"/>
        <w:ind w:left="360" w:firstLine="300"/>
        <w:jc w:val="left"/>
        <w:rPr>
          <w:sz w:val="15"/>
          <w:szCs w:val="15"/>
        </w:rPr>
      </w:pPr>
      <w:r w:rsidRPr="00E20E69">
        <w:rPr>
          <w:sz w:val="15"/>
          <w:szCs w:val="15"/>
        </w:rPr>
        <w:tab/>
        <w:t>var oTable = document.getElementById("member");</w:t>
      </w:r>
    </w:p>
    <w:p w:rsidR="00E20E69" w:rsidRPr="00E20E69" w:rsidRDefault="00E20E69" w:rsidP="00321141">
      <w:pPr>
        <w:pStyle w:val="af0"/>
        <w:ind w:left="360" w:firstLine="300"/>
        <w:jc w:val="left"/>
        <w:rPr>
          <w:sz w:val="15"/>
          <w:szCs w:val="15"/>
        </w:rPr>
      </w:pPr>
      <w:r w:rsidRPr="00E20E69">
        <w:rPr>
          <w:rFonts w:hint="eastAsia"/>
          <w:sz w:val="15"/>
          <w:szCs w:val="15"/>
        </w:rPr>
        <w:tab/>
        <w:t>//</w:t>
      </w:r>
      <w:r w:rsidRPr="00E20E69">
        <w:rPr>
          <w:rFonts w:hint="eastAsia"/>
          <w:sz w:val="15"/>
          <w:szCs w:val="15"/>
        </w:rPr>
        <w:t>删除该行</w:t>
      </w:r>
    </w:p>
    <w:p w:rsidR="00E20E69" w:rsidRPr="00E20E69" w:rsidRDefault="00E20E69" w:rsidP="00321141">
      <w:pPr>
        <w:pStyle w:val="af0"/>
        <w:ind w:left="360" w:firstLine="300"/>
        <w:jc w:val="left"/>
        <w:rPr>
          <w:sz w:val="15"/>
          <w:szCs w:val="15"/>
        </w:rPr>
      </w:pPr>
      <w:r w:rsidRPr="00E20E69">
        <w:rPr>
          <w:sz w:val="15"/>
          <w:szCs w:val="15"/>
        </w:rPr>
        <w:tab/>
        <w:t>this.parentNode.parentNode.parentNode.removeChild(this.parentNode.parentNode);</w:t>
      </w:r>
    </w:p>
    <w:p w:rsidR="00E20E69" w:rsidRPr="00E20E69" w:rsidRDefault="00E20E69" w:rsidP="00321141">
      <w:pPr>
        <w:pStyle w:val="af0"/>
        <w:ind w:left="360" w:firstLine="300"/>
        <w:jc w:val="left"/>
        <w:rPr>
          <w:sz w:val="15"/>
          <w:szCs w:val="15"/>
        </w:rPr>
      </w:pPr>
      <w:r w:rsidRPr="00E20E69">
        <w:rPr>
          <w:sz w:val="15"/>
          <w:szCs w:val="15"/>
        </w:rPr>
        <w:t>}</w:t>
      </w:r>
    </w:p>
    <w:p w:rsidR="00E20E69" w:rsidRPr="00E20E69" w:rsidRDefault="00E20E69" w:rsidP="00321141">
      <w:pPr>
        <w:pStyle w:val="af0"/>
        <w:ind w:left="360" w:firstLine="300"/>
        <w:jc w:val="left"/>
        <w:rPr>
          <w:sz w:val="15"/>
          <w:szCs w:val="15"/>
        </w:rPr>
      </w:pPr>
      <w:r w:rsidRPr="00E20E69">
        <w:rPr>
          <w:sz w:val="15"/>
          <w:szCs w:val="15"/>
        </w:rPr>
        <w:t>window.onload=function(){</w:t>
      </w:r>
    </w:p>
    <w:p w:rsidR="00E20E69" w:rsidRPr="00E20E69" w:rsidRDefault="00E20E69" w:rsidP="00321141">
      <w:pPr>
        <w:pStyle w:val="af0"/>
        <w:ind w:left="360" w:firstLine="300"/>
        <w:jc w:val="left"/>
        <w:rPr>
          <w:sz w:val="15"/>
          <w:szCs w:val="15"/>
        </w:rPr>
      </w:pPr>
      <w:r w:rsidRPr="00E20E69">
        <w:rPr>
          <w:sz w:val="15"/>
          <w:szCs w:val="15"/>
        </w:rPr>
        <w:tab/>
        <w:t>var oTable = document.getElementById("member");</w:t>
      </w:r>
    </w:p>
    <w:p w:rsidR="00E20E69" w:rsidRPr="00E20E69" w:rsidRDefault="00E20E69" w:rsidP="00321141">
      <w:pPr>
        <w:pStyle w:val="af0"/>
        <w:ind w:left="360" w:firstLine="300"/>
        <w:jc w:val="left"/>
        <w:rPr>
          <w:sz w:val="15"/>
          <w:szCs w:val="15"/>
        </w:rPr>
      </w:pPr>
      <w:r w:rsidRPr="00E20E69">
        <w:rPr>
          <w:sz w:val="15"/>
          <w:szCs w:val="15"/>
        </w:rPr>
        <w:tab/>
        <w:t>var oTd;</w:t>
      </w:r>
    </w:p>
    <w:p w:rsidR="00E20E69" w:rsidRPr="00E20E69" w:rsidRDefault="00E20E69" w:rsidP="00321141">
      <w:pPr>
        <w:pStyle w:val="af0"/>
        <w:ind w:left="360" w:firstLine="300"/>
        <w:jc w:val="left"/>
        <w:rPr>
          <w:sz w:val="15"/>
          <w:szCs w:val="15"/>
        </w:rPr>
      </w:pPr>
      <w:r w:rsidRPr="00E20E69">
        <w:rPr>
          <w:rFonts w:hint="eastAsia"/>
          <w:sz w:val="15"/>
          <w:szCs w:val="15"/>
        </w:rPr>
        <w:tab/>
        <w:t>//</w:t>
      </w:r>
      <w:r w:rsidRPr="00E20E69">
        <w:rPr>
          <w:rFonts w:hint="eastAsia"/>
          <w:sz w:val="15"/>
          <w:szCs w:val="15"/>
        </w:rPr>
        <w:t>动态添加</w:t>
      </w:r>
      <w:r w:rsidRPr="00E20E69">
        <w:rPr>
          <w:rFonts w:hint="eastAsia"/>
          <w:sz w:val="15"/>
          <w:szCs w:val="15"/>
        </w:rPr>
        <w:t>delete</w:t>
      </w:r>
      <w:r w:rsidRPr="00E20E69">
        <w:rPr>
          <w:rFonts w:hint="eastAsia"/>
          <w:sz w:val="15"/>
          <w:szCs w:val="15"/>
        </w:rPr>
        <w:t>链接</w:t>
      </w:r>
    </w:p>
    <w:p w:rsidR="00E20E69" w:rsidRPr="00E20E69" w:rsidRDefault="00E20E69" w:rsidP="00321141">
      <w:pPr>
        <w:pStyle w:val="af0"/>
        <w:ind w:left="360" w:firstLine="300"/>
        <w:jc w:val="left"/>
        <w:rPr>
          <w:sz w:val="15"/>
          <w:szCs w:val="15"/>
        </w:rPr>
      </w:pPr>
      <w:r w:rsidRPr="00E20E69">
        <w:rPr>
          <w:sz w:val="15"/>
          <w:szCs w:val="15"/>
        </w:rPr>
        <w:tab/>
        <w:t>for(var i=1;i&lt;oTable.rows.length;i++){</w:t>
      </w:r>
    </w:p>
    <w:p w:rsidR="00E20E69" w:rsidRPr="00E20E69" w:rsidRDefault="00E20E69" w:rsidP="00321141">
      <w:pPr>
        <w:pStyle w:val="af0"/>
        <w:ind w:left="360" w:firstLine="300"/>
        <w:jc w:val="left"/>
        <w:rPr>
          <w:sz w:val="15"/>
          <w:szCs w:val="15"/>
        </w:rPr>
      </w:pPr>
      <w:r w:rsidRPr="00E20E69">
        <w:rPr>
          <w:sz w:val="15"/>
          <w:szCs w:val="15"/>
        </w:rPr>
        <w:tab/>
      </w:r>
      <w:r w:rsidRPr="00E20E69">
        <w:rPr>
          <w:sz w:val="15"/>
          <w:szCs w:val="15"/>
        </w:rPr>
        <w:tab/>
        <w:t>oTd = oTable.rows[i].insertCell(5);</w:t>
      </w:r>
    </w:p>
    <w:p w:rsidR="00E20E69" w:rsidRPr="00E20E69" w:rsidRDefault="00E20E69" w:rsidP="00321141">
      <w:pPr>
        <w:pStyle w:val="af0"/>
        <w:ind w:left="360" w:firstLine="300"/>
        <w:jc w:val="left"/>
        <w:rPr>
          <w:sz w:val="15"/>
          <w:szCs w:val="15"/>
        </w:rPr>
      </w:pPr>
      <w:r w:rsidRPr="00E20E69">
        <w:rPr>
          <w:sz w:val="15"/>
          <w:szCs w:val="15"/>
        </w:rPr>
        <w:tab/>
      </w:r>
      <w:r w:rsidRPr="00E20E69">
        <w:rPr>
          <w:sz w:val="15"/>
          <w:szCs w:val="15"/>
        </w:rPr>
        <w:tab/>
        <w:t>oTd.innerHTML = "&lt;a href='#'&gt;delete&lt;/a&gt;";</w:t>
      </w:r>
    </w:p>
    <w:p w:rsidR="00E20E69" w:rsidRPr="00E20E69" w:rsidRDefault="00E20E69" w:rsidP="00321141">
      <w:pPr>
        <w:pStyle w:val="af0"/>
        <w:ind w:left="360" w:firstLine="300"/>
        <w:jc w:val="left"/>
        <w:rPr>
          <w:sz w:val="15"/>
          <w:szCs w:val="15"/>
        </w:rPr>
      </w:pPr>
      <w:r w:rsidRPr="00E20E69">
        <w:rPr>
          <w:rFonts w:hint="eastAsia"/>
          <w:sz w:val="15"/>
          <w:szCs w:val="15"/>
        </w:rPr>
        <w:tab/>
      </w:r>
      <w:r w:rsidRPr="00E20E69">
        <w:rPr>
          <w:rFonts w:hint="eastAsia"/>
          <w:sz w:val="15"/>
          <w:szCs w:val="15"/>
        </w:rPr>
        <w:tab/>
        <w:t>oTd.firstChild.onclick = myDelete;</w:t>
      </w:r>
      <w:r w:rsidRPr="00E20E69">
        <w:rPr>
          <w:rFonts w:hint="eastAsia"/>
          <w:sz w:val="15"/>
          <w:szCs w:val="15"/>
        </w:rPr>
        <w:tab/>
        <w:t>//</w:t>
      </w:r>
      <w:r w:rsidRPr="00E20E69">
        <w:rPr>
          <w:rFonts w:hint="eastAsia"/>
          <w:sz w:val="15"/>
          <w:szCs w:val="15"/>
        </w:rPr>
        <w:t>添加删除事件</w:t>
      </w:r>
    </w:p>
    <w:p w:rsidR="00E20E69" w:rsidRPr="00E20E69" w:rsidRDefault="00E20E69" w:rsidP="00321141">
      <w:pPr>
        <w:pStyle w:val="af0"/>
        <w:ind w:left="360" w:firstLine="300"/>
        <w:jc w:val="left"/>
        <w:rPr>
          <w:sz w:val="15"/>
          <w:szCs w:val="15"/>
        </w:rPr>
      </w:pPr>
      <w:r w:rsidRPr="00E20E69">
        <w:rPr>
          <w:sz w:val="15"/>
          <w:szCs w:val="15"/>
        </w:rPr>
        <w:tab/>
        <w:t>}</w:t>
      </w:r>
    </w:p>
    <w:p w:rsidR="00E20E69" w:rsidRPr="00E20E69" w:rsidRDefault="00E20E69" w:rsidP="00321141">
      <w:pPr>
        <w:pStyle w:val="af0"/>
        <w:ind w:left="360" w:firstLine="300"/>
        <w:jc w:val="left"/>
        <w:rPr>
          <w:sz w:val="15"/>
          <w:szCs w:val="15"/>
        </w:rPr>
      </w:pPr>
      <w:r w:rsidRPr="00E20E69">
        <w:rPr>
          <w:sz w:val="15"/>
          <w:szCs w:val="15"/>
        </w:rPr>
        <w:t>}</w:t>
      </w:r>
    </w:p>
    <w:p w:rsidR="00E20E69" w:rsidRPr="00E20E69" w:rsidRDefault="00E20E69" w:rsidP="00321141">
      <w:pPr>
        <w:pStyle w:val="af0"/>
        <w:ind w:left="360" w:firstLineChars="0" w:firstLine="0"/>
        <w:jc w:val="left"/>
        <w:rPr>
          <w:sz w:val="15"/>
          <w:szCs w:val="15"/>
        </w:rPr>
      </w:pPr>
      <w:r w:rsidRPr="00E20E69">
        <w:rPr>
          <w:sz w:val="15"/>
          <w:szCs w:val="15"/>
        </w:rPr>
        <w:t>&lt;/script&gt;</w:t>
      </w:r>
    </w:p>
    <w:p w:rsidR="00E20E69" w:rsidRPr="00E20E69" w:rsidRDefault="00E20E69" w:rsidP="00321141">
      <w:pPr>
        <w:pStyle w:val="af0"/>
        <w:ind w:left="360" w:firstLineChars="0" w:firstLine="0"/>
        <w:jc w:val="left"/>
        <w:rPr>
          <w:sz w:val="15"/>
          <w:szCs w:val="15"/>
        </w:rPr>
      </w:pPr>
    </w:p>
    <w:p w:rsidR="00E20E69" w:rsidRPr="00E20E69" w:rsidRDefault="00E20E69" w:rsidP="00321141">
      <w:pPr>
        <w:pStyle w:val="3"/>
        <w:jc w:val="left"/>
        <w:rPr>
          <w:sz w:val="15"/>
          <w:szCs w:val="15"/>
        </w:rPr>
      </w:pPr>
      <w:r w:rsidRPr="00E20E69">
        <w:rPr>
          <w:rFonts w:hint="eastAsia"/>
          <w:sz w:val="15"/>
          <w:szCs w:val="15"/>
        </w:rPr>
        <w:t>4.4</w:t>
      </w:r>
      <w:r w:rsidRPr="00E20E69">
        <w:rPr>
          <w:rFonts w:hint="eastAsia"/>
          <w:sz w:val="15"/>
          <w:szCs w:val="15"/>
        </w:rPr>
        <w:t>动态删除列</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function deleteColumn(oTable,iNum){</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自定义删除列函数，即每行删除相应单元格</w:t>
      </w:r>
    </w:p>
    <w:p w:rsidR="00E20E69" w:rsidRPr="00E20E69" w:rsidRDefault="00E20E69" w:rsidP="00321141">
      <w:pPr>
        <w:jc w:val="left"/>
        <w:rPr>
          <w:sz w:val="15"/>
          <w:szCs w:val="15"/>
        </w:rPr>
      </w:pPr>
      <w:r w:rsidRPr="00E20E69">
        <w:rPr>
          <w:sz w:val="15"/>
          <w:szCs w:val="15"/>
        </w:rPr>
        <w:tab/>
        <w:t>for(var i=0;i&lt;oTable.rows.length;i++)</w:t>
      </w:r>
    </w:p>
    <w:p w:rsidR="00E20E69" w:rsidRPr="00E20E69" w:rsidRDefault="00E20E69" w:rsidP="00321141">
      <w:pPr>
        <w:jc w:val="left"/>
        <w:rPr>
          <w:sz w:val="15"/>
          <w:szCs w:val="15"/>
        </w:rPr>
      </w:pPr>
      <w:r w:rsidRPr="00E20E69">
        <w:rPr>
          <w:sz w:val="15"/>
          <w:szCs w:val="15"/>
        </w:rPr>
        <w:tab/>
      </w:r>
      <w:r w:rsidRPr="00E20E69">
        <w:rPr>
          <w:sz w:val="15"/>
          <w:szCs w:val="15"/>
        </w:rPr>
        <w:tab/>
        <w:t>oTable.rows[i].deleteCell(iNum);</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window.onload=function(){</w:t>
      </w:r>
    </w:p>
    <w:p w:rsidR="00E20E69" w:rsidRPr="00E20E69" w:rsidRDefault="00E20E69" w:rsidP="00321141">
      <w:pPr>
        <w:jc w:val="left"/>
        <w:rPr>
          <w:sz w:val="15"/>
          <w:szCs w:val="15"/>
        </w:rPr>
      </w:pPr>
      <w:r w:rsidRPr="00E20E69">
        <w:rPr>
          <w:sz w:val="15"/>
          <w:szCs w:val="15"/>
        </w:rPr>
        <w:tab/>
        <w:t>var oTable = document.getElementById("member");</w:t>
      </w:r>
    </w:p>
    <w:p w:rsidR="00E20E69" w:rsidRPr="00E20E69" w:rsidRDefault="00E20E69" w:rsidP="00321141">
      <w:pPr>
        <w:jc w:val="left"/>
        <w:rPr>
          <w:sz w:val="15"/>
          <w:szCs w:val="15"/>
        </w:rPr>
      </w:pPr>
      <w:r w:rsidRPr="00E20E69">
        <w:rPr>
          <w:sz w:val="15"/>
          <w:szCs w:val="15"/>
        </w:rPr>
        <w:lastRenderedPageBreak/>
        <w:tab/>
        <w:t>deleteColumn(oTable,2);</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 xml:space="preserve">4.5 </w:t>
      </w:r>
      <w:r w:rsidRPr="00E20E69">
        <w:rPr>
          <w:rFonts w:hint="eastAsia"/>
          <w:sz w:val="15"/>
          <w:szCs w:val="15"/>
        </w:rPr>
        <w:t>控制</w:t>
      </w:r>
      <w:r w:rsidRPr="00E20E69">
        <w:rPr>
          <w:rFonts w:hint="eastAsia"/>
          <w:sz w:val="15"/>
          <w:szCs w:val="15"/>
        </w:rPr>
        <w:t>textarea</w:t>
      </w:r>
      <w:r w:rsidRPr="00E20E69">
        <w:rPr>
          <w:rFonts w:hint="eastAsia"/>
          <w:sz w:val="15"/>
          <w:szCs w:val="15"/>
        </w:rPr>
        <w:t>的字符个数</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function LessThan(oTextArea){</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返回文本框字符个数是否符号要求的</w:t>
      </w:r>
      <w:r w:rsidRPr="00E20E69">
        <w:rPr>
          <w:rFonts w:hint="eastAsia"/>
          <w:sz w:val="15"/>
          <w:szCs w:val="15"/>
        </w:rPr>
        <w:t>boolean</w:t>
      </w:r>
      <w:r w:rsidRPr="00E20E69">
        <w:rPr>
          <w:rFonts w:hint="eastAsia"/>
          <w:sz w:val="15"/>
          <w:szCs w:val="15"/>
        </w:rPr>
        <w:t>值</w:t>
      </w:r>
    </w:p>
    <w:p w:rsidR="00E20E69" w:rsidRPr="00E20E69" w:rsidRDefault="00E20E69" w:rsidP="00321141">
      <w:pPr>
        <w:jc w:val="left"/>
        <w:rPr>
          <w:b/>
          <w:color w:val="FF0000"/>
          <w:sz w:val="15"/>
          <w:szCs w:val="15"/>
        </w:rPr>
      </w:pPr>
      <w:r w:rsidRPr="00E20E69">
        <w:rPr>
          <w:sz w:val="15"/>
          <w:szCs w:val="15"/>
        </w:rPr>
        <w:tab/>
      </w:r>
      <w:r w:rsidRPr="00E20E69">
        <w:rPr>
          <w:b/>
          <w:color w:val="FF0000"/>
          <w:sz w:val="15"/>
          <w:szCs w:val="15"/>
        </w:rPr>
        <w:t>return oTextArea.value.length &lt; oTextArea.getAttribute("maxlength");</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p>
    <w:p w:rsidR="00E20E69" w:rsidRPr="00E20E69" w:rsidRDefault="00E20E69" w:rsidP="00321141">
      <w:pPr>
        <w:pStyle w:val="2"/>
        <w:jc w:val="left"/>
        <w:rPr>
          <w:sz w:val="15"/>
          <w:szCs w:val="15"/>
        </w:rPr>
      </w:pPr>
      <w:bookmarkStart w:id="3" w:name="_Toc254996905"/>
      <w:r w:rsidRPr="00E20E69">
        <w:rPr>
          <w:rFonts w:hint="eastAsia"/>
          <w:sz w:val="15"/>
          <w:szCs w:val="15"/>
        </w:rPr>
        <w:t>5.BOM</w:t>
      </w:r>
      <w:r w:rsidRPr="00E20E69">
        <w:rPr>
          <w:rFonts w:hint="eastAsia"/>
          <w:sz w:val="15"/>
          <w:szCs w:val="15"/>
        </w:rPr>
        <w:t>模型</w:t>
      </w:r>
      <w:bookmarkEnd w:id="3"/>
    </w:p>
    <w:p w:rsidR="00E20E69" w:rsidRPr="00E20E69" w:rsidRDefault="00E20E69" w:rsidP="00321141">
      <w:pPr>
        <w:jc w:val="left"/>
        <w:rPr>
          <w:sz w:val="15"/>
          <w:szCs w:val="15"/>
        </w:rPr>
      </w:pPr>
      <w:r w:rsidRPr="00E20E69">
        <w:rPr>
          <w:rFonts w:hint="eastAsia"/>
          <w:sz w:val="15"/>
          <w:szCs w:val="15"/>
        </w:rPr>
        <w:t>浏览器对象模型，可以对浏览器窗口进行访问和操作，使用</w:t>
      </w:r>
      <w:r w:rsidRPr="00E20E69">
        <w:rPr>
          <w:rFonts w:hint="eastAsia"/>
          <w:sz w:val="15"/>
          <w:szCs w:val="15"/>
        </w:rPr>
        <w:t>BOM,</w:t>
      </w:r>
      <w:r w:rsidRPr="00E20E69">
        <w:rPr>
          <w:rFonts w:hint="eastAsia"/>
          <w:sz w:val="15"/>
          <w:szCs w:val="15"/>
        </w:rPr>
        <w:t>开发者可以移动窗口，改变状态栏中的文本等与页面内容不相关的操作</w:t>
      </w:r>
    </w:p>
    <w:p w:rsidR="00E20E69" w:rsidRPr="00E20E69" w:rsidRDefault="00E20E69" w:rsidP="00321141">
      <w:pPr>
        <w:pStyle w:val="3"/>
        <w:jc w:val="left"/>
        <w:rPr>
          <w:sz w:val="15"/>
          <w:szCs w:val="15"/>
        </w:rPr>
      </w:pPr>
      <w:r w:rsidRPr="00E20E69">
        <w:rPr>
          <w:sz w:val="15"/>
          <w:szCs w:val="15"/>
        </w:rPr>
        <w:t>W</w:t>
      </w:r>
      <w:r w:rsidRPr="00E20E69">
        <w:rPr>
          <w:rFonts w:hint="eastAsia"/>
          <w:sz w:val="15"/>
          <w:szCs w:val="15"/>
        </w:rPr>
        <w:t>indow</w:t>
      </w:r>
      <w:r w:rsidRPr="00E20E69">
        <w:rPr>
          <w:rFonts w:hint="eastAsia"/>
          <w:sz w:val="15"/>
          <w:szCs w:val="15"/>
        </w:rPr>
        <w:t>对象</w:t>
      </w:r>
    </w:p>
    <w:p w:rsidR="00E20E69" w:rsidRPr="00E20E69" w:rsidRDefault="00E20E69" w:rsidP="00321141">
      <w:pPr>
        <w:jc w:val="left"/>
        <w:rPr>
          <w:sz w:val="15"/>
          <w:szCs w:val="15"/>
        </w:rPr>
      </w:pPr>
      <w:r w:rsidRPr="00E20E69">
        <w:rPr>
          <w:noProof/>
          <w:sz w:val="15"/>
          <w:szCs w:val="15"/>
        </w:rPr>
        <w:drawing>
          <wp:inline distT="0" distB="0" distL="0" distR="0">
            <wp:extent cx="5277485" cy="171386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2"/>
                    <a:srcRect/>
                    <a:stretch>
                      <a:fillRect/>
                    </a:stretch>
                  </pic:blipFill>
                  <pic:spPr bwMode="auto">
                    <a:xfrm>
                      <a:off x="0" y="0"/>
                      <a:ext cx="5277485" cy="1713865"/>
                    </a:xfrm>
                    <a:prstGeom prst="rect">
                      <a:avLst/>
                    </a:prstGeom>
                    <a:noFill/>
                    <a:ln w="9525">
                      <a:noFill/>
                      <a:miter lim="800000"/>
                      <a:headEnd/>
                      <a:tailEnd/>
                    </a:ln>
                  </pic:spPr>
                </pic:pic>
              </a:graphicData>
            </a:graphic>
          </wp:inline>
        </w:drawing>
      </w:r>
    </w:p>
    <w:p w:rsidR="00E20E69" w:rsidRPr="00E20E69" w:rsidRDefault="00E20E69" w:rsidP="00321141">
      <w:pPr>
        <w:jc w:val="left"/>
        <w:rPr>
          <w:sz w:val="15"/>
          <w:szCs w:val="15"/>
        </w:rPr>
      </w:pPr>
      <w:r w:rsidRPr="00E20E69">
        <w:rPr>
          <w:rFonts w:hint="eastAsia"/>
          <w:sz w:val="15"/>
          <w:szCs w:val="15"/>
        </w:rPr>
        <w:t>这里可以用</w:t>
      </w:r>
      <w:r w:rsidRPr="00E20E69">
        <w:rPr>
          <w:rFonts w:hint="eastAsia"/>
          <w:sz w:val="15"/>
          <w:szCs w:val="15"/>
        </w:rPr>
        <w:t>window.frames[0]</w:t>
      </w:r>
      <w:r w:rsidRPr="00E20E69">
        <w:rPr>
          <w:rFonts w:hint="eastAsia"/>
          <w:sz w:val="15"/>
          <w:szCs w:val="15"/>
        </w:rPr>
        <w:t>或者用</w:t>
      </w:r>
      <w:r w:rsidRPr="00E20E69">
        <w:rPr>
          <w:rFonts w:hint="eastAsia"/>
          <w:sz w:val="15"/>
          <w:szCs w:val="15"/>
        </w:rPr>
        <w:t>windows.frames[</w:t>
      </w:r>
      <w:r w:rsidRPr="00E20E69">
        <w:rPr>
          <w:sz w:val="15"/>
          <w:szCs w:val="15"/>
        </w:rPr>
        <w:t>“</w:t>
      </w:r>
      <w:r w:rsidRPr="00E20E69">
        <w:rPr>
          <w:rFonts w:hint="eastAsia"/>
          <w:sz w:val="15"/>
          <w:szCs w:val="15"/>
        </w:rPr>
        <w:t>topFrame</w:t>
      </w:r>
      <w:r w:rsidRPr="00E20E69">
        <w:rPr>
          <w:sz w:val="15"/>
          <w:szCs w:val="15"/>
        </w:rPr>
        <w:t>”</w:t>
      </w:r>
      <w:r w:rsidRPr="00E20E69">
        <w:rPr>
          <w:rFonts w:hint="eastAsia"/>
          <w:sz w:val="15"/>
          <w:szCs w:val="15"/>
        </w:rPr>
        <w:t>]</w:t>
      </w:r>
      <w:r w:rsidRPr="00E20E69">
        <w:rPr>
          <w:rFonts w:hint="eastAsia"/>
          <w:sz w:val="15"/>
          <w:szCs w:val="15"/>
        </w:rPr>
        <w:t>来引用框架，也可以用</w:t>
      </w:r>
      <w:r w:rsidRPr="00E20E69">
        <w:rPr>
          <w:rFonts w:hint="eastAsia"/>
          <w:sz w:val="15"/>
          <w:szCs w:val="15"/>
        </w:rPr>
        <w:t>topl</w:t>
      </w:r>
      <w:r w:rsidRPr="00E20E69">
        <w:rPr>
          <w:rFonts w:hint="eastAsia"/>
          <w:sz w:val="15"/>
          <w:szCs w:val="15"/>
        </w:rPr>
        <w:t>来代替</w:t>
      </w:r>
      <w:r w:rsidRPr="00E20E69">
        <w:rPr>
          <w:rFonts w:hint="eastAsia"/>
          <w:sz w:val="15"/>
          <w:szCs w:val="15"/>
        </w:rPr>
        <w:t>window</w:t>
      </w:r>
      <w:r w:rsidRPr="00E20E69">
        <w:rPr>
          <w:rFonts w:hint="eastAsia"/>
          <w:sz w:val="15"/>
          <w:szCs w:val="15"/>
        </w:rPr>
        <w:t>属性。</w:t>
      </w:r>
      <w:r w:rsidRPr="00E20E69">
        <w:rPr>
          <w:sz w:val="15"/>
          <w:szCs w:val="15"/>
        </w:rPr>
        <w:t>T</w:t>
      </w:r>
      <w:r w:rsidRPr="00E20E69">
        <w:rPr>
          <w:rFonts w:hint="eastAsia"/>
          <w:sz w:val="15"/>
          <w:szCs w:val="15"/>
        </w:rPr>
        <w:t xml:space="preserve">op.frames[0] </w:t>
      </w:r>
      <w:r w:rsidRPr="00E20E69">
        <w:rPr>
          <w:rFonts w:hint="eastAsia"/>
          <w:sz w:val="15"/>
          <w:szCs w:val="15"/>
        </w:rPr>
        <w:t>。</w:t>
      </w:r>
      <w:r w:rsidRPr="00E20E69">
        <w:rPr>
          <w:rFonts w:hint="eastAsia"/>
          <w:sz w:val="15"/>
          <w:szCs w:val="15"/>
        </w:rPr>
        <w:t>window</w:t>
      </w:r>
      <w:r w:rsidRPr="00E20E69">
        <w:rPr>
          <w:rFonts w:hint="eastAsia"/>
          <w:sz w:val="15"/>
          <w:szCs w:val="15"/>
        </w:rPr>
        <w:t>对象可以忽略</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提供的方法有</w:t>
      </w:r>
      <w:r w:rsidRPr="00E20E69">
        <w:rPr>
          <w:rFonts w:hint="eastAsia"/>
          <w:sz w:val="15"/>
          <w:szCs w:val="15"/>
        </w:rPr>
        <w:t>moveto,moveBy,resizeTo,resizeBy</w:t>
      </w:r>
      <w:r w:rsidRPr="00E20E69">
        <w:rPr>
          <w:rFonts w:hint="eastAsia"/>
          <w:sz w:val="15"/>
          <w:szCs w:val="15"/>
        </w:rPr>
        <w:t>等方法。但尽量避免使用它们，因为会对用户浏览产生影响</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lastRenderedPageBreak/>
        <w:t>Open</w:t>
      </w:r>
      <w:r w:rsidRPr="00E20E69">
        <w:rPr>
          <w:rFonts w:hint="eastAsia"/>
          <w:sz w:val="15"/>
          <w:szCs w:val="15"/>
        </w:rPr>
        <w:t>方法</w:t>
      </w:r>
    </w:p>
    <w:p w:rsidR="00E20E69" w:rsidRPr="00E20E69" w:rsidRDefault="00E20E69" w:rsidP="00321141">
      <w:pPr>
        <w:jc w:val="left"/>
        <w:rPr>
          <w:sz w:val="15"/>
          <w:szCs w:val="15"/>
        </w:rPr>
      </w:pPr>
      <w:r w:rsidRPr="00E20E69">
        <w:rPr>
          <w:noProof/>
          <w:sz w:val="15"/>
          <w:szCs w:val="15"/>
        </w:rPr>
        <w:drawing>
          <wp:inline distT="0" distB="0" distL="0" distR="0">
            <wp:extent cx="5277485" cy="3304540"/>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3"/>
                    <a:srcRect/>
                    <a:stretch>
                      <a:fillRect/>
                    </a:stretch>
                  </pic:blipFill>
                  <pic:spPr bwMode="auto">
                    <a:xfrm>
                      <a:off x="0" y="0"/>
                      <a:ext cx="5277485" cy="3304540"/>
                    </a:xfrm>
                    <a:prstGeom prst="rect">
                      <a:avLst/>
                    </a:prstGeom>
                    <a:noFill/>
                    <a:ln w="9525">
                      <a:noFill/>
                      <a:miter lim="800000"/>
                      <a:headEnd/>
                      <a:tailEnd/>
                    </a:ln>
                  </pic:spPr>
                </pic:pic>
              </a:graphicData>
            </a:graphic>
          </wp:inline>
        </w:drawing>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除了</w:t>
      </w:r>
      <w:r w:rsidRPr="00E20E69">
        <w:rPr>
          <w:rFonts w:hint="eastAsia"/>
          <w:sz w:val="15"/>
          <w:szCs w:val="15"/>
        </w:rPr>
        <w:t>open</w:t>
      </w:r>
      <w:r w:rsidRPr="00E20E69">
        <w:rPr>
          <w:rFonts w:hint="eastAsia"/>
          <w:sz w:val="15"/>
          <w:szCs w:val="15"/>
        </w:rPr>
        <w:t>方法，还有</w:t>
      </w:r>
      <w:r w:rsidRPr="00E20E69">
        <w:rPr>
          <w:rFonts w:hint="eastAsia"/>
          <w:sz w:val="15"/>
          <w:szCs w:val="15"/>
        </w:rPr>
        <w:t>alert,comfirm,prompt</w:t>
      </w:r>
      <w:r w:rsidRPr="00E20E69">
        <w:rPr>
          <w:rFonts w:hint="eastAsia"/>
          <w:sz w:val="15"/>
          <w:szCs w:val="15"/>
        </w:rPr>
        <w:t>方法</w:t>
      </w:r>
    </w:p>
    <w:p w:rsidR="00E20E69" w:rsidRPr="00E20E69" w:rsidRDefault="00E20E69" w:rsidP="00321141">
      <w:pPr>
        <w:jc w:val="left"/>
        <w:rPr>
          <w:sz w:val="15"/>
          <w:szCs w:val="15"/>
        </w:rPr>
      </w:pP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状态栏</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noProof/>
          <w:sz w:val="15"/>
          <w:szCs w:val="15"/>
        </w:rPr>
        <w:drawing>
          <wp:inline distT="0" distB="0" distL="0" distR="0">
            <wp:extent cx="5277485" cy="806450"/>
            <wp:effectExtent l="1905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4"/>
                    <a:srcRect/>
                    <a:stretch>
                      <a:fillRect/>
                    </a:stretch>
                  </pic:blipFill>
                  <pic:spPr bwMode="auto">
                    <a:xfrm>
                      <a:off x="0" y="0"/>
                      <a:ext cx="5277485" cy="806450"/>
                    </a:xfrm>
                    <a:prstGeom prst="rect">
                      <a:avLst/>
                    </a:prstGeom>
                    <a:noFill/>
                    <a:ln w="9525">
                      <a:noFill/>
                      <a:miter lim="800000"/>
                      <a:headEnd/>
                      <a:tailEnd/>
                    </a:ln>
                  </pic:spPr>
                </pic:pic>
              </a:graphicData>
            </a:graphic>
          </wp:inline>
        </w:drawing>
      </w:r>
    </w:p>
    <w:p w:rsidR="00E20E69" w:rsidRPr="00E20E69" w:rsidRDefault="00E20E69" w:rsidP="00321141">
      <w:pPr>
        <w:jc w:val="left"/>
        <w:rPr>
          <w:sz w:val="15"/>
          <w:szCs w:val="15"/>
        </w:rPr>
      </w:pPr>
      <w:r w:rsidRPr="00E20E69">
        <w:rPr>
          <w:noProof/>
          <w:sz w:val="15"/>
          <w:szCs w:val="15"/>
        </w:rPr>
        <w:drawing>
          <wp:inline distT="0" distB="0" distL="0" distR="0">
            <wp:extent cx="5270500" cy="1461770"/>
            <wp:effectExtent l="19050" t="0" r="635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5"/>
                    <a:srcRect/>
                    <a:stretch>
                      <a:fillRect/>
                    </a:stretch>
                  </pic:blipFill>
                  <pic:spPr bwMode="auto">
                    <a:xfrm>
                      <a:off x="0" y="0"/>
                      <a:ext cx="5270500" cy="1461770"/>
                    </a:xfrm>
                    <a:prstGeom prst="rect">
                      <a:avLst/>
                    </a:prstGeom>
                    <a:noFill/>
                    <a:ln w="9525">
                      <a:noFill/>
                      <a:miter lim="800000"/>
                      <a:headEnd/>
                      <a:tailEnd/>
                    </a:ln>
                  </pic:spPr>
                </pic:pic>
              </a:graphicData>
            </a:graphic>
          </wp:inline>
        </w:drawing>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sz w:val="15"/>
          <w:szCs w:val="15"/>
        </w:rPr>
        <w:lastRenderedPageBreak/>
        <w:t>S</w:t>
      </w:r>
      <w:r w:rsidRPr="00E20E69">
        <w:rPr>
          <w:rFonts w:hint="eastAsia"/>
          <w:sz w:val="15"/>
          <w:szCs w:val="15"/>
        </w:rPr>
        <w:t>ettimeout</w:t>
      </w:r>
      <w:r w:rsidRPr="00E20E69">
        <w:rPr>
          <w:rFonts w:hint="eastAsia"/>
          <w:sz w:val="15"/>
          <w:szCs w:val="15"/>
        </w:rPr>
        <w:t>与</w:t>
      </w:r>
      <w:r w:rsidRPr="00E20E69">
        <w:rPr>
          <w:rFonts w:hint="eastAsia"/>
          <w:sz w:val="15"/>
          <w:szCs w:val="15"/>
        </w:rPr>
        <w:t>setInterval</w:t>
      </w:r>
    </w:p>
    <w:p w:rsidR="00E20E69" w:rsidRPr="00E20E69" w:rsidRDefault="00E20E69" w:rsidP="00321141">
      <w:pPr>
        <w:jc w:val="left"/>
        <w:rPr>
          <w:sz w:val="15"/>
          <w:szCs w:val="15"/>
        </w:rPr>
      </w:pPr>
      <w:r w:rsidRPr="00E20E69">
        <w:rPr>
          <w:sz w:val="15"/>
          <w:szCs w:val="15"/>
        </w:rPr>
        <w:t>S</w:t>
      </w:r>
      <w:r w:rsidRPr="00E20E69">
        <w:rPr>
          <w:rFonts w:hint="eastAsia"/>
          <w:sz w:val="15"/>
          <w:szCs w:val="15"/>
        </w:rPr>
        <w:t>ettimeout</w:t>
      </w:r>
    </w:p>
    <w:p w:rsidR="00E20E69" w:rsidRPr="00E20E69" w:rsidRDefault="00E20E69" w:rsidP="00321141">
      <w:pPr>
        <w:jc w:val="left"/>
        <w:rPr>
          <w:sz w:val="15"/>
          <w:szCs w:val="15"/>
        </w:rPr>
      </w:pPr>
      <w:r w:rsidRPr="00E20E69">
        <w:rPr>
          <w:rFonts w:hint="eastAsia"/>
          <w:sz w:val="15"/>
          <w:szCs w:val="15"/>
        </w:rPr>
        <w:t>下面的代码都是在</w:t>
      </w:r>
      <w:r w:rsidRPr="00E20E69">
        <w:rPr>
          <w:rFonts w:hint="eastAsia"/>
          <w:sz w:val="15"/>
          <w:szCs w:val="15"/>
        </w:rPr>
        <w:t>1</w:t>
      </w:r>
      <w:r w:rsidRPr="00E20E69">
        <w:rPr>
          <w:rFonts w:hint="eastAsia"/>
          <w:sz w:val="15"/>
          <w:szCs w:val="15"/>
        </w:rPr>
        <w:t>秒钟后显示一条警告</w:t>
      </w:r>
    </w:p>
    <w:p w:rsidR="00E20E69" w:rsidRPr="00E20E69" w:rsidRDefault="00E20E69" w:rsidP="00321141">
      <w:pPr>
        <w:jc w:val="left"/>
        <w:rPr>
          <w:sz w:val="15"/>
          <w:szCs w:val="15"/>
        </w:rPr>
      </w:pPr>
      <w:r w:rsidRPr="00E20E69">
        <w:rPr>
          <w:sz w:val="15"/>
          <w:szCs w:val="15"/>
        </w:rPr>
        <w:t>S</w:t>
      </w:r>
      <w:r w:rsidRPr="00E20E69">
        <w:rPr>
          <w:rFonts w:hint="eastAsia"/>
          <w:sz w:val="15"/>
          <w:szCs w:val="15"/>
        </w:rPr>
        <w:t>ettimeout(</w:t>
      </w:r>
      <w:r w:rsidRPr="00E20E69">
        <w:rPr>
          <w:sz w:val="15"/>
          <w:szCs w:val="15"/>
        </w:rPr>
        <w:t>“</w:t>
      </w:r>
      <w:r w:rsidRPr="00E20E69">
        <w:rPr>
          <w:rFonts w:hint="eastAsia"/>
          <w:sz w:val="15"/>
          <w:szCs w:val="15"/>
        </w:rPr>
        <w:t>alert(</w:t>
      </w:r>
      <w:r w:rsidRPr="00E20E69">
        <w:rPr>
          <w:sz w:val="15"/>
          <w:szCs w:val="15"/>
        </w:rPr>
        <w:t>‘</w:t>
      </w:r>
      <w:r w:rsidRPr="00E20E69">
        <w:rPr>
          <w:rFonts w:hint="eastAsia"/>
          <w:sz w:val="15"/>
          <w:szCs w:val="15"/>
        </w:rPr>
        <w:t>aa</w:t>
      </w:r>
      <w:r w:rsidRPr="00E20E69">
        <w:rPr>
          <w:sz w:val="15"/>
          <w:szCs w:val="15"/>
        </w:rPr>
        <w:t>’</w:t>
      </w:r>
      <w:r w:rsidRPr="00E20E69">
        <w:rPr>
          <w:rFonts w:hint="eastAsia"/>
          <w:sz w:val="15"/>
          <w:szCs w:val="15"/>
        </w:rPr>
        <w:t>),1000</w:t>
      </w:r>
      <w:r w:rsidRPr="00E20E69">
        <w:rPr>
          <w:sz w:val="15"/>
          <w:szCs w:val="15"/>
        </w:rPr>
        <w:t>”</w:t>
      </w:r>
      <w:r w:rsidRPr="00E20E69">
        <w:rPr>
          <w:rFonts w:hint="eastAsia"/>
          <w:sz w:val="15"/>
          <w:szCs w:val="15"/>
        </w:rPr>
        <w:t>);</w:t>
      </w:r>
    </w:p>
    <w:p w:rsidR="00E20E69" w:rsidRPr="00E20E69" w:rsidRDefault="00E20E69" w:rsidP="00321141">
      <w:pPr>
        <w:jc w:val="left"/>
        <w:rPr>
          <w:sz w:val="15"/>
          <w:szCs w:val="15"/>
        </w:rPr>
      </w:pPr>
      <w:r w:rsidRPr="00E20E69">
        <w:rPr>
          <w:sz w:val="15"/>
          <w:szCs w:val="15"/>
        </w:rPr>
        <w:t>S</w:t>
      </w:r>
      <w:r w:rsidRPr="00E20E69">
        <w:rPr>
          <w:rFonts w:hint="eastAsia"/>
          <w:sz w:val="15"/>
          <w:szCs w:val="15"/>
        </w:rPr>
        <w:t>ettimeout(function(){alert(</w:t>
      </w:r>
      <w:r w:rsidRPr="00E20E69">
        <w:rPr>
          <w:sz w:val="15"/>
          <w:szCs w:val="15"/>
        </w:rPr>
        <w:t>‘</w:t>
      </w:r>
      <w:r w:rsidRPr="00E20E69">
        <w:rPr>
          <w:rFonts w:hint="eastAsia"/>
          <w:sz w:val="15"/>
          <w:szCs w:val="15"/>
        </w:rPr>
        <w:t>aa</w:t>
      </w:r>
      <w:r w:rsidRPr="00E20E69">
        <w:rPr>
          <w:sz w:val="15"/>
          <w:szCs w:val="15"/>
        </w:rPr>
        <w:t>’</w:t>
      </w:r>
      <w:r w:rsidRPr="00E20E69">
        <w:rPr>
          <w:rFonts w:hint="eastAsia"/>
          <w:sz w:val="15"/>
          <w:szCs w:val="15"/>
        </w:rPr>
        <w:t>);},1000);</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如果要还未执行的暂停，可调用</w:t>
      </w:r>
      <w:r w:rsidRPr="00E20E69">
        <w:rPr>
          <w:rFonts w:hint="eastAsia"/>
          <w:sz w:val="15"/>
          <w:szCs w:val="15"/>
        </w:rPr>
        <w:t>clearTimeOut()</w:t>
      </w:r>
      <w:r w:rsidRPr="00E20E69">
        <w:rPr>
          <w:rFonts w:hint="eastAsia"/>
          <w:sz w:val="15"/>
          <w:szCs w:val="15"/>
        </w:rPr>
        <w:t>方法</w:t>
      </w:r>
    </w:p>
    <w:p w:rsidR="00E20E69" w:rsidRPr="00E20E69" w:rsidRDefault="00E20E69" w:rsidP="00321141">
      <w:pPr>
        <w:jc w:val="left"/>
        <w:rPr>
          <w:sz w:val="15"/>
          <w:szCs w:val="15"/>
        </w:rPr>
      </w:pPr>
      <w:r w:rsidRPr="00E20E69">
        <w:rPr>
          <w:sz w:val="15"/>
          <w:szCs w:val="15"/>
        </w:rPr>
        <w:t>V</w:t>
      </w:r>
      <w:r w:rsidRPr="00E20E69">
        <w:rPr>
          <w:rFonts w:hint="eastAsia"/>
          <w:sz w:val="15"/>
          <w:szCs w:val="15"/>
        </w:rPr>
        <w:t xml:space="preserve">ar si = </w:t>
      </w:r>
      <w:r w:rsidRPr="00E20E69">
        <w:rPr>
          <w:sz w:val="15"/>
          <w:szCs w:val="15"/>
        </w:rPr>
        <w:t>S</w:t>
      </w:r>
      <w:r w:rsidRPr="00E20E69">
        <w:rPr>
          <w:rFonts w:hint="eastAsia"/>
          <w:sz w:val="15"/>
          <w:szCs w:val="15"/>
        </w:rPr>
        <w:t>ettimeout(function(){alert(</w:t>
      </w:r>
      <w:r w:rsidRPr="00E20E69">
        <w:rPr>
          <w:sz w:val="15"/>
          <w:szCs w:val="15"/>
        </w:rPr>
        <w:t>‘</w:t>
      </w:r>
      <w:r w:rsidRPr="00E20E69">
        <w:rPr>
          <w:rFonts w:hint="eastAsia"/>
          <w:sz w:val="15"/>
          <w:szCs w:val="15"/>
        </w:rPr>
        <w:t>aa</w:t>
      </w:r>
      <w:r w:rsidRPr="00E20E69">
        <w:rPr>
          <w:sz w:val="15"/>
          <w:szCs w:val="15"/>
        </w:rPr>
        <w:t>’</w:t>
      </w:r>
      <w:r w:rsidRPr="00E20E69">
        <w:rPr>
          <w:rFonts w:hint="eastAsia"/>
          <w:sz w:val="15"/>
          <w:szCs w:val="15"/>
        </w:rPr>
        <w:t>);},1000);</w:t>
      </w:r>
    </w:p>
    <w:p w:rsidR="00E20E69" w:rsidRPr="00E20E69" w:rsidRDefault="00E20E69" w:rsidP="00321141">
      <w:pPr>
        <w:jc w:val="left"/>
        <w:rPr>
          <w:sz w:val="15"/>
          <w:szCs w:val="15"/>
        </w:rPr>
      </w:pPr>
      <w:r w:rsidRPr="00E20E69">
        <w:rPr>
          <w:rFonts w:hint="eastAsia"/>
          <w:sz w:val="15"/>
          <w:szCs w:val="15"/>
        </w:rPr>
        <w:t>clearTimeout(si);</w:t>
      </w:r>
    </w:p>
    <w:p w:rsidR="00E20E69" w:rsidRPr="00E20E69" w:rsidRDefault="00E20E69" w:rsidP="00321141">
      <w:pPr>
        <w:jc w:val="left"/>
        <w:rPr>
          <w:sz w:val="15"/>
          <w:szCs w:val="15"/>
        </w:rPr>
      </w:pPr>
      <w:r w:rsidRPr="00E20E69">
        <w:rPr>
          <w:noProof/>
          <w:sz w:val="15"/>
          <w:szCs w:val="15"/>
        </w:rPr>
        <w:drawing>
          <wp:inline distT="0" distB="0" distL="0" distR="0">
            <wp:extent cx="5277485" cy="950595"/>
            <wp:effectExtent l="19050" t="0" r="0" b="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6"/>
                    <a:srcRect/>
                    <a:stretch>
                      <a:fillRect/>
                    </a:stretch>
                  </pic:blipFill>
                  <pic:spPr bwMode="auto">
                    <a:xfrm>
                      <a:off x="0" y="0"/>
                      <a:ext cx="5277485" cy="950595"/>
                    </a:xfrm>
                    <a:prstGeom prst="rect">
                      <a:avLst/>
                    </a:prstGeom>
                    <a:noFill/>
                    <a:ln w="9525">
                      <a:noFill/>
                      <a:miter lim="800000"/>
                      <a:headEnd/>
                      <a:tailEnd/>
                    </a:ln>
                  </pic:spPr>
                </pic:pic>
              </a:graphicData>
            </a:graphic>
          </wp:inline>
        </w:drawing>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setInterval</w:t>
      </w:r>
    </w:p>
    <w:p w:rsidR="00E20E69" w:rsidRPr="00E20E69" w:rsidRDefault="00E20E69" w:rsidP="00321141">
      <w:pPr>
        <w:jc w:val="left"/>
        <w:rPr>
          <w:sz w:val="15"/>
          <w:szCs w:val="15"/>
        </w:rPr>
      </w:pPr>
      <w:r w:rsidRPr="00E20E69">
        <w:rPr>
          <w:noProof/>
          <w:sz w:val="15"/>
          <w:szCs w:val="15"/>
        </w:rPr>
        <w:drawing>
          <wp:inline distT="0" distB="0" distL="0" distR="0">
            <wp:extent cx="5277485" cy="1641475"/>
            <wp:effectExtent l="19050" t="0" r="0"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7"/>
                    <a:srcRect/>
                    <a:stretch>
                      <a:fillRect/>
                    </a:stretch>
                  </pic:blipFill>
                  <pic:spPr bwMode="auto">
                    <a:xfrm>
                      <a:off x="0" y="0"/>
                      <a:ext cx="5277485" cy="1641475"/>
                    </a:xfrm>
                    <a:prstGeom prst="rect">
                      <a:avLst/>
                    </a:prstGeom>
                    <a:noFill/>
                    <a:ln w="9525">
                      <a:noFill/>
                      <a:miter lim="800000"/>
                      <a:headEnd/>
                      <a:tailEnd/>
                    </a:ln>
                  </pic:spPr>
                </pic:pic>
              </a:graphicData>
            </a:graphic>
          </wp:inline>
        </w:drawing>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sz w:val="15"/>
          <w:szCs w:val="15"/>
        </w:rPr>
        <w:t>H</w:t>
      </w:r>
      <w:r w:rsidRPr="00E20E69">
        <w:rPr>
          <w:rFonts w:hint="eastAsia"/>
          <w:sz w:val="15"/>
          <w:szCs w:val="15"/>
        </w:rPr>
        <w:t>istory</w:t>
      </w:r>
    </w:p>
    <w:p w:rsidR="00E20E69" w:rsidRPr="00E20E69" w:rsidRDefault="00E20E69" w:rsidP="00321141">
      <w:pPr>
        <w:jc w:val="left"/>
        <w:rPr>
          <w:sz w:val="15"/>
          <w:szCs w:val="15"/>
        </w:rPr>
      </w:pPr>
      <w:r w:rsidRPr="00E20E69">
        <w:rPr>
          <w:rFonts w:hint="eastAsia"/>
          <w:sz w:val="15"/>
          <w:szCs w:val="15"/>
        </w:rPr>
        <w:t>向后一页</w:t>
      </w:r>
      <w:r w:rsidRPr="00E20E69">
        <w:rPr>
          <w:rFonts w:hint="eastAsia"/>
          <w:sz w:val="15"/>
          <w:szCs w:val="15"/>
        </w:rPr>
        <w:t xml:space="preserve">window.history.go(-1); </w:t>
      </w:r>
      <w:r w:rsidRPr="00E20E69">
        <w:rPr>
          <w:rFonts w:hint="eastAsia"/>
          <w:sz w:val="15"/>
          <w:szCs w:val="15"/>
        </w:rPr>
        <w:t>等于</w:t>
      </w:r>
      <w:r w:rsidRPr="00E20E69">
        <w:rPr>
          <w:rFonts w:hint="eastAsia"/>
          <w:sz w:val="15"/>
          <w:szCs w:val="15"/>
        </w:rPr>
        <w:t>history.back();</w:t>
      </w:r>
    </w:p>
    <w:p w:rsidR="00E20E69" w:rsidRPr="00E20E69" w:rsidRDefault="00E20E69" w:rsidP="00321141">
      <w:pPr>
        <w:jc w:val="left"/>
        <w:rPr>
          <w:sz w:val="15"/>
          <w:szCs w:val="15"/>
        </w:rPr>
      </w:pPr>
      <w:r w:rsidRPr="00E20E69">
        <w:rPr>
          <w:rFonts w:hint="eastAsia"/>
          <w:sz w:val="15"/>
          <w:szCs w:val="15"/>
        </w:rPr>
        <w:t>向前一页</w:t>
      </w:r>
      <w:r w:rsidRPr="00E20E69">
        <w:rPr>
          <w:rFonts w:hint="eastAsia"/>
          <w:sz w:val="15"/>
          <w:szCs w:val="15"/>
        </w:rPr>
        <w:t xml:space="preserve">window.history.go(1); </w:t>
      </w:r>
      <w:r w:rsidRPr="00E20E69">
        <w:rPr>
          <w:rFonts w:hint="eastAsia"/>
          <w:sz w:val="15"/>
          <w:szCs w:val="15"/>
        </w:rPr>
        <w:t>等于</w:t>
      </w:r>
      <w:r w:rsidRPr="00E20E69">
        <w:rPr>
          <w:rFonts w:hint="eastAsia"/>
          <w:sz w:val="15"/>
          <w:szCs w:val="15"/>
        </w:rPr>
        <w:t xml:space="preserve"> history.forword();</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Document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L</w:t>
      </w:r>
      <w:r w:rsidRPr="00E20E69">
        <w:rPr>
          <w:rFonts w:hint="eastAsia"/>
          <w:sz w:val="15"/>
          <w:szCs w:val="15"/>
        </w:rPr>
        <w:t>astModified,title,URL</w:t>
      </w:r>
      <w:r w:rsidRPr="00E20E69">
        <w:rPr>
          <w:rFonts w:hint="eastAsia"/>
          <w:sz w:val="15"/>
          <w:szCs w:val="15"/>
        </w:rPr>
        <w:t>属性都是比较常用</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noProof/>
          <w:sz w:val="15"/>
          <w:szCs w:val="15"/>
        </w:rPr>
        <w:lastRenderedPageBreak/>
        <w:drawing>
          <wp:inline distT="0" distB="0" distL="0" distR="0">
            <wp:extent cx="5277485" cy="935990"/>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28"/>
                    <a:srcRect/>
                    <a:stretch>
                      <a:fillRect/>
                    </a:stretch>
                  </pic:blipFill>
                  <pic:spPr bwMode="auto">
                    <a:xfrm>
                      <a:off x="0" y="0"/>
                      <a:ext cx="5277485" cy="935990"/>
                    </a:xfrm>
                    <a:prstGeom prst="rect">
                      <a:avLst/>
                    </a:prstGeom>
                    <a:noFill/>
                    <a:ln w="9525">
                      <a:noFill/>
                      <a:miter lim="800000"/>
                      <a:headEnd/>
                      <a:tailEnd/>
                    </a:ln>
                  </pic:spPr>
                </pic:pic>
              </a:graphicData>
            </a:graphic>
          </wp:inline>
        </w:drawing>
      </w:r>
    </w:p>
    <w:p w:rsidR="00E20E69" w:rsidRPr="00E20E69" w:rsidRDefault="00E20E69" w:rsidP="00321141">
      <w:pPr>
        <w:pStyle w:val="3"/>
        <w:jc w:val="left"/>
        <w:rPr>
          <w:sz w:val="15"/>
          <w:szCs w:val="15"/>
        </w:rPr>
      </w:pPr>
      <w:r w:rsidRPr="00E20E69">
        <w:rPr>
          <w:rFonts w:hint="eastAsia"/>
          <w:sz w:val="15"/>
          <w:szCs w:val="15"/>
        </w:rPr>
        <w:t>Location</w:t>
      </w:r>
      <w:r w:rsidRPr="00E20E69">
        <w:rPr>
          <w:rFonts w:hint="eastAsia"/>
          <w:sz w:val="15"/>
          <w:szCs w:val="15"/>
        </w:rPr>
        <w:t>对象</w:t>
      </w:r>
    </w:p>
    <w:p w:rsidR="00E20E69" w:rsidRPr="00E20E69" w:rsidRDefault="00E20E69" w:rsidP="00321141">
      <w:pPr>
        <w:pStyle w:val="3"/>
        <w:jc w:val="left"/>
        <w:rPr>
          <w:sz w:val="15"/>
          <w:szCs w:val="15"/>
        </w:rPr>
      </w:pPr>
      <w:r w:rsidRPr="00E20E69">
        <w:rPr>
          <w:sz w:val="15"/>
          <w:szCs w:val="15"/>
        </w:rPr>
        <w:t>N</w:t>
      </w:r>
      <w:r w:rsidRPr="00E20E69">
        <w:rPr>
          <w:rFonts w:hint="eastAsia"/>
          <w:sz w:val="15"/>
          <w:szCs w:val="15"/>
        </w:rPr>
        <w:t>avigator</w:t>
      </w:r>
      <w:r w:rsidRPr="00E20E69">
        <w:rPr>
          <w:rFonts w:hint="eastAsia"/>
          <w:sz w:val="15"/>
          <w:szCs w:val="15"/>
        </w:rPr>
        <w:t>对象</w:t>
      </w:r>
    </w:p>
    <w:p w:rsidR="00E20E69" w:rsidRPr="00E20E69" w:rsidRDefault="00E20E69" w:rsidP="00321141">
      <w:pPr>
        <w:pStyle w:val="3"/>
        <w:jc w:val="left"/>
        <w:rPr>
          <w:sz w:val="15"/>
          <w:szCs w:val="15"/>
        </w:rPr>
      </w:pPr>
      <w:r w:rsidRPr="00E20E69">
        <w:rPr>
          <w:rFonts w:hint="eastAsia"/>
          <w:sz w:val="15"/>
          <w:szCs w:val="15"/>
        </w:rPr>
        <w:t>Screen</w:t>
      </w:r>
      <w:r w:rsidRPr="00E20E69">
        <w:rPr>
          <w:rFonts w:hint="eastAsia"/>
          <w:sz w:val="15"/>
          <w:szCs w:val="15"/>
        </w:rPr>
        <w:t>对象</w:t>
      </w:r>
    </w:p>
    <w:p w:rsidR="00E20E69" w:rsidRPr="00E20E69" w:rsidRDefault="00E20E69" w:rsidP="00321141">
      <w:pPr>
        <w:pStyle w:val="2"/>
        <w:jc w:val="left"/>
        <w:rPr>
          <w:sz w:val="15"/>
          <w:szCs w:val="15"/>
        </w:rPr>
      </w:pPr>
      <w:bookmarkStart w:id="4" w:name="_Toc254996906"/>
      <w:r w:rsidRPr="00E20E69">
        <w:rPr>
          <w:rFonts w:hint="eastAsia"/>
          <w:sz w:val="15"/>
          <w:szCs w:val="15"/>
        </w:rPr>
        <w:t>6.</w:t>
      </w:r>
      <w:r w:rsidRPr="00E20E69">
        <w:rPr>
          <w:rFonts w:hint="eastAsia"/>
          <w:sz w:val="15"/>
          <w:szCs w:val="15"/>
        </w:rPr>
        <w:t>事件</w:t>
      </w:r>
      <w:bookmarkEnd w:id="4"/>
    </w:p>
    <w:p w:rsidR="00E20E69" w:rsidRPr="00E20E69" w:rsidRDefault="00E20E69" w:rsidP="00321141">
      <w:pPr>
        <w:pStyle w:val="3"/>
        <w:jc w:val="left"/>
        <w:rPr>
          <w:sz w:val="15"/>
          <w:szCs w:val="15"/>
        </w:rPr>
      </w:pPr>
      <w:r w:rsidRPr="00E20E69">
        <w:rPr>
          <w:rFonts w:hint="eastAsia"/>
          <w:sz w:val="15"/>
          <w:szCs w:val="15"/>
        </w:rPr>
        <w:t xml:space="preserve">6.1 </w:t>
      </w:r>
      <w:r w:rsidRPr="00E20E69">
        <w:rPr>
          <w:rFonts w:hint="eastAsia"/>
          <w:sz w:val="15"/>
          <w:szCs w:val="15"/>
        </w:rPr>
        <w:t>冒泡型事件</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function add(sText){</w:t>
      </w:r>
    </w:p>
    <w:p w:rsidR="00E20E69" w:rsidRPr="00E20E69" w:rsidRDefault="00E20E69" w:rsidP="00321141">
      <w:pPr>
        <w:jc w:val="left"/>
        <w:rPr>
          <w:sz w:val="15"/>
          <w:szCs w:val="15"/>
        </w:rPr>
      </w:pPr>
      <w:r w:rsidRPr="00E20E69">
        <w:rPr>
          <w:sz w:val="15"/>
          <w:szCs w:val="15"/>
        </w:rPr>
        <w:tab/>
        <w:t>var oDiv = document.getElementById("display");</w:t>
      </w:r>
    </w:p>
    <w:p w:rsidR="00E20E69" w:rsidRPr="00E20E69" w:rsidRDefault="00E20E69" w:rsidP="00321141">
      <w:pPr>
        <w:jc w:val="left"/>
        <w:rPr>
          <w:sz w:val="15"/>
          <w:szCs w:val="15"/>
        </w:rPr>
      </w:pPr>
      <w:r w:rsidRPr="00E20E69">
        <w:rPr>
          <w:rFonts w:hint="eastAsia"/>
          <w:sz w:val="15"/>
          <w:szCs w:val="15"/>
        </w:rPr>
        <w:tab/>
        <w:t>oDiv.innerHTML += sText;</w:t>
      </w:r>
      <w:r w:rsidRPr="00E20E69">
        <w:rPr>
          <w:rFonts w:hint="eastAsia"/>
          <w:sz w:val="15"/>
          <w:szCs w:val="15"/>
        </w:rPr>
        <w:tab/>
        <w:t>//</w:t>
      </w:r>
      <w:r w:rsidRPr="00E20E69">
        <w:rPr>
          <w:rFonts w:hint="eastAsia"/>
          <w:sz w:val="15"/>
          <w:szCs w:val="15"/>
        </w:rPr>
        <w:t>输出点击顺序</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r w:rsidRPr="00E20E69">
        <w:rPr>
          <w:sz w:val="15"/>
          <w:szCs w:val="15"/>
        </w:rPr>
        <w:t>&lt;/head&gt;</w:t>
      </w:r>
    </w:p>
    <w:p w:rsidR="00E20E69" w:rsidRPr="00E20E69" w:rsidRDefault="00E20E69" w:rsidP="00321141">
      <w:pPr>
        <w:jc w:val="left"/>
        <w:rPr>
          <w:sz w:val="15"/>
          <w:szCs w:val="15"/>
        </w:rPr>
      </w:pPr>
      <w:r w:rsidRPr="00E20E69">
        <w:rPr>
          <w:sz w:val="15"/>
          <w:szCs w:val="15"/>
        </w:rPr>
        <w:t>&lt;body onclick="add('body&lt;br&gt;');"&gt;</w:t>
      </w:r>
    </w:p>
    <w:p w:rsidR="00E20E69" w:rsidRPr="00E20E69" w:rsidRDefault="00E20E69" w:rsidP="00321141">
      <w:pPr>
        <w:jc w:val="left"/>
        <w:rPr>
          <w:sz w:val="15"/>
          <w:szCs w:val="15"/>
        </w:rPr>
      </w:pPr>
      <w:r w:rsidRPr="00E20E69">
        <w:rPr>
          <w:sz w:val="15"/>
          <w:szCs w:val="15"/>
        </w:rPr>
        <w:tab/>
        <w:t>&lt;div onclick="add('div&lt;br&gt;');"&gt;</w:t>
      </w:r>
    </w:p>
    <w:p w:rsidR="00E20E69" w:rsidRPr="00E20E69" w:rsidRDefault="00E20E69" w:rsidP="00321141">
      <w:pPr>
        <w:jc w:val="left"/>
        <w:rPr>
          <w:sz w:val="15"/>
          <w:szCs w:val="15"/>
        </w:rPr>
      </w:pPr>
      <w:r w:rsidRPr="00E20E69">
        <w:rPr>
          <w:sz w:val="15"/>
          <w:szCs w:val="15"/>
        </w:rPr>
        <w:tab/>
      </w:r>
      <w:r w:rsidRPr="00E20E69">
        <w:rPr>
          <w:sz w:val="15"/>
          <w:szCs w:val="15"/>
        </w:rPr>
        <w:tab/>
        <w:t>&lt;p onclick="add('p&lt;br&gt;');"&gt;Click Me&lt;/p&gt;</w:t>
      </w:r>
    </w:p>
    <w:p w:rsidR="00E20E69" w:rsidRPr="00E20E69" w:rsidRDefault="00E20E69" w:rsidP="00321141">
      <w:pPr>
        <w:jc w:val="left"/>
        <w:rPr>
          <w:sz w:val="15"/>
          <w:szCs w:val="15"/>
        </w:rPr>
      </w:pPr>
      <w:r w:rsidRPr="00E20E69">
        <w:rPr>
          <w:sz w:val="15"/>
          <w:szCs w:val="15"/>
        </w:rPr>
        <w:tab/>
        <w:t>&lt;/div&gt;</w:t>
      </w:r>
    </w:p>
    <w:p w:rsidR="00E20E69" w:rsidRPr="00E20E69" w:rsidRDefault="00E20E69" w:rsidP="00321141">
      <w:pPr>
        <w:jc w:val="left"/>
        <w:rPr>
          <w:sz w:val="15"/>
          <w:szCs w:val="15"/>
        </w:rPr>
      </w:pPr>
      <w:r w:rsidRPr="00E20E69">
        <w:rPr>
          <w:sz w:val="15"/>
          <w:szCs w:val="15"/>
        </w:rPr>
        <w:tab/>
        <w:t>&lt;div id="display"&gt;&lt;/div&gt;</w:t>
      </w: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p>
    <w:p w:rsidR="00E20E69" w:rsidRPr="00E20E69" w:rsidRDefault="00E20E69" w:rsidP="00321141">
      <w:pPr>
        <w:jc w:val="left"/>
        <w:rPr>
          <w:b/>
          <w:color w:val="FF0000"/>
          <w:sz w:val="15"/>
          <w:szCs w:val="15"/>
        </w:rPr>
      </w:pPr>
      <w:r w:rsidRPr="00E20E69">
        <w:rPr>
          <w:rFonts w:hint="eastAsia"/>
          <w:b/>
          <w:color w:val="FF0000"/>
          <w:sz w:val="15"/>
          <w:szCs w:val="15"/>
        </w:rPr>
        <w:t>先执行最里面的</w:t>
      </w:r>
      <w:r w:rsidRPr="00E20E69">
        <w:rPr>
          <w:rFonts w:hint="eastAsia"/>
          <w:b/>
          <w:color w:val="FF0000"/>
          <w:sz w:val="15"/>
          <w:szCs w:val="15"/>
        </w:rPr>
        <w:t>p</w:t>
      </w:r>
      <w:r w:rsidRPr="00E20E69">
        <w:rPr>
          <w:rFonts w:hint="eastAsia"/>
          <w:b/>
          <w:color w:val="FF0000"/>
          <w:sz w:val="15"/>
          <w:szCs w:val="15"/>
        </w:rPr>
        <w:t>，再往外执行</w:t>
      </w:r>
    </w:p>
    <w:p w:rsidR="00E20E69" w:rsidRPr="00E20E69" w:rsidRDefault="00E20E69" w:rsidP="00321141">
      <w:pPr>
        <w:jc w:val="left"/>
        <w:rPr>
          <w:b/>
          <w:color w:val="FF0000"/>
          <w:sz w:val="15"/>
          <w:szCs w:val="15"/>
        </w:rPr>
      </w:pPr>
    </w:p>
    <w:p w:rsidR="00E20E69" w:rsidRPr="00E20E69" w:rsidRDefault="00E20E69" w:rsidP="00321141">
      <w:pPr>
        <w:pStyle w:val="3"/>
        <w:jc w:val="left"/>
        <w:rPr>
          <w:sz w:val="15"/>
          <w:szCs w:val="15"/>
        </w:rPr>
      </w:pPr>
      <w:r w:rsidRPr="00E20E69">
        <w:rPr>
          <w:rFonts w:hint="eastAsia"/>
          <w:sz w:val="15"/>
          <w:szCs w:val="15"/>
        </w:rPr>
        <w:t xml:space="preserve">6.2 </w:t>
      </w:r>
      <w:r w:rsidRPr="00E20E69">
        <w:rPr>
          <w:rFonts w:hint="eastAsia"/>
          <w:sz w:val="15"/>
          <w:szCs w:val="15"/>
        </w:rPr>
        <w:t>监听函数</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b/>
          <w:color w:val="FF0000"/>
          <w:sz w:val="15"/>
          <w:szCs w:val="15"/>
        </w:rPr>
        <w:t>window.onload</w:t>
      </w:r>
      <w:r w:rsidRPr="00E20E69">
        <w:rPr>
          <w:sz w:val="15"/>
          <w:szCs w:val="15"/>
        </w:rPr>
        <w:t xml:space="preserve"> = function(){</w:t>
      </w:r>
    </w:p>
    <w:p w:rsidR="00E20E69" w:rsidRPr="00E20E69" w:rsidRDefault="00E20E69" w:rsidP="00321141">
      <w:pPr>
        <w:jc w:val="left"/>
        <w:rPr>
          <w:sz w:val="15"/>
          <w:szCs w:val="15"/>
        </w:rPr>
      </w:pPr>
      <w:r w:rsidRPr="00E20E69">
        <w:rPr>
          <w:rFonts w:hint="eastAsia"/>
          <w:sz w:val="15"/>
          <w:szCs w:val="15"/>
        </w:rPr>
        <w:tab/>
        <w:t>var oP = document.getElementById("myP");</w:t>
      </w:r>
      <w:r w:rsidRPr="00E20E69">
        <w:rPr>
          <w:rFonts w:hint="eastAsia"/>
          <w:sz w:val="15"/>
          <w:szCs w:val="15"/>
        </w:rPr>
        <w:tab/>
        <w:t>//</w:t>
      </w:r>
      <w:r w:rsidRPr="00E20E69">
        <w:rPr>
          <w:rFonts w:hint="eastAsia"/>
          <w:sz w:val="15"/>
          <w:szCs w:val="15"/>
        </w:rPr>
        <w:t>找到对象</w:t>
      </w:r>
    </w:p>
    <w:p w:rsidR="00E20E69" w:rsidRPr="00E20E69" w:rsidRDefault="00E20E69" w:rsidP="00321141">
      <w:pPr>
        <w:jc w:val="left"/>
        <w:rPr>
          <w:sz w:val="15"/>
          <w:szCs w:val="15"/>
        </w:rPr>
      </w:pPr>
      <w:r w:rsidRPr="00E20E69">
        <w:rPr>
          <w:rFonts w:hint="eastAsia"/>
          <w:sz w:val="15"/>
          <w:szCs w:val="15"/>
        </w:rPr>
        <w:tab/>
      </w:r>
      <w:r w:rsidRPr="00E20E69">
        <w:rPr>
          <w:rFonts w:hint="eastAsia"/>
          <w:b/>
          <w:color w:val="FF0000"/>
          <w:sz w:val="15"/>
          <w:szCs w:val="15"/>
        </w:rPr>
        <w:t>oP.onclick</w:t>
      </w:r>
      <w:r w:rsidRPr="00E20E69">
        <w:rPr>
          <w:rFonts w:hint="eastAsia"/>
          <w:sz w:val="15"/>
          <w:szCs w:val="15"/>
        </w:rPr>
        <w:t xml:space="preserve"> = function(){</w:t>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t>//</w:t>
      </w:r>
      <w:r w:rsidRPr="00E20E69">
        <w:rPr>
          <w:rFonts w:hint="eastAsia"/>
          <w:sz w:val="15"/>
          <w:szCs w:val="15"/>
        </w:rPr>
        <w:lastRenderedPageBreak/>
        <w:t>设置事件监听函数</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alert('</w:t>
      </w:r>
      <w:r w:rsidRPr="00E20E69">
        <w:rPr>
          <w:rFonts w:hint="eastAsia"/>
          <w:sz w:val="15"/>
          <w:szCs w:val="15"/>
        </w:rPr>
        <w:t>我被点击了</w:t>
      </w:r>
      <w:r w:rsidRPr="00E20E69">
        <w:rPr>
          <w:rFonts w:hint="eastAsia"/>
          <w:sz w:val="15"/>
          <w:szCs w:val="15"/>
        </w:rPr>
        <w:t>');</w:t>
      </w:r>
    </w:p>
    <w:p w:rsidR="00E20E69" w:rsidRPr="00E20E69" w:rsidRDefault="00E20E69" w:rsidP="00321141">
      <w:pPr>
        <w:jc w:val="left"/>
        <w:rPr>
          <w:sz w:val="15"/>
          <w:szCs w:val="15"/>
        </w:rPr>
      </w:pPr>
      <w:r w:rsidRPr="00E20E69">
        <w:rPr>
          <w:sz w:val="15"/>
          <w:szCs w:val="15"/>
        </w:rPr>
        <w:tab/>
        <w:t>}</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r w:rsidRPr="00E20E69">
        <w:rPr>
          <w:sz w:val="15"/>
          <w:szCs w:val="15"/>
        </w:rPr>
        <w:t>&lt;/head&gt;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r w:rsidRPr="00E20E69">
        <w:rPr>
          <w:sz w:val="15"/>
          <w:szCs w:val="15"/>
        </w:rPr>
        <w:tab/>
        <w:t>&lt;div&gt;</w:t>
      </w:r>
    </w:p>
    <w:p w:rsidR="00E20E69" w:rsidRPr="00E20E69" w:rsidRDefault="00E20E69" w:rsidP="00321141">
      <w:pPr>
        <w:jc w:val="left"/>
        <w:rPr>
          <w:sz w:val="15"/>
          <w:szCs w:val="15"/>
        </w:rPr>
      </w:pPr>
      <w:r w:rsidRPr="00E20E69">
        <w:rPr>
          <w:sz w:val="15"/>
          <w:szCs w:val="15"/>
        </w:rPr>
        <w:tab/>
      </w:r>
      <w:r w:rsidRPr="00E20E69">
        <w:rPr>
          <w:sz w:val="15"/>
          <w:szCs w:val="15"/>
        </w:rPr>
        <w:tab/>
        <w:t>&lt;p id="myP"&gt;Click Me&lt;/p&gt;</w:t>
      </w:r>
    </w:p>
    <w:p w:rsidR="00E20E69" w:rsidRPr="00E20E69" w:rsidRDefault="00E20E69" w:rsidP="00321141">
      <w:pPr>
        <w:jc w:val="left"/>
        <w:rPr>
          <w:sz w:val="15"/>
          <w:szCs w:val="15"/>
        </w:rPr>
      </w:pPr>
      <w:r w:rsidRPr="00E20E69">
        <w:rPr>
          <w:sz w:val="15"/>
          <w:szCs w:val="15"/>
        </w:rPr>
        <w:tab/>
        <w:t>&lt;/div&gt;</w:t>
      </w: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p>
    <w:p w:rsidR="00E20E69" w:rsidRPr="00E20E69" w:rsidRDefault="00E20E69" w:rsidP="00321141">
      <w:pPr>
        <w:jc w:val="left"/>
        <w:rPr>
          <w:sz w:val="15"/>
          <w:szCs w:val="15"/>
        </w:rPr>
      </w:pPr>
    </w:p>
    <w:p w:rsidR="00E20E69" w:rsidRPr="00E20E69" w:rsidRDefault="00E20E69" w:rsidP="00321141">
      <w:pPr>
        <w:jc w:val="left"/>
        <w:rPr>
          <w:b/>
          <w:color w:val="FF0000"/>
          <w:sz w:val="15"/>
          <w:szCs w:val="15"/>
        </w:rPr>
      </w:pPr>
      <w:r w:rsidRPr="00E20E69">
        <w:rPr>
          <w:b/>
          <w:color w:val="FF0000"/>
          <w:sz w:val="15"/>
          <w:szCs w:val="15"/>
        </w:rPr>
        <w:t xml:space="preserve">Function </w:t>
      </w:r>
      <w:r w:rsidRPr="00E20E69">
        <w:rPr>
          <w:rFonts w:hint="eastAsia"/>
          <w:b/>
          <w:color w:val="FF0000"/>
          <w:sz w:val="15"/>
          <w:szCs w:val="15"/>
        </w:rPr>
        <w:t>a(){}</w:t>
      </w:r>
    </w:p>
    <w:p w:rsidR="00E20E69" w:rsidRPr="00E20E69" w:rsidRDefault="00E20E69" w:rsidP="00321141">
      <w:pPr>
        <w:jc w:val="left"/>
        <w:rPr>
          <w:sz w:val="15"/>
          <w:szCs w:val="15"/>
        </w:rPr>
      </w:pPr>
      <w:r w:rsidRPr="00E20E69">
        <w:rPr>
          <w:rFonts w:hint="eastAsia"/>
          <w:b/>
          <w:color w:val="FF0000"/>
          <w:sz w:val="15"/>
          <w:szCs w:val="15"/>
        </w:rPr>
        <w:t>oP.onclick</w:t>
      </w:r>
      <w:r w:rsidRPr="00E20E69">
        <w:rPr>
          <w:rFonts w:hint="eastAsia"/>
          <w:sz w:val="15"/>
          <w:szCs w:val="15"/>
        </w:rPr>
        <w:t xml:space="preserve"> = a</w:t>
      </w:r>
      <w:r w:rsidRPr="00E20E69">
        <w:rPr>
          <w:sz w:val="15"/>
          <w:szCs w:val="15"/>
        </w:rPr>
        <w:t xml:space="preserve"> </w:t>
      </w:r>
    </w:p>
    <w:p w:rsidR="00E20E69" w:rsidRPr="00E20E69" w:rsidRDefault="00E20E69" w:rsidP="00321141">
      <w:pPr>
        <w:jc w:val="left"/>
        <w:rPr>
          <w:sz w:val="15"/>
          <w:szCs w:val="15"/>
        </w:rPr>
      </w:pPr>
      <w:r w:rsidRPr="00E20E69">
        <w:rPr>
          <w:rFonts w:hint="eastAsia"/>
          <w:sz w:val="15"/>
          <w:szCs w:val="15"/>
        </w:rPr>
        <w:t>这样会先把</w:t>
      </w:r>
      <w:r w:rsidRPr="00E20E69">
        <w:rPr>
          <w:rFonts w:hint="eastAsia"/>
          <w:sz w:val="15"/>
          <w:szCs w:val="15"/>
        </w:rPr>
        <w:t>a</w:t>
      </w:r>
      <w:r w:rsidRPr="00E20E69">
        <w:rPr>
          <w:rFonts w:hint="eastAsia"/>
          <w:sz w:val="15"/>
          <w:szCs w:val="15"/>
        </w:rPr>
        <w:t>函数加载到缓存，不是最佳方案</w:t>
      </w:r>
    </w:p>
    <w:p w:rsidR="00E20E69" w:rsidRPr="00E20E69" w:rsidRDefault="00E20E69" w:rsidP="00321141">
      <w:pPr>
        <w:jc w:val="left"/>
        <w:rPr>
          <w:b/>
          <w:color w:val="FF0000"/>
          <w:sz w:val="15"/>
          <w:szCs w:val="15"/>
        </w:rPr>
      </w:pPr>
      <w:r w:rsidRPr="00E20E69">
        <w:rPr>
          <w:b/>
          <w:color w:val="FF0000"/>
          <w:sz w:val="15"/>
          <w:szCs w:val="15"/>
        </w:rPr>
        <w:t>V</w:t>
      </w:r>
      <w:r w:rsidRPr="00E20E69">
        <w:rPr>
          <w:rFonts w:hint="eastAsia"/>
          <w:b/>
          <w:color w:val="FF0000"/>
          <w:sz w:val="15"/>
          <w:szCs w:val="15"/>
        </w:rPr>
        <w:t xml:space="preserve">ar </w:t>
      </w:r>
      <w:r w:rsidRPr="00E20E69">
        <w:rPr>
          <w:b/>
          <w:color w:val="FF0000"/>
          <w:sz w:val="15"/>
          <w:szCs w:val="15"/>
        </w:rPr>
        <w:t>A</w:t>
      </w:r>
      <w:r w:rsidRPr="00E20E69">
        <w:rPr>
          <w:rFonts w:hint="eastAsia"/>
          <w:b/>
          <w:color w:val="FF0000"/>
          <w:sz w:val="15"/>
          <w:szCs w:val="15"/>
        </w:rPr>
        <w:t xml:space="preserve"> = </w:t>
      </w:r>
      <w:r w:rsidRPr="00E20E69">
        <w:rPr>
          <w:b/>
          <w:color w:val="FF0000"/>
          <w:sz w:val="15"/>
          <w:szCs w:val="15"/>
        </w:rPr>
        <w:t>Function</w:t>
      </w:r>
      <w:r w:rsidRPr="00E20E69">
        <w:rPr>
          <w:rFonts w:hint="eastAsia"/>
          <w:b/>
          <w:color w:val="FF0000"/>
          <w:sz w:val="15"/>
          <w:szCs w:val="15"/>
        </w:rPr>
        <w:t>(){}</w:t>
      </w:r>
    </w:p>
    <w:p w:rsidR="00E20E69" w:rsidRPr="00E20E69" w:rsidRDefault="00E20E69" w:rsidP="00321141">
      <w:pPr>
        <w:jc w:val="left"/>
        <w:rPr>
          <w:sz w:val="15"/>
          <w:szCs w:val="15"/>
        </w:rPr>
      </w:pPr>
      <w:r w:rsidRPr="00E20E69">
        <w:rPr>
          <w:rFonts w:hint="eastAsia"/>
          <w:b/>
          <w:color w:val="FF0000"/>
          <w:sz w:val="15"/>
          <w:szCs w:val="15"/>
        </w:rPr>
        <w:t>oP.onclick</w:t>
      </w:r>
      <w:r w:rsidRPr="00E20E69">
        <w:rPr>
          <w:rFonts w:hint="eastAsia"/>
          <w:sz w:val="15"/>
          <w:szCs w:val="15"/>
        </w:rPr>
        <w:t xml:space="preserve"> = a</w:t>
      </w:r>
    </w:p>
    <w:p w:rsidR="00E20E69" w:rsidRPr="00E20E69" w:rsidRDefault="00E20E69" w:rsidP="00321141">
      <w:pPr>
        <w:jc w:val="left"/>
        <w:rPr>
          <w:sz w:val="15"/>
          <w:szCs w:val="15"/>
        </w:rPr>
      </w:pPr>
      <w:r w:rsidRPr="00E20E69">
        <w:rPr>
          <w:rFonts w:hint="eastAsia"/>
          <w:sz w:val="15"/>
          <w:szCs w:val="15"/>
        </w:rPr>
        <w:t>这样只有在</w:t>
      </w:r>
      <w:r w:rsidRPr="00E20E69">
        <w:rPr>
          <w:rFonts w:hint="eastAsia"/>
          <w:sz w:val="15"/>
          <w:szCs w:val="15"/>
        </w:rPr>
        <w:t>onclick</w:t>
      </w:r>
      <w:r w:rsidRPr="00E20E69">
        <w:rPr>
          <w:rFonts w:hint="eastAsia"/>
          <w:sz w:val="15"/>
          <w:szCs w:val="15"/>
        </w:rPr>
        <w:t>事件发生的时候，加载该函数</w:t>
      </w:r>
    </w:p>
    <w:p w:rsidR="00E20E69" w:rsidRPr="00E20E69" w:rsidRDefault="00E20E69" w:rsidP="00321141">
      <w:pPr>
        <w:jc w:val="left"/>
        <w:rPr>
          <w:sz w:val="15"/>
          <w:szCs w:val="15"/>
        </w:rPr>
      </w:pP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b/>
          <w:color w:val="FF0000"/>
          <w:sz w:val="15"/>
          <w:szCs w:val="15"/>
        </w:rPr>
        <w:t>若以上的监听函数，在</w:t>
      </w:r>
      <w:r w:rsidRPr="00E20E69">
        <w:rPr>
          <w:rFonts w:hint="eastAsia"/>
          <w:b/>
          <w:color w:val="FF0000"/>
          <w:sz w:val="15"/>
          <w:szCs w:val="15"/>
        </w:rPr>
        <w:t>onclick</w:t>
      </w:r>
      <w:r w:rsidRPr="00E20E69">
        <w:rPr>
          <w:rFonts w:hint="eastAsia"/>
          <w:b/>
          <w:color w:val="FF0000"/>
          <w:sz w:val="15"/>
          <w:szCs w:val="15"/>
        </w:rPr>
        <w:t>的时候，需要执行多个函数，那就只能用以下的方法</w:t>
      </w:r>
      <w:r w:rsidRPr="00E20E69">
        <w:rPr>
          <w:rFonts w:hint="eastAsia"/>
          <w:sz w:val="15"/>
          <w:szCs w:val="15"/>
        </w:rPr>
        <w: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IE</w:t>
      </w:r>
      <w:r w:rsidRPr="00E20E69">
        <w:rPr>
          <w:rFonts w:hint="eastAsia"/>
          <w:sz w:val="15"/>
          <w:szCs w:val="15"/>
        </w:rPr>
        <w:t>标准：</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function fnClick(){</w:t>
      </w:r>
    </w:p>
    <w:p w:rsidR="00E20E69" w:rsidRPr="00E20E69" w:rsidRDefault="00E20E69" w:rsidP="00321141">
      <w:pPr>
        <w:jc w:val="left"/>
        <w:rPr>
          <w:sz w:val="15"/>
          <w:szCs w:val="15"/>
        </w:rPr>
      </w:pPr>
      <w:r w:rsidRPr="00E20E69">
        <w:rPr>
          <w:rFonts w:hint="eastAsia"/>
          <w:sz w:val="15"/>
          <w:szCs w:val="15"/>
        </w:rPr>
        <w:tab/>
        <w:t>alert("</w:t>
      </w:r>
      <w:r w:rsidRPr="00E20E69">
        <w:rPr>
          <w:rFonts w:hint="eastAsia"/>
          <w:sz w:val="15"/>
          <w:szCs w:val="15"/>
        </w:rPr>
        <w:t>我被点击了</w:t>
      </w:r>
      <w:r w:rsidRPr="00E20E69">
        <w:rPr>
          <w:rFonts w:hint="eastAsia"/>
          <w:sz w:val="15"/>
          <w:szCs w:val="15"/>
        </w:rPr>
        <w:t>");</w:t>
      </w:r>
    </w:p>
    <w:p w:rsidR="00E20E69" w:rsidRPr="00E20E69" w:rsidRDefault="00E20E69" w:rsidP="00321141">
      <w:pPr>
        <w:jc w:val="left"/>
        <w:rPr>
          <w:sz w:val="15"/>
          <w:szCs w:val="15"/>
        </w:rPr>
      </w:pPr>
      <w:r w:rsidRPr="00E20E69">
        <w:rPr>
          <w:rFonts w:hint="eastAsia"/>
          <w:sz w:val="15"/>
          <w:szCs w:val="15"/>
        </w:rPr>
        <w:tab/>
        <w:t>oP.</w:t>
      </w:r>
      <w:r w:rsidRPr="00E20E69">
        <w:rPr>
          <w:rFonts w:hint="eastAsia"/>
          <w:b/>
          <w:color w:val="FF0000"/>
          <w:sz w:val="15"/>
          <w:szCs w:val="15"/>
        </w:rPr>
        <w:t>detachEvent</w:t>
      </w:r>
      <w:r w:rsidRPr="00E20E69">
        <w:rPr>
          <w:rFonts w:hint="eastAsia"/>
          <w:sz w:val="15"/>
          <w:szCs w:val="15"/>
        </w:rPr>
        <w:t>("onclick",fnClick);</w:t>
      </w:r>
      <w:r w:rsidRPr="00E20E69">
        <w:rPr>
          <w:rFonts w:hint="eastAsia"/>
          <w:sz w:val="15"/>
          <w:szCs w:val="15"/>
        </w:rPr>
        <w:tab/>
      </w:r>
      <w:r w:rsidRPr="00E20E69">
        <w:rPr>
          <w:rFonts w:hint="eastAsia"/>
          <w:sz w:val="15"/>
          <w:szCs w:val="15"/>
        </w:rPr>
        <w:tab/>
        <w:t>//</w:t>
      </w:r>
      <w:r w:rsidRPr="00E20E69">
        <w:rPr>
          <w:rFonts w:hint="eastAsia"/>
          <w:sz w:val="15"/>
          <w:szCs w:val="15"/>
        </w:rPr>
        <w:t>点击了一次后删除监听函数</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b/>
          <w:color w:val="FF0000"/>
          <w:sz w:val="15"/>
          <w:szCs w:val="15"/>
        </w:rPr>
      </w:pPr>
      <w:r w:rsidRPr="00E20E69">
        <w:rPr>
          <w:b/>
          <w:color w:val="FF0000"/>
          <w:sz w:val="15"/>
          <w:szCs w:val="15"/>
        </w:rPr>
        <w:t>var oP;</w:t>
      </w:r>
      <w:r w:rsidRPr="00E20E69">
        <w:rPr>
          <w:rFonts w:hint="eastAsia"/>
          <w:b/>
          <w:color w:val="FF0000"/>
          <w:sz w:val="15"/>
          <w:szCs w:val="15"/>
        </w:rPr>
        <w:t>//</w:t>
      </w:r>
      <w:r w:rsidRPr="00E20E69">
        <w:rPr>
          <w:rFonts w:hint="eastAsia"/>
          <w:b/>
          <w:color w:val="FF0000"/>
          <w:sz w:val="15"/>
          <w:szCs w:val="15"/>
        </w:rPr>
        <w:t>声明在函数外，这样就可以两个函数一起使用</w:t>
      </w:r>
    </w:p>
    <w:p w:rsidR="00E20E69" w:rsidRPr="00E20E69" w:rsidRDefault="00E20E69" w:rsidP="00321141">
      <w:pPr>
        <w:jc w:val="left"/>
        <w:rPr>
          <w:sz w:val="15"/>
          <w:szCs w:val="15"/>
        </w:rPr>
      </w:pPr>
      <w:r w:rsidRPr="00E20E69">
        <w:rPr>
          <w:sz w:val="15"/>
          <w:szCs w:val="15"/>
        </w:rPr>
        <w:t>window.onload = function(){</w:t>
      </w:r>
    </w:p>
    <w:p w:rsidR="00E20E69" w:rsidRPr="00E20E69" w:rsidRDefault="00E20E69" w:rsidP="00321141">
      <w:pPr>
        <w:jc w:val="left"/>
        <w:rPr>
          <w:sz w:val="15"/>
          <w:szCs w:val="15"/>
        </w:rPr>
      </w:pPr>
      <w:r w:rsidRPr="00E20E69">
        <w:rPr>
          <w:rFonts w:hint="eastAsia"/>
          <w:sz w:val="15"/>
          <w:szCs w:val="15"/>
        </w:rPr>
        <w:tab/>
        <w:t>oP = document.getElementById("myP");</w:t>
      </w:r>
      <w:r w:rsidRPr="00E20E69">
        <w:rPr>
          <w:rFonts w:hint="eastAsia"/>
          <w:sz w:val="15"/>
          <w:szCs w:val="15"/>
        </w:rPr>
        <w:tab/>
        <w:t>//</w:t>
      </w:r>
      <w:r w:rsidRPr="00E20E69">
        <w:rPr>
          <w:rFonts w:hint="eastAsia"/>
          <w:sz w:val="15"/>
          <w:szCs w:val="15"/>
        </w:rPr>
        <w:t>找到对象</w:t>
      </w:r>
    </w:p>
    <w:p w:rsidR="00E20E69" w:rsidRPr="00E20E69" w:rsidRDefault="00E20E69" w:rsidP="00321141">
      <w:pPr>
        <w:jc w:val="left"/>
        <w:rPr>
          <w:sz w:val="15"/>
          <w:szCs w:val="15"/>
        </w:rPr>
      </w:pPr>
      <w:r w:rsidRPr="00E20E69">
        <w:rPr>
          <w:rFonts w:hint="eastAsia"/>
          <w:sz w:val="15"/>
          <w:szCs w:val="15"/>
        </w:rPr>
        <w:tab/>
        <w:t>oP.</w:t>
      </w:r>
      <w:r w:rsidRPr="00E20E69">
        <w:rPr>
          <w:rFonts w:hint="eastAsia"/>
          <w:b/>
          <w:color w:val="FF0000"/>
          <w:sz w:val="15"/>
          <w:szCs w:val="15"/>
        </w:rPr>
        <w:t>attachEvent</w:t>
      </w:r>
      <w:r w:rsidRPr="00E20E69">
        <w:rPr>
          <w:rFonts w:hint="eastAsia"/>
          <w:sz w:val="15"/>
          <w:szCs w:val="15"/>
        </w:rPr>
        <w:t>("onclick",fnClick);</w:t>
      </w:r>
      <w:r w:rsidRPr="00E20E69">
        <w:rPr>
          <w:rFonts w:hint="eastAsia"/>
          <w:sz w:val="15"/>
          <w:szCs w:val="15"/>
        </w:rPr>
        <w:tab/>
      </w:r>
      <w:r w:rsidRPr="00E20E69">
        <w:rPr>
          <w:rFonts w:hint="eastAsia"/>
          <w:sz w:val="15"/>
          <w:szCs w:val="15"/>
        </w:rPr>
        <w:tab/>
        <w:t>//</w:t>
      </w:r>
      <w:r w:rsidRPr="00E20E69">
        <w:rPr>
          <w:rFonts w:hint="eastAsia"/>
          <w:sz w:val="15"/>
          <w:szCs w:val="15"/>
        </w:rPr>
        <w:t>添加监听函数</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r w:rsidRPr="00E20E69">
        <w:rPr>
          <w:sz w:val="15"/>
          <w:szCs w:val="15"/>
        </w:rPr>
        <w:t>&lt;/head&gt;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r w:rsidRPr="00E20E69">
        <w:rPr>
          <w:sz w:val="15"/>
          <w:szCs w:val="15"/>
        </w:rPr>
        <w:tab/>
        <w:t>&lt;div&gt;</w:t>
      </w:r>
    </w:p>
    <w:p w:rsidR="00E20E69" w:rsidRPr="00E20E69" w:rsidRDefault="00E20E69" w:rsidP="00321141">
      <w:pPr>
        <w:jc w:val="left"/>
        <w:rPr>
          <w:sz w:val="15"/>
          <w:szCs w:val="15"/>
        </w:rPr>
      </w:pPr>
      <w:r w:rsidRPr="00E20E69">
        <w:rPr>
          <w:sz w:val="15"/>
          <w:szCs w:val="15"/>
        </w:rPr>
        <w:lastRenderedPageBreak/>
        <w:tab/>
      </w:r>
      <w:r w:rsidRPr="00E20E69">
        <w:rPr>
          <w:sz w:val="15"/>
          <w:szCs w:val="15"/>
        </w:rPr>
        <w:tab/>
        <w:t>&lt;p id="myP"&gt;Click Me&lt;/p&gt;</w:t>
      </w:r>
    </w:p>
    <w:p w:rsidR="00E20E69" w:rsidRPr="00E20E69" w:rsidRDefault="00E20E69" w:rsidP="00321141">
      <w:pPr>
        <w:jc w:val="left"/>
        <w:rPr>
          <w:sz w:val="15"/>
          <w:szCs w:val="15"/>
        </w:rPr>
      </w:pPr>
      <w:r w:rsidRPr="00E20E69">
        <w:rPr>
          <w:sz w:val="15"/>
          <w:szCs w:val="15"/>
        </w:rPr>
        <w:tab/>
        <w:t>&lt;/div&gt;</w:t>
      </w: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p>
    <w:p w:rsidR="00E20E69" w:rsidRPr="00E20E69" w:rsidRDefault="00E20E69" w:rsidP="00321141">
      <w:pPr>
        <w:jc w:val="left"/>
        <w:rPr>
          <w:b/>
          <w:color w:val="FF0000"/>
          <w:sz w:val="15"/>
          <w:szCs w:val="15"/>
        </w:rPr>
      </w:pPr>
      <w:r w:rsidRPr="00E20E69">
        <w:rPr>
          <w:rFonts w:hint="eastAsia"/>
          <w:sz w:val="15"/>
          <w:szCs w:val="15"/>
        </w:rPr>
        <w:tab/>
      </w:r>
      <w:r w:rsidRPr="00E20E69">
        <w:rPr>
          <w:rFonts w:hint="eastAsia"/>
          <w:b/>
          <w:color w:val="FF0000"/>
          <w:sz w:val="15"/>
          <w:szCs w:val="15"/>
        </w:rPr>
        <w:t>也可以添加多个监听器</w:t>
      </w:r>
    </w:p>
    <w:p w:rsidR="00E20E69" w:rsidRPr="00E20E69" w:rsidRDefault="00E20E69" w:rsidP="00321141">
      <w:pPr>
        <w:ind w:firstLine="420"/>
        <w:jc w:val="left"/>
        <w:rPr>
          <w:sz w:val="15"/>
          <w:szCs w:val="15"/>
        </w:rPr>
      </w:pPr>
      <w:r w:rsidRPr="00E20E69">
        <w:rPr>
          <w:rFonts w:hint="eastAsia"/>
          <w:sz w:val="15"/>
          <w:szCs w:val="15"/>
        </w:rPr>
        <w:t>oP.attachEvent("onclick",fnClick1);</w:t>
      </w:r>
      <w:r w:rsidRPr="00E20E69">
        <w:rPr>
          <w:rFonts w:hint="eastAsia"/>
          <w:sz w:val="15"/>
          <w:szCs w:val="15"/>
        </w:rPr>
        <w:tab/>
      </w:r>
      <w:r w:rsidRPr="00E20E69">
        <w:rPr>
          <w:rFonts w:hint="eastAsia"/>
          <w:sz w:val="15"/>
          <w:szCs w:val="15"/>
        </w:rPr>
        <w:tab/>
        <w:t>//</w:t>
      </w:r>
      <w:r w:rsidRPr="00E20E69">
        <w:rPr>
          <w:rFonts w:hint="eastAsia"/>
          <w:sz w:val="15"/>
          <w:szCs w:val="15"/>
        </w:rPr>
        <w:t>添加监听函数</w:t>
      </w:r>
      <w:r w:rsidRPr="00E20E69">
        <w:rPr>
          <w:rFonts w:hint="eastAsia"/>
          <w:sz w:val="15"/>
          <w:szCs w:val="15"/>
        </w:rPr>
        <w:t>1</w:t>
      </w:r>
    </w:p>
    <w:p w:rsidR="00E20E69" w:rsidRPr="00E20E69" w:rsidRDefault="00E20E69" w:rsidP="00321141">
      <w:pPr>
        <w:jc w:val="left"/>
        <w:rPr>
          <w:sz w:val="15"/>
          <w:szCs w:val="15"/>
        </w:rPr>
      </w:pPr>
      <w:r w:rsidRPr="00E20E69">
        <w:rPr>
          <w:rFonts w:hint="eastAsia"/>
          <w:sz w:val="15"/>
          <w:szCs w:val="15"/>
        </w:rPr>
        <w:tab/>
        <w:t>oP.attachEvent("onclick",fnClick2);</w:t>
      </w:r>
      <w:r w:rsidRPr="00E20E69">
        <w:rPr>
          <w:rFonts w:hint="eastAsia"/>
          <w:sz w:val="15"/>
          <w:szCs w:val="15"/>
        </w:rPr>
        <w:tab/>
      </w:r>
      <w:r w:rsidRPr="00E20E69">
        <w:rPr>
          <w:rFonts w:hint="eastAsia"/>
          <w:sz w:val="15"/>
          <w:szCs w:val="15"/>
        </w:rPr>
        <w:tab/>
        <w:t>//</w:t>
      </w:r>
      <w:r w:rsidRPr="00E20E69">
        <w:rPr>
          <w:rFonts w:hint="eastAsia"/>
          <w:sz w:val="15"/>
          <w:szCs w:val="15"/>
        </w:rPr>
        <w:t>添加监听函数</w:t>
      </w:r>
      <w:r w:rsidRPr="00E20E69">
        <w:rPr>
          <w:rFonts w:hint="eastAsia"/>
          <w:sz w:val="15"/>
          <w:szCs w:val="15"/>
        </w:rPr>
        <w:t>2</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执行顺序为</w:t>
      </w:r>
      <w:r w:rsidRPr="00E20E69">
        <w:rPr>
          <w:rFonts w:hint="eastAsia"/>
          <w:sz w:val="15"/>
          <w:szCs w:val="15"/>
        </w:rPr>
        <w:t>fnClick2-&gt; fnClick1</w:t>
      </w:r>
    </w:p>
    <w:p w:rsidR="00E20E69" w:rsidRPr="00E20E69" w:rsidRDefault="00E20E69" w:rsidP="00321141">
      <w:pPr>
        <w:jc w:val="left"/>
        <w:rPr>
          <w:b/>
          <w:color w:val="FF0000"/>
          <w:sz w:val="15"/>
          <w:szCs w:val="15"/>
        </w:rPr>
      </w:pPr>
      <w:r w:rsidRPr="00E20E69">
        <w:rPr>
          <w:rFonts w:hint="eastAsia"/>
          <w:b/>
          <w:color w:val="FF0000"/>
          <w:sz w:val="15"/>
          <w:szCs w:val="15"/>
        </w:rPr>
        <w:t>但是以上的监听器均为</w:t>
      </w:r>
      <w:r w:rsidRPr="00E20E69">
        <w:rPr>
          <w:rFonts w:hint="eastAsia"/>
          <w:b/>
          <w:color w:val="FF0000"/>
          <w:sz w:val="15"/>
          <w:szCs w:val="15"/>
        </w:rPr>
        <w:t>IE</w:t>
      </w:r>
      <w:r w:rsidRPr="00E20E69">
        <w:rPr>
          <w:rFonts w:hint="eastAsia"/>
          <w:b/>
          <w:color w:val="FF0000"/>
          <w:sz w:val="15"/>
          <w:szCs w:val="15"/>
        </w:rPr>
        <w:t>中的标准，而符合标准</w:t>
      </w:r>
      <w:r w:rsidRPr="00E20E69">
        <w:rPr>
          <w:rFonts w:hint="eastAsia"/>
          <w:b/>
          <w:color w:val="FF0000"/>
          <w:sz w:val="15"/>
          <w:szCs w:val="15"/>
        </w:rPr>
        <w:t>DOM</w:t>
      </w:r>
      <w:r w:rsidRPr="00E20E69">
        <w:rPr>
          <w:rFonts w:hint="eastAsia"/>
          <w:b/>
          <w:color w:val="FF0000"/>
          <w:sz w:val="15"/>
          <w:szCs w:val="15"/>
        </w:rPr>
        <w:t>（</w:t>
      </w:r>
      <w:r w:rsidRPr="00E20E69">
        <w:rPr>
          <w:rFonts w:hint="eastAsia"/>
          <w:b/>
          <w:color w:val="FF0000"/>
          <w:sz w:val="15"/>
          <w:szCs w:val="15"/>
        </w:rPr>
        <w:t>firefox</w:t>
      </w:r>
      <w:r w:rsidRPr="00E20E69">
        <w:rPr>
          <w:rFonts w:hint="eastAsia"/>
          <w:b/>
          <w:color w:val="FF0000"/>
          <w:sz w:val="15"/>
          <w:szCs w:val="15"/>
        </w:rPr>
        <w:t>）的监听器如下</w:t>
      </w:r>
    </w:p>
    <w:p w:rsidR="00E20E69" w:rsidRPr="00E20E69" w:rsidRDefault="00E20E69" w:rsidP="00321141">
      <w:pPr>
        <w:jc w:val="left"/>
        <w:rPr>
          <w:sz w:val="15"/>
          <w:szCs w:val="15"/>
        </w:rPr>
      </w:pPr>
    </w:p>
    <w:p w:rsidR="00E20E69" w:rsidRPr="00E20E69" w:rsidRDefault="00E20E69" w:rsidP="00321141">
      <w:pPr>
        <w:ind w:firstLine="420"/>
        <w:jc w:val="left"/>
        <w:rPr>
          <w:sz w:val="15"/>
          <w:szCs w:val="15"/>
        </w:rPr>
      </w:pPr>
      <w:r w:rsidRPr="00E20E69">
        <w:rPr>
          <w:rFonts w:hint="eastAsia"/>
          <w:sz w:val="15"/>
          <w:szCs w:val="15"/>
        </w:rPr>
        <w:t>oP.addEventListener("click",fnClick1,false);</w:t>
      </w:r>
      <w:r w:rsidRPr="00E20E69">
        <w:rPr>
          <w:rFonts w:hint="eastAsia"/>
          <w:sz w:val="15"/>
          <w:szCs w:val="15"/>
        </w:rPr>
        <w:tab/>
      </w:r>
      <w:r w:rsidRPr="00E20E69">
        <w:rPr>
          <w:rFonts w:hint="eastAsia"/>
          <w:sz w:val="15"/>
          <w:szCs w:val="15"/>
        </w:rPr>
        <w:tab/>
        <w:t>//</w:t>
      </w:r>
      <w:r w:rsidRPr="00E20E69">
        <w:rPr>
          <w:rFonts w:hint="eastAsia"/>
          <w:sz w:val="15"/>
          <w:szCs w:val="15"/>
        </w:rPr>
        <w:t>添加监听函数</w:t>
      </w:r>
      <w:r w:rsidRPr="00E20E69">
        <w:rPr>
          <w:rFonts w:hint="eastAsia"/>
          <w:sz w:val="15"/>
          <w:szCs w:val="15"/>
        </w:rPr>
        <w:t>1</w:t>
      </w:r>
    </w:p>
    <w:p w:rsidR="00E20E69" w:rsidRPr="00E20E69" w:rsidRDefault="00E20E69" w:rsidP="00321141">
      <w:pPr>
        <w:jc w:val="left"/>
        <w:rPr>
          <w:sz w:val="15"/>
          <w:szCs w:val="15"/>
        </w:rPr>
      </w:pPr>
      <w:r w:rsidRPr="00E20E69">
        <w:rPr>
          <w:rFonts w:hint="eastAsia"/>
          <w:sz w:val="15"/>
          <w:szCs w:val="15"/>
        </w:rPr>
        <w:tab/>
        <w:t>oP.addEventListener("click",fnClick2,false);</w:t>
      </w:r>
      <w:r w:rsidRPr="00E20E69">
        <w:rPr>
          <w:rFonts w:hint="eastAsia"/>
          <w:sz w:val="15"/>
          <w:szCs w:val="15"/>
        </w:rPr>
        <w:tab/>
      </w:r>
      <w:r w:rsidRPr="00E20E69">
        <w:rPr>
          <w:rFonts w:hint="eastAsia"/>
          <w:sz w:val="15"/>
          <w:szCs w:val="15"/>
        </w:rPr>
        <w:tab/>
        <w:t>//</w:t>
      </w:r>
      <w:r w:rsidRPr="00E20E69">
        <w:rPr>
          <w:rFonts w:hint="eastAsia"/>
          <w:sz w:val="15"/>
          <w:szCs w:val="15"/>
        </w:rPr>
        <w:t>添加监听函数</w:t>
      </w:r>
      <w:r w:rsidRPr="00E20E69">
        <w:rPr>
          <w:rFonts w:hint="eastAsia"/>
          <w:sz w:val="15"/>
          <w:szCs w:val="15"/>
        </w:rPr>
        <w:t>2</w:t>
      </w:r>
    </w:p>
    <w:p w:rsidR="00E20E69" w:rsidRPr="00E20E69" w:rsidRDefault="00E20E69" w:rsidP="00321141">
      <w:pPr>
        <w:jc w:val="left"/>
        <w:rPr>
          <w:sz w:val="15"/>
          <w:szCs w:val="15"/>
        </w:rPr>
      </w:pPr>
    </w:p>
    <w:p w:rsidR="00E20E69" w:rsidRPr="00E20E69" w:rsidRDefault="00E20E69" w:rsidP="00321141">
      <w:pPr>
        <w:jc w:val="left"/>
        <w:rPr>
          <w:b/>
          <w:color w:val="FF0000"/>
          <w:sz w:val="15"/>
          <w:szCs w:val="15"/>
        </w:rPr>
      </w:pPr>
      <w:r w:rsidRPr="00E20E69">
        <w:rPr>
          <w:rFonts w:hint="eastAsia"/>
          <w:b/>
          <w:color w:val="FF0000"/>
          <w:sz w:val="15"/>
          <w:szCs w:val="15"/>
        </w:rPr>
        <w:t>因此这种方式在</w:t>
      </w:r>
      <w:r w:rsidRPr="00E20E69">
        <w:rPr>
          <w:rFonts w:hint="eastAsia"/>
          <w:b/>
          <w:color w:val="FF0000"/>
          <w:sz w:val="15"/>
          <w:szCs w:val="15"/>
        </w:rPr>
        <w:t>Firefox</w:t>
      </w:r>
      <w:r w:rsidRPr="00E20E69">
        <w:rPr>
          <w:rFonts w:hint="eastAsia"/>
          <w:b/>
          <w:color w:val="FF0000"/>
          <w:sz w:val="15"/>
          <w:szCs w:val="15"/>
        </w:rPr>
        <w:t>中支持，而在</w:t>
      </w:r>
      <w:r w:rsidRPr="00E20E69">
        <w:rPr>
          <w:rFonts w:hint="eastAsia"/>
          <w:b/>
          <w:color w:val="FF0000"/>
          <w:sz w:val="15"/>
          <w:szCs w:val="15"/>
        </w:rPr>
        <w:t>IE</w:t>
      </w:r>
      <w:r w:rsidRPr="00E20E69">
        <w:rPr>
          <w:rFonts w:hint="eastAsia"/>
          <w:b/>
          <w:color w:val="FF0000"/>
          <w:sz w:val="15"/>
          <w:szCs w:val="15"/>
        </w:rPr>
        <w:t>中不支持</w:t>
      </w:r>
    </w:p>
    <w:p w:rsidR="00E20E69" w:rsidRPr="00E20E69" w:rsidRDefault="00E20E69" w:rsidP="00321141">
      <w:pPr>
        <w:jc w:val="left"/>
        <w:rPr>
          <w:b/>
          <w:color w:val="FF0000"/>
          <w:sz w:val="15"/>
          <w:szCs w:val="15"/>
        </w:rPr>
      </w:pPr>
    </w:p>
    <w:p w:rsidR="00E20E69" w:rsidRPr="00E20E69" w:rsidRDefault="00E20E69" w:rsidP="00321141">
      <w:pPr>
        <w:jc w:val="left"/>
        <w:rPr>
          <w:b/>
          <w:color w:val="FF0000"/>
          <w:sz w:val="15"/>
          <w:szCs w:val="15"/>
        </w:rPr>
      </w:pPr>
      <w:r w:rsidRPr="00E20E69">
        <w:rPr>
          <w:rFonts w:hint="eastAsia"/>
          <w:b/>
          <w:color w:val="FF0000"/>
          <w:sz w:val="15"/>
          <w:szCs w:val="15"/>
        </w:rPr>
        <w:t>为了兼容性，可这样写</w:t>
      </w:r>
    </w:p>
    <w:p w:rsidR="00E20E69" w:rsidRPr="00E20E69" w:rsidRDefault="00E20E69" w:rsidP="00321141">
      <w:pPr>
        <w:jc w:val="left"/>
        <w:rPr>
          <w:b/>
          <w:color w:val="FF0000"/>
          <w:sz w:val="15"/>
          <w:szCs w:val="15"/>
        </w:rPr>
      </w:pPr>
    </w:p>
    <w:p w:rsidR="00E20E69" w:rsidRPr="00E20E69" w:rsidRDefault="00E20E69" w:rsidP="00321141">
      <w:pPr>
        <w:jc w:val="left"/>
        <w:rPr>
          <w:rFonts w:ascii="Verdana" w:hAnsi="Verdana"/>
          <w:color w:val="000000"/>
          <w:sz w:val="15"/>
          <w:szCs w:val="15"/>
        </w:rPr>
      </w:pPr>
      <w:r w:rsidRPr="00E20E69">
        <w:rPr>
          <w:rFonts w:ascii="Verdana" w:hAnsi="Verdana"/>
          <w:color w:val="0000FF"/>
          <w:sz w:val="15"/>
          <w:szCs w:val="15"/>
        </w:rPr>
        <w:t>if</w:t>
      </w:r>
      <w:r w:rsidRPr="00E20E69">
        <w:rPr>
          <w:rFonts w:ascii="Verdana" w:hAnsi="Verdana"/>
          <w:color w:val="000000"/>
          <w:sz w:val="15"/>
          <w:szCs w:val="15"/>
        </w:rPr>
        <w:t> (el.addEventListener)</w:t>
      </w:r>
      <w:r w:rsidRPr="00E20E69">
        <w:rPr>
          <w:rFonts w:ascii="Verdana" w:hAnsi="Verdana"/>
          <w:vanish/>
          <w:color w:val="000000"/>
          <w:sz w:val="15"/>
          <w:szCs w:val="15"/>
          <w:bdr w:val="single" w:sz="6" w:space="0" w:color="808080"/>
          <w:shd w:val="clear" w:color="auto" w:fill="FFFFFF"/>
        </w:rPr>
        <w:t>...</w:t>
      </w:r>
      <w:r w:rsidRPr="00E20E69">
        <w:rPr>
          <w:rFonts w:ascii="Verdana" w:hAnsi="Verdana"/>
          <w:color w:val="000000"/>
          <w:sz w:val="15"/>
          <w:szCs w:val="15"/>
        </w:rPr>
        <w:t>{</w:t>
      </w:r>
      <w:r w:rsidRPr="00E20E69">
        <w:rPr>
          <w:rFonts w:ascii="Verdana" w:hAnsi="Verdana"/>
          <w:color w:val="000000"/>
          <w:sz w:val="15"/>
          <w:szCs w:val="15"/>
        </w:rPr>
        <w:br/>
        <w:t>el.addEventListener('click', KindDisableMenu, </w:t>
      </w:r>
      <w:r w:rsidRPr="00E20E69">
        <w:rPr>
          <w:rFonts w:ascii="Verdana" w:hAnsi="Verdana"/>
          <w:color w:val="0000FF"/>
          <w:sz w:val="15"/>
          <w:szCs w:val="15"/>
        </w:rPr>
        <w:t>false</w:t>
      </w:r>
      <w:r w:rsidRPr="00E20E69">
        <w:rPr>
          <w:rFonts w:ascii="Verdana" w:hAnsi="Verdana"/>
          <w:color w:val="000000"/>
          <w:sz w:val="15"/>
          <w:szCs w:val="15"/>
        </w:rPr>
        <w:t>);</w:t>
      </w:r>
      <w:r w:rsidRPr="00E20E69">
        <w:rPr>
          <w:rFonts w:ascii="Verdana" w:hAnsi="Verdana"/>
          <w:color w:val="000000"/>
          <w:sz w:val="15"/>
          <w:szCs w:val="15"/>
        </w:rPr>
        <w:br/>
        <w:t>} </w:t>
      </w:r>
      <w:r w:rsidRPr="00E20E69">
        <w:rPr>
          <w:rFonts w:ascii="Verdana" w:hAnsi="Verdana"/>
          <w:color w:val="0000FF"/>
          <w:sz w:val="15"/>
          <w:szCs w:val="15"/>
        </w:rPr>
        <w:t>else</w:t>
      </w:r>
      <w:r w:rsidRPr="00E20E69">
        <w:rPr>
          <w:rFonts w:ascii="Verdana" w:hAnsi="Verdana"/>
          <w:color w:val="000000"/>
          <w:sz w:val="15"/>
          <w:szCs w:val="15"/>
        </w:rPr>
        <w:t> </w:t>
      </w:r>
      <w:r w:rsidRPr="00E20E69">
        <w:rPr>
          <w:rFonts w:ascii="Verdana" w:hAnsi="Verdana"/>
          <w:color w:val="0000FF"/>
          <w:sz w:val="15"/>
          <w:szCs w:val="15"/>
        </w:rPr>
        <w:t>if</w:t>
      </w:r>
      <w:r w:rsidRPr="00E20E69">
        <w:rPr>
          <w:rFonts w:ascii="Verdana" w:hAnsi="Verdana"/>
          <w:color w:val="000000"/>
          <w:sz w:val="15"/>
          <w:szCs w:val="15"/>
        </w:rPr>
        <w:t> (el.attachEvent)</w:t>
      </w:r>
      <w:r w:rsidRPr="00E20E69">
        <w:rPr>
          <w:rFonts w:ascii="Verdana" w:hAnsi="Verdana"/>
          <w:vanish/>
          <w:color w:val="000000"/>
          <w:sz w:val="15"/>
          <w:szCs w:val="15"/>
          <w:bdr w:val="single" w:sz="6" w:space="0" w:color="808080"/>
          <w:shd w:val="clear" w:color="auto" w:fill="FFFFFF"/>
        </w:rPr>
        <w:t>...</w:t>
      </w:r>
      <w:r w:rsidRPr="00E20E69">
        <w:rPr>
          <w:rFonts w:ascii="Verdana" w:hAnsi="Verdana"/>
          <w:color w:val="000000"/>
          <w:sz w:val="15"/>
          <w:szCs w:val="15"/>
        </w:rPr>
        <w:t>{</w:t>
      </w:r>
    </w:p>
    <w:p w:rsidR="00E20E69" w:rsidRPr="00E20E69" w:rsidRDefault="00E20E69" w:rsidP="00321141">
      <w:pPr>
        <w:jc w:val="left"/>
        <w:rPr>
          <w:rFonts w:ascii="Verdana" w:hAnsi="Verdana"/>
          <w:color w:val="000000"/>
          <w:sz w:val="15"/>
          <w:szCs w:val="15"/>
        </w:rPr>
      </w:pPr>
      <w:r w:rsidRPr="00E20E69">
        <w:rPr>
          <w:rFonts w:ascii="Verdana" w:hAnsi="Verdana"/>
          <w:color w:val="000000"/>
          <w:sz w:val="15"/>
          <w:szCs w:val="15"/>
        </w:rPr>
        <w:t> el.attachEvent('onclick', KindDisableMenu);</w:t>
      </w:r>
      <w:r w:rsidRPr="00E20E69">
        <w:rPr>
          <w:rFonts w:ascii="Verdana" w:hAnsi="Verdana"/>
          <w:color w:val="000000"/>
          <w:sz w:val="15"/>
          <w:szCs w:val="15"/>
        </w:rPr>
        <w:br/>
        <w:t>}</w:t>
      </w:r>
    </w:p>
    <w:p w:rsidR="00E20E69" w:rsidRPr="00E20E69" w:rsidRDefault="00E20E69" w:rsidP="00321141">
      <w:pPr>
        <w:jc w:val="left"/>
        <w:rPr>
          <w:rFonts w:ascii="Verdana" w:hAnsi="Verdana"/>
          <w:color w:val="000000"/>
          <w:sz w:val="15"/>
          <w:szCs w:val="15"/>
        </w:rPr>
      </w:pPr>
    </w:p>
    <w:p w:rsidR="00E20E69" w:rsidRPr="00E20E69" w:rsidRDefault="00E20E69" w:rsidP="00321141">
      <w:pPr>
        <w:jc w:val="left"/>
        <w:rPr>
          <w:rFonts w:ascii="Verdana" w:hAnsi="Verdana"/>
          <w:color w:val="000000"/>
          <w:sz w:val="15"/>
          <w:szCs w:val="15"/>
        </w:rPr>
      </w:pPr>
      <w:r w:rsidRPr="00E20E69">
        <w:rPr>
          <w:rFonts w:ascii="Verdana" w:hAnsi="Verdana" w:hint="eastAsia"/>
          <w:color w:val="000000"/>
          <w:sz w:val="15"/>
          <w:szCs w:val="15"/>
        </w:rPr>
        <w:t>第三个参数为</w:t>
      </w:r>
      <w:r w:rsidRPr="00E20E69">
        <w:rPr>
          <w:rFonts w:ascii="Verdana" w:hAnsi="Verdana" w:hint="eastAsia"/>
          <w:color w:val="000000"/>
          <w:sz w:val="15"/>
          <w:szCs w:val="15"/>
        </w:rPr>
        <w:t>useCapture</w:t>
      </w:r>
    </w:p>
    <w:p w:rsidR="00E20E69" w:rsidRPr="00E20E69" w:rsidRDefault="00E20E69" w:rsidP="00321141">
      <w:pPr>
        <w:jc w:val="left"/>
        <w:rPr>
          <w:rFonts w:ascii="Verdana" w:hAnsi="Verdana"/>
          <w:color w:val="000000"/>
          <w:sz w:val="15"/>
          <w:szCs w:val="15"/>
        </w:rPr>
      </w:pPr>
    </w:p>
    <w:p w:rsidR="00E20E69" w:rsidRPr="00E20E69" w:rsidRDefault="00E20E69" w:rsidP="00321141">
      <w:pPr>
        <w:jc w:val="left"/>
        <w:rPr>
          <w:rFonts w:ascii="Verdana" w:hAnsi="Verdana"/>
          <w:color w:val="000000"/>
          <w:sz w:val="15"/>
          <w:szCs w:val="15"/>
        </w:rPr>
      </w:pPr>
      <w:r w:rsidRPr="00E20E69">
        <w:rPr>
          <w:rFonts w:ascii="Verdana" w:hAnsi="Verdana"/>
          <w:noProof/>
          <w:color w:val="333333"/>
          <w:sz w:val="15"/>
          <w:szCs w:val="15"/>
        </w:rPr>
        <w:drawing>
          <wp:inline distT="0" distB="0" distL="0" distR="0">
            <wp:extent cx="2663825" cy="957580"/>
            <wp:effectExtent l="19050" t="0" r="3175" b="0"/>
            <wp:docPr id="11" name="图片 51" descr="範例有兩層的div方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範例有兩層的div方塊"/>
                    <pic:cNvPicPr>
                      <a:picLocks noChangeAspect="1" noChangeArrowheads="1"/>
                    </pic:cNvPicPr>
                  </pic:nvPicPr>
                  <pic:blipFill>
                    <a:blip r:embed="rId29"/>
                    <a:srcRect/>
                    <a:stretch>
                      <a:fillRect/>
                    </a:stretch>
                  </pic:blipFill>
                  <pic:spPr bwMode="auto">
                    <a:xfrm>
                      <a:off x="0" y="0"/>
                      <a:ext cx="2663825" cy="957580"/>
                    </a:xfrm>
                    <a:prstGeom prst="rect">
                      <a:avLst/>
                    </a:prstGeom>
                    <a:noFill/>
                    <a:ln w="9525">
                      <a:noFill/>
                      <a:miter lim="800000"/>
                      <a:headEnd/>
                      <a:tailEnd/>
                    </a:ln>
                  </pic:spPr>
                </pic:pic>
              </a:graphicData>
            </a:graphic>
          </wp:inline>
        </w:drawing>
      </w:r>
    </w:p>
    <w:p w:rsidR="00E20E69" w:rsidRPr="00E20E69" w:rsidRDefault="00E20E69" w:rsidP="00321141">
      <w:pPr>
        <w:jc w:val="left"/>
        <w:rPr>
          <w:b/>
          <w:color w:val="FF0000"/>
          <w:sz w:val="15"/>
          <w:szCs w:val="15"/>
        </w:rPr>
      </w:pPr>
      <w:r w:rsidRPr="00E20E69">
        <w:rPr>
          <w:rFonts w:ascii="Verdana" w:hAnsi="Verdana"/>
          <w:color w:val="333333"/>
          <w:sz w:val="15"/>
          <w:szCs w:val="15"/>
        </w:rPr>
        <w:t>而</w:t>
      </w:r>
      <w:r w:rsidRPr="00E20E69">
        <w:rPr>
          <w:rFonts w:ascii="Verdana" w:hAnsi="Verdana"/>
          <w:color w:val="333333"/>
          <w:sz w:val="15"/>
          <w:szCs w:val="15"/>
        </w:rPr>
        <w:t>useCapture</w:t>
      </w:r>
      <w:r w:rsidRPr="00E20E69">
        <w:rPr>
          <w:rFonts w:ascii="Verdana" w:hAnsi="Verdana"/>
          <w:color w:val="333333"/>
          <w:sz w:val="15"/>
          <w:szCs w:val="15"/>
        </w:rPr>
        <w:t>這個參數就是在控制這時候兩個</w:t>
      </w:r>
      <w:r w:rsidRPr="00E20E69">
        <w:rPr>
          <w:rFonts w:ascii="Verdana" w:hAnsi="Verdana"/>
          <w:color w:val="333333"/>
          <w:sz w:val="15"/>
          <w:szCs w:val="15"/>
        </w:rPr>
        <w:t>click</w:t>
      </w:r>
      <w:r w:rsidRPr="00E20E69">
        <w:rPr>
          <w:rFonts w:ascii="Verdana" w:hAnsi="Verdana"/>
          <w:color w:val="333333"/>
          <w:sz w:val="15"/>
          <w:szCs w:val="15"/>
        </w:rPr>
        <w:t>事件的先後順序。如果是</w:t>
      </w:r>
      <w:r w:rsidRPr="00E20E69">
        <w:rPr>
          <w:rFonts w:ascii="Verdana" w:hAnsi="Verdana"/>
          <w:color w:val="333333"/>
          <w:sz w:val="15"/>
          <w:szCs w:val="15"/>
        </w:rPr>
        <w:t>false</w:t>
      </w:r>
      <w:r w:rsidRPr="00E20E69">
        <w:rPr>
          <w:rFonts w:ascii="Verdana" w:hAnsi="Verdana"/>
          <w:color w:val="333333"/>
          <w:sz w:val="15"/>
          <w:szCs w:val="15"/>
        </w:rPr>
        <w:t>，那就會使用</w:t>
      </w:r>
      <w:r w:rsidRPr="00E20E69">
        <w:rPr>
          <w:rFonts w:ascii="Verdana" w:hAnsi="Verdana"/>
          <w:color w:val="333333"/>
          <w:sz w:val="15"/>
          <w:szCs w:val="15"/>
        </w:rPr>
        <w:t>bubbling</w:t>
      </w:r>
      <w:r w:rsidRPr="00E20E69">
        <w:rPr>
          <w:rFonts w:ascii="Verdana" w:hAnsi="Verdana"/>
          <w:color w:val="333333"/>
          <w:sz w:val="15"/>
          <w:szCs w:val="15"/>
        </w:rPr>
        <w:t>，他是從內而外的流程，所以會先執行藍色元素的</w:t>
      </w:r>
      <w:r w:rsidRPr="00E20E69">
        <w:rPr>
          <w:rFonts w:ascii="Verdana" w:hAnsi="Verdana"/>
          <w:color w:val="333333"/>
          <w:sz w:val="15"/>
          <w:szCs w:val="15"/>
        </w:rPr>
        <w:t>click</w:t>
      </w:r>
      <w:r w:rsidRPr="00E20E69">
        <w:rPr>
          <w:rFonts w:ascii="Verdana" w:hAnsi="Verdana"/>
          <w:color w:val="333333"/>
          <w:sz w:val="15"/>
          <w:szCs w:val="15"/>
        </w:rPr>
        <w:t>事件再執行紅色元素的</w:t>
      </w:r>
      <w:r w:rsidRPr="00E20E69">
        <w:rPr>
          <w:rFonts w:ascii="Verdana" w:hAnsi="Verdana"/>
          <w:color w:val="333333"/>
          <w:sz w:val="15"/>
          <w:szCs w:val="15"/>
        </w:rPr>
        <w:t>click</w:t>
      </w:r>
      <w:r w:rsidRPr="00E20E69">
        <w:rPr>
          <w:rFonts w:ascii="Verdana" w:hAnsi="Verdana"/>
          <w:color w:val="333333"/>
          <w:sz w:val="15"/>
          <w:szCs w:val="15"/>
        </w:rPr>
        <w:t>事件，如果是</w:t>
      </w:r>
      <w:r w:rsidRPr="00E20E69">
        <w:rPr>
          <w:rFonts w:ascii="Verdana" w:hAnsi="Verdana"/>
          <w:color w:val="333333"/>
          <w:sz w:val="15"/>
          <w:szCs w:val="15"/>
        </w:rPr>
        <w:t>true</w:t>
      </w:r>
      <w:r w:rsidRPr="00E20E69">
        <w:rPr>
          <w:rFonts w:ascii="Verdana" w:hAnsi="Verdana"/>
          <w:color w:val="333333"/>
          <w:sz w:val="15"/>
          <w:szCs w:val="15"/>
        </w:rPr>
        <w:t>，那就是</w:t>
      </w:r>
      <w:r w:rsidRPr="00E20E69">
        <w:rPr>
          <w:rFonts w:ascii="Verdana" w:hAnsi="Verdana"/>
          <w:color w:val="333333"/>
          <w:sz w:val="15"/>
          <w:szCs w:val="15"/>
        </w:rPr>
        <w:t>capture</w:t>
      </w:r>
      <w:r w:rsidRPr="00E20E69">
        <w:rPr>
          <w:rFonts w:ascii="Verdana" w:hAnsi="Verdana"/>
          <w:color w:val="333333"/>
          <w:sz w:val="15"/>
          <w:szCs w:val="15"/>
        </w:rPr>
        <w:t>，和</w:t>
      </w:r>
      <w:r w:rsidRPr="00E20E69">
        <w:rPr>
          <w:rFonts w:ascii="Verdana" w:hAnsi="Verdana"/>
          <w:color w:val="333333"/>
          <w:sz w:val="15"/>
          <w:szCs w:val="15"/>
        </w:rPr>
        <w:t>bubbling</w:t>
      </w:r>
      <w:r w:rsidRPr="00E20E69">
        <w:rPr>
          <w:rFonts w:ascii="Verdana" w:hAnsi="Verdana"/>
          <w:color w:val="333333"/>
          <w:sz w:val="15"/>
          <w:szCs w:val="15"/>
        </w:rPr>
        <w:t>相反是由外而內</w:t>
      </w:r>
    </w:p>
    <w:p w:rsidR="00E20E69" w:rsidRPr="00E20E69" w:rsidRDefault="00E20E69" w:rsidP="00321141">
      <w:pPr>
        <w:pStyle w:val="3"/>
        <w:jc w:val="left"/>
        <w:rPr>
          <w:sz w:val="15"/>
          <w:szCs w:val="15"/>
        </w:rPr>
      </w:pPr>
      <w:r w:rsidRPr="00E20E69">
        <w:rPr>
          <w:rFonts w:hint="eastAsia"/>
          <w:sz w:val="15"/>
          <w:szCs w:val="15"/>
        </w:rPr>
        <w:lastRenderedPageBreak/>
        <w:t xml:space="preserve">6.3 </w:t>
      </w:r>
      <w:r w:rsidRPr="00E20E69">
        <w:rPr>
          <w:rFonts w:hint="eastAsia"/>
          <w:sz w:val="15"/>
          <w:szCs w:val="15"/>
        </w:rPr>
        <w:t>事件的类型</w:t>
      </w:r>
      <w:r w:rsidRPr="00E20E69">
        <w:rPr>
          <w:rFonts w:hint="eastAsia"/>
          <w:sz w:val="15"/>
          <w:szCs w:val="15"/>
        </w:rPr>
        <w:t xml:space="preserve"> </w:t>
      </w:r>
      <w:r w:rsidRPr="00E20E69">
        <w:rPr>
          <w:rFonts w:hint="eastAsia"/>
          <w:color w:val="FF0000"/>
          <w:sz w:val="15"/>
          <w:szCs w:val="15"/>
        </w:rPr>
        <w:t>event.type</w:t>
      </w:r>
    </w:p>
    <w:p w:rsidR="00E20E69" w:rsidRPr="00E20E69" w:rsidRDefault="00E20E69" w:rsidP="00321141">
      <w:pPr>
        <w:jc w:val="left"/>
        <w:rPr>
          <w:sz w:val="15"/>
          <w:szCs w:val="15"/>
        </w:rPr>
      </w:pPr>
      <w:r w:rsidRPr="00E20E69">
        <w:rPr>
          <w:rFonts w:hint="eastAsia"/>
          <w:sz w:val="15"/>
          <w:szCs w:val="15"/>
        </w:rPr>
        <w:t>IE</w:t>
      </w:r>
      <w:r w:rsidRPr="00E20E69">
        <w:rPr>
          <w:rFonts w:hint="eastAsia"/>
          <w:sz w:val="15"/>
          <w:szCs w:val="15"/>
        </w:rPr>
        <w:t>浏览器中事件对象是</w:t>
      </w:r>
      <w:r w:rsidRPr="00E20E69">
        <w:rPr>
          <w:rFonts w:hint="eastAsia"/>
          <w:sz w:val="15"/>
          <w:szCs w:val="15"/>
        </w:rPr>
        <w:t>window</w:t>
      </w:r>
      <w:r w:rsidRPr="00E20E69">
        <w:rPr>
          <w:rFonts w:hint="eastAsia"/>
          <w:sz w:val="15"/>
          <w:szCs w:val="15"/>
        </w:rPr>
        <w:t>对象的一个属性</w:t>
      </w:r>
      <w:r w:rsidRPr="00E20E69">
        <w:rPr>
          <w:rFonts w:hint="eastAsia"/>
          <w:sz w:val="15"/>
          <w:szCs w:val="15"/>
        </w:rPr>
        <w:t>event</w:t>
      </w:r>
    </w:p>
    <w:p w:rsidR="00E20E69" w:rsidRPr="00E20E69" w:rsidRDefault="00E20E69" w:rsidP="00321141">
      <w:pPr>
        <w:jc w:val="left"/>
        <w:rPr>
          <w:sz w:val="15"/>
          <w:szCs w:val="15"/>
        </w:rPr>
      </w:pPr>
      <w:r w:rsidRPr="00E20E69">
        <w:rPr>
          <w:sz w:val="15"/>
          <w:szCs w:val="15"/>
        </w:rPr>
        <w:t>O</w:t>
      </w:r>
      <w:r w:rsidRPr="00E20E69">
        <w:rPr>
          <w:rFonts w:hint="eastAsia"/>
          <w:sz w:val="15"/>
          <w:szCs w:val="15"/>
        </w:rPr>
        <w:t>p.onlick=function(){ var o = window.event}</w:t>
      </w:r>
    </w:p>
    <w:p w:rsidR="00E20E69" w:rsidRPr="00E20E69" w:rsidRDefault="00E20E69" w:rsidP="00321141">
      <w:pPr>
        <w:jc w:val="left"/>
        <w:rPr>
          <w:sz w:val="15"/>
          <w:szCs w:val="15"/>
        </w:rPr>
      </w:pPr>
      <w:r w:rsidRPr="00E20E69">
        <w:rPr>
          <w:rFonts w:hint="eastAsia"/>
          <w:sz w:val="15"/>
          <w:szCs w:val="15"/>
        </w:rPr>
        <w:t>而标准</w:t>
      </w:r>
      <w:r w:rsidRPr="00E20E69">
        <w:rPr>
          <w:rFonts w:hint="eastAsia"/>
          <w:sz w:val="15"/>
          <w:szCs w:val="15"/>
        </w:rPr>
        <w:t>DOM</w:t>
      </w:r>
      <w:r w:rsidRPr="00E20E69">
        <w:rPr>
          <w:rFonts w:hint="eastAsia"/>
          <w:sz w:val="15"/>
          <w:szCs w:val="15"/>
        </w:rPr>
        <w:t>中规定</w:t>
      </w:r>
      <w:r w:rsidRPr="00E20E69">
        <w:rPr>
          <w:rFonts w:hint="eastAsia"/>
          <w:sz w:val="15"/>
          <w:szCs w:val="15"/>
        </w:rPr>
        <w:t>event</w:t>
      </w:r>
      <w:r w:rsidRPr="00E20E69">
        <w:rPr>
          <w:rFonts w:hint="eastAsia"/>
          <w:sz w:val="15"/>
          <w:szCs w:val="15"/>
        </w:rPr>
        <w:t>对象必须作为唯一的参数传给事件处理函数</w:t>
      </w:r>
    </w:p>
    <w:p w:rsidR="00E20E69" w:rsidRPr="00E20E69" w:rsidRDefault="00E20E69" w:rsidP="00321141">
      <w:pPr>
        <w:jc w:val="left"/>
        <w:rPr>
          <w:sz w:val="15"/>
          <w:szCs w:val="15"/>
        </w:rPr>
      </w:pPr>
      <w:r w:rsidRPr="00E20E69">
        <w:rPr>
          <w:sz w:val="15"/>
          <w:szCs w:val="15"/>
        </w:rPr>
        <w:t>O</w:t>
      </w:r>
      <w:r w:rsidRPr="00E20E69">
        <w:rPr>
          <w:rFonts w:hint="eastAsia"/>
          <w:sz w:val="15"/>
          <w:szCs w:val="15"/>
        </w:rPr>
        <w:t>p.onclick=function(oevent){</w:t>
      </w:r>
    </w:p>
    <w:p w:rsidR="00E20E69" w:rsidRPr="00E20E69" w:rsidRDefault="00E20E69" w:rsidP="00321141">
      <w:pPr>
        <w:jc w:val="left"/>
        <w:rPr>
          <w:sz w:val="15"/>
          <w:szCs w:val="15"/>
        </w:rPr>
      </w:pPr>
      <w:r w:rsidRPr="00E20E69">
        <w:rPr>
          <w:rFonts w:hint="eastAsia"/>
          <w:sz w:val="15"/>
          <w:szCs w:val="15"/>
        </w:rPr>
        <w:t>}</w:t>
      </w:r>
    </w:p>
    <w:p w:rsidR="00E20E69" w:rsidRPr="00E20E69" w:rsidRDefault="00E20E69" w:rsidP="00321141">
      <w:pPr>
        <w:jc w:val="left"/>
        <w:rPr>
          <w:sz w:val="15"/>
          <w:szCs w:val="15"/>
        </w:rPr>
      </w:pPr>
      <w:r w:rsidRPr="00E20E69">
        <w:rPr>
          <w:rFonts w:hint="eastAsia"/>
          <w:sz w:val="15"/>
          <w:szCs w:val="15"/>
        </w:rPr>
        <w:t>因此为了兼容两种浏览器，通常采用下面的方法</w:t>
      </w:r>
    </w:p>
    <w:p w:rsidR="00E20E69" w:rsidRPr="00E20E69" w:rsidRDefault="00E20E69" w:rsidP="00321141">
      <w:pPr>
        <w:jc w:val="left"/>
        <w:rPr>
          <w:sz w:val="15"/>
          <w:szCs w:val="15"/>
        </w:rPr>
      </w:pPr>
      <w:r w:rsidRPr="00E20E69">
        <w:rPr>
          <w:sz w:val="15"/>
          <w:szCs w:val="15"/>
        </w:rPr>
        <w:t>O</w:t>
      </w:r>
      <w:r w:rsidRPr="00E20E69">
        <w:rPr>
          <w:rFonts w:hint="eastAsia"/>
          <w:sz w:val="15"/>
          <w:szCs w:val="15"/>
        </w:rPr>
        <w:t>p.onclick=function(o){</w:t>
      </w:r>
    </w:p>
    <w:p w:rsidR="00E20E69" w:rsidRPr="00E20E69" w:rsidRDefault="00E20E69" w:rsidP="00321141">
      <w:pPr>
        <w:jc w:val="left"/>
        <w:rPr>
          <w:sz w:val="15"/>
          <w:szCs w:val="15"/>
        </w:rPr>
      </w:pPr>
      <w:r w:rsidRPr="00E20E69">
        <w:rPr>
          <w:sz w:val="15"/>
          <w:szCs w:val="15"/>
        </w:rPr>
        <w:t>I</w:t>
      </w:r>
      <w:r w:rsidRPr="00E20E69">
        <w:rPr>
          <w:rFonts w:hint="eastAsia"/>
          <w:sz w:val="15"/>
          <w:szCs w:val="15"/>
        </w:rPr>
        <w:t>f(window.event)//</w:t>
      </w:r>
      <w:r w:rsidRPr="00E20E69">
        <w:rPr>
          <w:rFonts w:hint="eastAsia"/>
          <w:b/>
          <w:color w:val="FF0000"/>
          <w:sz w:val="15"/>
          <w:szCs w:val="15"/>
        </w:rPr>
        <w:t>假如不等于空，则为</w:t>
      </w:r>
      <w:r w:rsidRPr="00E20E69">
        <w:rPr>
          <w:rFonts w:hint="eastAsia"/>
          <w:b/>
          <w:color w:val="FF0000"/>
          <w:sz w:val="15"/>
          <w:szCs w:val="15"/>
        </w:rPr>
        <w:t>IE</w:t>
      </w:r>
      <w:r w:rsidRPr="00E20E69">
        <w:rPr>
          <w:rFonts w:hint="eastAsia"/>
          <w:b/>
          <w:color w:val="FF0000"/>
          <w:sz w:val="15"/>
          <w:szCs w:val="15"/>
        </w:rPr>
        <w:t>浏览器</w:t>
      </w:r>
    </w:p>
    <w:p w:rsidR="00E20E69" w:rsidRPr="00E20E69" w:rsidRDefault="00E20E69" w:rsidP="00321141">
      <w:pPr>
        <w:jc w:val="left"/>
        <w:rPr>
          <w:sz w:val="15"/>
          <w:szCs w:val="15"/>
        </w:rPr>
      </w:pPr>
      <w:r w:rsidRPr="00E20E69">
        <w:rPr>
          <w:rFonts w:hint="eastAsia"/>
          <w:sz w:val="15"/>
          <w:szCs w:val="15"/>
        </w:rPr>
        <w:tab/>
      </w:r>
      <w:r w:rsidRPr="00E20E69">
        <w:rPr>
          <w:sz w:val="15"/>
          <w:szCs w:val="15"/>
        </w:rPr>
        <w:t>O</w:t>
      </w:r>
      <w:r w:rsidRPr="00E20E69">
        <w:rPr>
          <w:rFonts w:hint="eastAsia"/>
          <w:sz w:val="15"/>
          <w:szCs w:val="15"/>
        </w:rPr>
        <w:t xml:space="preserve"> = window.event;</w:t>
      </w:r>
    </w:p>
    <w:p w:rsidR="00E20E69" w:rsidRPr="00E20E69" w:rsidRDefault="00E20E69" w:rsidP="00321141">
      <w:pPr>
        <w:jc w:val="left"/>
        <w:rPr>
          <w:sz w:val="15"/>
          <w:szCs w:val="15"/>
        </w:rPr>
      </w:pPr>
      <w:r w:rsidRPr="00E20E69">
        <w:rPr>
          <w:rFonts w:hint="eastAsia"/>
          <w:sz w:val="15"/>
          <w:szCs w:val="15"/>
        </w:rPr>
        <w: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function handle(oEvent){</w:t>
      </w:r>
    </w:p>
    <w:p w:rsidR="00E20E69" w:rsidRPr="00E20E69" w:rsidRDefault="00E20E69" w:rsidP="00321141">
      <w:pPr>
        <w:jc w:val="left"/>
        <w:rPr>
          <w:sz w:val="15"/>
          <w:szCs w:val="15"/>
        </w:rPr>
      </w:pPr>
      <w:r w:rsidRPr="00E20E69">
        <w:rPr>
          <w:sz w:val="15"/>
          <w:szCs w:val="15"/>
        </w:rPr>
        <w:tab/>
        <w:t>var oDiv = document.getElementById("display");</w:t>
      </w:r>
    </w:p>
    <w:p w:rsidR="00E20E69" w:rsidRPr="00E20E69" w:rsidRDefault="00E20E69" w:rsidP="00321141">
      <w:pPr>
        <w:jc w:val="left"/>
        <w:rPr>
          <w:sz w:val="15"/>
          <w:szCs w:val="15"/>
        </w:rPr>
      </w:pPr>
      <w:r w:rsidRPr="00E20E69">
        <w:rPr>
          <w:rFonts w:hint="eastAsia"/>
          <w:sz w:val="15"/>
          <w:szCs w:val="15"/>
        </w:rPr>
        <w:tab/>
      </w:r>
      <w:r w:rsidRPr="00E20E69">
        <w:rPr>
          <w:rFonts w:hint="eastAsia"/>
          <w:b/>
          <w:color w:val="FF0000"/>
          <w:sz w:val="15"/>
          <w:szCs w:val="15"/>
        </w:rPr>
        <w:t>if(window.event) oEvent = window.event;</w:t>
      </w:r>
      <w:r w:rsidRPr="00E20E69">
        <w:rPr>
          <w:rFonts w:hint="eastAsia"/>
          <w:sz w:val="15"/>
          <w:szCs w:val="15"/>
        </w:rPr>
        <w:tab/>
      </w:r>
      <w:r w:rsidRPr="00E20E69">
        <w:rPr>
          <w:rFonts w:hint="eastAsia"/>
          <w:sz w:val="15"/>
          <w:szCs w:val="15"/>
        </w:rPr>
        <w:tab/>
        <w:t>//</w:t>
      </w:r>
      <w:r w:rsidRPr="00E20E69">
        <w:rPr>
          <w:rFonts w:hint="eastAsia"/>
          <w:sz w:val="15"/>
          <w:szCs w:val="15"/>
        </w:rPr>
        <w:t>处理兼容性，获得事件对象</w:t>
      </w:r>
    </w:p>
    <w:p w:rsidR="00E20E69" w:rsidRPr="00E20E69" w:rsidRDefault="00E20E69" w:rsidP="00321141">
      <w:pPr>
        <w:jc w:val="left"/>
        <w:rPr>
          <w:sz w:val="15"/>
          <w:szCs w:val="15"/>
        </w:rPr>
      </w:pPr>
      <w:r w:rsidRPr="00E20E69">
        <w:rPr>
          <w:rFonts w:hint="eastAsia"/>
          <w:sz w:val="15"/>
          <w:szCs w:val="15"/>
        </w:rPr>
        <w:tab/>
        <w:t>if(</w:t>
      </w:r>
      <w:r w:rsidRPr="00E20E69">
        <w:rPr>
          <w:rFonts w:hint="eastAsia"/>
          <w:b/>
          <w:color w:val="FF0000"/>
          <w:sz w:val="15"/>
          <w:szCs w:val="15"/>
        </w:rPr>
        <w:t xml:space="preserve">oEvent.type </w:t>
      </w:r>
      <w:r w:rsidRPr="00E20E69">
        <w:rPr>
          <w:rFonts w:hint="eastAsia"/>
          <w:sz w:val="15"/>
          <w:szCs w:val="15"/>
        </w:rPr>
        <w:t>== "click")</w:t>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t>//</w:t>
      </w:r>
      <w:r w:rsidRPr="00E20E69">
        <w:rPr>
          <w:rFonts w:hint="eastAsia"/>
          <w:sz w:val="15"/>
          <w:szCs w:val="15"/>
        </w:rPr>
        <w:t>检测事件名称</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oDiv.innerHTML += "</w:t>
      </w:r>
      <w:r w:rsidRPr="00E20E69">
        <w:rPr>
          <w:rFonts w:hint="eastAsia"/>
          <w:sz w:val="15"/>
          <w:szCs w:val="15"/>
        </w:rPr>
        <w:t>你点击了我</w:t>
      </w:r>
      <w:r w:rsidRPr="00E20E69">
        <w:rPr>
          <w:rFonts w:hint="eastAsia"/>
          <w:sz w:val="15"/>
          <w:szCs w:val="15"/>
        </w:rPr>
        <w:t>&amp;nbsp&amp;nbsp;";</w:t>
      </w:r>
    </w:p>
    <w:p w:rsidR="00E20E69" w:rsidRPr="00E20E69" w:rsidRDefault="00E20E69" w:rsidP="00321141">
      <w:pPr>
        <w:jc w:val="left"/>
        <w:rPr>
          <w:sz w:val="15"/>
          <w:szCs w:val="15"/>
        </w:rPr>
      </w:pPr>
      <w:r w:rsidRPr="00E20E69">
        <w:rPr>
          <w:sz w:val="15"/>
          <w:szCs w:val="15"/>
        </w:rPr>
        <w:tab/>
        <w:t>else if( oEvent.type == "mouseover")</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oDiv.innerHTML += "</w:t>
      </w:r>
      <w:r w:rsidRPr="00E20E69">
        <w:rPr>
          <w:rFonts w:hint="eastAsia"/>
          <w:sz w:val="15"/>
          <w:szCs w:val="15"/>
        </w:rPr>
        <w:t>你移动到我上方了</w:t>
      </w:r>
      <w:r w:rsidRPr="00E20E69">
        <w:rPr>
          <w:rFonts w:hint="eastAsia"/>
          <w:sz w:val="15"/>
          <w:szCs w:val="15"/>
        </w:rPr>
        <w:t>&amp;nbsp&amp;nbsp;";</w:t>
      </w:r>
    </w:p>
    <w:p w:rsidR="00E20E69" w:rsidRPr="00E20E69" w:rsidRDefault="00E20E69" w:rsidP="00321141">
      <w:pPr>
        <w:jc w:val="left"/>
        <w:rPr>
          <w:sz w:val="15"/>
          <w:szCs w:val="15"/>
        </w:rPr>
      </w:pPr>
      <w:r w:rsidRPr="00E20E69">
        <w:rPr>
          <w:sz w:val="15"/>
          <w:szCs w:val="15"/>
        </w:rPr>
        <w:tab/>
      </w:r>
      <w:r w:rsidRPr="00E20E69">
        <w:rPr>
          <w:sz w:val="15"/>
          <w:szCs w:val="15"/>
        </w:rPr>
        <w:tab/>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window.onload = function(){</w:t>
      </w:r>
    </w:p>
    <w:p w:rsidR="00E20E69" w:rsidRPr="00E20E69" w:rsidRDefault="00E20E69" w:rsidP="00321141">
      <w:pPr>
        <w:jc w:val="left"/>
        <w:rPr>
          <w:sz w:val="15"/>
          <w:szCs w:val="15"/>
        </w:rPr>
      </w:pPr>
      <w:r w:rsidRPr="00E20E69">
        <w:rPr>
          <w:sz w:val="15"/>
          <w:szCs w:val="15"/>
        </w:rPr>
        <w:tab/>
        <w:t>var oImg = document.getElementsByTagName("img")[0];</w:t>
      </w:r>
    </w:p>
    <w:p w:rsidR="00E20E69" w:rsidRPr="00E20E69" w:rsidRDefault="00E20E69" w:rsidP="00321141">
      <w:pPr>
        <w:jc w:val="left"/>
        <w:rPr>
          <w:b/>
          <w:color w:val="FF0000"/>
          <w:sz w:val="15"/>
          <w:szCs w:val="15"/>
        </w:rPr>
      </w:pPr>
      <w:r w:rsidRPr="00E20E69">
        <w:rPr>
          <w:sz w:val="15"/>
          <w:szCs w:val="15"/>
        </w:rPr>
        <w:tab/>
      </w:r>
      <w:r w:rsidRPr="00E20E69">
        <w:rPr>
          <w:b/>
          <w:color w:val="FF0000"/>
          <w:sz w:val="15"/>
          <w:szCs w:val="15"/>
        </w:rPr>
        <w:t>oImg.onclick = handle;</w:t>
      </w:r>
    </w:p>
    <w:p w:rsidR="00E20E69" w:rsidRPr="00E20E69" w:rsidRDefault="00E20E69" w:rsidP="00321141">
      <w:pPr>
        <w:jc w:val="left"/>
        <w:rPr>
          <w:b/>
          <w:color w:val="FF0000"/>
          <w:sz w:val="15"/>
          <w:szCs w:val="15"/>
        </w:rPr>
      </w:pPr>
      <w:r w:rsidRPr="00E20E69">
        <w:rPr>
          <w:sz w:val="15"/>
          <w:szCs w:val="15"/>
        </w:rPr>
        <w:tab/>
      </w:r>
      <w:r w:rsidRPr="00E20E69">
        <w:rPr>
          <w:b/>
          <w:color w:val="FF0000"/>
          <w:sz w:val="15"/>
          <w:szCs w:val="15"/>
        </w:rPr>
        <w:t>oImg.onmouseover = handle;</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p>
    <w:p w:rsidR="00E20E69" w:rsidRPr="00E20E69" w:rsidRDefault="00E20E69" w:rsidP="00321141">
      <w:pPr>
        <w:jc w:val="left"/>
        <w:rPr>
          <w:b/>
          <w:color w:val="FF0000"/>
          <w:sz w:val="15"/>
          <w:szCs w:val="15"/>
        </w:rPr>
      </w:pPr>
      <w:r w:rsidRPr="00E20E69">
        <w:rPr>
          <w:rFonts w:hint="eastAsia"/>
          <w:b/>
          <w:color w:val="FF0000"/>
          <w:sz w:val="15"/>
          <w:szCs w:val="15"/>
        </w:rPr>
        <w:t>还有很多鼠标事件</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window.onload = function(){</w:t>
      </w:r>
    </w:p>
    <w:p w:rsidR="00E20E69" w:rsidRPr="00E20E69" w:rsidRDefault="00E20E69" w:rsidP="00321141">
      <w:pPr>
        <w:jc w:val="left"/>
        <w:rPr>
          <w:sz w:val="15"/>
          <w:szCs w:val="15"/>
        </w:rPr>
      </w:pPr>
      <w:r w:rsidRPr="00E20E69">
        <w:rPr>
          <w:sz w:val="15"/>
          <w:szCs w:val="15"/>
        </w:rPr>
        <w:tab/>
        <w:t>var oImg = document.getElementsByTagName("img")[0];</w:t>
      </w:r>
    </w:p>
    <w:p w:rsidR="00E20E69" w:rsidRPr="00E20E69" w:rsidRDefault="00E20E69" w:rsidP="00321141">
      <w:pPr>
        <w:jc w:val="left"/>
        <w:rPr>
          <w:sz w:val="15"/>
          <w:szCs w:val="15"/>
        </w:rPr>
      </w:pPr>
      <w:r w:rsidRPr="00E20E69">
        <w:rPr>
          <w:rFonts w:hint="eastAsia"/>
          <w:sz w:val="15"/>
          <w:szCs w:val="15"/>
        </w:rPr>
        <w:tab/>
        <w:t>oImg.onmousedown = handle;</w:t>
      </w:r>
      <w:r w:rsidRPr="00E20E69">
        <w:rPr>
          <w:rFonts w:hint="eastAsia"/>
          <w:sz w:val="15"/>
          <w:szCs w:val="15"/>
        </w:rPr>
        <w:tab/>
        <w:t>//</w:t>
      </w:r>
      <w:r w:rsidRPr="00E20E69">
        <w:rPr>
          <w:rFonts w:hint="eastAsia"/>
          <w:sz w:val="15"/>
          <w:szCs w:val="15"/>
        </w:rPr>
        <w:t>将鼠标事件除了</w:t>
      </w:r>
      <w:r w:rsidRPr="00E20E69">
        <w:rPr>
          <w:rFonts w:hint="eastAsia"/>
          <w:sz w:val="15"/>
          <w:szCs w:val="15"/>
        </w:rPr>
        <w:t>mousemove</w:t>
      </w:r>
      <w:r w:rsidRPr="00E20E69">
        <w:rPr>
          <w:rFonts w:hint="eastAsia"/>
          <w:sz w:val="15"/>
          <w:szCs w:val="15"/>
        </w:rPr>
        <w:t>外都监听</w:t>
      </w:r>
    </w:p>
    <w:p w:rsidR="00E20E69" w:rsidRPr="00E20E69" w:rsidRDefault="00E20E69" w:rsidP="00321141">
      <w:pPr>
        <w:jc w:val="left"/>
        <w:rPr>
          <w:sz w:val="15"/>
          <w:szCs w:val="15"/>
        </w:rPr>
      </w:pPr>
      <w:r w:rsidRPr="00E20E69">
        <w:rPr>
          <w:sz w:val="15"/>
          <w:szCs w:val="15"/>
        </w:rPr>
        <w:tab/>
        <w:t>oImg.onmouseup = handle;</w:t>
      </w:r>
    </w:p>
    <w:p w:rsidR="00E20E69" w:rsidRPr="00E20E69" w:rsidRDefault="00E20E69" w:rsidP="00321141">
      <w:pPr>
        <w:jc w:val="left"/>
        <w:rPr>
          <w:sz w:val="15"/>
          <w:szCs w:val="15"/>
        </w:rPr>
      </w:pPr>
      <w:r w:rsidRPr="00E20E69">
        <w:rPr>
          <w:sz w:val="15"/>
          <w:szCs w:val="15"/>
        </w:rPr>
        <w:tab/>
        <w:t>oImg.onmouseover = handle;</w:t>
      </w:r>
    </w:p>
    <w:p w:rsidR="00E20E69" w:rsidRPr="00E20E69" w:rsidRDefault="00E20E69" w:rsidP="00321141">
      <w:pPr>
        <w:jc w:val="left"/>
        <w:rPr>
          <w:sz w:val="15"/>
          <w:szCs w:val="15"/>
        </w:rPr>
      </w:pPr>
      <w:r w:rsidRPr="00E20E69">
        <w:rPr>
          <w:sz w:val="15"/>
          <w:szCs w:val="15"/>
        </w:rPr>
        <w:tab/>
        <w:t>oImg.onmouseout = handle;</w:t>
      </w:r>
    </w:p>
    <w:p w:rsidR="00E20E69" w:rsidRPr="00E20E69" w:rsidRDefault="00E20E69" w:rsidP="00321141">
      <w:pPr>
        <w:jc w:val="left"/>
        <w:rPr>
          <w:sz w:val="15"/>
          <w:szCs w:val="15"/>
        </w:rPr>
      </w:pPr>
      <w:r w:rsidRPr="00E20E69">
        <w:rPr>
          <w:sz w:val="15"/>
          <w:szCs w:val="15"/>
        </w:rPr>
        <w:tab/>
        <w:t>oImg.onclick = handle;</w:t>
      </w:r>
    </w:p>
    <w:p w:rsidR="00E20E69" w:rsidRDefault="00E20E69" w:rsidP="00321141">
      <w:pPr>
        <w:jc w:val="left"/>
        <w:rPr>
          <w:sz w:val="15"/>
          <w:szCs w:val="15"/>
        </w:rPr>
        <w:sectPr w:rsidR="00E20E69" w:rsidSect="00E20E69">
          <w:pgSz w:w="11906" w:h="16838"/>
          <w:pgMar w:top="1440" w:right="1800" w:bottom="1440" w:left="1800" w:header="851" w:footer="992" w:gutter="0"/>
          <w:cols w:num="2" w:space="425"/>
          <w:docGrid w:type="lines" w:linePitch="312"/>
        </w:sectPr>
      </w:pPr>
    </w:p>
    <w:p w:rsidR="00E20E69" w:rsidRPr="00E20E69" w:rsidRDefault="00E20E69" w:rsidP="00321141">
      <w:pPr>
        <w:jc w:val="left"/>
        <w:rPr>
          <w:sz w:val="15"/>
          <w:szCs w:val="15"/>
        </w:rPr>
      </w:pPr>
      <w:r w:rsidRPr="00E20E69">
        <w:rPr>
          <w:sz w:val="15"/>
          <w:szCs w:val="15"/>
        </w:rPr>
        <w:lastRenderedPageBreak/>
        <w:tab/>
        <w:t>oImg.ondblclick = handle;</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pStyle w:val="3"/>
        <w:jc w:val="left"/>
        <w:rPr>
          <w:sz w:val="15"/>
          <w:szCs w:val="15"/>
        </w:rPr>
      </w:pPr>
      <w:r w:rsidRPr="00E20E69">
        <w:rPr>
          <w:rFonts w:hint="eastAsia"/>
          <w:sz w:val="15"/>
          <w:szCs w:val="15"/>
        </w:rPr>
        <w:t xml:space="preserve">6.4 </w:t>
      </w:r>
      <w:r w:rsidRPr="00E20E69">
        <w:rPr>
          <w:rFonts w:hint="eastAsia"/>
          <w:sz w:val="15"/>
          <w:szCs w:val="15"/>
        </w:rPr>
        <w:t>事件的激活元素</w:t>
      </w:r>
      <w:r w:rsidRPr="00E20E69">
        <w:rPr>
          <w:rFonts w:hint="eastAsia"/>
          <w:sz w:val="15"/>
          <w:szCs w:val="15"/>
        </w:rPr>
        <w:t xml:space="preserve"> </w:t>
      </w:r>
      <w:r w:rsidRPr="00E20E69">
        <w:rPr>
          <w:rFonts w:hint="eastAsia"/>
          <w:color w:val="FF0000"/>
          <w:sz w:val="15"/>
          <w:szCs w:val="15"/>
        </w:rPr>
        <w:t xml:space="preserve">event.srcElement </w:t>
      </w:r>
      <w:r w:rsidRPr="00E20E69">
        <w:rPr>
          <w:rFonts w:hint="eastAsia"/>
          <w:color w:val="FF0000"/>
          <w:sz w:val="15"/>
          <w:szCs w:val="15"/>
        </w:rPr>
        <w:t>或者</w:t>
      </w:r>
      <w:r w:rsidRPr="00E20E69">
        <w:rPr>
          <w:rFonts w:hint="eastAsia"/>
          <w:color w:val="FF0000"/>
          <w:sz w:val="15"/>
          <w:szCs w:val="15"/>
        </w:rPr>
        <w:t xml:space="preserve"> target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function handle(oEvent){</w:t>
      </w:r>
    </w:p>
    <w:p w:rsidR="00E20E69" w:rsidRPr="00E20E69" w:rsidRDefault="00E20E69" w:rsidP="00321141">
      <w:pPr>
        <w:jc w:val="left"/>
        <w:rPr>
          <w:sz w:val="15"/>
          <w:szCs w:val="15"/>
        </w:rPr>
      </w:pPr>
      <w:r w:rsidRPr="00E20E69">
        <w:rPr>
          <w:rFonts w:hint="eastAsia"/>
          <w:sz w:val="15"/>
          <w:szCs w:val="15"/>
        </w:rPr>
        <w:tab/>
        <w:t>if(window.event) oEvent = window.event;</w:t>
      </w:r>
      <w:r w:rsidRPr="00E20E69">
        <w:rPr>
          <w:rFonts w:hint="eastAsia"/>
          <w:sz w:val="15"/>
          <w:szCs w:val="15"/>
        </w:rPr>
        <w:tab/>
      </w:r>
      <w:r w:rsidRPr="00E20E69">
        <w:rPr>
          <w:rFonts w:hint="eastAsia"/>
          <w:sz w:val="15"/>
          <w:szCs w:val="15"/>
        </w:rPr>
        <w:tab/>
        <w:t>//</w:t>
      </w:r>
      <w:r w:rsidRPr="00E20E69">
        <w:rPr>
          <w:rFonts w:hint="eastAsia"/>
          <w:sz w:val="15"/>
          <w:szCs w:val="15"/>
        </w:rPr>
        <w:t>处理兼容性，获得事件对象</w:t>
      </w:r>
    </w:p>
    <w:p w:rsidR="00E20E69" w:rsidRPr="00E20E69" w:rsidRDefault="00E20E69" w:rsidP="00321141">
      <w:pPr>
        <w:jc w:val="left"/>
        <w:rPr>
          <w:sz w:val="15"/>
          <w:szCs w:val="15"/>
        </w:rPr>
      </w:pPr>
      <w:r w:rsidRPr="00E20E69">
        <w:rPr>
          <w:sz w:val="15"/>
          <w:szCs w:val="15"/>
        </w:rPr>
        <w:tab/>
        <w:t>var oTarget;</w:t>
      </w:r>
    </w:p>
    <w:p w:rsidR="00E20E69" w:rsidRPr="00E20E69" w:rsidRDefault="00E20E69" w:rsidP="00321141">
      <w:pPr>
        <w:jc w:val="left"/>
        <w:rPr>
          <w:b/>
          <w:color w:val="FF0000"/>
          <w:sz w:val="15"/>
          <w:szCs w:val="15"/>
        </w:rPr>
      </w:pPr>
      <w:r w:rsidRPr="00E20E69">
        <w:rPr>
          <w:rFonts w:hint="eastAsia"/>
          <w:sz w:val="15"/>
          <w:szCs w:val="15"/>
        </w:rPr>
        <w:tab/>
      </w:r>
      <w:r w:rsidRPr="00E20E69">
        <w:rPr>
          <w:rFonts w:hint="eastAsia"/>
          <w:b/>
          <w:color w:val="FF0000"/>
          <w:sz w:val="15"/>
          <w:szCs w:val="15"/>
        </w:rPr>
        <w:t>if(oEvent.srcElement)</w:t>
      </w:r>
      <w:r w:rsidRPr="00E20E69">
        <w:rPr>
          <w:rFonts w:hint="eastAsia"/>
          <w:b/>
          <w:color w:val="FF0000"/>
          <w:sz w:val="15"/>
          <w:szCs w:val="15"/>
        </w:rPr>
        <w:tab/>
      </w:r>
      <w:r w:rsidRPr="00E20E69">
        <w:rPr>
          <w:rFonts w:hint="eastAsia"/>
          <w:b/>
          <w:color w:val="FF0000"/>
          <w:sz w:val="15"/>
          <w:szCs w:val="15"/>
        </w:rPr>
        <w:tab/>
      </w:r>
      <w:r w:rsidRPr="00E20E69">
        <w:rPr>
          <w:rFonts w:hint="eastAsia"/>
          <w:b/>
          <w:color w:val="FF0000"/>
          <w:sz w:val="15"/>
          <w:szCs w:val="15"/>
        </w:rPr>
        <w:tab/>
      </w:r>
      <w:r w:rsidRPr="00E20E69">
        <w:rPr>
          <w:rFonts w:hint="eastAsia"/>
          <w:b/>
          <w:color w:val="FF0000"/>
          <w:sz w:val="15"/>
          <w:szCs w:val="15"/>
        </w:rPr>
        <w:tab/>
        <w:t>//</w:t>
      </w:r>
      <w:r w:rsidRPr="00E20E69">
        <w:rPr>
          <w:rFonts w:hint="eastAsia"/>
          <w:b/>
          <w:color w:val="FF0000"/>
          <w:sz w:val="15"/>
          <w:szCs w:val="15"/>
        </w:rPr>
        <w:t>处理兼容性，获取事件目标</w:t>
      </w:r>
    </w:p>
    <w:p w:rsidR="00E20E69" w:rsidRPr="00E20E69" w:rsidRDefault="00E20E69" w:rsidP="00321141">
      <w:pPr>
        <w:jc w:val="left"/>
        <w:rPr>
          <w:b/>
          <w:color w:val="FF0000"/>
          <w:sz w:val="15"/>
          <w:szCs w:val="15"/>
        </w:rPr>
      </w:pPr>
      <w:r w:rsidRPr="00E20E69">
        <w:rPr>
          <w:b/>
          <w:color w:val="FF0000"/>
          <w:sz w:val="15"/>
          <w:szCs w:val="15"/>
        </w:rPr>
        <w:tab/>
      </w:r>
      <w:r w:rsidRPr="00E20E69">
        <w:rPr>
          <w:b/>
          <w:color w:val="FF0000"/>
          <w:sz w:val="15"/>
          <w:szCs w:val="15"/>
        </w:rPr>
        <w:tab/>
        <w:t>oTarget = oEvent.srcElement;</w:t>
      </w:r>
      <w:r w:rsidRPr="00E20E69">
        <w:rPr>
          <w:rFonts w:hint="eastAsia"/>
          <w:b/>
          <w:color w:val="FF0000"/>
          <w:sz w:val="15"/>
          <w:szCs w:val="15"/>
        </w:rPr>
        <w:t xml:space="preserve">    //IE</w:t>
      </w:r>
      <w:r w:rsidRPr="00E20E69">
        <w:rPr>
          <w:rFonts w:hint="eastAsia"/>
          <w:b/>
          <w:color w:val="FF0000"/>
          <w:sz w:val="15"/>
          <w:szCs w:val="15"/>
        </w:rPr>
        <w:t>支持的写法</w:t>
      </w:r>
    </w:p>
    <w:p w:rsidR="00E20E69" w:rsidRPr="00E20E69" w:rsidRDefault="00E20E69" w:rsidP="00321141">
      <w:pPr>
        <w:jc w:val="left"/>
        <w:rPr>
          <w:b/>
          <w:color w:val="FF0000"/>
          <w:sz w:val="15"/>
          <w:szCs w:val="15"/>
        </w:rPr>
      </w:pPr>
      <w:r w:rsidRPr="00E20E69">
        <w:rPr>
          <w:b/>
          <w:color w:val="FF0000"/>
          <w:sz w:val="15"/>
          <w:szCs w:val="15"/>
        </w:rPr>
        <w:tab/>
        <w:t>else</w:t>
      </w:r>
    </w:p>
    <w:p w:rsidR="00E20E69" w:rsidRPr="00E20E69" w:rsidRDefault="00E20E69" w:rsidP="00321141">
      <w:pPr>
        <w:jc w:val="left"/>
        <w:rPr>
          <w:sz w:val="15"/>
          <w:szCs w:val="15"/>
        </w:rPr>
      </w:pPr>
      <w:r w:rsidRPr="00E20E69">
        <w:rPr>
          <w:b/>
          <w:color w:val="FF0000"/>
          <w:sz w:val="15"/>
          <w:szCs w:val="15"/>
        </w:rPr>
        <w:tab/>
      </w:r>
      <w:r w:rsidRPr="00E20E69">
        <w:rPr>
          <w:b/>
          <w:color w:val="FF0000"/>
          <w:sz w:val="15"/>
          <w:szCs w:val="15"/>
        </w:rPr>
        <w:tab/>
        <w:t>oTarget = oEvent.target;</w:t>
      </w:r>
      <w:r w:rsidRPr="00E20E69">
        <w:rPr>
          <w:rFonts w:hint="eastAsia"/>
          <w:b/>
          <w:color w:val="FF0000"/>
          <w:sz w:val="15"/>
          <w:szCs w:val="15"/>
        </w:rPr>
        <w:t xml:space="preserve">        //Firefox</w:t>
      </w:r>
      <w:r w:rsidRPr="00E20E69">
        <w:rPr>
          <w:rFonts w:hint="eastAsia"/>
          <w:b/>
          <w:color w:val="FF0000"/>
          <w:sz w:val="15"/>
          <w:szCs w:val="15"/>
        </w:rPr>
        <w:t>支持的写法</w:t>
      </w:r>
    </w:p>
    <w:p w:rsidR="00E20E69" w:rsidRPr="00E20E69" w:rsidRDefault="00E20E69" w:rsidP="00321141">
      <w:pPr>
        <w:jc w:val="left"/>
        <w:rPr>
          <w:sz w:val="15"/>
          <w:szCs w:val="15"/>
        </w:rPr>
      </w:pPr>
      <w:r w:rsidRPr="00E20E69">
        <w:rPr>
          <w:rFonts w:hint="eastAsia"/>
          <w:sz w:val="15"/>
          <w:szCs w:val="15"/>
        </w:rPr>
        <w:tab/>
        <w:t>alert(oTarget.tagName);</w:t>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t>//</w:t>
      </w:r>
      <w:r w:rsidRPr="00E20E69">
        <w:rPr>
          <w:rFonts w:hint="eastAsia"/>
          <w:sz w:val="15"/>
          <w:szCs w:val="15"/>
        </w:rPr>
        <w:t>弹出目标的标记名称</w:t>
      </w:r>
      <w:r w:rsidRPr="00E20E69">
        <w:rPr>
          <w:rFonts w:hint="eastAsia"/>
          <w:sz w:val="15"/>
          <w:szCs w:val="15"/>
        </w:rPr>
        <w:tab/>
      </w:r>
      <w:r w:rsidRPr="00E20E69">
        <w:rPr>
          <w:rFonts w:hint="eastAsia"/>
          <w:sz w:val="15"/>
          <w:szCs w:val="15"/>
        </w:rPr>
        <w:tab/>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window.onload = function(){</w:t>
      </w:r>
    </w:p>
    <w:p w:rsidR="00E20E69" w:rsidRPr="00E20E69" w:rsidRDefault="00E20E69" w:rsidP="00321141">
      <w:pPr>
        <w:jc w:val="left"/>
        <w:rPr>
          <w:sz w:val="15"/>
          <w:szCs w:val="15"/>
        </w:rPr>
      </w:pPr>
      <w:r w:rsidRPr="00E20E69">
        <w:rPr>
          <w:sz w:val="15"/>
          <w:szCs w:val="15"/>
        </w:rPr>
        <w:tab/>
        <w:t>var oImg = document.getElementsByTagName("img")[0];</w:t>
      </w:r>
    </w:p>
    <w:p w:rsidR="00E20E69" w:rsidRPr="00E20E69" w:rsidRDefault="00E20E69" w:rsidP="00321141">
      <w:pPr>
        <w:jc w:val="left"/>
        <w:rPr>
          <w:sz w:val="15"/>
          <w:szCs w:val="15"/>
        </w:rPr>
      </w:pPr>
      <w:r w:rsidRPr="00E20E69">
        <w:rPr>
          <w:sz w:val="15"/>
          <w:szCs w:val="15"/>
        </w:rPr>
        <w:tab/>
        <w:t>oImg.onclick = handle;</w:t>
      </w:r>
    </w:p>
    <w:p w:rsidR="00E20E69" w:rsidRPr="00E20E69" w:rsidRDefault="00E20E69" w:rsidP="00321141">
      <w:pPr>
        <w:jc w:val="left"/>
        <w:rPr>
          <w:sz w:val="15"/>
          <w:szCs w:val="15"/>
        </w:rPr>
      </w:pPr>
      <w:r w:rsidRPr="00E20E69">
        <w:rPr>
          <w:sz w:val="15"/>
          <w:szCs w:val="15"/>
        </w:rPr>
        <w:t>}</w:t>
      </w:r>
    </w:p>
    <w:p w:rsidR="00E20E69" w:rsidRDefault="00E20E69" w:rsidP="00321141">
      <w:pPr>
        <w:jc w:val="left"/>
        <w:rPr>
          <w:sz w:val="15"/>
          <w:szCs w:val="15"/>
        </w:rPr>
      </w:pPr>
      <w:r w:rsidRPr="00E20E69">
        <w:rPr>
          <w:sz w:val="15"/>
          <w:szCs w:val="15"/>
        </w:rPr>
        <w:t>&lt;/script&gt;</w:t>
      </w:r>
    </w:p>
    <w:p w:rsidR="00E20E69" w:rsidRPr="00E20E69" w:rsidRDefault="00E20E69" w:rsidP="00321141">
      <w:pPr>
        <w:jc w:val="left"/>
        <w:rPr>
          <w:b/>
          <w:sz w:val="15"/>
          <w:szCs w:val="15"/>
        </w:rPr>
      </w:pPr>
      <w:r w:rsidRPr="00E20E69">
        <w:rPr>
          <w:rFonts w:hint="eastAsia"/>
          <w:b/>
          <w:sz w:val="15"/>
          <w:szCs w:val="15"/>
        </w:rPr>
        <w:t>event.button</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function TestClick(oEvent){</w:t>
      </w:r>
    </w:p>
    <w:p w:rsidR="00E20E69" w:rsidRPr="00E20E69" w:rsidRDefault="00E20E69" w:rsidP="00321141">
      <w:pPr>
        <w:jc w:val="left"/>
        <w:rPr>
          <w:sz w:val="15"/>
          <w:szCs w:val="15"/>
        </w:rPr>
      </w:pPr>
      <w:r w:rsidRPr="00E20E69">
        <w:rPr>
          <w:sz w:val="15"/>
          <w:szCs w:val="15"/>
        </w:rPr>
        <w:tab/>
        <w:t>var oDiv = document.getElementById("display");</w:t>
      </w:r>
    </w:p>
    <w:p w:rsidR="00E20E69" w:rsidRPr="00E20E69" w:rsidRDefault="00E20E69" w:rsidP="00321141">
      <w:pPr>
        <w:jc w:val="left"/>
        <w:rPr>
          <w:sz w:val="15"/>
          <w:szCs w:val="15"/>
        </w:rPr>
      </w:pPr>
      <w:r w:rsidRPr="00E20E69">
        <w:rPr>
          <w:sz w:val="15"/>
          <w:szCs w:val="15"/>
        </w:rPr>
        <w:tab/>
        <w:t>if(window.event)</w:t>
      </w:r>
    </w:p>
    <w:p w:rsidR="00E20E69" w:rsidRPr="00E20E69" w:rsidRDefault="00E20E69" w:rsidP="00321141">
      <w:pPr>
        <w:jc w:val="left"/>
        <w:rPr>
          <w:sz w:val="15"/>
          <w:szCs w:val="15"/>
        </w:rPr>
      </w:pPr>
      <w:r w:rsidRPr="00E20E69">
        <w:rPr>
          <w:sz w:val="15"/>
          <w:szCs w:val="15"/>
        </w:rPr>
        <w:tab/>
      </w:r>
      <w:r w:rsidRPr="00E20E69">
        <w:rPr>
          <w:sz w:val="15"/>
          <w:szCs w:val="15"/>
        </w:rPr>
        <w:tab/>
        <w:t>oEvent = window.event;</w:t>
      </w:r>
    </w:p>
    <w:p w:rsidR="00E20E69" w:rsidRPr="00E20E69" w:rsidRDefault="00E20E69" w:rsidP="00321141">
      <w:pPr>
        <w:jc w:val="left"/>
        <w:rPr>
          <w:sz w:val="15"/>
          <w:szCs w:val="15"/>
        </w:rPr>
      </w:pPr>
      <w:r w:rsidRPr="00E20E69">
        <w:rPr>
          <w:rFonts w:hint="eastAsia"/>
          <w:sz w:val="15"/>
          <w:szCs w:val="15"/>
        </w:rPr>
        <w:tab/>
        <w:t xml:space="preserve">oDiv.innerHTML += </w:t>
      </w:r>
      <w:r w:rsidRPr="00E20E69">
        <w:rPr>
          <w:rFonts w:hint="eastAsia"/>
          <w:b/>
          <w:color w:val="FF0000"/>
          <w:sz w:val="15"/>
          <w:szCs w:val="15"/>
        </w:rPr>
        <w:t>oEvent.button</w:t>
      </w:r>
      <w:r w:rsidRPr="00E20E69">
        <w:rPr>
          <w:rFonts w:hint="eastAsia"/>
          <w:sz w:val="15"/>
          <w:szCs w:val="15"/>
        </w:rPr>
        <w:t>;</w:t>
      </w:r>
      <w:r w:rsidRPr="00E20E69">
        <w:rPr>
          <w:rFonts w:hint="eastAsia"/>
          <w:sz w:val="15"/>
          <w:szCs w:val="15"/>
        </w:rPr>
        <w:tab/>
        <w:t>//</w:t>
      </w:r>
      <w:r w:rsidRPr="00E20E69">
        <w:rPr>
          <w:rFonts w:hint="eastAsia"/>
          <w:sz w:val="15"/>
          <w:szCs w:val="15"/>
        </w:rPr>
        <w:t>输出</w:t>
      </w:r>
      <w:r w:rsidRPr="00E20E69">
        <w:rPr>
          <w:rFonts w:hint="eastAsia"/>
          <w:sz w:val="15"/>
          <w:szCs w:val="15"/>
        </w:rPr>
        <w:t>button</w:t>
      </w:r>
      <w:r w:rsidRPr="00E20E69">
        <w:rPr>
          <w:rFonts w:hint="eastAsia"/>
          <w:sz w:val="15"/>
          <w:szCs w:val="15"/>
        </w:rPr>
        <w:t>的值</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lastRenderedPageBreak/>
        <w:t>document.onmousedown = TestClick;</w:t>
      </w:r>
    </w:p>
    <w:p w:rsidR="00E20E69" w:rsidRPr="00E20E69" w:rsidRDefault="00E20E69" w:rsidP="00321141">
      <w:pPr>
        <w:jc w:val="left"/>
        <w:rPr>
          <w:sz w:val="15"/>
          <w:szCs w:val="15"/>
        </w:rPr>
      </w:pPr>
      <w:r w:rsidRPr="00E20E69">
        <w:rPr>
          <w:rFonts w:hint="eastAsia"/>
          <w:sz w:val="15"/>
          <w:szCs w:val="15"/>
        </w:rPr>
        <w:t>window.onload = TestClick;</w:t>
      </w:r>
      <w:r w:rsidRPr="00E20E69">
        <w:rPr>
          <w:rFonts w:hint="eastAsia"/>
          <w:sz w:val="15"/>
          <w:szCs w:val="15"/>
        </w:rPr>
        <w:tab/>
        <w:t>//</w:t>
      </w:r>
      <w:r w:rsidRPr="00E20E69">
        <w:rPr>
          <w:rFonts w:hint="eastAsia"/>
          <w:sz w:val="15"/>
          <w:szCs w:val="15"/>
        </w:rPr>
        <w:t>测试未按下任何键</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r w:rsidRPr="00E20E69">
        <w:rPr>
          <w:sz w:val="15"/>
          <w:szCs w:val="15"/>
        </w:rPr>
        <w:t>&lt;/head&gt;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r w:rsidRPr="00E20E69">
        <w:rPr>
          <w:sz w:val="15"/>
          <w:szCs w:val="15"/>
        </w:rPr>
        <w:t>&lt;div id="display"&gt;&lt;/div&gt;</w:t>
      </w: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在</w:t>
      </w:r>
      <w:r w:rsidRPr="00E20E69">
        <w:rPr>
          <w:sz w:val="15"/>
          <w:szCs w:val="15"/>
        </w:rPr>
        <w:t>IE/Opera</w:t>
      </w:r>
      <w:r w:rsidRPr="00E20E69">
        <w:rPr>
          <w:sz w:val="15"/>
          <w:szCs w:val="15"/>
        </w:rPr>
        <w:t>中，是</w:t>
      </w:r>
      <w:r w:rsidRPr="00E20E69">
        <w:rPr>
          <w:color w:val="D56000"/>
          <w:sz w:val="15"/>
          <w:szCs w:val="15"/>
        </w:rPr>
        <w:t>window</w:t>
      </w:r>
      <w:r w:rsidRPr="00E20E69">
        <w:rPr>
          <w:sz w:val="15"/>
          <w:szCs w:val="15"/>
        </w:rPr>
        <w:t>.</w:t>
      </w:r>
      <w:r w:rsidRPr="00E20E69">
        <w:rPr>
          <w:color w:val="D56000"/>
          <w:sz w:val="15"/>
          <w:szCs w:val="15"/>
        </w:rPr>
        <w:t>event</w:t>
      </w:r>
      <w:r w:rsidRPr="00E20E69">
        <w:rPr>
          <w:sz w:val="15"/>
          <w:szCs w:val="15"/>
        </w:rPr>
        <w:t>，而在</w:t>
      </w:r>
      <w:r w:rsidRPr="00E20E69">
        <w:rPr>
          <w:sz w:val="15"/>
          <w:szCs w:val="15"/>
        </w:rPr>
        <w:t>Firefox</w:t>
      </w:r>
      <w:r w:rsidRPr="00E20E69">
        <w:rPr>
          <w:sz w:val="15"/>
          <w:szCs w:val="15"/>
        </w:rPr>
        <w:t>中，是</w:t>
      </w:r>
      <w:r w:rsidRPr="00E20E69">
        <w:rPr>
          <w:color w:val="D56000"/>
          <w:sz w:val="15"/>
          <w:szCs w:val="15"/>
        </w:rPr>
        <w:t>event</w:t>
      </w:r>
      <w:r w:rsidRPr="00E20E69">
        <w:rPr>
          <w:sz w:val="15"/>
          <w:szCs w:val="15"/>
        </w:rPr>
        <w:br/>
      </w:r>
      <w:r w:rsidRPr="00E20E69">
        <w:rPr>
          <w:sz w:val="15"/>
          <w:szCs w:val="15"/>
        </w:rPr>
        <w:t>而事件的对象，在</w:t>
      </w:r>
      <w:r w:rsidRPr="00E20E69">
        <w:rPr>
          <w:sz w:val="15"/>
          <w:szCs w:val="15"/>
        </w:rPr>
        <w:t>IE</w:t>
      </w:r>
      <w:r w:rsidRPr="00E20E69">
        <w:rPr>
          <w:sz w:val="15"/>
          <w:szCs w:val="15"/>
        </w:rPr>
        <w:t>中是</w:t>
      </w:r>
      <w:r w:rsidRPr="00E20E69">
        <w:rPr>
          <w:color w:val="D56000"/>
          <w:sz w:val="15"/>
          <w:szCs w:val="15"/>
        </w:rPr>
        <w:t>window</w:t>
      </w:r>
      <w:r w:rsidRPr="00E20E69">
        <w:rPr>
          <w:sz w:val="15"/>
          <w:szCs w:val="15"/>
        </w:rPr>
        <w:t>.</w:t>
      </w:r>
      <w:r w:rsidRPr="00E20E69">
        <w:rPr>
          <w:color w:val="D56000"/>
          <w:sz w:val="15"/>
          <w:szCs w:val="15"/>
        </w:rPr>
        <w:t>event.srcElement</w:t>
      </w:r>
      <w:r w:rsidRPr="00E20E69">
        <w:rPr>
          <w:sz w:val="15"/>
          <w:szCs w:val="15"/>
        </w:rPr>
        <w:t>，在</w:t>
      </w:r>
      <w:r w:rsidRPr="00E20E69">
        <w:rPr>
          <w:sz w:val="15"/>
          <w:szCs w:val="15"/>
        </w:rPr>
        <w:t>Firefox</w:t>
      </w:r>
      <w:r w:rsidRPr="00E20E69">
        <w:rPr>
          <w:sz w:val="15"/>
          <w:szCs w:val="15"/>
        </w:rPr>
        <w:t>中是</w:t>
      </w:r>
      <w:r w:rsidRPr="00E20E69">
        <w:rPr>
          <w:color w:val="D56000"/>
          <w:sz w:val="15"/>
          <w:szCs w:val="15"/>
        </w:rPr>
        <w:t>event.target</w:t>
      </w:r>
      <w:r w:rsidRPr="00E20E69">
        <w:rPr>
          <w:sz w:val="15"/>
          <w:szCs w:val="15"/>
        </w:rPr>
        <w:t>，而在</w:t>
      </w:r>
      <w:r w:rsidRPr="00E20E69">
        <w:rPr>
          <w:sz w:val="15"/>
          <w:szCs w:val="15"/>
        </w:rPr>
        <w:t>Opera</w:t>
      </w:r>
      <w:r w:rsidRPr="00E20E69">
        <w:rPr>
          <w:sz w:val="15"/>
          <w:szCs w:val="15"/>
        </w:rPr>
        <w:t>中则两者都支持。</w:t>
      </w:r>
    </w:p>
    <w:p w:rsidR="00E20E69" w:rsidRPr="00E20E69" w:rsidRDefault="00E20E69" w:rsidP="00321141">
      <w:pPr>
        <w:jc w:val="left"/>
        <w:rPr>
          <w:sz w:val="15"/>
          <w:szCs w:val="15"/>
        </w:rPr>
      </w:pPr>
    </w:p>
    <w:p w:rsidR="00E20E69" w:rsidRDefault="00E20E69" w:rsidP="00321141">
      <w:pPr>
        <w:jc w:val="left"/>
        <w:rPr>
          <w:sz w:val="15"/>
          <w:szCs w:val="15"/>
        </w:rPr>
      </w:pPr>
      <w:r w:rsidRPr="00E20E69">
        <w:rPr>
          <w:sz w:val="15"/>
          <w:szCs w:val="15"/>
        </w:rPr>
        <w:t>在</w:t>
      </w:r>
      <w:r w:rsidRPr="00E20E69">
        <w:rPr>
          <w:sz w:val="15"/>
          <w:szCs w:val="15"/>
        </w:rPr>
        <w:t xml:space="preserve"> IE </w:t>
      </w:r>
      <w:r w:rsidRPr="00E20E69">
        <w:rPr>
          <w:sz w:val="15"/>
          <w:szCs w:val="15"/>
        </w:rPr>
        <w:t>里面</w:t>
      </w:r>
      <w:r w:rsidRPr="00E20E69">
        <w:rPr>
          <w:sz w:val="15"/>
          <w:szCs w:val="15"/>
        </w:rPr>
        <w:t xml:space="preserve"> </w:t>
      </w:r>
      <w:r w:rsidRPr="00E20E69">
        <w:rPr>
          <w:sz w:val="15"/>
          <w:szCs w:val="15"/>
        </w:rPr>
        <w:br/>
      </w:r>
      <w:r w:rsidRPr="00E20E69">
        <w:rPr>
          <w:sz w:val="15"/>
          <w:szCs w:val="15"/>
        </w:rPr>
        <w:t>左键是</w:t>
      </w:r>
      <w:r w:rsidRPr="00E20E69">
        <w:rPr>
          <w:sz w:val="15"/>
          <w:szCs w:val="15"/>
        </w:rPr>
        <w:t xml:space="preserve"> </w:t>
      </w:r>
      <w:r w:rsidRPr="00E20E69">
        <w:rPr>
          <w:color w:val="D56000"/>
          <w:sz w:val="15"/>
          <w:szCs w:val="15"/>
        </w:rPr>
        <w:t>window</w:t>
      </w:r>
      <w:r w:rsidRPr="00E20E69">
        <w:rPr>
          <w:sz w:val="15"/>
          <w:szCs w:val="15"/>
        </w:rPr>
        <w:t>.</w:t>
      </w:r>
      <w:r w:rsidRPr="00E20E69">
        <w:rPr>
          <w:color w:val="D56000"/>
          <w:sz w:val="15"/>
          <w:szCs w:val="15"/>
        </w:rPr>
        <w:t>event</w:t>
      </w:r>
      <w:r w:rsidRPr="00E20E69">
        <w:rPr>
          <w:sz w:val="15"/>
          <w:szCs w:val="15"/>
        </w:rPr>
        <w:t>.</w:t>
      </w:r>
      <w:r w:rsidRPr="00E20E69">
        <w:rPr>
          <w:color w:val="D56000"/>
          <w:sz w:val="15"/>
          <w:szCs w:val="15"/>
        </w:rPr>
        <w:t>button</w:t>
      </w:r>
      <w:r w:rsidRPr="00E20E69">
        <w:rPr>
          <w:sz w:val="15"/>
          <w:szCs w:val="15"/>
        </w:rPr>
        <w:t xml:space="preserve"> </w:t>
      </w:r>
      <w:r w:rsidRPr="00E20E69">
        <w:rPr>
          <w:color w:val="0000F0"/>
          <w:sz w:val="15"/>
          <w:szCs w:val="15"/>
        </w:rPr>
        <w:t>=</w:t>
      </w:r>
      <w:r w:rsidRPr="00E20E69">
        <w:rPr>
          <w:sz w:val="15"/>
          <w:szCs w:val="15"/>
        </w:rPr>
        <w:t xml:space="preserve"> </w:t>
      </w:r>
      <w:r w:rsidRPr="00E20E69">
        <w:rPr>
          <w:rStyle w:val="a5"/>
          <w:color w:val="990000"/>
          <w:sz w:val="15"/>
          <w:szCs w:val="15"/>
        </w:rPr>
        <w:t>1</w:t>
      </w:r>
      <w:r w:rsidRPr="00E20E69">
        <w:rPr>
          <w:sz w:val="15"/>
          <w:szCs w:val="15"/>
        </w:rPr>
        <w:t xml:space="preserve"> </w:t>
      </w:r>
      <w:r w:rsidRPr="00E20E69">
        <w:rPr>
          <w:sz w:val="15"/>
          <w:szCs w:val="15"/>
        </w:rPr>
        <w:br/>
      </w:r>
      <w:r w:rsidRPr="00E20E69">
        <w:rPr>
          <w:sz w:val="15"/>
          <w:szCs w:val="15"/>
        </w:rPr>
        <w:t>右键是</w:t>
      </w:r>
      <w:r w:rsidRPr="00E20E69">
        <w:rPr>
          <w:sz w:val="15"/>
          <w:szCs w:val="15"/>
        </w:rPr>
        <w:t xml:space="preserve"> </w:t>
      </w:r>
      <w:r w:rsidRPr="00E20E69">
        <w:rPr>
          <w:color w:val="D56000"/>
          <w:sz w:val="15"/>
          <w:szCs w:val="15"/>
        </w:rPr>
        <w:t>window</w:t>
      </w:r>
      <w:r w:rsidRPr="00E20E69">
        <w:rPr>
          <w:sz w:val="15"/>
          <w:szCs w:val="15"/>
        </w:rPr>
        <w:t>.</w:t>
      </w:r>
      <w:r w:rsidRPr="00E20E69">
        <w:rPr>
          <w:color w:val="D56000"/>
          <w:sz w:val="15"/>
          <w:szCs w:val="15"/>
        </w:rPr>
        <w:t>event</w:t>
      </w:r>
      <w:r w:rsidRPr="00E20E69">
        <w:rPr>
          <w:sz w:val="15"/>
          <w:szCs w:val="15"/>
        </w:rPr>
        <w:t>.</w:t>
      </w:r>
      <w:r w:rsidRPr="00E20E69">
        <w:rPr>
          <w:color w:val="D56000"/>
          <w:sz w:val="15"/>
          <w:szCs w:val="15"/>
        </w:rPr>
        <w:t>button</w:t>
      </w:r>
      <w:r w:rsidRPr="00E20E69">
        <w:rPr>
          <w:sz w:val="15"/>
          <w:szCs w:val="15"/>
        </w:rPr>
        <w:t xml:space="preserve"> </w:t>
      </w:r>
      <w:r w:rsidRPr="00E20E69">
        <w:rPr>
          <w:color w:val="0000F0"/>
          <w:sz w:val="15"/>
          <w:szCs w:val="15"/>
        </w:rPr>
        <w:t>=</w:t>
      </w:r>
      <w:r w:rsidRPr="00E20E69">
        <w:rPr>
          <w:sz w:val="15"/>
          <w:szCs w:val="15"/>
        </w:rPr>
        <w:t xml:space="preserve"> </w:t>
      </w:r>
      <w:r w:rsidRPr="00E20E69">
        <w:rPr>
          <w:rStyle w:val="a5"/>
          <w:color w:val="990000"/>
          <w:sz w:val="15"/>
          <w:szCs w:val="15"/>
        </w:rPr>
        <w:t>2</w:t>
      </w:r>
      <w:r w:rsidRPr="00E20E69">
        <w:rPr>
          <w:sz w:val="15"/>
          <w:szCs w:val="15"/>
        </w:rPr>
        <w:br/>
      </w:r>
      <w:r w:rsidRPr="00E20E69">
        <w:rPr>
          <w:sz w:val="15"/>
          <w:szCs w:val="15"/>
        </w:rPr>
        <w:t>中键是</w:t>
      </w:r>
      <w:r w:rsidRPr="00E20E69">
        <w:rPr>
          <w:sz w:val="15"/>
          <w:szCs w:val="15"/>
        </w:rPr>
        <w:t xml:space="preserve"> </w:t>
      </w:r>
      <w:r w:rsidRPr="00E20E69">
        <w:rPr>
          <w:color w:val="D56000"/>
          <w:sz w:val="15"/>
          <w:szCs w:val="15"/>
        </w:rPr>
        <w:t>window</w:t>
      </w:r>
      <w:r w:rsidRPr="00E20E69">
        <w:rPr>
          <w:sz w:val="15"/>
          <w:szCs w:val="15"/>
        </w:rPr>
        <w:t>.</w:t>
      </w:r>
      <w:r w:rsidRPr="00E20E69">
        <w:rPr>
          <w:color w:val="D56000"/>
          <w:sz w:val="15"/>
          <w:szCs w:val="15"/>
        </w:rPr>
        <w:t>event</w:t>
      </w:r>
      <w:r w:rsidRPr="00E20E69">
        <w:rPr>
          <w:sz w:val="15"/>
          <w:szCs w:val="15"/>
        </w:rPr>
        <w:t>.</w:t>
      </w:r>
      <w:r w:rsidRPr="00E20E69">
        <w:rPr>
          <w:color w:val="D56000"/>
          <w:sz w:val="15"/>
          <w:szCs w:val="15"/>
        </w:rPr>
        <w:t>button</w:t>
      </w:r>
      <w:r w:rsidRPr="00E20E69">
        <w:rPr>
          <w:sz w:val="15"/>
          <w:szCs w:val="15"/>
        </w:rPr>
        <w:t xml:space="preserve"> </w:t>
      </w:r>
      <w:r w:rsidRPr="00E20E69">
        <w:rPr>
          <w:color w:val="0000F0"/>
          <w:sz w:val="15"/>
          <w:szCs w:val="15"/>
        </w:rPr>
        <w:t>=</w:t>
      </w:r>
      <w:r w:rsidRPr="00E20E69">
        <w:rPr>
          <w:sz w:val="15"/>
          <w:szCs w:val="15"/>
        </w:rPr>
        <w:t xml:space="preserve"> </w:t>
      </w:r>
      <w:r w:rsidRPr="00E20E69">
        <w:rPr>
          <w:rStyle w:val="a5"/>
          <w:color w:val="990000"/>
          <w:sz w:val="15"/>
          <w:szCs w:val="15"/>
        </w:rPr>
        <w:t>4</w:t>
      </w:r>
      <w:r w:rsidRPr="00E20E69">
        <w:rPr>
          <w:sz w:val="15"/>
          <w:szCs w:val="15"/>
        </w:rPr>
        <w:br/>
      </w:r>
      <w:r w:rsidRPr="00E20E69">
        <w:rPr>
          <w:sz w:val="15"/>
          <w:szCs w:val="15"/>
        </w:rPr>
        <w:t>没有按键动作的时候</w:t>
      </w:r>
      <w:r w:rsidRPr="00E20E69">
        <w:rPr>
          <w:sz w:val="15"/>
          <w:szCs w:val="15"/>
        </w:rPr>
        <w:t xml:space="preserve"> </w:t>
      </w:r>
      <w:r w:rsidRPr="00E20E69">
        <w:rPr>
          <w:color w:val="D56000"/>
          <w:sz w:val="15"/>
          <w:szCs w:val="15"/>
        </w:rPr>
        <w:t>window</w:t>
      </w:r>
      <w:r w:rsidRPr="00E20E69">
        <w:rPr>
          <w:sz w:val="15"/>
          <w:szCs w:val="15"/>
        </w:rPr>
        <w:t>.</w:t>
      </w:r>
      <w:r w:rsidRPr="00E20E69">
        <w:rPr>
          <w:color w:val="D56000"/>
          <w:sz w:val="15"/>
          <w:szCs w:val="15"/>
        </w:rPr>
        <w:t>event</w:t>
      </w:r>
      <w:r w:rsidRPr="00E20E69">
        <w:rPr>
          <w:sz w:val="15"/>
          <w:szCs w:val="15"/>
        </w:rPr>
        <w:t>.</w:t>
      </w:r>
      <w:r w:rsidRPr="00E20E69">
        <w:rPr>
          <w:color w:val="D56000"/>
          <w:sz w:val="15"/>
          <w:szCs w:val="15"/>
        </w:rPr>
        <w:t>button</w:t>
      </w:r>
      <w:r w:rsidRPr="00E20E69">
        <w:rPr>
          <w:sz w:val="15"/>
          <w:szCs w:val="15"/>
        </w:rPr>
        <w:t xml:space="preserve"> </w:t>
      </w:r>
      <w:r w:rsidRPr="00E20E69">
        <w:rPr>
          <w:color w:val="0000F0"/>
          <w:sz w:val="15"/>
          <w:szCs w:val="15"/>
        </w:rPr>
        <w:t>=</w:t>
      </w:r>
      <w:r w:rsidRPr="00E20E69">
        <w:rPr>
          <w:sz w:val="15"/>
          <w:szCs w:val="15"/>
        </w:rPr>
        <w:t xml:space="preserve"> </w:t>
      </w:r>
      <w:r w:rsidRPr="00E20E69">
        <w:rPr>
          <w:rStyle w:val="a5"/>
          <w:color w:val="990000"/>
          <w:sz w:val="15"/>
          <w:szCs w:val="15"/>
        </w:rPr>
        <w:t>0</w:t>
      </w:r>
      <w:r w:rsidRPr="00E20E69">
        <w:rPr>
          <w:sz w:val="15"/>
          <w:szCs w:val="15"/>
        </w:rPr>
        <w:br/>
      </w:r>
      <w:r w:rsidRPr="00E20E69">
        <w:rPr>
          <w:sz w:val="15"/>
          <w:szCs w:val="15"/>
        </w:rPr>
        <w:br/>
      </w:r>
      <w:r w:rsidRPr="00E20E69">
        <w:rPr>
          <w:sz w:val="15"/>
          <w:szCs w:val="15"/>
        </w:rPr>
        <w:t>在</w:t>
      </w:r>
      <w:r w:rsidRPr="00E20E69">
        <w:rPr>
          <w:sz w:val="15"/>
          <w:szCs w:val="15"/>
        </w:rPr>
        <w:t xml:space="preserve"> Firefox </w:t>
      </w:r>
      <w:r w:rsidRPr="00E20E69">
        <w:rPr>
          <w:sz w:val="15"/>
          <w:szCs w:val="15"/>
        </w:rPr>
        <w:t>里面</w:t>
      </w:r>
      <w:r w:rsidRPr="00E20E69">
        <w:rPr>
          <w:sz w:val="15"/>
          <w:szCs w:val="15"/>
        </w:rPr>
        <w:t xml:space="preserve"> </w:t>
      </w:r>
      <w:r w:rsidRPr="00E20E69">
        <w:rPr>
          <w:sz w:val="15"/>
          <w:szCs w:val="15"/>
        </w:rPr>
        <w:br/>
      </w:r>
      <w:r w:rsidRPr="00E20E69">
        <w:rPr>
          <w:sz w:val="15"/>
          <w:szCs w:val="15"/>
        </w:rPr>
        <w:t>左键是</w:t>
      </w:r>
      <w:r w:rsidRPr="00E20E69">
        <w:rPr>
          <w:sz w:val="15"/>
          <w:szCs w:val="15"/>
        </w:rPr>
        <w:t xml:space="preserve"> </w:t>
      </w:r>
      <w:r w:rsidRPr="00E20E69">
        <w:rPr>
          <w:color w:val="D56000"/>
          <w:sz w:val="15"/>
          <w:szCs w:val="15"/>
        </w:rPr>
        <w:t>event</w:t>
      </w:r>
      <w:r w:rsidRPr="00E20E69">
        <w:rPr>
          <w:sz w:val="15"/>
          <w:szCs w:val="15"/>
        </w:rPr>
        <w:t>.</w:t>
      </w:r>
      <w:r w:rsidRPr="00E20E69">
        <w:rPr>
          <w:color w:val="D56000"/>
          <w:sz w:val="15"/>
          <w:szCs w:val="15"/>
        </w:rPr>
        <w:t>button</w:t>
      </w:r>
      <w:r w:rsidRPr="00E20E69">
        <w:rPr>
          <w:sz w:val="15"/>
          <w:szCs w:val="15"/>
        </w:rPr>
        <w:t xml:space="preserve"> </w:t>
      </w:r>
      <w:r w:rsidRPr="00E20E69">
        <w:rPr>
          <w:color w:val="0000F0"/>
          <w:sz w:val="15"/>
          <w:szCs w:val="15"/>
        </w:rPr>
        <w:t>=</w:t>
      </w:r>
      <w:r w:rsidRPr="00E20E69">
        <w:rPr>
          <w:sz w:val="15"/>
          <w:szCs w:val="15"/>
        </w:rPr>
        <w:t xml:space="preserve"> </w:t>
      </w:r>
      <w:r w:rsidRPr="00E20E69">
        <w:rPr>
          <w:rStyle w:val="a5"/>
          <w:color w:val="990000"/>
          <w:sz w:val="15"/>
          <w:szCs w:val="15"/>
        </w:rPr>
        <w:t>0</w:t>
      </w:r>
      <w:r w:rsidRPr="00E20E69">
        <w:rPr>
          <w:sz w:val="15"/>
          <w:szCs w:val="15"/>
        </w:rPr>
        <w:t xml:space="preserve"> </w:t>
      </w:r>
      <w:r w:rsidRPr="00E20E69">
        <w:rPr>
          <w:sz w:val="15"/>
          <w:szCs w:val="15"/>
        </w:rPr>
        <w:br/>
      </w:r>
      <w:r w:rsidRPr="00E20E69">
        <w:rPr>
          <w:sz w:val="15"/>
          <w:szCs w:val="15"/>
        </w:rPr>
        <w:t>右键是</w:t>
      </w:r>
      <w:r w:rsidRPr="00E20E69">
        <w:rPr>
          <w:sz w:val="15"/>
          <w:szCs w:val="15"/>
        </w:rPr>
        <w:t xml:space="preserve"> </w:t>
      </w:r>
      <w:r w:rsidRPr="00E20E69">
        <w:rPr>
          <w:color w:val="D56000"/>
          <w:sz w:val="15"/>
          <w:szCs w:val="15"/>
        </w:rPr>
        <w:t>event</w:t>
      </w:r>
      <w:r w:rsidRPr="00E20E69">
        <w:rPr>
          <w:sz w:val="15"/>
          <w:szCs w:val="15"/>
        </w:rPr>
        <w:t>.</w:t>
      </w:r>
      <w:r w:rsidRPr="00E20E69">
        <w:rPr>
          <w:color w:val="D56000"/>
          <w:sz w:val="15"/>
          <w:szCs w:val="15"/>
        </w:rPr>
        <w:t>button</w:t>
      </w:r>
      <w:r w:rsidRPr="00E20E69">
        <w:rPr>
          <w:sz w:val="15"/>
          <w:szCs w:val="15"/>
        </w:rPr>
        <w:t xml:space="preserve"> </w:t>
      </w:r>
      <w:r w:rsidRPr="00E20E69">
        <w:rPr>
          <w:color w:val="0000F0"/>
          <w:sz w:val="15"/>
          <w:szCs w:val="15"/>
        </w:rPr>
        <w:t>=</w:t>
      </w:r>
      <w:r w:rsidRPr="00E20E69">
        <w:rPr>
          <w:sz w:val="15"/>
          <w:szCs w:val="15"/>
        </w:rPr>
        <w:t xml:space="preserve"> </w:t>
      </w:r>
      <w:r w:rsidRPr="00E20E69">
        <w:rPr>
          <w:rStyle w:val="a5"/>
          <w:color w:val="990000"/>
          <w:sz w:val="15"/>
          <w:szCs w:val="15"/>
        </w:rPr>
        <w:t>2</w:t>
      </w:r>
      <w:r w:rsidRPr="00E20E69">
        <w:rPr>
          <w:sz w:val="15"/>
          <w:szCs w:val="15"/>
        </w:rPr>
        <w:br/>
      </w:r>
      <w:r w:rsidRPr="00E20E69">
        <w:rPr>
          <w:sz w:val="15"/>
          <w:szCs w:val="15"/>
        </w:rPr>
        <w:t>中键是</w:t>
      </w:r>
      <w:r w:rsidRPr="00E20E69">
        <w:rPr>
          <w:sz w:val="15"/>
          <w:szCs w:val="15"/>
        </w:rPr>
        <w:t xml:space="preserve"> </w:t>
      </w:r>
      <w:r w:rsidRPr="00E20E69">
        <w:rPr>
          <w:color w:val="D56000"/>
          <w:sz w:val="15"/>
          <w:szCs w:val="15"/>
        </w:rPr>
        <w:t>event</w:t>
      </w:r>
      <w:r w:rsidRPr="00E20E69">
        <w:rPr>
          <w:sz w:val="15"/>
          <w:szCs w:val="15"/>
        </w:rPr>
        <w:t>.</w:t>
      </w:r>
      <w:r w:rsidRPr="00E20E69">
        <w:rPr>
          <w:color w:val="D56000"/>
          <w:sz w:val="15"/>
          <w:szCs w:val="15"/>
        </w:rPr>
        <w:t>button</w:t>
      </w:r>
      <w:r w:rsidRPr="00E20E69">
        <w:rPr>
          <w:sz w:val="15"/>
          <w:szCs w:val="15"/>
        </w:rPr>
        <w:t xml:space="preserve"> </w:t>
      </w:r>
      <w:r w:rsidRPr="00E20E69">
        <w:rPr>
          <w:color w:val="0000F0"/>
          <w:sz w:val="15"/>
          <w:szCs w:val="15"/>
        </w:rPr>
        <w:t>=</w:t>
      </w:r>
      <w:r w:rsidRPr="00E20E69">
        <w:rPr>
          <w:sz w:val="15"/>
          <w:szCs w:val="15"/>
        </w:rPr>
        <w:t xml:space="preserve"> </w:t>
      </w:r>
      <w:r w:rsidRPr="00E20E69">
        <w:rPr>
          <w:rStyle w:val="a5"/>
          <w:color w:val="990000"/>
          <w:sz w:val="15"/>
          <w:szCs w:val="15"/>
        </w:rPr>
        <w:t>1</w:t>
      </w:r>
      <w:r w:rsidRPr="00E20E69">
        <w:rPr>
          <w:sz w:val="15"/>
          <w:szCs w:val="15"/>
        </w:rPr>
        <w:t xml:space="preserve"> </w:t>
      </w:r>
      <w:r w:rsidRPr="00E20E69">
        <w:rPr>
          <w:sz w:val="15"/>
          <w:szCs w:val="15"/>
        </w:rPr>
        <w:br/>
      </w:r>
      <w:r w:rsidRPr="00E20E69">
        <w:rPr>
          <w:sz w:val="15"/>
          <w:szCs w:val="15"/>
        </w:rPr>
        <w:t>没有按键动作的时候</w:t>
      </w:r>
      <w:r w:rsidRPr="00E20E69">
        <w:rPr>
          <w:sz w:val="15"/>
          <w:szCs w:val="15"/>
        </w:rPr>
        <w:t xml:space="preserve"> </w:t>
      </w:r>
      <w:r w:rsidRPr="00E20E69">
        <w:rPr>
          <w:color w:val="D56000"/>
          <w:sz w:val="15"/>
          <w:szCs w:val="15"/>
        </w:rPr>
        <w:t>event</w:t>
      </w:r>
      <w:r w:rsidRPr="00E20E69">
        <w:rPr>
          <w:sz w:val="15"/>
          <w:szCs w:val="15"/>
        </w:rPr>
        <w:t>.</w:t>
      </w:r>
      <w:r w:rsidRPr="00E20E69">
        <w:rPr>
          <w:color w:val="D56000"/>
          <w:sz w:val="15"/>
          <w:szCs w:val="15"/>
        </w:rPr>
        <w:t>button</w:t>
      </w:r>
      <w:r w:rsidRPr="00E20E69">
        <w:rPr>
          <w:sz w:val="15"/>
          <w:szCs w:val="15"/>
        </w:rPr>
        <w:t xml:space="preserve"> </w:t>
      </w:r>
      <w:r w:rsidRPr="00E20E69">
        <w:rPr>
          <w:color w:val="0000F0"/>
          <w:sz w:val="15"/>
          <w:szCs w:val="15"/>
        </w:rPr>
        <w:t>=</w:t>
      </w:r>
      <w:r w:rsidRPr="00E20E69">
        <w:rPr>
          <w:sz w:val="15"/>
          <w:szCs w:val="15"/>
        </w:rPr>
        <w:t xml:space="preserve"> </w:t>
      </w:r>
      <w:r w:rsidRPr="00E20E69">
        <w:rPr>
          <w:rStyle w:val="a5"/>
          <w:color w:val="990000"/>
          <w:sz w:val="15"/>
          <w:szCs w:val="15"/>
        </w:rPr>
        <w:t>0</w:t>
      </w:r>
      <w:r w:rsidRPr="00E20E69">
        <w:rPr>
          <w:sz w:val="15"/>
          <w:szCs w:val="15"/>
        </w:rPr>
        <w:br/>
      </w:r>
      <w:r w:rsidRPr="00E20E69">
        <w:rPr>
          <w:sz w:val="15"/>
          <w:szCs w:val="15"/>
        </w:rPr>
        <w:br/>
      </w:r>
      <w:r w:rsidRPr="00E20E69">
        <w:rPr>
          <w:sz w:val="15"/>
          <w:szCs w:val="15"/>
        </w:rPr>
        <w:t>在</w:t>
      </w:r>
      <w:r w:rsidRPr="00E20E69">
        <w:rPr>
          <w:sz w:val="15"/>
          <w:szCs w:val="15"/>
        </w:rPr>
        <w:t xml:space="preserve"> Opera 7.23/7.54 </w:t>
      </w:r>
      <w:r w:rsidRPr="00E20E69">
        <w:rPr>
          <w:sz w:val="15"/>
          <w:szCs w:val="15"/>
        </w:rPr>
        <w:t>里面</w:t>
      </w:r>
      <w:r w:rsidRPr="00E20E69">
        <w:rPr>
          <w:sz w:val="15"/>
          <w:szCs w:val="15"/>
        </w:rPr>
        <w:t xml:space="preserve"> </w:t>
      </w:r>
      <w:r w:rsidRPr="00E20E69">
        <w:rPr>
          <w:sz w:val="15"/>
          <w:szCs w:val="15"/>
        </w:rPr>
        <w:br/>
      </w:r>
      <w:r w:rsidRPr="00E20E69">
        <w:rPr>
          <w:sz w:val="15"/>
          <w:szCs w:val="15"/>
        </w:rPr>
        <w:t>鼠标左键是</w:t>
      </w:r>
      <w:r w:rsidRPr="00E20E69">
        <w:rPr>
          <w:sz w:val="15"/>
          <w:szCs w:val="15"/>
        </w:rPr>
        <w:t xml:space="preserve"> </w:t>
      </w:r>
      <w:r w:rsidRPr="00E20E69">
        <w:rPr>
          <w:color w:val="D56000"/>
          <w:sz w:val="15"/>
          <w:szCs w:val="15"/>
        </w:rPr>
        <w:t>window</w:t>
      </w:r>
      <w:r w:rsidRPr="00E20E69">
        <w:rPr>
          <w:sz w:val="15"/>
          <w:szCs w:val="15"/>
        </w:rPr>
        <w:t>.</w:t>
      </w:r>
      <w:r w:rsidRPr="00E20E69">
        <w:rPr>
          <w:color w:val="D56000"/>
          <w:sz w:val="15"/>
          <w:szCs w:val="15"/>
        </w:rPr>
        <w:t>event</w:t>
      </w:r>
      <w:r w:rsidRPr="00E20E69">
        <w:rPr>
          <w:sz w:val="15"/>
          <w:szCs w:val="15"/>
        </w:rPr>
        <w:t>.</w:t>
      </w:r>
      <w:r w:rsidRPr="00E20E69">
        <w:rPr>
          <w:color w:val="D56000"/>
          <w:sz w:val="15"/>
          <w:szCs w:val="15"/>
        </w:rPr>
        <w:t>button</w:t>
      </w:r>
      <w:r w:rsidRPr="00E20E69">
        <w:rPr>
          <w:sz w:val="15"/>
          <w:szCs w:val="15"/>
        </w:rPr>
        <w:t xml:space="preserve"> </w:t>
      </w:r>
      <w:r w:rsidRPr="00E20E69">
        <w:rPr>
          <w:color w:val="0000F0"/>
          <w:sz w:val="15"/>
          <w:szCs w:val="15"/>
        </w:rPr>
        <w:t>=</w:t>
      </w:r>
      <w:r w:rsidRPr="00E20E69">
        <w:rPr>
          <w:sz w:val="15"/>
          <w:szCs w:val="15"/>
        </w:rPr>
        <w:t xml:space="preserve"> </w:t>
      </w:r>
      <w:r w:rsidRPr="00E20E69">
        <w:rPr>
          <w:rStyle w:val="a5"/>
          <w:color w:val="990000"/>
          <w:sz w:val="15"/>
          <w:szCs w:val="15"/>
        </w:rPr>
        <w:t>1</w:t>
      </w:r>
      <w:r w:rsidRPr="00E20E69">
        <w:rPr>
          <w:sz w:val="15"/>
          <w:szCs w:val="15"/>
        </w:rPr>
        <w:br/>
      </w:r>
      <w:r w:rsidRPr="00E20E69">
        <w:rPr>
          <w:sz w:val="15"/>
          <w:szCs w:val="15"/>
        </w:rPr>
        <w:t>没有按键动作的时候</w:t>
      </w:r>
      <w:r w:rsidRPr="00E20E69">
        <w:rPr>
          <w:sz w:val="15"/>
          <w:szCs w:val="15"/>
        </w:rPr>
        <w:t xml:space="preserve"> </w:t>
      </w:r>
      <w:r w:rsidRPr="00E20E69">
        <w:rPr>
          <w:color w:val="D56000"/>
          <w:sz w:val="15"/>
          <w:szCs w:val="15"/>
        </w:rPr>
        <w:t>window</w:t>
      </w:r>
      <w:r w:rsidRPr="00E20E69">
        <w:rPr>
          <w:sz w:val="15"/>
          <w:szCs w:val="15"/>
        </w:rPr>
        <w:t>.</w:t>
      </w:r>
      <w:r w:rsidRPr="00E20E69">
        <w:rPr>
          <w:color w:val="D56000"/>
          <w:sz w:val="15"/>
          <w:szCs w:val="15"/>
        </w:rPr>
        <w:t>event</w:t>
      </w:r>
      <w:r w:rsidRPr="00E20E69">
        <w:rPr>
          <w:sz w:val="15"/>
          <w:szCs w:val="15"/>
        </w:rPr>
        <w:t>.</w:t>
      </w:r>
      <w:r w:rsidRPr="00E20E69">
        <w:rPr>
          <w:color w:val="D56000"/>
          <w:sz w:val="15"/>
          <w:szCs w:val="15"/>
        </w:rPr>
        <w:t>button</w:t>
      </w:r>
      <w:r w:rsidRPr="00E20E69">
        <w:rPr>
          <w:sz w:val="15"/>
          <w:szCs w:val="15"/>
        </w:rPr>
        <w:t xml:space="preserve"> </w:t>
      </w:r>
      <w:r w:rsidRPr="00E20E69">
        <w:rPr>
          <w:color w:val="0000F0"/>
          <w:sz w:val="15"/>
          <w:szCs w:val="15"/>
        </w:rPr>
        <w:t>=</w:t>
      </w:r>
      <w:r w:rsidRPr="00E20E69">
        <w:rPr>
          <w:sz w:val="15"/>
          <w:szCs w:val="15"/>
        </w:rPr>
        <w:t xml:space="preserve"> </w:t>
      </w:r>
      <w:r w:rsidRPr="00E20E69">
        <w:rPr>
          <w:rStyle w:val="a5"/>
          <w:color w:val="990000"/>
          <w:sz w:val="15"/>
          <w:szCs w:val="15"/>
        </w:rPr>
        <w:t>1</w:t>
      </w:r>
      <w:r w:rsidRPr="00E20E69">
        <w:rPr>
          <w:sz w:val="15"/>
          <w:szCs w:val="15"/>
        </w:rPr>
        <w:t xml:space="preserve"> </w:t>
      </w:r>
      <w:r w:rsidRPr="00E20E69">
        <w:rPr>
          <w:sz w:val="15"/>
          <w:szCs w:val="15"/>
        </w:rPr>
        <w:br/>
      </w:r>
      <w:r w:rsidRPr="00E20E69">
        <w:rPr>
          <w:sz w:val="15"/>
          <w:szCs w:val="15"/>
        </w:rPr>
        <w:t>右键和中键无法获取</w:t>
      </w:r>
    </w:p>
    <w:p w:rsidR="00E20E69" w:rsidRPr="00E20E69" w:rsidRDefault="00E20E69" w:rsidP="00321141">
      <w:pPr>
        <w:jc w:val="left"/>
        <w:rPr>
          <w:b/>
          <w:sz w:val="15"/>
          <w:szCs w:val="15"/>
        </w:rPr>
      </w:pPr>
      <w:r w:rsidRPr="00E20E69">
        <w:rPr>
          <w:rFonts w:hint="eastAsia"/>
          <w:b/>
          <w:sz w:val="15"/>
          <w:szCs w:val="15"/>
        </w:rPr>
        <w:t>键盘事件</w:t>
      </w:r>
    </w:p>
    <w:p w:rsidR="00E20E69" w:rsidRPr="00E20E69" w:rsidRDefault="00E20E69" w:rsidP="00321141">
      <w:pPr>
        <w:jc w:val="left"/>
        <w:rPr>
          <w:sz w:val="15"/>
          <w:szCs w:val="15"/>
        </w:rPr>
      </w:pPr>
      <w:r w:rsidRPr="00E20E69">
        <w:rPr>
          <w:sz w:val="15"/>
          <w:szCs w:val="15"/>
        </w:rPr>
        <w:t>window.onload = function(){</w:t>
      </w:r>
    </w:p>
    <w:p w:rsidR="00E20E69" w:rsidRPr="00E20E69" w:rsidRDefault="00E20E69" w:rsidP="00321141">
      <w:pPr>
        <w:jc w:val="left"/>
        <w:rPr>
          <w:sz w:val="15"/>
          <w:szCs w:val="15"/>
        </w:rPr>
      </w:pPr>
      <w:r w:rsidRPr="00E20E69">
        <w:rPr>
          <w:sz w:val="15"/>
          <w:szCs w:val="15"/>
        </w:rPr>
        <w:tab/>
        <w:t>var oTextArea = document.getElementsByTagName("textarea")[0];</w:t>
      </w:r>
    </w:p>
    <w:p w:rsidR="00E20E69" w:rsidRPr="00E20E69" w:rsidRDefault="00E20E69" w:rsidP="00321141">
      <w:pPr>
        <w:jc w:val="left"/>
        <w:rPr>
          <w:b/>
          <w:color w:val="FF0000"/>
          <w:sz w:val="15"/>
          <w:szCs w:val="15"/>
        </w:rPr>
      </w:pPr>
      <w:r w:rsidRPr="00E20E69">
        <w:rPr>
          <w:rFonts w:hint="eastAsia"/>
          <w:sz w:val="15"/>
          <w:szCs w:val="15"/>
        </w:rPr>
        <w:tab/>
      </w:r>
      <w:r w:rsidRPr="00E20E69">
        <w:rPr>
          <w:rFonts w:hint="eastAsia"/>
          <w:b/>
          <w:color w:val="FF0000"/>
          <w:sz w:val="15"/>
          <w:szCs w:val="15"/>
        </w:rPr>
        <w:t>oTextArea.onkeydown = handle;</w:t>
      </w:r>
      <w:r w:rsidRPr="00E20E69">
        <w:rPr>
          <w:rFonts w:hint="eastAsia"/>
          <w:b/>
          <w:color w:val="FF0000"/>
          <w:sz w:val="15"/>
          <w:szCs w:val="15"/>
        </w:rPr>
        <w:tab/>
        <w:t>//</w:t>
      </w:r>
      <w:r w:rsidRPr="00E20E69">
        <w:rPr>
          <w:rFonts w:hint="eastAsia"/>
          <w:b/>
          <w:color w:val="FF0000"/>
          <w:sz w:val="15"/>
          <w:szCs w:val="15"/>
        </w:rPr>
        <w:t>监听所有键盘事件</w:t>
      </w:r>
    </w:p>
    <w:p w:rsidR="00E20E69" w:rsidRPr="00E20E69" w:rsidRDefault="00E20E69" w:rsidP="00321141">
      <w:pPr>
        <w:jc w:val="left"/>
        <w:rPr>
          <w:b/>
          <w:color w:val="FF0000"/>
          <w:sz w:val="15"/>
          <w:szCs w:val="15"/>
        </w:rPr>
      </w:pPr>
      <w:r w:rsidRPr="00E20E69">
        <w:rPr>
          <w:b/>
          <w:color w:val="FF0000"/>
          <w:sz w:val="15"/>
          <w:szCs w:val="15"/>
        </w:rPr>
        <w:tab/>
        <w:t>oTextArea.onkeyup = handle;</w:t>
      </w:r>
    </w:p>
    <w:p w:rsidR="00E20E69" w:rsidRPr="00E20E69" w:rsidRDefault="00E20E69" w:rsidP="00321141">
      <w:pPr>
        <w:jc w:val="left"/>
        <w:rPr>
          <w:b/>
          <w:color w:val="FF0000"/>
          <w:sz w:val="15"/>
          <w:szCs w:val="15"/>
        </w:rPr>
      </w:pPr>
      <w:r w:rsidRPr="00E20E69">
        <w:rPr>
          <w:b/>
          <w:color w:val="FF0000"/>
          <w:sz w:val="15"/>
          <w:szCs w:val="15"/>
        </w:rPr>
        <w:tab/>
        <w:t>oTextArea.onkeypress = handle;</w:t>
      </w:r>
    </w:p>
    <w:p w:rsidR="00E20E69" w:rsidRPr="00E20E69" w:rsidRDefault="00E20E69" w:rsidP="00321141">
      <w:pPr>
        <w:jc w:val="left"/>
        <w:rPr>
          <w:sz w:val="15"/>
          <w:szCs w:val="15"/>
        </w:rPr>
      </w:pPr>
      <w:r w:rsidRPr="00E20E69">
        <w:rPr>
          <w:sz w:val="15"/>
          <w:szCs w:val="15"/>
        </w:rPr>
        <w:lastRenderedPageBreak/>
        <w:t>}</w:t>
      </w:r>
    </w:p>
    <w:p w:rsidR="00E20E69" w:rsidRPr="00E20E69" w:rsidRDefault="00E20E69" w:rsidP="00321141">
      <w:pPr>
        <w:jc w:val="left"/>
        <w:rPr>
          <w:sz w:val="15"/>
          <w:szCs w:val="15"/>
        </w:rPr>
      </w:pPr>
    </w:p>
    <w:p w:rsidR="00E20E69" w:rsidRPr="00E20E69" w:rsidRDefault="00E20E69" w:rsidP="00321141">
      <w:pPr>
        <w:jc w:val="left"/>
        <w:rPr>
          <w:b/>
          <w:color w:val="FF0000"/>
          <w:sz w:val="15"/>
          <w:szCs w:val="15"/>
        </w:rPr>
      </w:pPr>
      <w:r w:rsidRPr="00E20E69">
        <w:rPr>
          <w:rFonts w:hint="eastAsia"/>
          <w:b/>
          <w:color w:val="FF0000"/>
          <w:sz w:val="15"/>
          <w:szCs w:val="15"/>
        </w:rPr>
        <w:t>e.keyCode;</w:t>
      </w:r>
    </w:p>
    <w:p w:rsidR="00E20E69" w:rsidRPr="00E20E69" w:rsidRDefault="00E20E69" w:rsidP="00321141">
      <w:pPr>
        <w:jc w:val="left"/>
        <w:rPr>
          <w:sz w:val="15"/>
          <w:szCs w:val="15"/>
        </w:rPr>
      </w:pPr>
    </w:p>
    <w:p w:rsidR="00E20E69" w:rsidRDefault="00E20E69" w:rsidP="00321141">
      <w:pPr>
        <w:jc w:val="left"/>
        <w:rPr>
          <w:sz w:val="15"/>
          <w:szCs w:val="15"/>
        </w:rPr>
      </w:pPr>
      <w:r w:rsidRPr="00E20E69">
        <w:rPr>
          <w:sz w:val="15"/>
          <w:szCs w:val="15"/>
        </w:rPr>
        <w:t>onkeypress</w:t>
      </w:r>
      <w:r w:rsidRPr="00E20E69">
        <w:rPr>
          <w:sz w:val="15"/>
          <w:szCs w:val="15"/>
        </w:rPr>
        <w:t>是在用户按下并放开任何</w:t>
      </w:r>
      <w:r w:rsidRPr="00E20E69">
        <w:rPr>
          <w:b/>
          <w:color w:val="FF0000"/>
          <w:sz w:val="15"/>
          <w:szCs w:val="15"/>
        </w:rPr>
        <w:t>字母数字键</w:t>
      </w:r>
      <w:r w:rsidRPr="00E20E69">
        <w:rPr>
          <w:sz w:val="15"/>
          <w:szCs w:val="15"/>
        </w:rPr>
        <w:t>时发生。系统按钮（例如，箭头键和功能键</w:t>
      </w:r>
      <w:r w:rsidRPr="00E20E69">
        <w:rPr>
          <w:rFonts w:hint="eastAsia"/>
          <w:sz w:val="15"/>
          <w:szCs w:val="15"/>
        </w:rPr>
        <w:t>,</w:t>
      </w:r>
      <w:r w:rsidRPr="00E20E69">
        <w:rPr>
          <w:rFonts w:ascii="宋体" w:hAnsi="宋体"/>
          <w:sz w:val="15"/>
          <w:szCs w:val="15"/>
        </w:rPr>
        <w:t xml:space="preserve"> Shift、Ctrl、Alt、F1、F2</w:t>
      </w:r>
      <w:r w:rsidRPr="00E20E69">
        <w:rPr>
          <w:sz w:val="15"/>
          <w:szCs w:val="15"/>
        </w:rPr>
        <w:t>）无法得到识别。</w:t>
      </w:r>
      <w:r w:rsidRPr="00E20E69">
        <w:rPr>
          <w:sz w:val="15"/>
          <w:szCs w:val="15"/>
        </w:rPr>
        <w:t xml:space="preserve"> </w:t>
      </w:r>
      <w:r w:rsidRPr="00E20E69">
        <w:rPr>
          <w:sz w:val="15"/>
          <w:szCs w:val="15"/>
        </w:rPr>
        <w:br/>
        <w:t xml:space="preserve">onkeyup </w:t>
      </w:r>
      <w:r w:rsidRPr="00E20E69">
        <w:rPr>
          <w:sz w:val="15"/>
          <w:szCs w:val="15"/>
        </w:rPr>
        <w:t>是在用户放开任何先前按下的键盘键时发生。</w:t>
      </w:r>
      <w:r w:rsidRPr="00E20E69">
        <w:rPr>
          <w:sz w:val="15"/>
          <w:szCs w:val="15"/>
        </w:rPr>
        <w:t xml:space="preserve"> </w:t>
      </w:r>
      <w:r w:rsidRPr="00E20E69">
        <w:rPr>
          <w:sz w:val="15"/>
          <w:szCs w:val="15"/>
        </w:rPr>
        <w:br/>
        <w:t xml:space="preserve">onkeydown </w:t>
      </w:r>
      <w:r w:rsidRPr="00E20E69">
        <w:rPr>
          <w:sz w:val="15"/>
          <w:szCs w:val="15"/>
        </w:rPr>
        <w:t>是在用户按下</w:t>
      </w:r>
      <w:r w:rsidRPr="00E20E69">
        <w:rPr>
          <w:b/>
          <w:color w:val="FF0000"/>
          <w:sz w:val="15"/>
          <w:szCs w:val="15"/>
        </w:rPr>
        <w:t>任何键盘键</w:t>
      </w:r>
      <w:r w:rsidRPr="00E20E69">
        <w:rPr>
          <w:sz w:val="15"/>
          <w:szCs w:val="15"/>
        </w:rPr>
        <w:t>（包括系统按钮，如箭头键和功能键）时发生</w:t>
      </w:r>
    </w:p>
    <w:p w:rsidR="00E20E69" w:rsidRPr="00E20E69" w:rsidRDefault="00E20E69" w:rsidP="00321141">
      <w:pPr>
        <w:jc w:val="left"/>
        <w:rPr>
          <w:b/>
          <w:sz w:val="15"/>
          <w:szCs w:val="15"/>
        </w:rPr>
      </w:pPr>
      <w:r w:rsidRPr="00E20E69">
        <w:rPr>
          <w:rFonts w:hint="eastAsia"/>
          <w:b/>
          <w:sz w:val="15"/>
          <w:szCs w:val="15"/>
        </w:rPr>
        <w:t>屏蔽鼠标右键</w:t>
      </w:r>
    </w:p>
    <w:p w:rsidR="00E20E69" w:rsidRPr="00E20E69" w:rsidRDefault="00E20E69" w:rsidP="00321141">
      <w:pPr>
        <w:jc w:val="left"/>
        <w:rPr>
          <w:sz w:val="15"/>
          <w:szCs w:val="15"/>
        </w:rPr>
      </w:pPr>
      <w:r w:rsidRPr="00E20E69">
        <w:rPr>
          <w:rFonts w:hint="eastAsia"/>
          <w:sz w:val="15"/>
          <w:szCs w:val="15"/>
        </w:rPr>
        <w:t>第一种方式：</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function block(oEvent){</w:t>
      </w:r>
    </w:p>
    <w:p w:rsidR="00E20E69" w:rsidRPr="00E20E69" w:rsidRDefault="00E20E69" w:rsidP="00321141">
      <w:pPr>
        <w:jc w:val="left"/>
        <w:rPr>
          <w:sz w:val="15"/>
          <w:szCs w:val="15"/>
        </w:rPr>
      </w:pPr>
      <w:r w:rsidRPr="00E20E69">
        <w:rPr>
          <w:sz w:val="15"/>
          <w:szCs w:val="15"/>
        </w:rPr>
        <w:tab/>
        <w:t>if(window.event)</w:t>
      </w:r>
    </w:p>
    <w:p w:rsidR="00E20E69" w:rsidRPr="00E20E69" w:rsidRDefault="00E20E69" w:rsidP="00321141">
      <w:pPr>
        <w:jc w:val="left"/>
        <w:rPr>
          <w:sz w:val="15"/>
          <w:szCs w:val="15"/>
        </w:rPr>
      </w:pPr>
      <w:r w:rsidRPr="00E20E69">
        <w:rPr>
          <w:sz w:val="15"/>
          <w:szCs w:val="15"/>
        </w:rPr>
        <w:tab/>
      </w:r>
      <w:r w:rsidRPr="00E20E69">
        <w:rPr>
          <w:sz w:val="15"/>
          <w:szCs w:val="15"/>
        </w:rPr>
        <w:tab/>
        <w:t>oEvent = window.event;</w:t>
      </w:r>
    </w:p>
    <w:p w:rsidR="00E20E69" w:rsidRPr="00E20E69" w:rsidRDefault="00E20E69" w:rsidP="00321141">
      <w:pPr>
        <w:jc w:val="left"/>
        <w:rPr>
          <w:sz w:val="15"/>
          <w:szCs w:val="15"/>
        </w:rPr>
      </w:pPr>
      <w:r w:rsidRPr="00E20E69">
        <w:rPr>
          <w:sz w:val="15"/>
          <w:szCs w:val="15"/>
        </w:rPr>
        <w:tab/>
        <w:t>if(oEvent.button == 2)</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alert("</w:t>
      </w:r>
      <w:r w:rsidRPr="00E20E69">
        <w:rPr>
          <w:rFonts w:hint="eastAsia"/>
          <w:sz w:val="15"/>
          <w:szCs w:val="15"/>
        </w:rPr>
        <w:t>鼠标右键不可用</w:t>
      </w:r>
      <w:r w:rsidRPr="00E20E69">
        <w:rPr>
          <w:rFonts w:hint="eastAsia"/>
          <w:sz w:val="15"/>
          <w:szCs w:val="15"/>
        </w:rPr>
        <w:t>");</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document.</w:t>
      </w:r>
      <w:r w:rsidRPr="00E20E69">
        <w:rPr>
          <w:b/>
          <w:color w:val="FF0000"/>
          <w:sz w:val="15"/>
          <w:szCs w:val="15"/>
        </w:rPr>
        <w:t>onmousedown</w:t>
      </w:r>
      <w:r w:rsidRPr="00E20E69">
        <w:rPr>
          <w:sz w:val="15"/>
          <w:szCs w:val="15"/>
        </w:rPr>
        <w:t xml:space="preserve"> = block;</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第二种方式：</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function block(oEvent){</w:t>
      </w:r>
    </w:p>
    <w:p w:rsidR="00E20E69" w:rsidRPr="00E20E69" w:rsidRDefault="00E20E69" w:rsidP="00321141">
      <w:pPr>
        <w:jc w:val="left"/>
        <w:rPr>
          <w:sz w:val="15"/>
          <w:szCs w:val="15"/>
        </w:rPr>
      </w:pPr>
      <w:r w:rsidRPr="00E20E69">
        <w:rPr>
          <w:sz w:val="15"/>
          <w:szCs w:val="15"/>
        </w:rPr>
        <w:tab/>
        <w:t>if(window.event){</w:t>
      </w:r>
    </w:p>
    <w:p w:rsidR="00E20E69" w:rsidRPr="00E20E69" w:rsidRDefault="00E20E69" w:rsidP="00321141">
      <w:pPr>
        <w:jc w:val="left"/>
        <w:rPr>
          <w:sz w:val="15"/>
          <w:szCs w:val="15"/>
        </w:rPr>
      </w:pPr>
      <w:r w:rsidRPr="00E20E69">
        <w:rPr>
          <w:sz w:val="15"/>
          <w:szCs w:val="15"/>
        </w:rPr>
        <w:tab/>
      </w:r>
      <w:r w:rsidRPr="00E20E69">
        <w:rPr>
          <w:sz w:val="15"/>
          <w:szCs w:val="15"/>
        </w:rPr>
        <w:tab/>
        <w:t>oEvent = window.event;</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oEvent.returnValue = false;</w:t>
      </w:r>
      <w:r w:rsidRPr="00E20E69">
        <w:rPr>
          <w:rFonts w:hint="eastAsia"/>
          <w:sz w:val="15"/>
          <w:szCs w:val="15"/>
        </w:rPr>
        <w:tab/>
        <w:t>//</w:t>
      </w:r>
      <w:r w:rsidRPr="00E20E69">
        <w:rPr>
          <w:rFonts w:hint="eastAsia"/>
          <w:sz w:val="15"/>
          <w:szCs w:val="15"/>
        </w:rPr>
        <w:t>取消默认事件</w:t>
      </w:r>
      <w:r w:rsidRPr="00E20E69">
        <w:rPr>
          <w:rFonts w:hint="eastAsia"/>
          <w:sz w:val="15"/>
          <w:szCs w:val="15"/>
        </w:rPr>
        <w:t xml:space="preserve"> </w:t>
      </w:r>
      <w:r w:rsidRPr="00E20E69">
        <w:rPr>
          <w:rFonts w:hint="eastAsia"/>
          <w:sz w:val="15"/>
          <w:szCs w:val="15"/>
        </w:rPr>
        <w:t>支持</w:t>
      </w:r>
      <w:r w:rsidRPr="00E20E69">
        <w:rPr>
          <w:rFonts w:hint="eastAsia"/>
          <w:sz w:val="15"/>
          <w:szCs w:val="15"/>
        </w:rPr>
        <w:t>IE</w:t>
      </w:r>
    </w:p>
    <w:p w:rsidR="00E20E69" w:rsidRPr="00E20E69" w:rsidRDefault="00E20E69" w:rsidP="00321141">
      <w:pPr>
        <w:jc w:val="left"/>
        <w:rPr>
          <w:sz w:val="15"/>
          <w:szCs w:val="15"/>
        </w:rPr>
      </w:pPr>
      <w:r w:rsidRPr="00E20E69">
        <w:rPr>
          <w:sz w:val="15"/>
          <w:szCs w:val="15"/>
        </w:rPr>
        <w:tab/>
        <w:t>}else</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oEvent.preventDefault();</w:t>
      </w:r>
      <w:r w:rsidRPr="00E20E69">
        <w:rPr>
          <w:rFonts w:hint="eastAsia"/>
          <w:sz w:val="15"/>
          <w:szCs w:val="15"/>
        </w:rPr>
        <w:tab/>
        <w:t>//</w:t>
      </w:r>
      <w:r w:rsidRPr="00E20E69">
        <w:rPr>
          <w:rFonts w:hint="eastAsia"/>
          <w:sz w:val="15"/>
          <w:szCs w:val="15"/>
        </w:rPr>
        <w:t>取消默认事件</w:t>
      </w:r>
      <w:r w:rsidRPr="00E20E69">
        <w:rPr>
          <w:rFonts w:hint="eastAsia"/>
          <w:sz w:val="15"/>
          <w:szCs w:val="15"/>
        </w:rPr>
        <w:t xml:space="preserve"> </w:t>
      </w:r>
      <w:r w:rsidRPr="00E20E69">
        <w:rPr>
          <w:rFonts w:hint="eastAsia"/>
          <w:sz w:val="15"/>
          <w:szCs w:val="15"/>
        </w:rPr>
        <w:t>支持</w:t>
      </w:r>
      <w:r w:rsidRPr="00E20E69">
        <w:rPr>
          <w:rFonts w:hint="eastAsia"/>
          <w:sz w:val="15"/>
          <w:szCs w:val="15"/>
        </w:rPr>
        <w:t>Firefox</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document.</w:t>
      </w:r>
      <w:r w:rsidRPr="00E20E69">
        <w:rPr>
          <w:b/>
          <w:color w:val="FF0000"/>
          <w:sz w:val="15"/>
          <w:szCs w:val="15"/>
        </w:rPr>
        <w:t>oncontextmenu</w:t>
      </w:r>
      <w:r w:rsidRPr="00E20E69">
        <w:rPr>
          <w:sz w:val="15"/>
          <w:szCs w:val="15"/>
        </w:rPr>
        <w:t xml:space="preserve"> = block;</w:t>
      </w:r>
    </w:p>
    <w:p w:rsidR="00E20E69" w:rsidRDefault="00E20E69" w:rsidP="00321141">
      <w:pPr>
        <w:jc w:val="left"/>
        <w:rPr>
          <w:sz w:val="15"/>
          <w:szCs w:val="15"/>
        </w:rPr>
      </w:pPr>
      <w:r w:rsidRPr="00E20E69">
        <w:rPr>
          <w:sz w:val="15"/>
          <w:szCs w:val="15"/>
        </w:rPr>
        <w:t>&lt;/script&gt;</w:t>
      </w:r>
    </w:p>
    <w:p w:rsidR="00E20E69" w:rsidRPr="00E20E69" w:rsidRDefault="00E20E69" w:rsidP="00321141">
      <w:pPr>
        <w:jc w:val="left"/>
        <w:rPr>
          <w:b/>
          <w:sz w:val="15"/>
          <w:szCs w:val="15"/>
        </w:rPr>
      </w:pPr>
      <w:r w:rsidRPr="00E20E69">
        <w:rPr>
          <w:rFonts w:hint="eastAsia"/>
          <w:b/>
          <w:sz w:val="15"/>
          <w:szCs w:val="15"/>
        </w:rPr>
        <w:t>6.8</w:t>
      </w:r>
      <w:r w:rsidRPr="00E20E69">
        <w:rPr>
          <w:rFonts w:hint="eastAsia"/>
          <w:b/>
          <w:sz w:val="15"/>
          <w:szCs w:val="15"/>
        </w:rPr>
        <w:t>伸缩的菜单</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function change(){</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通过父元素</w:t>
      </w:r>
      <w:r w:rsidRPr="00E20E69">
        <w:rPr>
          <w:rFonts w:hint="eastAsia"/>
          <w:sz w:val="15"/>
          <w:szCs w:val="15"/>
        </w:rPr>
        <w:t>li</w:t>
      </w:r>
      <w:r w:rsidRPr="00E20E69">
        <w:rPr>
          <w:rFonts w:hint="eastAsia"/>
          <w:sz w:val="15"/>
          <w:szCs w:val="15"/>
        </w:rPr>
        <w:t>，找到兄弟元素</w:t>
      </w:r>
      <w:r w:rsidRPr="00E20E69">
        <w:rPr>
          <w:rFonts w:hint="eastAsia"/>
          <w:sz w:val="15"/>
          <w:szCs w:val="15"/>
        </w:rPr>
        <w:t>ul</w:t>
      </w:r>
    </w:p>
    <w:p w:rsidR="00E20E69" w:rsidRPr="00E20E69" w:rsidRDefault="00E20E69" w:rsidP="00321141">
      <w:pPr>
        <w:jc w:val="left"/>
        <w:rPr>
          <w:b/>
          <w:color w:val="FF0000"/>
          <w:sz w:val="15"/>
          <w:szCs w:val="15"/>
        </w:rPr>
      </w:pPr>
      <w:r w:rsidRPr="00E20E69">
        <w:rPr>
          <w:sz w:val="15"/>
          <w:szCs w:val="15"/>
        </w:rPr>
        <w:tab/>
        <w:t xml:space="preserve">var oSecondDiv = </w:t>
      </w:r>
      <w:r w:rsidRPr="00E20E69">
        <w:rPr>
          <w:b/>
          <w:color w:val="FF0000"/>
          <w:sz w:val="15"/>
          <w:szCs w:val="15"/>
        </w:rPr>
        <w:lastRenderedPageBreak/>
        <w:t>this</w:t>
      </w:r>
      <w:r w:rsidRPr="00E20E69">
        <w:rPr>
          <w:sz w:val="15"/>
          <w:szCs w:val="15"/>
        </w:rPr>
        <w:t>.parentNode.getElementsByTagName("ul")[0];</w:t>
      </w:r>
      <w:r w:rsidRPr="00E20E69">
        <w:rPr>
          <w:rFonts w:hint="eastAsia"/>
          <w:sz w:val="15"/>
          <w:szCs w:val="15"/>
        </w:rPr>
        <w:t>//</w:t>
      </w:r>
      <w:r w:rsidRPr="00E20E69">
        <w:rPr>
          <w:rFonts w:hint="eastAsia"/>
          <w:b/>
          <w:color w:val="FF0000"/>
          <w:sz w:val="15"/>
          <w:szCs w:val="15"/>
        </w:rPr>
        <w:t>这里的</w:t>
      </w:r>
      <w:r w:rsidRPr="00E20E69">
        <w:rPr>
          <w:rFonts w:hint="eastAsia"/>
          <w:b/>
          <w:color w:val="FF0000"/>
          <w:sz w:val="15"/>
          <w:szCs w:val="15"/>
        </w:rPr>
        <w:t>this</w:t>
      </w:r>
      <w:r w:rsidRPr="00E20E69">
        <w:rPr>
          <w:rFonts w:hint="eastAsia"/>
          <w:b/>
          <w:color w:val="FF0000"/>
          <w:sz w:val="15"/>
          <w:szCs w:val="15"/>
        </w:rPr>
        <w:t>就是下面的</w:t>
      </w:r>
      <w:r w:rsidRPr="00E20E69">
        <w:rPr>
          <w:rFonts w:hint="eastAsia"/>
          <w:b/>
          <w:color w:val="FF0000"/>
          <w:sz w:val="15"/>
          <w:szCs w:val="15"/>
        </w:rPr>
        <w:t>OA</w:t>
      </w:r>
    </w:p>
    <w:p w:rsidR="00E20E69" w:rsidRPr="00E20E69" w:rsidRDefault="00E20E69" w:rsidP="00321141">
      <w:pPr>
        <w:jc w:val="left"/>
        <w:rPr>
          <w:sz w:val="15"/>
          <w:szCs w:val="15"/>
        </w:rPr>
      </w:pPr>
      <w:r w:rsidRPr="00E20E69">
        <w:rPr>
          <w:rFonts w:hint="eastAsia"/>
          <w:sz w:val="15"/>
          <w:szCs w:val="15"/>
        </w:rPr>
        <w:tab/>
        <w:t>//CSS</w:t>
      </w:r>
      <w:r w:rsidRPr="00E20E69">
        <w:rPr>
          <w:rFonts w:hint="eastAsia"/>
          <w:sz w:val="15"/>
          <w:szCs w:val="15"/>
        </w:rPr>
        <w:t>交替更换来实现显、隐</w:t>
      </w:r>
    </w:p>
    <w:p w:rsidR="00E20E69" w:rsidRPr="00E20E69" w:rsidRDefault="00E20E69" w:rsidP="00321141">
      <w:pPr>
        <w:jc w:val="left"/>
        <w:rPr>
          <w:sz w:val="15"/>
          <w:szCs w:val="15"/>
        </w:rPr>
      </w:pPr>
      <w:r w:rsidRPr="00E20E69">
        <w:rPr>
          <w:sz w:val="15"/>
          <w:szCs w:val="15"/>
        </w:rPr>
        <w:tab/>
        <w:t>if(oSecondDiv.className == "myHide")</w:t>
      </w:r>
    </w:p>
    <w:p w:rsidR="00E20E69" w:rsidRPr="00E20E69" w:rsidRDefault="00E20E69" w:rsidP="00321141">
      <w:pPr>
        <w:jc w:val="left"/>
        <w:rPr>
          <w:sz w:val="15"/>
          <w:szCs w:val="15"/>
        </w:rPr>
      </w:pPr>
      <w:r w:rsidRPr="00E20E69">
        <w:rPr>
          <w:sz w:val="15"/>
          <w:szCs w:val="15"/>
        </w:rPr>
        <w:tab/>
      </w:r>
      <w:r w:rsidRPr="00E20E69">
        <w:rPr>
          <w:sz w:val="15"/>
          <w:szCs w:val="15"/>
        </w:rPr>
        <w:tab/>
        <w:t>oSecondDiv.className = "myShow";</w:t>
      </w:r>
    </w:p>
    <w:p w:rsidR="00E20E69" w:rsidRPr="00E20E69" w:rsidRDefault="00E20E69" w:rsidP="00321141">
      <w:pPr>
        <w:jc w:val="left"/>
        <w:rPr>
          <w:sz w:val="15"/>
          <w:szCs w:val="15"/>
        </w:rPr>
      </w:pPr>
      <w:r w:rsidRPr="00E20E69">
        <w:rPr>
          <w:sz w:val="15"/>
          <w:szCs w:val="15"/>
        </w:rPr>
        <w:tab/>
        <w:t>else</w:t>
      </w:r>
    </w:p>
    <w:p w:rsidR="00E20E69" w:rsidRPr="00E20E69" w:rsidRDefault="00E20E69" w:rsidP="00321141">
      <w:pPr>
        <w:jc w:val="left"/>
        <w:rPr>
          <w:sz w:val="15"/>
          <w:szCs w:val="15"/>
        </w:rPr>
      </w:pPr>
      <w:r w:rsidRPr="00E20E69">
        <w:rPr>
          <w:sz w:val="15"/>
          <w:szCs w:val="15"/>
        </w:rPr>
        <w:tab/>
      </w:r>
      <w:r w:rsidRPr="00E20E69">
        <w:rPr>
          <w:sz w:val="15"/>
          <w:szCs w:val="15"/>
        </w:rPr>
        <w:tab/>
        <w:t>oSecondDiv.className = "myHide";</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window.onload = function(){</w:t>
      </w:r>
    </w:p>
    <w:p w:rsidR="00E20E69" w:rsidRPr="00E20E69" w:rsidRDefault="00E20E69" w:rsidP="00321141">
      <w:pPr>
        <w:jc w:val="left"/>
        <w:rPr>
          <w:sz w:val="15"/>
          <w:szCs w:val="15"/>
        </w:rPr>
      </w:pPr>
      <w:r w:rsidRPr="00E20E69">
        <w:rPr>
          <w:sz w:val="15"/>
          <w:szCs w:val="15"/>
        </w:rPr>
        <w:tab/>
        <w:t>var oUl = document.getElementById("listUL");</w:t>
      </w:r>
    </w:p>
    <w:p w:rsidR="00E20E69" w:rsidRPr="00E20E69" w:rsidRDefault="00E20E69" w:rsidP="00321141">
      <w:pPr>
        <w:jc w:val="left"/>
        <w:rPr>
          <w:sz w:val="15"/>
          <w:szCs w:val="15"/>
        </w:rPr>
      </w:pPr>
      <w:r w:rsidRPr="00E20E69">
        <w:rPr>
          <w:rFonts w:hint="eastAsia"/>
          <w:sz w:val="15"/>
          <w:szCs w:val="15"/>
        </w:rPr>
        <w:tab/>
        <w:t>var aLi = oUl.</w:t>
      </w:r>
      <w:r w:rsidRPr="00E20E69">
        <w:rPr>
          <w:rFonts w:hint="eastAsia"/>
          <w:b/>
          <w:color w:val="FF0000"/>
          <w:sz w:val="15"/>
          <w:szCs w:val="15"/>
        </w:rPr>
        <w:t>childNodes</w:t>
      </w:r>
      <w:r w:rsidRPr="00E20E69">
        <w:rPr>
          <w:rFonts w:hint="eastAsia"/>
          <w:sz w:val="15"/>
          <w:szCs w:val="15"/>
        </w:rPr>
        <w:t>;</w:t>
      </w:r>
      <w:r w:rsidRPr="00E20E69">
        <w:rPr>
          <w:rFonts w:hint="eastAsia"/>
          <w:sz w:val="15"/>
          <w:szCs w:val="15"/>
        </w:rPr>
        <w:tab/>
        <w:t>//</w:t>
      </w:r>
      <w:r w:rsidRPr="00E20E69">
        <w:rPr>
          <w:rFonts w:hint="eastAsia"/>
          <w:sz w:val="15"/>
          <w:szCs w:val="15"/>
        </w:rPr>
        <w:t>子元素</w:t>
      </w:r>
    </w:p>
    <w:p w:rsidR="00E20E69" w:rsidRPr="00E20E69" w:rsidRDefault="00E20E69" w:rsidP="00321141">
      <w:pPr>
        <w:jc w:val="left"/>
        <w:rPr>
          <w:sz w:val="15"/>
          <w:szCs w:val="15"/>
        </w:rPr>
      </w:pPr>
      <w:r w:rsidRPr="00E20E69">
        <w:rPr>
          <w:sz w:val="15"/>
          <w:szCs w:val="15"/>
        </w:rPr>
        <w:tab/>
        <w:t>var oA;</w:t>
      </w:r>
    </w:p>
    <w:p w:rsidR="00E20E69" w:rsidRPr="00E20E69" w:rsidRDefault="00E20E69" w:rsidP="00321141">
      <w:pPr>
        <w:jc w:val="left"/>
        <w:rPr>
          <w:sz w:val="15"/>
          <w:szCs w:val="15"/>
        </w:rPr>
      </w:pPr>
      <w:r w:rsidRPr="00E20E69">
        <w:rPr>
          <w:sz w:val="15"/>
          <w:szCs w:val="15"/>
        </w:rPr>
        <w:tab/>
        <w:t>for(var i=0;i&lt;aLi.length;i++){</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w:t>
      </w:r>
      <w:r w:rsidRPr="00E20E69">
        <w:rPr>
          <w:rFonts w:hint="eastAsia"/>
          <w:sz w:val="15"/>
          <w:szCs w:val="15"/>
        </w:rPr>
        <w:t>如果子元素为</w:t>
      </w:r>
      <w:r w:rsidRPr="00E20E69">
        <w:rPr>
          <w:rFonts w:hint="eastAsia"/>
          <w:sz w:val="15"/>
          <w:szCs w:val="15"/>
        </w:rPr>
        <w:t>li</w:t>
      </w:r>
      <w:r w:rsidRPr="00E20E69">
        <w:rPr>
          <w:rFonts w:hint="eastAsia"/>
          <w:sz w:val="15"/>
          <w:szCs w:val="15"/>
        </w:rPr>
        <w:t>，且这个</w:t>
      </w:r>
      <w:r w:rsidRPr="00E20E69">
        <w:rPr>
          <w:rFonts w:hint="eastAsia"/>
          <w:sz w:val="15"/>
          <w:szCs w:val="15"/>
        </w:rPr>
        <w:t>li</w:t>
      </w:r>
      <w:r w:rsidRPr="00E20E69">
        <w:rPr>
          <w:rFonts w:hint="eastAsia"/>
          <w:sz w:val="15"/>
          <w:szCs w:val="15"/>
        </w:rPr>
        <w:t>有子菜单</w:t>
      </w:r>
      <w:r w:rsidRPr="00E20E69">
        <w:rPr>
          <w:rFonts w:hint="eastAsia"/>
          <w:sz w:val="15"/>
          <w:szCs w:val="15"/>
        </w:rPr>
        <w:t>ul</w:t>
      </w:r>
    </w:p>
    <w:p w:rsidR="00E20E69" w:rsidRPr="00E20E69" w:rsidRDefault="00E20E69" w:rsidP="00321141">
      <w:pPr>
        <w:jc w:val="left"/>
        <w:rPr>
          <w:sz w:val="15"/>
          <w:szCs w:val="15"/>
        </w:rPr>
      </w:pPr>
      <w:r w:rsidRPr="00E20E69">
        <w:rPr>
          <w:sz w:val="15"/>
          <w:szCs w:val="15"/>
        </w:rPr>
        <w:tab/>
      </w:r>
      <w:r w:rsidRPr="00E20E69">
        <w:rPr>
          <w:sz w:val="15"/>
          <w:szCs w:val="15"/>
        </w:rPr>
        <w:tab/>
        <w:t>if(</w:t>
      </w:r>
      <w:r w:rsidRPr="00E20E69">
        <w:rPr>
          <w:b/>
          <w:color w:val="FF0000"/>
          <w:sz w:val="15"/>
          <w:szCs w:val="15"/>
        </w:rPr>
        <w:t>aLi[i].tagName == "LI"</w:t>
      </w:r>
      <w:r w:rsidRPr="00E20E69">
        <w:rPr>
          <w:sz w:val="15"/>
          <w:szCs w:val="15"/>
        </w:rPr>
        <w:t xml:space="preserve"> &amp;&amp; aLi[i].getElementsByTagName("ul").length){</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r>
      <w:r w:rsidRPr="00E20E69">
        <w:rPr>
          <w:rFonts w:hint="eastAsia"/>
          <w:sz w:val="15"/>
          <w:szCs w:val="15"/>
        </w:rPr>
        <w:tab/>
        <w:t>oA = aLi[i].firstChild;</w:t>
      </w:r>
      <w:r w:rsidRPr="00E20E69">
        <w:rPr>
          <w:rFonts w:hint="eastAsia"/>
          <w:sz w:val="15"/>
          <w:szCs w:val="15"/>
        </w:rPr>
        <w:lastRenderedPageBreak/>
        <w:tab/>
        <w:t>//</w:t>
      </w:r>
      <w:r w:rsidRPr="00E20E69">
        <w:rPr>
          <w:rFonts w:hint="eastAsia"/>
          <w:sz w:val="15"/>
          <w:szCs w:val="15"/>
        </w:rPr>
        <w:t>找到超链接</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r>
      <w:r w:rsidRPr="00E20E69">
        <w:rPr>
          <w:rFonts w:hint="eastAsia"/>
          <w:sz w:val="15"/>
          <w:szCs w:val="15"/>
        </w:rPr>
        <w:tab/>
        <w:t>oA.onclick = change;</w:t>
      </w:r>
      <w:r w:rsidRPr="00E20E69">
        <w:rPr>
          <w:rFonts w:hint="eastAsia"/>
          <w:sz w:val="15"/>
          <w:szCs w:val="15"/>
        </w:rPr>
        <w:tab/>
        <w:t>//</w:t>
      </w:r>
      <w:r w:rsidRPr="00E20E69">
        <w:rPr>
          <w:rFonts w:hint="eastAsia"/>
          <w:sz w:val="15"/>
          <w:szCs w:val="15"/>
        </w:rPr>
        <w:t>动态添加点击函数</w:t>
      </w:r>
    </w:p>
    <w:p w:rsidR="00E20E69" w:rsidRPr="00E20E69" w:rsidRDefault="00E20E69" w:rsidP="00321141">
      <w:pPr>
        <w:jc w:val="left"/>
        <w:rPr>
          <w:sz w:val="15"/>
          <w:szCs w:val="15"/>
        </w:rPr>
      </w:pPr>
      <w:r w:rsidRPr="00E20E69">
        <w:rPr>
          <w:sz w:val="15"/>
          <w:szCs w:val="15"/>
        </w:rPr>
        <w:tab/>
      </w:r>
      <w:r w:rsidRPr="00E20E69">
        <w:rPr>
          <w:sz w:val="15"/>
          <w:szCs w:val="15"/>
        </w:rPr>
        <w:tab/>
        <w:t>}</w:t>
      </w:r>
    </w:p>
    <w:p w:rsidR="00E20E69" w:rsidRPr="00E20E69" w:rsidRDefault="00E20E69" w:rsidP="00321141">
      <w:pPr>
        <w:jc w:val="left"/>
        <w:rPr>
          <w:sz w:val="15"/>
          <w:szCs w:val="15"/>
        </w:rPr>
      </w:pPr>
      <w:r w:rsidRPr="00E20E69">
        <w:rPr>
          <w:sz w:val="15"/>
          <w:szCs w:val="15"/>
        </w:rPr>
        <w:tab/>
        <w:t>}</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p>
    <w:p w:rsidR="00E20E69" w:rsidRDefault="00E20E69" w:rsidP="00321141">
      <w:pPr>
        <w:jc w:val="left"/>
        <w:rPr>
          <w:b/>
          <w:color w:val="FF0000"/>
          <w:sz w:val="15"/>
          <w:szCs w:val="15"/>
        </w:rPr>
      </w:pPr>
      <w:r w:rsidRPr="00E20E69">
        <w:rPr>
          <w:b/>
          <w:color w:val="FF0000"/>
          <w:sz w:val="15"/>
          <w:szCs w:val="15"/>
        </w:rPr>
        <w:t>tagName</w:t>
      </w:r>
      <w:r w:rsidRPr="00E20E69">
        <w:rPr>
          <w:rFonts w:hint="eastAsia"/>
          <w:b/>
          <w:color w:val="FF0000"/>
          <w:sz w:val="15"/>
          <w:szCs w:val="15"/>
        </w:rPr>
        <w:t>出来的都是大写</w:t>
      </w:r>
    </w:p>
    <w:p w:rsidR="00E20E69" w:rsidRPr="00E20E69" w:rsidRDefault="00E20E69" w:rsidP="00321141">
      <w:pPr>
        <w:jc w:val="left"/>
        <w:rPr>
          <w:b/>
          <w:color w:val="FF0000"/>
          <w:sz w:val="15"/>
          <w:szCs w:val="15"/>
        </w:rPr>
      </w:pPr>
      <w:r w:rsidRPr="00E20E69">
        <w:rPr>
          <w:rFonts w:hint="eastAsia"/>
          <w:b/>
          <w:sz w:val="15"/>
          <w:szCs w:val="15"/>
        </w:rPr>
        <w:t>总结</w:t>
      </w:r>
    </w:p>
    <w:p w:rsidR="00E20E69" w:rsidRPr="00E20E69" w:rsidRDefault="00E20E69" w:rsidP="00321141">
      <w:pPr>
        <w:jc w:val="left"/>
        <w:rPr>
          <w:b/>
          <w:color w:val="FF0000"/>
          <w:sz w:val="15"/>
          <w:szCs w:val="15"/>
        </w:rPr>
      </w:pPr>
      <w:r w:rsidRPr="00E20E69">
        <w:rPr>
          <w:rFonts w:hint="eastAsia"/>
          <w:b/>
          <w:color w:val="FF0000"/>
          <w:sz w:val="15"/>
          <w:szCs w:val="15"/>
        </w:rPr>
        <w:t>《</w:t>
      </w:r>
      <w:r w:rsidRPr="00E20E69">
        <w:rPr>
          <w:rFonts w:hint="eastAsia"/>
          <w:b/>
          <w:color w:val="FF0000"/>
          <w:sz w:val="15"/>
          <w:szCs w:val="15"/>
        </w:rPr>
        <w:t>Event</w:t>
      </w:r>
      <w:r w:rsidRPr="00E20E69">
        <w:rPr>
          <w:rFonts w:hint="eastAsia"/>
          <w:b/>
          <w:color w:val="FF0000"/>
          <w:sz w:val="15"/>
          <w:szCs w:val="15"/>
        </w:rPr>
        <w:t>详解》</w:t>
      </w:r>
    </w:p>
    <w:p w:rsidR="00E20E69" w:rsidRPr="00E20E69" w:rsidRDefault="00E20E69" w:rsidP="00321141">
      <w:pPr>
        <w:jc w:val="left"/>
        <w:rPr>
          <w:sz w:val="15"/>
          <w:szCs w:val="15"/>
        </w:rPr>
      </w:pPr>
      <w:r w:rsidRPr="00E20E69">
        <w:rPr>
          <w:rFonts w:hint="eastAsia"/>
          <w:sz w:val="15"/>
          <w:szCs w:val="15"/>
        </w:rPr>
        <w:t>DOM</w:t>
      </w:r>
      <w:r w:rsidRPr="00E20E69">
        <w:rPr>
          <w:rFonts w:hint="eastAsia"/>
          <w:sz w:val="15"/>
          <w:szCs w:val="15"/>
        </w:rPr>
        <w:t>常用属性</w:t>
      </w:r>
    </w:p>
    <w:p w:rsidR="00E20E69" w:rsidRPr="00E20E69" w:rsidRDefault="00E20E69" w:rsidP="00321141">
      <w:pPr>
        <w:jc w:val="left"/>
        <w:rPr>
          <w:sz w:val="15"/>
          <w:szCs w:val="15"/>
        </w:rPr>
      </w:pPr>
      <w:r w:rsidRPr="00E20E69">
        <w:rPr>
          <w:sz w:val="15"/>
          <w:szCs w:val="15"/>
        </w:rPr>
        <w:t>tagName</w:t>
      </w:r>
    </w:p>
    <w:p w:rsidR="00E20E69" w:rsidRPr="00E20E69" w:rsidRDefault="00E20E69" w:rsidP="00321141">
      <w:pPr>
        <w:jc w:val="left"/>
        <w:rPr>
          <w:sz w:val="15"/>
          <w:szCs w:val="15"/>
        </w:rPr>
      </w:pPr>
      <w:r w:rsidRPr="00E20E69">
        <w:rPr>
          <w:sz w:val="15"/>
          <w:szCs w:val="15"/>
        </w:rPr>
        <w:t>nodeValue</w:t>
      </w:r>
    </w:p>
    <w:p w:rsidR="00E20E69" w:rsidRPr="00E20E69" w:rsidRDefault="00E20E69" w:rsidP="00321141">
      <w:pPr>
        <w:jc w:val="left"/>
        <w:rPr>
          <w:sz w:val="15"/>
          <w:szCs w:val="15"/>
        </w:rPr>
      </w:pPr>
      <w:r w:rsidRPr="00E20E69">
        <w:rPr>
          <w:sz w:val="15"/>
          <w:szCs w:val="15"/>
        </w:rPr>
        <w:t>nodeName</w:t>
      </w:r>
    </w:p>
    <w:p w:rsidR="00E20E69" w:rsidRPr="00E20E69" w:rsidRDefault="00E20E69" w:rsidP="00321141">
      <w:pPr>
        <w:jc w:val="left"/>
        <w:rPr>
          <w:sz w:val="15"/>
          <w:szCs w:val="15"/>
        </w:rPr>
      </w:pPr>
      <w:r w:rsidRPr="00E20E69">
        <w:rPr>
          <w:sz w:val="15"/>
          <w:szCs w:val="15"/>
        </w:rPr>
        <w:t>nodeType</w:t>
      </w:r>
    </w:p>
    <w:p w:rsidR="00E20E69" w:rsidRPr="00E20E69" w:rsidRDefault="00E20E69" w:rsidP="00321141">
      <w:pPr>
        <w:jc w:val="left"/>
        <w:rPr>
          <w:sz w:val="15"/>
          <w:szCs w:val="15"/>
        </w:rPr>
      </w:pPr>
      <w:r w:rsidRPr="00E20E69">
        <w:rPr>
          <w:sz w:val="15"/>
          <w:szCs w:val="15"/>
        </w:rPr>
        <w:t>parentNode</w:t>
      </w:r>
    </w:p>
    <w:p w:rsidR="00E20E69" w:rsidRPr="00E20E69" w:rsidRDefault="00E20E69" w:rsidP="00321141">
      <w:pPr>
        <w:jc w:val="left"/>
        <w:rPr>
          <w:sz w:val="15"/>
          <w:szCs w:val="15"/>
        </w:rPr>
      </w:pPr>
      <w:r w:rsidRPr="00E20E69">
        <w:rPr>
          <w:sz w:val="15"/>
          <w:szCs w:val="15"/>
        </w:rPr>
        <w:t>childNodes</w:t>
      </w:r>
    </w:p>
    <w:p w:rsidR="00E20E69" w:rsidRPr="00E20E69" w:rsidRDefault="00E20E69" w:rsidP="00321141">
      <w:pPr>
        <w:jc w:val="left"/>
        <w:rPr>
          <w:sz w:val="15"/>
          <w:szCs w:val="15"/>
        </w:rPr>
      </w:pPr>
      <w:r w:rsidRPr="00E20E69">
        <w:rPr>
          <w:sz w:val="15"/>
          <w:szCs w:val="15"/>
        </w:rPr>
        <w:t>firstChild</w:t>
      </w:r>
    </w:p>
    <w:p w:rsidR="00E20E69" w:rsidRPr="00E20E69" w:rsidRDefault="00E20E69" w:rsidP="00321141">
      <w:pPr>
        <w:jc w:val="left"/>
        <w:rPr>
          <w:sz w:val="15"/>
          <w:szCs w:val="15"/>
        </w:rPr>
      </w:pPr>
      <w:r w:rsidRPr="00E20E69">
        <w:rPr>
          <w:sz w:val="15"/>
          <w:szCs w:val="15"/>
        </w:rPr>
        <w:t>lastChild</w:t>
      </w:r>
    </w:p>
    <w:p w:rsidR="00E20E69" w:rsidRPr="00E20E69" w:rsidRDefault="00E20E69" w:rsidP="00321141">
      <w:pPr>
        <w:jc w:val="left"/>
        <w:rPr>
          <w:sz w:val="15"/>
          <w:szCs w:val="15"/>
        </w:rPr>
      </w:pPr>
      <w:r w:rsidRPr="00E20E69">
        <w:rPr>
          <w:sz w:val="15"/>
          <w:szCs w:val="15"/>
        </w:rPr>
        <w:t>nextSibling</w:t>
      </w:r>
      <w:r w:rsidRPr="00E20E69">
        <w:rPr>
          <w:rFonts w:hint="eastAsia"/>
          <w:sz w:val="15"/>
          <w:szCs w:val="15"/>
        </w:rPr>
        <w:t xml:space="preserve"> (IE)</w:t>
      </w:r>
    </w:p>
    <w:p w:rsidR="00E20E69" w:rsidRPr="00E20E69" w:rsidRDefault="00E20E69" w:rsidP="00321141">
      <w:pPr>
        <w:jc w:val="left"/>
        <w:rPr>
          <w:sz w:val="15"/>
          <w:szCs w:val="15"/>
        </w:rPr>
      </w:pPr>
      <w:r w:rsidRPr="00E20E69">
        <w:rPr>
          <w:sz w:val="15"/>
          <w:szCs w:val="15"/>
        </w:rPr>
        <w:t>previousSibling</w:t>
      </w:r>
      <w:r w:rsidRPr="00E20E69">
        <w:rPr>
          <w:rFonts w:hint="eastAsia"/>
          <w:sz w:val="15"/>
          <w:szCs w:val="15"/>
        </w:rPr>
        <w:t xml:space="preserve"> (IE)</w:t>
      </w:r>
    </w:p>
    <w:p w:rsidR="00E20E69" w:rsidRPr="00E20E69" w:rsidRDefault="00E20E69" w:rsidP="00321141">
      <w:pPr>
        <w:jc w:val="left"/>
        <w:rPr>
          <w:sz w:val="15"/>
          <w:szCs w:val="15"/>
        </w:rPr>
      </w:pPr>
      <w:r w:rsidRPr="00E20E69">
        <w:rPr>
          <w:sz w:val="15"/>
          <w:szCs w:val="15"/>
        </w:rPr>
        <w:t>attributes</w:t>
      </w:r>
    </w:p>
    <w:p w:rsidR="00E20E69" w:rsidRPr="00E20E69" w:rsidRDefault="00E20E69" w:rsidP="00321141">
      <w:pPr>
        <w:jc w:val="left"/>
        <w:rPr>
          <w:sz w:val="15"/>
          <w:szCs w:val="15"/>
        </w:rPr>
      </w:pPr>
      <w:r w:rsidRPr="00E20E69">
        <w:rPr>
          <w:sz w:val="15"/>
          <w:szCs w:val="15"/>
        </w:rPr>
        <w:t>innerHTML</w:t>
      </w:r>
    </w:p>
    <w:p w:rsidR="00E20E69" w:rsidRPr="00E20E69" w:rsidRDefault="00E20E69" w:rsidP="00321141">
      <w:pPr>
        <w:jc w:val="left"/>
        <w:rPr>
          <w:sz w:val="15"/>
          <w:szCs w:val="15"/>
        </w:rPr>
      </w:pPr>
      <w:r w:rsidRPr="00E20E69">
        <w:rPr>
          <w:sz w:val="15"/>
          <w:szCs w:val="15"/>
        </w:rPr>
        <w:t>style</w:t>
      </w:r>
    </w:p>
    <w:p w:rsidR="00E20E69" w:rsidRPr="00E20E69" w:rsidRDefault="00E20E69" w:rsidP="00321141">
      <w:pPr>
        <w:jc w:val="left"/>
        <w:rPr>
          <w:sz w:val="15"/>
          <w:szCs w:val="15"/>
        </w:rPr>
      </w:pPr>
      <w:r w:rsidRPr="00E20E69">
        <w:rPr>
          <w:sz w:val="15"/>
          <w:szCs w:val="15"/>
        </w:rPr>
        <w:lastRenderedPageBreak/>
        <w:t>className</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方法</w:t>
      </w:r>
    </w:p>
    <w:p w:rsidR="00E20E69" w:rsidRPr="00E20E69" w:rsidRDefault="00E20E69" w:rsidP="00321141">
      <w:pPr>
        <w:jc w:val="left"/>
        <w:rPr>
          <w:sz w:val="15"/>
          <w:szCs w:val="15"/>
        </w:rPr>
      </w:pPr>
      <w:r w:rsidRPr="00E20E69">
        <w:rPr>
          <w:sz w:val="15"/>
          <w:szCs w:val="15"/>
        </w:rPr>
        <w:t>getElementById</w:t>
      </w:r>
    </w:p>
    <w:p w:rsidR="00E20E69" w:rsidRPr="00E20E69" w:rsidRDefault="00E20E69" w:rsidP="00321141">
      <w:pPr>
        <w:jc w:val="left"/>
        <w:rPr>
          <w:sz w:val="15"/>
          <w:szCs w:val="15"/>
        </w:rPr>
      </w:pPr>
      <w:r w:rsidRPr="00E20E69">
        <w:rPr>
          <w:sz w:val="15"/>
          <w:szCs w:val="15"/>
        </w:rPr>
        <w:t>getElementsByName</w:t>
      </w:r>
    </w:p>
    <w:p w:rsidR="00E20E69" w:rsidRPr="00E20E69" w:rsidRDefault="00E20E69" w:rsidP="00321141">
      <w:pPr>
        <w:jc w:val="left"/>
        <w:rPr>
          <w:sz w:val="15"/>
          <w:szCs w:val="15"/>
        </w:rPr>
      </w:pPr>
      <w:r w:rsidRPr="00E20E69">
        <w:rPr>
          <w:sz w:val="15"/>
          <w:szCs w:val="15"/>
        </w:rPr>
        <w:t>getElementsByTagName</w:t>
      </w:r>
    </w:p>
    <w:p w:rsidR="00E20E69" w:rsidRPr="00E20E69" w:rsidRDefault="00E20E69" w:rsidP="00321141">
      <w:pPr>
        <w:jc w:val="left"/>
        <w:rPr>
          <w:sz w:val="15"/>
          <w:szCs w:val="15"/>
        </w:rPr>
      </w:pPr>
      <w:r w:rsidRPr="00E20E69">
        <w:rPr>
          <w:sz w:val="15"/>
          <w:szCs w:val="15"/>
        </w:rPr>
        <w:t>hasChildNodes()</w:t>
      </w:r>
    </w:p>
    <w:p w:rsidR="00E20E69" w:rsidRPr="00E20E69" w:rsidRDefault="00E20E69" w:rsidP="00321141">
      <w:pPr>
        <w:jc w:val="left"/>
        <w:rPr>
          <w:sz w:val="15"/>
          <w:szCs w:val="15"/>
        </w:rPr>
      </w:pPr>
      <w:r w:rsidRPr="00E20E69">
        <w:rPr>
          <w:sz w:val="15"/>
          <w:szCs w:val="15"/>
        </w:rPr>
        <w:t>getAttribute</w:t>
      </w:r>
    </w:p>
    <w:p w:rsidR="00E20E69" w:rsidRPr="00E20E69" w:rsidRDefault="00E20E69" w:rsidP="00321141">
      <w:pPr>
        <w:jc w:val="left"/>
        <w:rPr>
          <w:sz w:val="15"/>
          <w:szCs w:val="15"/>
        </w:rPr>
      </w:pPr>
      <w:r w:rsidRPr="00E20E69">
        <w:rPr>
          <w:sz w:val="15"/>
          <w:szCs w:val="15"/>
        </w:rPr>
        <w:t>setAttribute</w:t>
      </w:r>
    </w:p>
    <w:p w:rsidR="00E20E69" w:rsidRPr="00E20E69" w:rsidRDefault="00E20E69" w:rsidP="00321141">
      <w:pPr>
        <w:jc w:val="left"/>
        <w:rPr>
          <w:sz w:val="15"/>
          <w:szCs w:val="15"/>
        </w:rPr>
      </w:pPr>
      <w:r w:rsidRPr="00E20E69">
        <w:rPr>
          <w:sz w:val="15"/>
          <w:szCs w:val="15"/>
        </w:rPr>
        <w:t>createElement</w:t>
      </w:r>
    </w:p>
    <w:p w:rsidR="00E20E69" w:rsidRPr="00E20E69" w:rsidRDefault="00E20E69" w:rsidP="00321141">
      <w:pPr>
        <w:jc w:val="left"/>
        <w:rPr>
          <w:sz w:val="15"/>
          <w:szCs w:val="15"/>
        </w:rPr>
      </w:pPr>
      <w:r w:rsidRPr="00E20E69">
        <w:rPr>
          <w:sz w:val="15"/>
          <w:szCs w:val="15"/>
        </w:rPr>
        <w:t>createTextNode</w:t>
      </w:r>
    </w:p>
    <w:p w:rsidR="00E20E69" w:rsidRPr="00E20E69" w:rsidRDefault="00E20E69" w:rsidP="00321141">
      <w:pPr>
        <w:jc w:val="left"/>
        <w:rPr>
          <w:sz w:val="15"/>
          <w:szCs w:val="15"/>
        </w:rPr>
      </w:pPr>
      <w:r w:rsidRPr="00E20E69">
        <w:rPr>
          <w:sz w:val="15"/>
          <w:szCs w:val="15"/>
        </w:rPr>
        <w:t>appendChild</w:t>
      </w:r>
    </w:p>
    <w:p w:rsidR="00E20E69" w:rsidRPr="00E20E69" w:rsidRDefault="00E20E69" w:rsidP="00321141">
      <w:pPr>
        <w:jc w:val="left"/>
        <w:rPr>
          <w:sz w:val="15"/>
          <w:szCs w:val="15"/>
        </w:rPr>
      </w:pPr>
      <w:r w:rsidRPr="00E20E69">
        <w:rPr>
          <w:sz w:val="15"/>
          <w:szCs w:val="15"/>
        </w:rPr>
        <w:t>removeChild</w:t>
      </w:r>
    </w:p>
    <w:p w:rsidR="00E20E69" w:rsidRPr="00E20E69" w:rsidRDefault="00E20E69" w:rsidP="00321141">
      <w:pPr>
        <w:jc w:val="left"/>
        <w:rPr>
          <w:sz w:val="15"/>
          <w:szCs w:val="15"/>
        </w:rPr>
      </w:pPr>
      <w:r w:rsidRPr="00E20E69">
        <w:rPr>
          <w:sz w:val="15"/>
          <w:szCs w:val="15"/>
        </w:rPr>
        <w:t>replaceChild</w:t>
      </w:r>
    </w:p>
    <w:p w:rsidR="00E20E69" w:rsidRPr="00E20E69" w:rsidRDefault="00E20E69" w:rsidP="00321141">
      <w:pPr>
        <w:jc w:val="left"/>
        <w:rPr>
          <w:sz w:val="15"/>
          <w:szCs w:val="15"/>
        </w:rPr>
      </w:pPr>
      <w:r w:rsidRPr="00E20E69">
        <w:rPr>
          <w:sz w:val="15"/>
          <w:szCs w:val="15"/>
        </w:rPr>
        <w:t>insertBefore</w:t>
      </w:r>
    </w:p>
    <w:p w:rsidR="00E20E69" w:rsidRPr="00E20E69" w:rsidRDefault="00E20E69" w:rsidP="00321141">
      <w:pPr>
        <w:jc w:val="left"/>
        <w:rPr>
          <w:sz w:val="15"/>
          <w:szCs w:val="15"/>
        </w:rPr>
      </w:pPr>
      <w:r w:rsidRPr="00E20E69">
        <w:rPr>
          <w:sz w:val="15"/>
          <w:szCs w:val="15"/>
        </w:rPr>
        <w:t>cloneNode</w:t>
      </w:r>
    </w:p>
    <w:p w:rsidR="00E20E69" w:rsidRPr="00E20E69" w:rsidRDefault="00E20E69" w:rsidP="00321141">
      <w:pPr>
        <w:jc w:val="left"/>
        <w:rPr>
          <w:sz w:val="15"/>
          <w:szCs w:val="15"/>
        </w:rPr>
      </w:pPr>
      <w:r w:rsidRPr="00E20E69">
        <w:rPr>
          <w:sz w:val="15"/>
          <w:szCs w:val="15"/>
        </w:rPr>
        <w:t>createDocumentFragment</w:t>
      </w:r>
    </w:p>
    <w:p w:rsidR="00E20E69" w:rsidRPr="00E20E69" w:rsidRDefault="00E20E69" w:rsidP="00321141">
      <w:pPr>
        <w:jc w:val="left"/>
        <w:rPr>
          <w:sz w:val="15"/>
          <w:szCs w:val="15"/>
        </w:rPr>
      </w:pPr>
      <w:r w:rsidRPr="00E20E69">
        <w:rPr>
          <w:sz w:val="15"/>
          <w:szCs w:val="15"/>
        </w:rPr>
        <w:t>detachEvent</w:t>
      </w:r>
    </w:p>
    <w:p w:rsidR="00E20E69" w:rsidRPr="00E20E69" w:rsidRDefault="00E20E69" w:rsidP="00321141">
      <w:pPr>
        <w:jc w:val="left"/>
        <w:rPr>
          <w:sz w:val="15"/>
          <w:szCs w:val="15"/>
        </w:rPr>
      </w:pPr>
      <w:r w:rsidRPr="00E20E69">
        <w:rPr>
          <w:rFonts w:hint="eastAsia"/>
          <w:sz w:val="15"/>
          <w:szCs w:val="15"/>
        </w:rPr>
        <w:t>attachEvent</w:t>
      </w:r>
      <w:r w:rsidRPr="00E20E69">
        <w:rPr>
          <w:rFonts w:hint="eastAsia"/>
          <w:sz w:val="15"/>
          <w:szCs w:val="15"/>
        </w:rPr>
        <w:t>（</w:t>
      </w:r>
      <w:r w:rsidRPr="00E20E69">
        <w:rPr>
          <w:rFonts w:hint="eastAsia"/>
          <w:sz w:val="15"/>
          <w:szCs w:val="15"/>
        </w:rPr>
        <w:t>IE) addEventListener(DOM)</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event</w:t>
      </w:r>
      <w:r w:rsidRPr="00E20E69">
        <w:rPr>
          <w:rFonts w:hint="eastAsia"/>
          <w:sz w:val="15"/>
          <w:szCs w:val="15"/>
        </w:rPr>
        <w:t>属性</w:t>
      </w:r>
    </w:p>
    <w:p w:rsidR="00E20E69" w:rsidRPr="00E20E69" w:rsidRDefault="00E20E69" w:rsidP="00321141">
      <w:pPr>
        <w:jc w:val="left"/>
        <w:rPr>
          <w:sz w:val="15"/>
          <w:szCs w:val="15"/>
        </w:rPr>
      </w:pPr>
      <w:r w:rsidRPr="00E20E69">
        <w:rPr>
          <w:sz w:val="15"/>
          <w:szCs w:val="15"/>
        </w:rPr>
        <w:t>type</w:t>
      </w:r>
    </w:p>
    <w:p w:rsidR="00E20E69" w:rsidRPr="00E20E69" w:rsidRDefault="00E20E69" w:rsidP="00321141">
      <w:pPr>
        <w:jc w:val="left"/>
        <w:rPr>
          <w:sz w:val="15"/>
          <w:szCs w:val="15"/>
        </w:rPr>
      </w:pPr>
      <w:r w:rsidRPr="00E20E69">
        <w:rPr>
          <w:sz w:val="15"/>
          <w:szCs w:val="15"/>
        </w:rPr>
        <w:t>keyCode</w:t>
      </w:r>
    </w:p>
    <w:p w:rsidR="00E20E69" w:rsidRPr="00E20E69" w:rsidRDefault="00E20E69" w:rsidP="00321141">
      <w:pPr>
        <w:jc w:val="left"/>
        <w:rPr>
          <w:sz w:val="15"/>
          <w:szCs w:val="15"/>
        </w:rPr>
      </w:pPr>
      <w:r w:rsidRPr="00E20E69">
        <w:rPr>
          <w:sz w:val="15"/>
          <w:szCs w:val="15"/>
        </w:rPr>
        <w:t>srcElement(IE) target(DOM)</w:t>
      </w:r>
    </w:p>
    <w:p w:rsidR="00E20E69" w:rsidRPr="00E20E69" w:rsidRDefault="00E20E69" w:rsidP="00321141">
      <w:pPr>
        <w:jc w:val="left"/>
        <w:rPr>
          <w:sz w:val="15"/>
          <w:szCs w:val="15"/>
        </w:rPr>
      </w:pPr>
      <w:r w:rsidRPr="00E20E69">
        <w:rPr>
          <w:sz w:val="15"/>
          <w:szCs w:val="15"/>
        </w:rPr>
        <w:t>button</w:t>
      </w:r>
    </w:p>
    <w:p w:rsidR="00E20E69" w:rsidRDefault="00E20E69" w:rsidP="00321141">
      <w:pPr>
        <w:jc w:val="left"/>
        <w:rPr>
          <w:sz w:val="15"/>
          <w:szCs w:val="15"/>
        </w:rPr>
        <w:sectPr w:rsidR="00E20E69" w:rsidSect="00321141">
          <w:type w:val="continuous"/>
          <w:pgSz w:w="11906" w:h="16838"/>
          <w:pgMar w:top="1440" w:right="1800" w:bottom="1440" w:left="1800" w:header="851" w:footer="992" w:gutter="0"/>
          <w:cols w:num="3" w:sep="1" w:space="425"/>
          <w:docGrid w:type="lines" w:linePitch="312"/>
        </w:sectPr>
      </w:pP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鼠标事件</w:t>
      </w:r>
    </w:p>
    <w:p w:rsidR="00E20E69" w:rsidRPr="00E20E69" w:rsidRDefault="00E20E69" w:rsidP="00321141">
      <w:pPr>
        <w:jc w:val="left"/>
        <w:rPr>
          <w:sz w:val="15"/>
          <w:szCs w:val="15"/>
        </w:rPr>
      </w:pPr>
      <w:r w:rsidRPr="00E20E69">
        <w:rPr>
          <w:sz w:val="15"/>
          <w:szCs w:val="15"/>
        </w:rPr>
        <w:t>onclick</w:t>
      </w:r>
    </w:p>
    <w:p w:rsidR="00E20E69" w:rsidRPr="00E20E69" w:rsidRDefault="00E20E69" w:rsidP="00321141">
      <w:pPr>
        <w:jc w:val="left"/>
        <w:rPr>
          <w:sz w:val="15"/>
          <w:szCs w:val="15"/>
        </w:rPr>
      </w:pPr>
      <w:r w:rsidRPr="00E20E69">
        <w:rPr>
          <w:sz w:val="15"/>
          <w:szCs w:val="15"/>
        </w:rPr>
        <w:t xml:space="preserve">onmouseover </w:t>
      </w:r>
    </w:p>
    <w:p w:rsidR="00E20E69" w:rsidRPr="00E20E69" w:rsidRDefault="00E20E69" w:rsidP="00321141">
      <w:pPr>
        <w:jc w:val="left"/>
        <w:rPr>
          <w:sz w:val="15"/>
          <w:szCs w:val="15"/>
        </w:rPr>
      </w:pPr>
      <w:r w:rsidRPr="00E20E69">
        <w:rPr>
          <w:sz w:val="15"/>
          <w:szCs w:val="15"/>
        </w:rPr>
        <w:t>onmousedown</w:t>
      </w:r>
    </w:p>
    <w:p w:rsidR="00E20E69" w:rsidRPr="00E20E69" w:rsidRDefault="00E20E69" w:rsidP="00321141">
      <w:pPr>
        <w:jc w:val="left"/>
        <w:rPr>
          <w:sz w:val="15"/>
          <w:szCs w:val="15"/>
        </w:rPr>
      </w:pPr>
      <w:r w:rsidRPr="00E20E69">
        <w:rPr>
          <w:sz w:val="15"/>
          <w:szCs w:val="15"/>
        </w:rPr>
        <w:t>onmouseup</w:t>
      </w:r>
    </w:p>
    <w:p w:rsidR="00E20E69" w:rsidRPr="00E20E69" w:rsidRDefault="00E20E69" w:rsidP="00321141">
      <w:pPr>
        <w:jc w:val="left"/>
        <w:rPr>
          <w:sz w:val="15"/>
          <w:szCs w:val="15"/>
        </w:rPr>
      </w:pPr>
      <w:r w:rsidRPr="00E20E69">
        <w:rPr>
          <w:sz w:val="15"/>
          <w:szCs w:val="15"/>
        </w:rPr>
        <w:t>onmouseout</w:t>
      </w:r>
    </w:p>
    <w:p w:rsidR="00E20E69" w:rsidRPr="00E20E69" w:rsidRDefault="00E20E69" w:rsidP="00321141">
      <w:pPr>
        <w:jc w:val="left"/>
        <w:rPr>
          <w:sz w:val="15"/>
          <w:szCs w:val="15"/>
        </w:rPr>
      </w:pPr>
      <w:r w:rsidRPr="00E20E69">
        <w:rPr>
          <w:sz w:val="15"/>
          <w:szCs w:val="15"/>
        </w:rPr>
        <w:t>ondblclick</w:t>
      </w:r>
    </w:p>
    <w:p w:rsidR="00E20E69" w:rsidRPr="00E20E69" w:rsidRDefault="00E20E69" w:rsidP="00321141">
      <w:pPr>
        <w:jc w:val="left"/>
        <w:rPr>
          <w:sz w:val="15"/>
          <w:szCs w:val="15"/>
        </w:rPr>
      </w:pP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键盘事件</w:t>
      </w:r>
    </w:p>
    <w:p w:rsidR="00E20E69" w:rsidRPr="00E20E69" w:rsidRDefault="00E20E69" w:rsidP="00321141">
      <w:pPr>
        <w:jc w:val="left"/>
        <w:rPr>
          <w:sz w:val="15"/>
          <w:szCs w:val="15"/>
        </w:rPr>
      </w:pPr>
      <w:r w:rsidRPr="00E20E69">
        <w:rPr>
          <w:sz w:val="15"/>
          <w:szCs w:val="15"/>
        </w:rPr>
        <w:t xml:space="preserve">onkeydown </w:t>
      </w:r>
    </w:p>
    <w:p w:rsidR="00E20E69" w:rsidRPr="00E20E69" w:rsidRDefault="00E20E69" w:rsidP="00321141">
      <w:pPr>
        <w:jc w:val="left"/>
        <w:rPr>
          <w:sz w:val="15"/>
          <w:szCs w:val="15"/>
        </w:rPr>
      </w:pPr>
      <w:r w:rsidRPr="00E20E69">
        <w:rPr>
          <w:sz w:val="15"/>
          <w:szCs w:val="15"/>
        </w:rPr>
        <w:t xml:space="preserve">onkeyup </w:t>
      </w:r>
    </w:p>
    <w:p w:rsidR="00E20E69" w:rsidRPr="00E20E69" w:rsidRDefault="00E20E69" w:rsidP="00321141">
      <w:pPr>
        <w:jc w:val="left"/>
        <w:rPr>
          <w:sz w:val="15"/>
          <w:szCs w:val="15"/>
        </w:rPr>
      </w:pPr>
      <w:r w:rsidRPr="00E20E69">
        <w:rPr>
          <w:sz w:val="15"/>
          <w:szCs w:val="15"/>
        </w:rPr>
        <w:t xml:space="preserve">onkeypress </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window</w:t>
      </w:r>
      <w:r w:rsidRPr="00E20E69">
        <w:rPr>
          <w:rFonts w:hint="eastAsia"/>
          <w:sz w:val="15"/>
          <w:szCs w:val="15"/>
        </w:rPr>
        <w:t>事件</w:t>
      </w:r>
    </w:p>
    <w:p w:rsidR="00E20E69" w:rsidRPr="00E20E69" w:rsidRDefault="00E20E69" w:rsidP="00321141">
      <w:pPr>
        <w:jc w:val="left"/>
        <w:rPr>
          <w:sz w:val="15"/>
          <w:szCs w:val="15"/>
        </w:rPr>
      </w:pPr>
      <w:r w:rsidRPr="00E20E69">
        <w:rPr>
          <w:sz w:val="15"/>
          <w:szCs w:val="15"/>
        </w:rPr>
        <w:t>onload</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document</w:t>
      </w:r>
      <w:r w:rsidRPr="00E20E69">
        <w:rPr>
          <w:rFonts w:hint="eastAsia"/>
          <w:sz w:val="15"/>
          <w:szCs w:val="15"/>
        </w:rPr>
        <w:t>事件</w:t>
      </w:r>
    </w:p>
    <w:p w:rsidR="00E20E69" w:rsidRPr="00E20E69" w:rsidRDefault="00E20E69" w:rsidP="00321141">
      <w:pPr>
        <w:jc w:val="left"/>
        <w:rPr>
          <w:sz w:val="15"/>
          <w:szCs w:val="15"/>
        </w:rPr>
      </w:pPr>
      <w:r w:rsidRPr="00E20E69">
        <w:rPr>
          <w:sz w:val="15"/>
          <w:szCs w:val="15"/>
        </w:rPr>
        <w:lastRenderedPageBreak/>
        <w:t>oncontextmenu</w:t>
      </w:r>
    </w:p>
    <w:p w:rsidR="00E20E69" w:rsidRPr="00E20E69" w:rsidRDefault="00E20E69" w:rsidP="00321141">
      <w:pPr>
        <w:jc w:val="left"/>
        <w:rPr>
          <w:sz w:val="15"/>
          <w:szCs w:val="15"/>
        </w:rPr>
      </w:pPr>
      <w:r w:rsidRPr="00E20E69">
        <w:rPr>
          <w:sz w:val="15"/>
          <w:szCs w:val="15"/>
        </w:rPr>
        <w:t>write</w:t>
      </w:r>
    </w:p>
    <w:p w:rsidR="00E20E69" w:rsidRDefault="00E20E69" w:rsidP="00321141">
      <w:pPr>
        <w:jc w:val="left"/>
        <w:rPr>
          <w:sz w:val="15"/>
          <w:szCs w:val="15"/>
        </w:rPr>
      </w:pPr>
      <w:r w:rsidRPr="00E20E69">
        <w:rPr>
          <w:sz w:val="15"/>
          <w:szCs w:val="15"/>
        </w:rPr>
        <w:t>onmousedown</w:t>
      </w:r>
      <w:bookmarkStart w:id="5" w:name="_Toc254996907"/>
    </w:p>
    <w:p w:rsidR="00E20E69" w:rsidRDefault="00E20E69" w:rsidP="00321141">
      <w:pPr>
        <w:jc w:val="left"/>
        <w:rPr>
          <w:b/>
          <w:sz w:val="15"/>
          <w:szCs w:val="15"/>
        </w:rPr>
      </w:pPr>
      <w:r w:rsidRPr="00E20E69">
        <w:rPr>
          <w:rFonts w:hint="eastAsia"/>
          <w:b/>
          <w:sz w:val="15"/>
          <w:szCs w:val="15"/>
        </w:rPr>
        <w:t>7.JavaScipt</w:t>
      </w:r>
      <w:r w:rsidRPr="00E20E69">
        <w:rPr>
          <w:rFonts w:hint="eastAsia"/>
          <w:b/>
          <w:sz w:val="15"/>
          <w:szCs w:val="15"/>
        </w:rPr>
        <w:t>优化和调试</w:t>
      </w:r>
      <w:bookmarkEnd w:id="5"/>
    </w:p>
    <w:p w:rsidR="00E20E69" w:rsidRPr="00E20E69" w:rsidRDefault="00E20E69" w:rsidP="00321141">
      <w:pPr>
        <w:jc w:val="left"/>
        <w:rPr>
          <w:b/>
          <w:sz w:val="15"/>
          <w:szCs w:val="15"/>
        </w:rPr>
      </w:pPr>
      <w:r w:rsidRPr="00E20E69">
        <w:rPr>
          <w:rFonts w:hint="eastAsia"/>
          <w:sz w:val="15"/>
          <w:szCs w:val="15"/>
        </w:rPr>
        <w:t xml:space="preserve">7.1 </w:t>
      </w:r>
      <w:r w:rsidRPr="00E20E69">
        <w:rPr>
          <w:rFonts w:hint="eastAsia"/>
          <w:sz w:val="15"/>
          <w:szCs w:val="15"/>
        </w:rPr>
        <w:t>错误和异常</w:t>
      </w:r>
    </w:p>
    <w:p w:rsidR="00E20E69" w:rsidRPr="00E20E69" w:rsidRDefault="00E20E69" w:rsidP="00321141">
      <w:pPr>
        <w:jc w:val="left"/>
        <w:rPr>
          <w:sz w:val="15"/>
          <w:szCs w:val="15"/>
        </w:rPr>
      </w:pPr>
      <w:r w:rsidRPr="00E20E69">
        <w:rPr>
          <w:rFonts w:hint="eastAsia"/>
          <w:sz w:val="15"/>
          <w:szCs w:val="15"/>
        </w:rPr>
        <w:t>拼写错误、访问不存在的变量，括号不匹配，等号与赋值</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声明变量时，要记住局部变量和全局变量的区别</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F</w:t>
      </w:r>
      <w:r w:rsidRPr="00E20E69">
        <w:rPr>
          <w:rFonts w:hint="eastAsia"/>
          <w:sz w:val="15"/>
          <w:szCs w:val="15"/>
        </w:rPr>
        <w:t>unction square(num){</w:t>
      </w:r>
    </w:p>
    <w:p w:rsidR="00E20E69" w:rsidRPr="00E20E69" w:rsidRDefault="00E20E69" w:rsidP="00321141">
      <w:pPr>
        <w:jc w:val="left"/>
        <w:rPr>
          <w:sz w:val="15"/>
          <w:szCs w:val="15"/>
        </w:rPr>
      </w:pPr>
      <w:r w:rsidRPr="00E20E69">
        <w:rPr>
          <w:rFonts w:hint="eastAsia"/>
          <w:sz w:val="15"/>
          <w:szCs w:val="15"/>
        </w:rPr>
        <w:tab/>
      </w:r>
      <w:r w:rsidRPr="00E20E69">
        <w:rPr>
          <w:sz w:val="15"/>
          <w:szCs w:val="15"/>
        </w:rPr>
        <w:t>T</w:t>
      </w:r>
      <w:r w:rsidRPr="00E20E69">
        <w:rPr>
          <w:rFonts w:hint="eastAsia"/>
          <w:sz w:val="15"/>
          <w:szCs w:val="15"/>
        </w:rPr>
        <w:t>otal = num*num;</w:t>
      </w:r>
    </w:p>
    <w:p w:rsidR="00E20E69" w:rsidRPr="00E20E69" w:rsidRDefault="00E20E69" w:rsidP="00321141">
      <w:pPr>
        <w:ind w:firstLine="420"/>
        <w:jc w:val="left"/>
        <w:rPr>
          <w:sz w:val="15"/>
          <w:szCs w:val="15"/>
        </w:rPr>
      </w:pPr>
      <w:r w:rsidRPr="00E20E69">
        <w:rPr>
          <w:sz w:val="15"/>
          <w:szCs w:val="15"/>
        </w:rPr>
        <w:t>R</w:t>
      </w:r>
      <w:r w:rsidRPr="00E20E69">
        <w:rPr>
          <w:rFonts w:hint="eastAsia"/>
          <w:sz w:val="15"/>
          <w:szCs w:val="15"/>
        </w:rPr>
        <w:t>eturn total;</w:t>
      </w:r>
    </w:p>
    <w:p w:rsidR="00E20E69" w:rsidRPr="00E20E69" w:rsidRDefault="00E20E69" w:rsidP="00321141">
      <w:pPr>
        <w:jc w:val="left"/>
        <w:rPr>
          <w:sz w:val="15"/>
          <w:szCs w:val="15"/>
        </w:rPr>
      </w:pPr>
      <w:r w:rsidRPr="00E20E69">
        <w:rPr>
          <w:rFonts w:hint="eastAsia"/>
          <w:sz w:val="15"/>
          <w:szCs w:val="15"/>
        </w:rPr>
        <w:t>}</w:t>
      </w:r>
    </w:p>
    <w:p w:rsidR="00E20E69" w:rsidRPr="00E20E69" w:rsidRDefault="00E20E69" w:rsidP="00321141">
      <w:pPr>
        <w:jc w:val="left"/>
        <w:rPr>
          <w:sz w:val="15"/>
          <w:szCs w:val="15"/>
        </w:rPr>
      </w:pPr>
      <w:r w:rsidRPr="00E20E69">
        <w:rPr>
          <w:sz w:val="15"/>
          <w:szCs w:val="15"/>
        </w:rPr>
        <w:t>V</w:t>
      </w:r>
      <w:r w:rsidRPr="00E20E69">
        <w:rPr>
          <w:rFonts w:hint="eastAsia"/>
          <w:sz w:val="15"/>
          <w:szCs w:val="15"/>
        </w:rPr>
        <w:t>ar total = 50;</w:t>
      </w:r>
    </w:p>
    <w:p w:rsidR="00E20E69" w:rsidRPr="00E20E69" w:rsidRDefault="00E20E69" w:rsidP="00321141">
      <w:pPr>
        <w:jc w:val="left"/>
        <w:rPr>
          <w:sz w:val="15"/>
          <w:szCs w:val="15"/>
        </w:rPr>
      </w:pPr>
      <w:r w:rsidRPr="00E20E69">
        <w:rPr>
          <w:sz w:val="15"/>
          <w:szCs w:val="15"/>
        </w:rPr>
        <w:t>V</w:t>
      </w:r>
      <w:r w:rsidRPr="00E20E69">
        <w:rPr>
          <w:rFonts w:hint="eastAsia"/>
          <w:sz w:val="15"/>
          <w:szCs w:val="15"/>
        </w:rPr>
        <w:t xml:space="preserve">ar number = </w:t>
      </w:r>
      <w:r w:rsidRPr="00E20E69">
        <w:rPr>
          <w:sz w:val="15"/>
          <w:szCs w:val="15"/>
        </w:rPr>
        <w:t>S</w:t>
      </w:r>
      <w:r w:rsidRPr="00E20E69">
        <w:rPr>
          <w:rFonts w:hint="eastAsia"/>
          <w:sz w:val="15"/>
          <w:szCs w:val="15"/>
        </w:rPr>
        <w:t>quare(20);</w:t>
      </w:r>
    </w:p>
    <w:p w:rsidR="00E20E69" w:rsidRPr="00E20E69" w:rsidRDefault="00E20E69" w:rsidP="00321141">
      <w:pPr>
        <w:jc w:val="left"/>
        <w:rPr>
          <w:sz w:val="15"/>
          <w:szCs w:val="15"/>
        </w:rPr>
      </w:pPr>
      <w:r w:rsidRPr="00E20E69">
        <w:rPr>
          <w:sz w:val="15"/>
          <w:szCs w:val="15"/>
        </w:rPr>
        <w:t>A</w:t>
      </w:r>
      <w:r w:rsidRPr="00E20E69">
        <w:rPr>
          <w:rFonts w:hint="eastAsia"/>
          <w:sz w:val="15"/>
          <w:szCs w:val="15"/>
        </w:rPr>
        <w:t>lert(total);</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lastRenderedPageBreak/>
        <w:t>这些代码将不可避免地导致全局变量</w:t>
      </w:r>
      <w:r w:rsidRPr="00E20E69">
        <w:rPr>
          <w:rFonts w:hint="eastAsia"/>
          <w:sz w:val="15"/>
          <w:szCs w:val="15"/>
        </w:rPr>
        <w:t>total</w:t>
      </w:r>
      <w:r w:rsidRPr="00E20E69">
        <w:rPr>
          <w:rFonts w:hint="eastAsia"/>
          <w:sz w:val="15"/>
          <w:szCs w:val="15"/>
        </w:rPr>
        <w:t>的值发生变化。</w:t>
      </w:r>
    </w:p>
    <w:p w:rsidR="00E20E69" w:rsidRPr="00E20E69" w:rsidRDefault="00E20E69" w:rsidP="00321141">
      <w:pPr>
        <w:jc w:val="left"/>
        <w:rPr>
          <w:sz w:val="15"/>
          <w:szCs w:val="15"/>
        </w:rPr>
      </w:pPr>
      <w:r w:rsidRPr="00E20E69">
        <w:rPr>
          <w:sz w:val="15"/>
          <w:szCs w:val="15"/>
        </w:rPr>
        <w:t>F</w:t>
      </w:r>
      <w:r w:rsidRPr="00E20E69">
        <w:rPr>
          <w:rFonts w:hint="eastAsia"/>
          <w:sz w:val="15"/>
          <w:szCs w:val="15"/>
        </w:rPr>
        <w:t>unction square(num){</w:t>
      </w:r>
    </w:p>
    <w:p w:rsidR="00E20E69" w:rsidRPr="00E20E69" w:rsidRDefault="00E20E69" w:rsidP="00321141">
      <w:pPr>
        <w:jc w:val="left"/>
        <w:rPr>
          <w:sz w:val="15"/>
          <w:szCs w:val="15"/>
        </w:rPr>
      </w:pPr>
      <w:r w:rsidRPr="00E20E69">
        <w:rPr>
          <w:rFonts w:hint="eastAsia"/>
          <w:sz w:val="15"/>
          <w:szCs w:val="15"/>
        </w:rPr>
        <w:tab/>
      </w:r>
      <w:r w:rsidRPr="00E20E69">
        <w:rPr>
          <w:b/>
          <w:color w:val="FF0000"/>
          <w:sz w:val="15"/>
          <w:szCs w:val="15"/>
        </w:rPr>
        <w:t>V</w:t>
      </w:r>
      <w:r w:rsidRPr="00E20E69">
        <w:rPr>
          <w:rFonts w:hint="eastAsia"/>
          <w:b/>
          <w:color w:val="FF0000"/>
          <w:sz w:val="15"/>
          <w:szCs w:val="15"/>
        </w:rPr>
        <w:t xml:space="preserve">ar </w:t>
      </w:r>
      <w:r w:rsidRPr="00E20E69">
        <w:rPr>
          <w:sz w:val="15"/>
          <w:szCs w:val="15"/>
        </w:rPr>
        <w:t>T</w:t>
      </w:r>
      <w:r w:rsidRPr="00E20E69">
        <w:rPr>
          <w:rFonts w:hint="eastAsia"/>
          <w:sz w:val="15"/>
          <w:szCs w:val="15"/>
        </w:rPr>
        <w:t>otal = num*num;</w:t>
      </w:r>
    </w:p>
    <w:p w:rsidR="00E20E69" w:rsidRPr="00E20E69" w:rsidRDefault="00E20E69" w:rsidP="00321141">
      <w:pPr>
        <w:ind w:firstLine="420"/>
        <w:jc w:val="left"/>
        <w:rPr>
          <w:sz w:val="15"/>
          <w:szCs w:val="15"/>
        </w:rPr>
      </w:pPr>
      <w:r w:rsidRPr="00E20E69">
        <w:rPr>
          <w:sz w:val="15"/>
          <w:szCs w:val="15"/>
        </w:rPr>
        <w:t>R</w:t>
      </w:r>
      <w:r w:rsidRPr="00E20E69">
        <w:rPr>
          <w:rFonts w:hint="eastAsia"/>
          <w:sz w:val="15"/>
          <w:szCs w:val="15"/>
        </w:rPr>
        <w:t>eturn total;</w:t>
      </w:r>
    </w:p>
    <w:p w:rsidR="00E20E69" w:rsidRPr="00E20E69" w:rsidRDefault="00E20E69" w:rsidP="00321141">
      <w:pPr>
        <w:jc w:val="left"/>
        <w:rPr>
          <w:sz w:val="15"/>
          <w:szCs w:val="15"/>
        </w:rPr>
      </w:pPr>
      <w:r w:rsidRPr="00E20E69">
        <w:rPr>
          <w:rFonts w:hint="eastAsia"/>
          <w:sz w:val="15"/>
          <w:szCs w:val="15"/>
        </w:rPr>
        <w:t>}</w:t>
      </w:r>
    </w:p>
    <w:p w:rsidR="00E20E69" w:rsidRPr="00E20E69" w:rsidRDefault="00E20E69" w:rsidP="00321141">
      <w:pPr>
        <w:pStyle w:val="3"/>
        <w:jc w:val="left"/>
        <w:rPr>
          <w:sz w:val="15"/>
          <w:szCs w:val="15"/>
        </w:rPr>
      </w:pPr>
      <w:r w:rsidRPr="00E20E69">
        <w:rPr>
          <w:rFonts w:hint="eastAsia"/>
          <w:sz w:val="15"/>
          <w:szCs w:val="15"/>
        </w:rPr>
        <w:t xml:space="preserve">7.2 </w:t>
      </w:r>
      <w:r w:rsidRPr="00E20E69">
        <w:rPr>
          <w:rFonts w:hint="eastAsia"/>
          <w:sz w:val="15"/>
          <w:szCs w:val="15"/>
        </w:rPr>
        <w:t>错误处理</w:t>
      </w:r>
      <w:r w:rsidRPr="00E20E69">
        <w:rPr>
          <w:rFonts w:hint="eastAsia"/>
          <w:sz w:val="15"/>
          <w:szCs w:val="15"/>
        </w:rPr>
        <w:t xml:space="preserve"> </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onerror</w:t>
      </w:r>
    </w:p>
    <w:p w:rsidR="00E20E69" w:rsidRPr="00E20E69" w:rsidRDefault="00E20E69" w:rsidP="00321141">
      <w:pPr>
        <w:jc w:val="left"/>
        <w:rPr>
          <w:sz w:val="15"/>
          <w:szCs w:val="15"/>
        </w:rPr>
      </w:pPr>
      <w:r w:rsidRPr="00E20E69">
        <w:rPr>
          <w:sz w:val="15"/>
          <w:szCs w:val="15"/>
        </w:rPr>
        <w:t>&lt;head&gt;</w:t>
      </w:r>
    </w:p>
    <w:p w:rsidR="00E20E69" w:rsidRPr="00E20E69" w:rsidRDefault="00E20E69" w:rsidP="00321141">
      <w:pPr>
        <w:jc w:val="left"/>
        <w:rPr>
          <w:sz w:val="15"/>
          <w:szCs w:val="15"/>
        </w:rPr>
      </w:pPr>
      <w:r w:rsidRPr="00E20E69">
        <w:rPr>
          <w:sz w:val="15"/>
          <w:szCs w:val="15"/>
        </w:rPr>
        <w:t>&lt;title&gt;onerror&lt;/title&gt;</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window.onerror = function(){</w:t>
      </w:r>
    </w:p>
    <w:p w:rsidR="00E20E69" w:rsidRPr="00E20E69" w:rsidRDefault="00E20E69" w:rsidP="00321141">
      <w:pPr>
        <w:jc w:val="left"/>
        <w:rPr>
          <w:sz w:val="15"/>
          <w:szCs w:val="15"/>
        </w:rPr>
      </w:pPr>
      <w:r w:rsidRPr="00E20E69">
        <w:rPr>
          <w:rFonts w:hint="eastAsia"/>
          <w:sz w:val="15"/>
          <w:szCs w:val="15"/>
        </w:rPr>
        <w:tab/>
        <w:t>alert("</w:t>
      </w:r>
      <w:r w:rsidRPr="00E20E69">
        <w:rPr>
          <w:rFonts w:hint="eastAsia"/>
          <w:sz w:val="15"/>
          <w:szCs w:val="15"/>
        </w:rPr>
        <w:t>出错啦！</w:t>
      </w:r>
      <w:r w:rsidRPr="00E20E69">
        <w:rPr>
          <w:rFonts w:hint="eastAsia"/>
          <w:sz w:val="15"/>
          <w:szCs w:val="15"/>
        </w:rPr>
        <w:t>");</w:t>
      </w:r>
    </w:p>
    <w:p w:rsidR="00E20E69" w:rsidRPr="00E20E69" w:rsidRDefault="00E20E69" w:rsidP="00321141">
      <w:pPr>
        <w:jc w:val="left"/>
        <w:rPr>
          <w:sz w:val="15"/>
          <w:szCs w:val="15"/>
        </w:rPr>
      </w:pPr>
      <w:r w:rsidRPr="00E20E69">
        <w:rPr>
          <w:rFonts w:hint="eastAsia"/>
          <w:sz w:val="15"/>
          <w:szCs w:val="15"/>
        </w:rPr>
        <w:tab/>
        <w:t>return true;</w:t>
      </w:r>
      <w:r w:rsidRPr="00E20E69">
        <w:rPr>
          <w:rFonts w:hint="eastAsia"/>
          <w:sz w:val="15"/>
          <w:szCs w:val="15"/>
        </w:rPr>
        <w:tab/>
        <w:t>//</w:t>
      </w:r>
      <w:r w:rsidRPr="00E20E69">
        <w:rPr>
          <w:rFonts w:hint="eastAsia"/>
          <w:sz w:val="15"/>
          <w:szCs w:val="15"/>
        </w:rPr>
        <w:t>屏蔽系统事件</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r w:rsidRPr="00E20E69">
        <w:rPr>
          <w:sz w:val="15"/>
          <w:szCs w:val="15"/>
        </w:rPr>
        <w:lastRenderedPageBreak/>
        <w:t>&lt;/head&gt;</w:t>
      </w:r>
    </w:p>
    <w:p w:rsidR="00E20E69" w:rsidRPr="00E20E69" w:rsidRDefault="00E20E69" w:rsidP="00321141">
      <w:pPr>
        <w:jc w:val="left"/>
        <w:rPr>
          <w:sz w:val="15"/>
          <w:szCs w:val="15"/>
        </w:rPr>
      </w:pPr>
      <w:r w:rsidRPr="00E20E69">
        <w:rPr>
          <w:sz w:val="15"/>
          <w:szCs w:val="15"/>
        </w:rPr>
        <w:t>&lt;body onload="nonExistent()"&gt;</w:t>
      </w: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T</w:t>
      </w:r>
      <w:r w:rsidRPr="00E20E69">
        <w:rPr>
          <w:rFonts w:hint="eastAsia"/>
          <w:sz w:val="15"/>
          <w:szCs w:val="15"/>
        </w:rPr>
        <w:t>ry..catch</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try{</w:t>
      </w:r>
    </w:p>
    <w:p w:rsidR="00E20E69" w:rsidRPr="00E20E69" w:rsidRDefault="00E20E69" w:rsidP="00321141">
      <w:pPr>
        <w:jc w:val="left"/>
        <w:rPr>
          <w:sz w:val="15"/>
          <w:szCs w:val="15"/>
        </w:rPr>
      </w:pPr>
      <w:r w:rsidRPr="00E20E69">
        <w:rPr>
          <w:sz w:val="15"/>
          <w:szCs w:val="15"/>
        </w:rPr>
        <w:tab/>
        <w:t>alert("this is an example");</w:t>
      </w:r>
    </w:p>
    <w:p w:rsidR="00E20E69" w:rsidRPr="00E20E69" w:rsidRDefault="00E20E69" w:rsidP="00321141">
      <w:pPr>
        <w:jc w:val="left"/>
        <w:rPr>
          <w:sz w:val="15"/>
          <w:szCs w:val="15"/>
        </w:rPr>
      </w:pPr>
      <w:r w:rsidRPr="00E20E69">
        <w:rPr>
          <w:sz w:val="15"/>
          <w:szCs w:val="15"/>
        </w:rPr>
        <w:tab/>
        <w:t>alert(fresheggs);</w:t>
      </w:r>
    </w:p>
    <w:p w:rsidR="00E20E69" w:rsidRPr="00E20E69" w:rsidRDefault="00E20E69" w:rsidP="00321141">
      <w:pPr>
        <w:jc w:val="left"/>
        <w:rPr>
          <w:sz w:val="15"/>
          <w:szCs w:val="15"/>
        </w:rPr>
      </w:pPr>
      <w:r w:rsidRPr="00E20E69">
        <w:rPr>
          <w:sz w:val="15"/>
          <w:szCs w:val="15"/>
        </w:rPr>
        <w:t>} catch(exception){</w:t>
      </w:r>
    </w:p>
    <w:p w:rsidR="00E20E69" w:rsidRPr="00E20E69" w:rsidRDefault="00E20E69" w:rsidP="00321141">
      <w:pPr>
        <w:jc w:val="left"/>
        <w:rPr>
          <w:sz w:val="15"/>
          <w:szCs w:val="15"/>
        </w:rPr>
      </w:pPr>
      <w:r w:rsidRPr="00E20E69">
        <w:rPr>
          <w:sz w:val="15"/>
          <w:szCs w:val="15"/>
        </w:rPr>
        <w:tab/>
        <w:t>var sError = "";</w:t>
      </w:r>
    </w:p>
    <w:p w:rsidR="00E20E69" w:rsidRPr="00E20E69" w:rsidRDefault="00E20E69" w:rsidP="00321141">
      <w:pPr>
        <w:jc w:val="left"/>
        <w:rPr>
          <w:sz w:val="15"/>
          <w:szCs w:val="15"/>
        </w:rPr>
      </w:pPr>
      <w:r w:rsidRPr="00E20E69">
        <w:rPr>
          <w:sz w:val="15"/>
          <w:szCs w:val="15"/>
        </w:rPr>
        <w:tab/>
        <w:t>for(var i in exception)</w:t>
      </w:r>
    </w:p>
    <w:p w:rsidR="00E20E69" w:rsidRPr="00E20E69" w:rsidRDefault="00E20E69" w:rsidP="00321141">
      <w:pPr>
        <w:jc w:val="left"/>
        <w:rPr>
          <w:sz w:val="15"/>
          <w:szCs w:val="15"/>
        </w:rPr>
      </w:pPr>
      <w:r w:rsidRPr="00E20E69">
        <w:rPr>
          <w:sz w:val="15"/>
          <w:szCs w:val="15"/>
        </w:rPr>
        <w:tab/>
      </w:r>
      <w:r w:rsidRPr="00E20E69">
        <w:rPr>
          <w:sz w:val="15"/>
          <w:szCs w:val="15"/>
        </w:rPr>
        <w:tab/>
        <w:t>sError += i + ":" + exception[i] + "\n";</w:t>
      </w:r>
    </w:p>
    <w:p w:rsidR="00E20E69" w:rsidRPr="00E20E69" w:rsidRDefault="00E20E69" w:rsidP="00321141">
      <w:pPr>
        <w:jc w:val="left"/>
        <w:rPr>
          <w:sz w:val="15"/>
          <w:szCs w:val="15"/>
        </w:rPr>
      </w:pPr>
      <w:r w:rsidRPr="00E20E69">
        <w:rPr>
          <w:sz w:val="15"/>
          <w:szCs w:val="15"/>
        </w:rPr>
        <w:tab/>
        <w:t>alert(sError);</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pStyle w:val="3"/>
        <w:jc w:val="left"/>
        <w:rPr>
          <w:sz w:val="15"/>
          <w:szCs w:val="15"/>
        </w:rPr>
      </w:pPr>
      <w:r w:rsidRPr="00E20E69">
        <w:rPr>
          <w:rFonts w:hint="eastAsia"/>
          <w:sz w:val="15"/>
          <w:szCs w:val="15"/>
        </w:rPr>
        <w:t xml:space="preserve">7.3 </w:t>
      </w:r>
      <w:r w:rsidRPr="00E20E69">
        <w:rPr>
          <w:rFonts w:hint="eastAsia"/>
          <w:sz w:val="15"/>
          <w:szCs w:val="15"/>
        </w:rPr>
        <w:t>调试器</w:t>
      </w:r>
    </w:p>
    <w:p w:rsidR="00E20E69" w:rsidRPr="00E20E69" w:rsidRDefault="00E20E69" w:rsidP="00321141">
      <w:pPr>
        <w:jc w:val="left"/>
        <w:rPr>
          <w:sz w:val="15"/>
          <w:szCs w:val="15"/>
        </w:rPr>
      </w:pPr>
      <w:r w:rsidRPr="00E20E69">
        <w:rPr>
          <w:rFonts w:hint="eastAsia"/>
          <w:sz w:val="15"/>
          <w:szCs w:val="15"/>
        </w:rPr>
        <w:t>IE-</w:t>
      </w:r>
      <w:r w:rsidRPr="00E20E69">
        <w:rPr>
          <w:rFonts w:hint="eastAsia"/>
          <w:sz w:val="15"/>
          <w:szCs w:val="15"/>
        </w:rPr>
        <w:t>工具</w:t>
      </w:r>
      <w:r w:rsidRPr="00E20E69">
        <w:rPr>
          <w:rFonts w:hint="eastAsia"/>
          <w:sz w:val="15"/>
          <w:szCs w:val="15"/>
        </w:rPr>
        <w:t>-Intenet</w:t>
      </w:r>
      <w:r w:rsidRPr="00E20E69">
        <w:rPr>
          <w:rFonts w:hint="eastAsia"/>
          <w:sz w:val="15"/>
          <w:szCs w:val="15"/>
        </w:rPr>
        <w:t>选项</w:t>
      </w:r>
      <w:r w:rsidRPr="00E20E69">
        <w:rPr>
          <w:rFonts w:hint="eastAsia"/>
          <w:sz w:val="15"/>
          <w:szCs w:val="15"/>
        </w:rPr>
        <w:t>-</w:t>
      </w:r>
      <w:r w:rsidRPr="00E20E69">
        <w:rPr>
          <w:rFonts w:hint="eastAsia"/>
          <w:sz w:val="15"/>
          <w:szCs w:val="15"/>
        </w:rPr>
        <w:t>高级</w:t>
      </w:r>
      <w:r w:rsidRPr="00E20E69">
        <w:rPr>
          <w:rFonts w:hint="eastAsia"/>
          <w:sz w:val="15"/>
          <w:szCs w:val="15"/>
        </w:rPr>
        <w:t>-&gt;</w:t>
      </w:r>
      <w:r w:rsidRPr="00E20E69">
        <w:rPr>
          <w:rFonts w:hint="eastAsia"/>
          <w:sz w:val="15"/>
          <w:szCs w:val="15"/>
        </w:rPr>
        <w:t>禁用调试，显示脚本错误</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F</w:t>
      </w:r>
      <w:r w:rsidRPr="00E20E69">
        <w:rPr>
          <w:rFonts w:hint="eastAsia"/>
          <w:sz w:val="15"/>
          <w:szCs w:val="15"/>
        </w:rPr>
        <w:t>irefox</w:t>
      </w:r>
      <w:r w:rsidRPr="00E20E69">
        <w:rPr>
          <w:rFonts w:hint="eastAsia"/>
          <w:sz w:val="15"/>
          <w:szCs w:val="15"/>
        </w:rPr>
        <w:t>错误控制台</w:t>
      </w:r>
    </w:p>
    <w:p w:rsidR="00E20E69" w:rsidRPr="00E20E69" w:rsidRDefault="00E20E69" w:rsidP="00321141">
      <w:pPr>
        <w:jc w:val="left"/>
        <w:rPr>
          <w:sz w:val="15"/>
          <w:szCs w:val="15"/>
        </w:rPr>
      </w:pPr>
      <w:r w:rsidRPr="00E20E69">
        <w:rPr>
          <w:rFonts w:hint="eastAsia"/>
          <w:sz w:val="15"/>
          <w:szCs w:val="15"/>
        </w:rPr>
        <w:t>Microsoft script debugger</w:t>
      </w:r>
    </w:p>
    <w:p w:rsidR="00E20E69" w:rsidRPr="00E20E69" w:rsidRDefault="00E20E69" w:rsidP="00321141">
      <w:pPr>
        <w:jc w:val="left"/>
        <w:rPr>
          <w:sz w:val="15"/>
          <w:szCs w:val="15"/>
        </w:rPr>
      </w:pPr>
      <w:r w:rsidRPr="00E20E69">
        <w:rPr>
          <w:sz w:val="15"/>
          <w:szCs w:val="15"/>
        </w:rPr>
        <w:t>V</w:t>
      </w:r>
      <w:r w:rsidRPr="00E20E69">
        <w:rPr>
          <w:rFonts w:hint="eastAsia"/>
          <w:sz w:val="15"/>
          <w:szCs w:val="15"/>
        </w:rPr>
        <w:t>enkman firefox</w:t>
      </w:r>
      <w:r w:rsidRPr="00E20E69">
        <w:rPr>
          <w:rFonts w:hint="eastAsia"/>
          <w:sz w:val="15"/>
          <w:szCs w:val="15"/>
        </w:rPr>
        <w:t>的插件</w:t>
      </w:r>
    </w:p>
    <w:p w:rsidR="00E20E69" w:rsidRPr="00E20E69" w:rsidRDefault="00E20E69" w:rsidP="00321141">
      <w:pPr>
        <w:jc w:val="left"/>
        <w:rPr>
          <w:sz w:val="15"/>
          <w:szCs w:val="15"/>
        </w:rPr>
      </w:pP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6.4 JavaScript</w:t>
      </w:r>
      <w:r w:rsidRPr="00E20E69">
        <w:rPr>
          <w:rFonts w:hint="eastAsia"/>
          <w:sz w:val="15"/>
          <w:szCs w:val="15"/>
        </w:rPr>
        <w:t>优化</w:t>
      </w:r>
    </w:p>
    <w:p w:rsidR="00E20E69" w:rsidRPr="00E20E69" w:rsidRDefault="00E20E69" w:rsidP="00321141">
      <w:pPr>
        <w:jc w:val="left"/>
        <w:rPr>
          <w:sz w:val="15"/>
          <w:szCs w:val="15"/>
        </w:rPr>
      </w:pPr>
      <w:r w:rsidRPr="00E20E69">
        <w:rPr>
          <w:rFonts w:hint="eastAsia"/>
          <w:sz w:val="15"/>
          <w:szCs w:val="15"/>
        </w:rPr>
        <w:t>1.</w:t>
      </w:r>
      <w:r w:rsidRPr="00E20E69">
        <w:rPr>
          <w:rFonts w:hint="eastAsia"/>
          <w:sz w:val="15"/>
          <w:szCs w:val="15"/>
        </w:rPr>
        <w:t>提高</w:t>
      </w:r>
      <w:r w:rsidRPr="00E20E69">
        <w:rPr>
          <w:rFonts w:hint="eastAsia"/>
          <w:sz w:val="15"/>
          <w:szCs w:val="15"/>
        </w:rPr>
        <w:t>JavaScript</w:t>
      </w:r>
      <w:r w:rsidRPr="00E20E69">
        <w:rPr>
          <w:rFonts w:hint="eastAsia"/>
          <w:sz w:val="15"/>
          <w:szCs w:val="15"/>
        </w:rPr>
        <w:t>下载时间。将</w:t>
      </w:r>
      <w:r w:rsidRPr="00E20E69">
        <w:rPr>
          <w:rFonts w:hint="eastAsia"/>
          <w:sz w:val="15"/>
          <w:szCs w:val="15"/>
        </w:rPr>
        <w:t>JavaScript</w:t>
      </w:r>
      <w:r w:rsidRPr="00E20E69">
        <w:rPr>
          <w:rFonts w:hint="eastAsia"/>
          <w:sz w:val="15"/>
          <w:szCs w:val="15"/>
        </w:rPr>
        <w:t>写到同一行</w:t>
      </w:r>
    </w:p>
    <w:p w:rsidR="00E20E69" w:rsidRDefault="00E20E69" w:rsidP="00321141">
      <w:pPr>
        <w:jc w:val="left"/>
        <w:rPr>
          <w:sz w:val="15"/>
          <w:szCs w:val="15"/>
        </w:rPr>
      </w:pPr>
      <w:r w:rsidRPr="00E20E69">
        <w:rPr>
          <w:rFonts w:hint="eastAsia"/>
          <w:sz w:val="15"/>
          <w:szCs w:val="15"/>
        </w:rPr>
        <w:t>2.</w:t>
      </w:r>
      <w:r w:rsidRPr="00E20E69">
        <w:rPr>
          <w:rFonts w:hint="eastAsia"/>
          <w:sz w:val="15"/>
          <w:szCs w:val="15"/>
        </w:rPr>
        <w:t>尽量使用内置函数（因为内置函数是通过</w:t>
      </w:r>
      <w:r w:rsidRPr="00E20E69">
        <w:rPr>
          <w:rFonts w:hint="eastAsia"/>
          <w:sz w:val="15"/>
          <w:szCs w:val="15"/>
        </w:rPr>
        <w:t>C</w:t>
      </w:r>
      <w:r w:rsidRPr="00E20E69">
        <w:rPr>
          <w:rFonts w:hint="eastAsia"/>
          <w:sz w:val="15"/>
          <w:szCs w:val="15"/>
        </w:rPr>
        <w:t>语言编译到浏览器中的）</w:t>
      </w:r>
      <w:bookmarkStart w:id="6" w:name="_Toc254996908"/>
    </w:p>
    <w:p w:rsidR="00E20E69" w:rsidRDefault="00E20E69" w:rsidP="00321141">
      <w:pPr>
        <w:jc w:val="left"/>
        <w:rPr>
          <w:b/>
          <w:sz w:val="15"/>
          <w:szCs w:val="15"/>
        </w:rPr>
      </w:pPr>
      <w:r w:rsidRPr="00E20E69">
        <w:rPr>
          <w:rFonts w:hint="eastAsia"/>
          <w:b/>
          <w:sz w:val="15"/>
          <w:szCs w:val="15"/>
        </w:rPr>
        <w:t>.</w:t>
      </w:r>
      <w:r w:rsidRPr="00E20E69">
        <w:rPr>
          <w:rFonts w:hint="eastAsia"/>
          <w:b/>
          <w:sz w:val="15"/>
          <w:szCs w:val="15"/>
        </w:rPr>
        <w:t>实例</w:t>
      </w:r>
      <w:bookmarkEnd w:id="6"/>
    </w:p>
    <w:p w:rsidR="00E20E69" w:rsidRPr="00E20E69" w:rsidRDefault="00E20E69" w:rsidP="00321141">
      <w:pPr>
        <w:jc w:val="left"/>
        <w:rPr>
          <w:b/>
          <w:sz w:val="15"/>
          <w:szCs w:val="15"/>
        </w:rPr>
      </w:pPr>
      <w:r w:rsidRPr="00E20E69">
        <w:rPr>
          <w:rFonts w:hint="eastAsia"/>
          <w:sz w:val="15"/>
          <w:szCs w:val="15"/>
        </w:rPr>
        <w:t xml:space="preserve">1 </w:t>
      </w:r>
      <w:r w:rsidRPr="00E20E69">
        <w:rPr>
          <w:rFonts w:hint="eastAsia"/>
          <w:sz w:val="15"/>
          <w:szCs w:val="15"/>
        </w:rPr>
        <w:t>图片查看器</w:t>
      </w:r>
    </w:p>
    <w:p w:rsidR="00E20E69" w:rsidRPr="00E20E69" w:rsidRDefault="00E20E69" w:rsidP="00321141">
      <w:pPr>
        <w:jc w:val="left"/>
        <w:rPr>
          <w:sz w:val="15"/>
          <w:szCs w:val="15"/>
        </w:rPr>
      </w:pPr>
      <w:r w:rsidRPr="00E20E69">
        <w:rPr>
          <w:sz w:val="15"/>
          <w:szCs w:val="15"/>
        </w:rPr>
        <w:t>&lt;html&gt;</w:t>
      </w:r>
    </w:p>
    <w:p w:rsidR="00E20E69" w:rsidRPr="00E20E69" w:rsidRDefault="00E20E69" w:rsidP="00321141">
      <w:pPr>
        <w:jc w:val="left"/>
        <w:rPr>
          <w:sz w:val="15"/>
          <w:szCs w:val="15"/>
        </w:rPr>
      </w:pPr>
      <w:r w:rsidRPr="00E20E69">
        <w:rPr>
          <w:sz w:val="15"/>
          <w:szCs w:val="15"/>
        </w:rPr>
        <w:t>&lt;head&gt;</w:t>
      </w:r>
    </w:p>
    <w:p w:rsidR="00E20E69" w:rsidRPr="00E20E69" w:rsidRDefault="00E20E69" w:rsidP="00321141">
      <w:pPr>
        <w:jc w:val="left"/>
        <w:rPr>
          <w:sz w:val="15"/>
          <w:szCs w:val="15"/>
        </w:rPr>
      </w:pPr>
      <w:r w:rsidRPr="00E20E69">
        <w:rPr>
          <w:sz w:val="15"/>
          <w:szCs w:val="15"/>
        </w:rPr>
        <w:tab/>
        <w:t>&lt;title&gt;&lt;/title&gt;</w:t>
      </w:r>
    </w:p>
    <w:p w:rsidR="00E20E69" w:rsidRPr="00E20E69" w:rsidRDefault="00E20E69" w:rsidP="00321141">
      <w:pPr>
        <w:jc w:val="left"/>
        <w:rPr>
          <w:sz w:val="15"/>
          <w:szCs w:val="15"/>
        </w:rPr>
      </w:pPr>
      <w:r w:rsidRPr="00E20E69">
        <w:rPr>
          <w:sz w:val="15"/>
          <w:szCs w:val="15"/>
        </w:rPr>
        <w:tab/>
        <w:t>&lt;script&gt;</w:t>
      </w:r>
    </w:p>
    <w:p w:rsidR="00E20E69" w:rsidRPr="00E20E69" w:rsidRDefault="00E20E69" w:rsidP="00321141">
      <w:pPr>
        <w:jc w:val="left"/>
        <w:rPr>
          <w:sz w:val="15"/>
          <w:szCs w:val="15"/>
        </w:rPr>
      </w:pPr>
      <w:r w:rsidRPr="00E20E69">
        <w:rPr>
          <w:sz w:val="15"/>
          <w:szCs w:val="15"/>
        </w:rPr>
        <w:tab/>
      </w:r>
      <w:r w:rsidRPr="00E20E69">
        <w:rPr>
          <w:sz w:val="15"/>
          <w:szCs w:val="15"/>
        </w:rPr>
        <w:tab/>
      </w:r>
    </w:p>
    <w:p w:rsidR="00E20E69" w:rsidRPr="00E20E69" w:rsidRDefault="00E20E69" w:rsidP="00321141">
      <w:pPr>
        <w:jc w:val="left"/>
        <w:rPr>
          <w:sz w:val="15"/>
          <w:szCs w:val="15"/>
        </w:rPr>
      </w:pPr>
      <w:r w:rsidRPr="00E20E69">
        <w:rPr>
          <w:sz w:val="15"/>
          <w:szCs w:val="15"/>
        </w:rPr>
        <w:tab/>
      </w:r>
      <w:r w:rsidRPr="00E20E69">
        <w:rPr>
          <w:sz w:val="15"/>
          <w:szCs w:val="15"/>
        </w:rPr>
        <w:tab/>
        <w:t>function showPic(obj){</w:t>
      </w:r>
    </w:p>
    <w:p w:rsidR="00E20E69" w:rsidRPr="00E20E69" w:rsidRDefault="00E20E69" w:rsidP="00321141">
      <w:pPr>
        <w:ind w:left="75" w:hangingChars="50" w:hanging="75"/>
        <w:jc w:val="left"/>
        <w:rPr>
          <w:sz w:val="15"/>
          <w:szCs w:val="15"/>
        </w:rPr>
      </w:pPr>
      <w:r w:rsidRPr="00E20E69">
        <w:rPr>
          <w:sz w:val="15"/>
          <w:szCs w:val="15"/>
        </w:rPr>
        <w:tab/>
      </w:r>
      <w:r w:rsidRPr="00E20E69">
        <w:rPr>
          <w:sz w:val="15"/>
          <w:szCs w:val="15"/>
        </w:rPr>
        <w:tab/>
      </w:r>
      <w:r w:rsidRPr="00E20E69">
        <w:rPr>
          <w:sz w:val="15"/>
          <w:szCs w:val="15"/>
        </w:rPr>
        <w:tab/>
      </w:r>
      <w:r w:rsidRPr="00E20E69">
        <w:rPr>
          <w:rFonts w:hint="eastAsia"/>
          <w:sz w:val="15"/>
          <w:szCs w:val="15"/>
        </w:rPr>
        <w:tab/>
      </w:r>
      <w:r w:rsidRPr="00E20E69">
        <w:rPr>
          <w:sz w:val="15"/>
          <w:szCs w:val="15"/>
        </w:rPr>
        <w:t>var h = obj.getAttribute("href");</w:t>
      </w:r>
      <w:r w:rsidRPr="00E20E69">
        <w:rPr>
          <w:rFonts w:hint="eastAsia"/>
          <w:sz w:val="15"/>
          <w:szCs w:val="15"/>
        </w:rPr>
        <w:tab/>
      </w:r>
      <w:r w:rsidRPr="00E20E69">
        <w:rPr>
          <w:sz w:val="15"/>
          <w:szCs w:val="15"/>
        </w:rPr>
        <w:tab/>
      </w:r>
    </w:p>
    <w:p w:rsidR="00E20E69" w:rsidRPr="00E20E69" w:rsidRDefault="00E20E69" w:rsidP="00321141">
      <w:pPr>
        <w:ind w:left="75" w:hangingChars="50" w:hanging="75"/>
        <w:jc w:val="left"/>
        <w:rPr>
          <w:sz w:val="15"/>
          <w:szCs w:val="15"/>
        </w:rPr>
      </w:pPr>
      <w:r w:rsidRPr="00E20E69">
        <w:rPr>
          <w:sz w:val="15"/>
          <w:szCs w:val="15"/>
        </w:rPr>
        <w:tab/>
      </w:r>
      <w:r w:rsidRPr="00E20E69">
        <w:rPr>
          <w:sz w:val="15"/>
          <w:szCs w:val="15"/>
        </w:rPr>
        <w:tab/>
      </w:r>
      <w:r w:rsidRPr="00E20E69">
        <w:rPr>
          <w:rFonts w:hint="eastAsia"/>
          <w:sz w:val="15"/>
          <w:szCs w:val="15"/>
        </w:rPr>
        <w:tab/>
      </w:r>
      <w:r w:rsidRPr="00E20E69">
        <w:rPr>
          <w:rFonts w:hint="eastAsia"/>
          <w:sz w:val="15"/>
          <w:szCs w:val="15"/>
        </w:rPr>
        <w:lastRenderedPageBreak/>
        <w:tab/>
      </w:r>
      <w:r w:rsidRPr="00E20E69">
        <w:rPr>
          <w:sz w:val="15"/>
          <w:szCs w:val="15"/>
        </w:rPr>
        <w:t>document.getElementById("image").setAttribute("src",h);</w:t>
      </w:r>
    </w:p>
    <w:p w:rsidR="00E20E69" w:rsidRPr="00E20E69" w:rsidRDefault="00E20E69" w:rsidP="00321141">
      <w:pPr>
        <w:jc w:val="left"/>
        <w:rPr>
          <w:sz w:val="15"/>
          <w:szCs w:val="15"/>
        </w:rPr>
      </w:pPr>
      <w:r w:rsidRPr="00E20E69">
        <w:rPr>
          <w:sz w:val="15"/>
          <w:szCs w:val="15"/>
        </w:rPr>
        <w:tab/>
      </w:r>
      <w:r w:rsidRPr="00E20E69">
        <w:rPr>
          <w:sz w:val="15"/>
          <w:szCs w:val="15"/>
        </w:rPr>
        <w:tab/>
        <w:t>}</w:t>
      </w:r>
    </w:p>
    <w:p w:rsidR="00E20E69" w:rsidRPr="00E20E69" w:rsidRDefault="00E20E69" w:rsidP="00321141">
      <w:pPr>
        <w:jc w:val="left"/>
        <w:rPr>
          <w:sz w:val="15"/>
          <w:szCs w:val="15"/>
        </w:rPr>
      </w:pPr>
      <w:r w:rsidRPr="00E20E69">
        <w:rPr>
          <w:sz w:val="15"/>
          <w:szCs w:val="15"/>
        </w:rPr>
        <w:tab/>
        <w:t>&lt;/script&gt;</w:t>
      </w:r>
    </w:p>
    <w:p w:rsidR="00E20E69" w:rsidRPr="00E20E69" w:rsidRDefault="00E20E69" w:rsidP="00321141">
      <w:pPr>
        <w:jc w:val="left"/>
        <w:rPr>
          <w:sz w:val="15"/>
          <w:szCs w:val="15"/>
        </w:rPr>
      </w:pPr>
      <w:r w:rsidRPr="00E20E69">
        <w:rPr>
          <w:sz w:val="15"/>
          <w:szCs w:val="15"/>
        </w:rPr>
        <w:t>&lt;/head&gt;</w:t>
      </w: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r w:rsidRPr="00E20E69">
        <w:rPr>
          <w:sz w:val="15"/>
          <w:szCs w:val="15"/>
        </w:rPr>
        <w:t>&lt;h1&gt;Snapshots&lt;/h1&gt;</w:t>
      </w:r>
    </w:p>
    <w:p w:rsidR="00E20E69" w:rsidRPr="00E20E69" w:rsidRDefault="00E20E69" w:rsidP="00321141">
      <w:pPr>
        <w:jc w:val="left"/>
        <w:rPr>
          <w:sz w:val="15"/>
          <w:szCs w:val="15"/>
        </w:rPr>
      </w:pPr>
      <w:r w:rsidRPr="00E20E69">
        <w:rPr>
          <w:sz w:val="15"/>
          <w:szCs w:val="15"/>
        </w:rPr>
        <w:t>&lt;ul&gt;</w:t>
      </w:r>
    </w:p>
    <w:p w:rsidR="00E20E69" w:rsidRPr="00E20E69" w:rsidRDefault="00E20E69" w:rsidP="00321141">
      <w:pPr>
        <w:jc w:val="left"/>
        <w:rPr>
          <w:sz w:val="15"/>
          <w:szCs w:val="15"/>
        </w:rPr>
      </w:pPr>
      <w:r w:rsidRPr="00E20E69">
        <w:rPr>
          <w:sz w:val="15"/>
          <w:szCs w:val="15"/>
        </w:rPr>
        <w:tab/>
        <w:t>&lt;li&gt;&lt;a href="photo/01.jpg" title="a" onclick="showPic(this);</w:t>
      </w:r>
      <w:r w:rsidRPr="00E20E69">
        <w:rPr>
          <w:b/>
          <w:color w:val="FF0000"/>
          <w:sz w:val="15"/>
          <w:szCs w:val="15"/>
        </w:rPr>
        <w:t>return false;</w:t>
      </w:r>
      <w:r w:rsidRPr="00E20E69">
        <w:rPr>
          <w:sz w:val="15"/>
          <w:szCs w:val="15"/>
        </w:rPr>
        <w:t>"&gt;01&lt;/a&gt;&lt;/li&gt;</w:t>
      </w:r>
    </w:p>
    <w:p w:rsidR="00E20E69" w:rsidRPr="00E20E69" w:rsidRDefault="00E20E69" w:rsidP="00321141">
      <w:pPr>
        <w:jc w:val="left"/>
        <w:rPr>
          <w:sz w:val="15"/>
          <w:szCs w:val="15"/>
        </w:rPr>
      </w:pPr>
      <w:r w:rsidRPr="00E20E69">
        <w:rPr>
          <w:sz w:val="15"/>
          <w:szCs w:val="15"/>
        </w:rPr>
        <w:tab/>
        <w:t>&lt;li&gt;&lt;a href="photo/02.jpg" title="b" onclick="showPic(this);return false;"&gt;02&lt;/a&gt;&lt;/li&gt;</w:t>
      </w:r>
    </w:p>
    <w:p w:rsidR="00E20E69" w:rsidRPr="00E20E69" w:rsidRDefault="00E20E69" w:rsidP="00321141">
      <w:pPr>
        <w:jc w:val="left"/>
        <w:rPr>
          <w:sz w:val="15"/>
          <w:szCs w:val="15"/>
        </w:rPr>
      </w:pPr>
      <w:r w:rsidRPr="00E20E69">
        <w:rPr>
          <w:sz w:val="15"/>
          <w:szCs w:val="15"/>
        </w:rPr>
        <w:tab/>
        <w:t>&lt;li&gt;&lt;a href="photo/03.jpg" title="c" onclick="showPic(this);return false;"&gt;03&lt;/a&gt;&lt;/li&gt;</w:t>
      </w:r>
    </w:p>
    <w:p w:rsidR="00E20E69" w:rsidRPr="00E20E69" w:rsidRDefault="00E20E69" w:rsidP="00321141">
      <w:pPr>
        <w:jc w:val="left"/>
        <w:rPr>
          <w:sz w:val="15"/>
          <w:szCs w:val="15"/>
        </w:rPr>
      </w:pPr>
      <w:r w:rsidRPr="00E20E69">
        <w:rPr>
          <w:sz w:val="15"/>
          <w:szCs w:val="15"/>
        </w:rPr>
        <w:tab/>
        <w:t>&lt;li&gt;&lt;a href="photo/04.jpg" title="d" onclick="showPic(this);return false;"&gt;04&lt;/a&gt;&lt;/li&gt;</w:t>
      </w:r>
    </w:p>
    <w:p w:rsidR="00E20E69" w:rsidRPr="00E20E69" w:rsidRDefault="00E20E69" w:rsidP="00321141">
      <w:pPr>
        <w:jc w:val="left"/>
        <w:rPr>
          <w:sz w:val="15"/>
          <w:szCs w:val="15"/>
        </w:rPr>
      </w:pPr>
      <w:r w:rsidRPr="00E20E69">
        <w:rPr>
          <w:sz w:val="15"/>
          <w:szCs w:val="15"/>
        </w:rPr>
        <w:tab/>
        <w:t>&lt;li&gt;&lt;a href="photo/05.jpg" title="e" onclick="showPic(this);return false;"&gt;05&lt;/a&gt;&lt;/li&gt;</w:t>
      </w:r>
    </w:p>
    <w:p w:rsidR="00E20E69" w:rsidRPr="00E20E69" w:rsidRDefault="00E20E69" w:rsidP="00321141">
      <w:pPr>
        <w:jc w:val="left"/>
        <w:rPr>
          <w:sz w:val="15"/>
          <w:szCs w:val="15"/>
        </w:rPr>
      </w:pPr>
      <w:r w:rsidRPr="00E20E69">
        <w:rPr>
          <w:sz w:val="15"/>
          <w:szCs w:val="15"/>
        </w:rPr>
        <w:t>&lt;/ul&gt;</w:t>
      </w:r>
    </w:p>
    <w:p w:rsidR="00E20E69" w:rsidRPr="00E20E69" w:rsidRDefault="00E20E69" w:rsidP="00321141">
      <w:pPr>
        <w:jc w:val="left"/>
        <w:rPr>
          <w:sz w:val="15"/>
          <w:szCs w:val="15"/>
        </w:rPr>
      </w:pPr>
      <w:r w:rsidRPr="00E20E69">
        <w:rPr>
          <w:sz w:val="15"/>
          <w:szCs w:val="15"/>
        </w:rPr>
        <w:t>&lt;img id="image" src="photo/01.jpg" alt="my image"&gt;&lt;/img&gt;</w:t>
      </w: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r>
        <w:rPr>
          <w:sz w:val="15"/>
          <w:szCs w:val="15"/>
        </w:rPr>
        <w:t>&lt;/html&gt;</w:t>
      </w:r>
    </w:p>
    <w:p w:rsidR="00E20E69" w:rsidRPr="00E20E69" w:rsidRDefault="00E20E69" w:rsidP="00321141">
      <w:pPr>
        <w:jc w:val="left"/>
        <w:rPr>
          <w:color w:val="FF0000"/>
          <w:sz w:val="15"/>
          <w:szCs w:val="15"/>
        </w:rPr>
      </w:pPr>
      <w:r w:rsidRPr="00E20E69">
        <w:rPr>
          <w:color w:val="FF0000"/>
          <w:sz w:val="15"/>
          <w:szCs w:val="15"/>
        </w:rPr>
        <w:t>R</w:t>
      </w:r>
      <w:r w:rsidRPr="00E20E69">
        <w:rPr>
          <w:rFonts w:hint="eastAsia"/>
          <w:color w:val="FF0000"/>
          <w:sz w:val="15"/>
          <w:szCs w:val="15"/>
        </w:rPr>
        <w:t>eturn false</w:t>
      </w:r>
      <w:r w:rsidRPr="00E20E69">
        <w:rPr>
          <w:rFonts w:hint="eastAsia"/>
          <w:color w:val="FF0000"/>
          <w:sz w:val="15"/>
          <w:szCs w:val="15"/>
        </w:rPr>
        <w:t>指的是把默认的</w:t>
      </w:r>
      <w:r w:rsidRPr="00E20E69">
        <w:rPr>
          <w:rFonts w:hint="eastAsia"/>
          <w:color w:val="FF0000"/>
          <w:sz w:val="15"/>
          <w:szCs w:val="15"/>
        </w:rPr>
        <w:t>noclick</w:t>
      </w:r>
      <w:r w:rsidRPr="00E20E69">
        <w:rPr>
          <w:rFonts w:hint="eastAsia"/>
          <w:color w:val="FF0000"/>
          <w:sz w:val="15"/>
          <w:szCs w:val="15"/>
        </w:rPr>
        <w:t>事件取消</w:t>
      </w:r>
    </w:p>
    <w:p w:rsidR="00E20E69" w:rsidRPr="00E20E69" w:rsidRDefault="00E20E69" w:rsidP="00321141">
      <w:pPr>
        <w:jc w:val="left"/>
        <w:rPr>
          <w:sz w:val="15"/>
          <w:szCs w:val="15"/>
        </w:rPr>
      </w:pPr>
      <w:r w:rsidRPr="00E20E69">
        <w:rPr>
          <w:rFonts w:hint="eastAsia"/>
          <w:sz w:val="15"/>
          <w:szCs w:val="15"/>
        </w:rPr>
        <w:t>给其加上</w:t>
      </w:r>
      <w:r w:rsidRPr="00E20E69">
        <w:rPr>
          <w:rFonts w:hint="eastAsia"/>
          <w:sz w:val="15"/>
          <w:szCs w:val="15"/>
        </w:rPr>
        <w:t>css</w:t>
      </w:r>
    </w:p>
    <w:p w:rsidR="00E20E69" w:rsidRPr="00E20E69" w:rsidRDefault="00E20E69" w:rsidP="00321141">
      <w:pPr>
        <w:jc w:val="left"/>
        <w:rPr>
          <w:sz w:val="15"/>
          <w:szCs w:val="15"/>
        </w:rPr>
      </w:pPr>
      <w:r w:rsidRPr="00E20E69">
        <w:rPr>
          <w:sz w:val="15"/>
          <w:szCs w:val="15"/>
        </w:rPr>
        <w:t>&lt;style&gt;</w:t>
      </w:r>
    </w:p>
    <w:p w:rsidR="00E20E69" w:rsidRPr="00E20E69" w:rsidRDefault="00E20E69" w:rsidP="00321141">
      <w:pPr>
        <w:jc w:val="left"/>
        <w:rPr>
          <w:sz w:val="15"/>
          <w:szCs w:val="15"/>
        </w:rPr>
      </w:pPr>
      <w:r w:rsidRPr="00E20E69">
        <w:rPr>
          <w:sz w:val="15"/>
          <w:szCs w:val="15"/>
        </w:rPr>
        <w:tab/>
        <w:t>body{</w:t>
      </w:r>
    </w:p>
    <w:p w:rsidR="00E20E69" w:rsidRPr="00E20E69" w:rsidRDefault="00E20E69" w:rsidP="00321141">
      <w:pPr>
        <w:jc w:val="left"/>
        <w:rPr>
          <w:sz w:val="15"/>
          <w:szCs w:val="15"/>
        </w:rPr>
      </w:pPr>
      <w:r w:rsidRPr="00E20E69">
        <w:rPr>
          <w:sz w:val="15"/>
          <w:szCs w:val="15"/>
        </w:rPr>
        <w:tab/>
      </w:r>
      <w:r w:rsidRPr="00E20E69">
        <w:rPr>
          <w:sz w:val="15"/>
          <w:szCs w:val="15"/>
        </w:rPr>
        <w:tab/>
        <w:t>color:#333;</w:t>
      </w:r>
    </w:p>
    <w:p w:rsidR="00E20E69" w:rsidRPr="00E20E69" w:rsidRDefault="00E20E69" w:rsidP="00321141">
      <w:pPr>
        <w:jc w:val="left"/>
        <w:rPr>
          <w:sz w:val="15"/>
          <w:szCs w:val="15"/>
        </w:rPr>
      </w:pPr>
      <w:r w:rsidRPr="00E20E69">
        <w:rPr>
          <w:sz w:val="15"/>
          <w:szCs w:val="15"/>
        </w:rPr>
        <w:tab/>
      </w:r>
      <w:r w:rsidRPr="00E20E69">
        <w:rPr>
          <w:sz w:val="15"/>
          <w:szCs w:val="15"/>
        </w:rPr>
        <w:tab/>
        <w:t>background:#ccc;</w:t>
      </w:r>
    </w:p>
    <w:p w:rsidR="00E20E69" w:rsidRPr="00E20E69" w:rsidRDefault="00E20E69" w:rsidP="00321141">
      <w:pPr>
        <w:jc w:val="left"/>
        <w:rPr>
          <w:sz w:val="15"/>
          <w:szCs w:val="15"/>
        </w:rPr>
      </w:pPr>
      <w:r w:rsidRPr="00E20E69">
        <w:rPr>
          <w:sz w:val="15"/>
          <w:szCs w:val="15"/>
        </w:rPr>
        <w:tab/>
      </w:r>
      <w:r w:rsidRPr="00E20E69">
        <w:rPr>
          <w:sz w:val="15"/>
          <w:szCs w:val="15"/>
        </w:rPr>
        <w:tab/>
        <w:t>margin:1em 10%;</w:t>
      </w:r>
    </w:p>
    <w:p w:rsidR="00E20E69" w:rsidRPr="00E20E69" w:rsidRDefault="00E20E69" w:rsidP="00321141">
      <w:pPr>
        <w:jc w:val="left"/>
        <w:rPr>
          <w:sz w:val="15"/>
          <w:szCs w:val="15"/>
        </w:rPr>
      </w:pPr>
      <w:r w:rsidRPr="00E20E69">
        <w:rPr>
          <w:sz w:val="15"/>
          <w:szCs w:val="15"/>
        </w:rPr>
        <w:tab/>
        <w:t>}</w:t>
      </w:r>
    </w:p>
    <w:p w:rsidR="00E20E69" w:rsidRPr="00E20E69" w:rsidRDefault="00E20E69" w:rsidP="00321141">
      <w:pPr>
        <w:jc w:val="left"/>
        <w:rPr>
          <w:sz w:val="15"/>
          <w:szCs w:val="15"/>
        </w:rPr>
      </w:pPr>
      <w:r w:rsidRPr="00E20E69">
        <w:rPr>
          <w:sz w:val="15"/>
          <w:szCs w:val="15"/>
        </w:rPr>
        <w:tab/>
        <w:t>a{</w:t>
      </w:r>
    </w:p>
    <w:p w:rsidR="00E20E69" w:rsidRPr="00E20E69" w:rsidRDefault="00E20E69" w:rsidP="00321141">
      <w:pPr>
        <w:jc w:val="left"/>
        <w:rPr>
          <w:sz w:val="15"/>
          <w:szCs w:val="15"/>
        </w:rPr>
      </w:pPr>
      <w:r w:rsidRPr="00E20E69">
        <w:rPr>
          <w:sz w:val="15"/>
          <w:szCs w:val="15"/>
        </w:rPr>
        <w:tab/>
      </w:r>
      <w:r w:rsidRPr="00E20E69">
        <w:rPr>
          <w:sz w:val="15"/>
          <w:szCs w:val="15"/>
        </w:rPr>
        <w:tab/>
        <w:t>text-decoration:none;</w:t>
      </w:r>
    </w:p>
    <w:p w:rsidR="00E20E69" w:rsidRPr="00E20E69" w:rsidRDefault="00E20E69" w:rsidP="00321141">
      <w:pPr>
        <w:jc w:val="left"/>
        <w:rPr>
          <w:sz w:val="15"/>
          <w:szCs w:val="15"/>
        </w:rPr>
      </w:pPr>
      <w:r w:rsidRPr="00E20E69">
        <w:rPr>
          <w:sz w:val="15"/>
          <w:szCs w:val="15"/>
        </w:rPr>
        <w:tab/>
      </w:r>
      <w:r w:rsidRPr="00E20E69">
        <w:rPr>
          <w:sz w:val="15"/>
          <w:szCs w:val="15"/>
        </w:rPr>
        <w:tab/>
        <w:t>padding:10px;</w:t>
      </w:r>
    </w:p>
    <w:p w:rsidR="00E20E69" w:rsidRPr="00E20E69" w:rsidRDefault="00E20E69" w:rsidP="00321141">
      <w:pPr>
        <w:jc w:val="left"/>
        <w:rPr>
          <w:sz w:val="15"/>
          <w:szCs w:val="15"/>
        </w:rPr>
      </w:pPr>
      <w:r w:rsidRPr="00E20E69">
        <w:rPr>
          <w:sz w:val="15"/>
          <w:szCs w:val="15"/>
        </w:rPr>
        <w:tab/>
      </w:r>
      <w:r w:rsidRPr="00E20E69">
        <w:rPr>
          <w:sz w:val="15"/>
          <w:szCs w:val="15"/>
        </w:rPr>
        <w:tab/>
        <w:t>color:#c60;</w:t>
      </w:r>
    </w:p>
    <w:p w:rsidR="00E20E69" w:rsidRPr="00E20E69" w:rsidRDefault="00E20E69" w:rsidP="00321141">
      <w:pPr>
        <w:jc w:val="left"/>
        <w:rPr>
          <w:sz w:val="15"/>
          <w:szCs w:val="15"/>
        </w:rPr>
      </w:pPr>
      <w:r w:rsidRPr="00E20E69">
        <w:rPr>
          <w:sz w:val="15"/>
          <w:szCs w:val="15"/>
        </w:rPr>
        <w:tab/>
        <w:t>}</w:t>
      </w:r>
    </w:p>
    <w:p w:rsidR="00E20E69" w:rsidRPr="00E20E69" w:rsidRDefault="00E20E69" w:rsidP="00321141">
      <w:pPr>
        <w:jc w:val="left"/>
        <w:rPr>
          <w:sz w:val="15"/>
          <w:szCs w:val="15"/>
        </w:rPr>
      </w:pPr>
      <w:r w:rsidRPr="00E20E69">
        <w:rPr>
          <w:sz w:val="15"/>
          <w:szCs w:val="15"/>
        </w:rPr>
        <w:tab/>
        <w:t xml:space="preserve">a:link, a:visited{ </w:t>
      </w:r>
    </w:p>
    <w:p w:rsidR="00E20E69" w:rsidRPr="00E20E69" w:rsidRDefault="00E20E69" w:rsidP="00321141">
      <w:pPr>
        <w:jc w:val="left"/>
        <w:rPr>
          <w:sz w:val="15"/>
          <w:szCs w:val="15"/>
        </w:rPr>
      </w:pPr>
      <w:r w:rsidRPr="00E20E69">
        <w:rPr>
          <w:sz w:val="15"/>
          <w:szCs w:val="15"/>
        </w:rPr>
        <w:tab/>
      </w:r>
      <w:r w:rsidRPr="00E20E69">
        <w:rPr>
          <w:sz w:val="15"/>
          <w:szCs w:val="15"/>
        </w:rPr>
        <w:tab/>
        <w:t xml:space="preserve">color: #A62020; </w:t>
      </w:r>
      <w:r w:rsidRPr="00E20E69">
        <w:rPr>
          <w:sz w:val="15"/>
          <w:szCs w:val="15"/>
        </w:rPr>
        <w:lastRenderedPageBreak/>
        <w:t xml:space="preserve">background-color: #ecd8db; text-decoration: none; padding:4px 10px 4px 10px; </w:t>
      </w:r>
    </w:p>
    <w:p w:rsidR="00E20E69" w:rsidRPr="00E20E69" w:rsidRDefault="00E20E69" w:rsidP="00321141">
      <w:pPr>
        <w:jc w:val="left"/>
        <w:rPr>
          <w:sz w:val="15"/>
          <w:szCs w:val="15"/>
        </w:rPr>
      </w:pPr>
      <w:r w:rsidRPr="00E20E69">
        <w:rPr>
          <w:sz w:val="15"/>
          <w:szCs w:val="15"/>
        </w:rPr>
        <w:tab/>
      </w:r>
      <w:r w:rsidRPr="00E20E69">
        <w:rPr>
          <w:sz w:val="15"/>
          <w:szCs w:val="15"/>
        </w:rPr>
        <w:tab/>
        <w:t>border-top:1px solid #EEE;</w:t>
      </w:r>
    </w:p>
    <w:p w:rsidR="00E20E69" w:rsidRPr="00E20E69" w:rsidRDefault="00E20E69" w:rsidP="00321141">
      <w:pPr>
        <w:jc w:val="left"/>
        <w:rPr>
          <w:sz w:val="15"/>
          <w:szCs w:val="15"/>
        </w:rPr>
      </w:pPr>
      <w:r w:rsidRPr="00E20E69">
        <w:rPr>
          <w:sz w:val="15"/>
          <w:szCs w:val="15"/>
        </w:rPr>
        <w:tab/>
      </w:r>
      <w:r w:rsidRPr="00E20E69">
        <w:rPr>
          <w:sz w:val="15"/>
          <w:szCs w:val="15"/>
        </w:rPr>
        <w:tab/>
        <w:t>border-left:1px solid #EEE;</w:t>
      </w:r>
    </w:p>
    <w:p w:rsidR="00E20E69" w:rsidRPr="00E20E69" w:rsidRDefault="00E20E69" w:rsidP="00321141">
      <w:pPr>
        <w:jc w:val="left"/>
        <w:rPr>
          <w:sz w:val="15"/>
          <w:szCs w:val="15"/>
        </w:rPr>
      </w:pPr>
      <w:r w:rsidRPr="00E20E69">
        <w:rPr>
          <w:sz w:val="15"/>
          <w:szCs w:val="15"/>
        </w:rPr>
        <w:tab/>
      </w:r>
      <w:r w:rsidRPr="00E20E69">
        <w:rPr>
          <w:sz w:val="15"/>
          <w:szCs w:val="15"/>
        </w:rPr>
        <w:tab/>
        <w:t>border-bottom:1px solid #717171;</w:t>
      </w:r>
    </w:p>
    <w:p w:rsidR="00E20E69" w:rsidRPr="00E20E69" w:rsidRDefault="00E20E69" w:rsidP="00321141">
      <w:pPr>
        <w:jc w:val="left"/>
        <w:rPr>
          <w:sz w:val="15"/>
          <w:szCs w:val="15"/>
        </w:rPr>
      </w:pPr>
      <w:r w:rsidRPr="00E20E69">
        <w:rPr>
          <w:sz w:val="15"/>
          <w:szCs w:val="15"/>
        </w:rPr>
        <w:tab/>
      </w:r>
      <w:r w:rsidRPr="00E20E69">
        <w:rPr>
          <w:sz w:val="15"/>
          <w:szCs w:val="15"/>
        </w:rPr>
        <w:tab/>
        <w:t>border-right:1px solid #717171;</w:t>
      </w:r>
    </w:p>
    <w:p w:rsidR="00E20E69" w:rsidRPr="00E20E69" w:rsidRDefault="00E20E69" w:rsidP="00321141">
      <w:pPr>
        <w:jc w:val="left"/>
        <w:rPr>
          <w:sz w:val="15"/>
          <w:szCs w:val="15"/>
        </w:rPr>
      </w:pPr>
      <w:r w:rsidRPr="00E20E69">
        <w:rPr>
          <w:sz w:val="15"/>
          <w:szCs w:val="15"/>
        </w:rPr>
        <w:tab/>
      </w:r>
      <w:r w:rsidRPr="00E20E69">
        <w:rPr>
          <w:sz w:val="15"/>
          <w:szCs w:val="15"/>
        </w:rPr>
        <w:tab/>
      </w:r>
    </w:p>
    <w:p w:rsidR="00E20E69" w:rsidRPr="00E20E69" w:rsidRDefault="00E20E69" w:rsidP="00321141">
      <w:pPr>
        <w:jc w:val="left"/>
        <w:rPr>
          <w:sz w:val="15"/>
          <w:szCs w:val="15"/>
        </w:rPr>
      </w:pPr>
      <w:r w:rsidRPr="00E20E69">
        <w:rPr>
          <w:sz w:val="15"/>
          <w:szCs w:val="15"/>
        </w:rPr>
        <w:tab/>
        <w:t>}</w:t>
      </w:r>
    </w:p>
    <w:p w:rsidR="00E20E69" w:rsidRPr="00E20E69" w:rsidRDefault="00E20E69" w:rsidP="00321141">
      <w:pPr>
        <w:jc w:val="left"/>
        <w:rPr>
          <w:sz w:val="15"/>
          <w:szCs w:val="15"/>
        </w:rPr>
      </w:pPr>
      <w:r w:rsidRPr="00E20E69">
        <w:rPr>
          <w:sz w:val="15"/>
          <w:szCs w:val="15"/>
        </w:rPr>
        <w:tab/>
        <w:t xml:space="preserve">a:hover{ </w:t>
      </w:r>
    </w:p>
    <w:p w:rsidR="00E20E69" w:rsidRPr="00E20E69" w:rsidRDefault="00E20E69" w:rsidP="00321141">
      <w:pPr>
        <w:jc w:val="left"/>
        <w:rPr>
          <w:sz w:val="15"/>
          <w:szCs w:val="15"/>
        </w:rPr>
      </w:pPr>
      <w:r w:rsidRPr="00E20E69">
        <w:rPr>
          <w:sz w:val="15"/>
          <w:szCs w:val="15"/>
        </w:rPr>
        <w:tab/>
      </w:r>
      <w:r w:rsidRPr="00E20E69">
        <w:rPr>
          <w:sz w:val="15"/>
          <w:szCs w:val="15"/>
        </w:rPr>
        <w:tab/>
        <w:t xml:space="preserve">color:#821818; background-color:#e2c4c9; padding:5px 8px 3px 12px; </w:t>
      </w:r>
    </w:p>
    <w:p w:rsidR="00E20E69" w:rsidRPr="00E20E69" w:rsidRDefault="00E20E69" w:rsidP="00321141">
      <w:pPr>
        <w:jc w:val="left"/>
        <w:rPr>
          <w:sz w:val="15"/>
          <w:szCs w:val="15"/>
        </w:rPr>
      </w:pPr>
      <w:r w:rsidRPr="00E20E69">
        <w:rPr>
          <w:sz w:val="15"/>
          <w:szCs w:val="15"/>
        </w:rPr>
        <w:tab/>
      </w:r>
      <w:r w:rsidRPr="00E20E69">
        <w:rPr>
          <w:sz w:val="15"/>
          <w:szCs w:val="15"/>
        </w:rPr>
        <w:tab/>
        <w:t>border-top:1px solid #717171;</w:t>
      </w:r>
    </w:p>
    <w:p w:rsidR="00E20E69" w:rsidRPr="00E20E69" w:rsidRDefault="00E20E69" w:rsidP="00321141">
      <w:pPr>
        <w:jc w:val="left"/>
        <w:rPr>
          <w:sz w:val="15"/>
          <w:szCs w:val="15"/>
        </w:rPr>
      </w:pPr>
      <w:r w:rsidRPr="00E20E69">
        <w:rPr>
          <w:sz w:val="15"/>
          <w:szCs w:val="15"/>
        </w:rPr>
        <w:tab/>
      </w:r>
      <w:r w:rsidRPr="00E20E69">
        <w:rPr>
          <w:sz w:val="15"/>
          <w:szCs w:val="15"/>
        </w:rPr>
        <w:tab/>
        <w:t>border-left:1px solid #717171;</w:t>
      </w:r>
    </w:p>
    <w:p w:rsidR="00E20E69" w:rsidRPr="00E20E69" w:rsidRDefault="00E20E69" w:rsidP="00321141">
      <w:pPr>
        <w:jc w:val="left"/>
        <w:rPr>
          <w:sz w:val="15"/>
          <w:szCs w:val="15"/>
        </w:rPr>
      </w:pPr>
      <w:r w:rsidRPr="00E20E69">
        <w:rPr>
          <w:sz w:val="15"/>
          <w:szCs w:val="15"/>
        </w:rPr>
        <w:tab/>
      </w:r>
      <w:r w:rsidRPr="00E20E69">
        <w:rPr>
          <w:sz w:val="15"/>
          <w:szCs w:val="15"/>
        </w:rPr>
        <w:tab/>
        <w:t>border-bottom:1px solid #EEE;</w:t>
      </w:r>
    </w:p>
    <w:p w:rsidR="00E20E69" w:rsidRPr="00E20E69" w:rsidRDefault="00E20E69" w:rsidP="00321141">
      <w:pPr>
        <w:jc w:val="left"/>
        <w:rPr>
          <w:sz w:val="15"/>
          <w:szCs w:val="15"/>
        </w:rPr>
      </w:pPr>
      <w:r w:rsidRPr="00E20E69">
        <w:rPr>
          <w:sz w:val="15"/>
          <w:szCs w:val="15"/>
        </w:rPr>
        <w:tab/>
      </w:r>
      <w:r w:rsidRPr="00E20E69">
        <w:rPr>
          <w:sz w:val="15"/>
          <w:szCs w:val="15"/>
        </w:rPr>
        <w:tab/>
        <w:t>border-right:1px solid #EEE;}</w:t>
      </w:r>
    </w:p>
    <w:p w:rsidR="00E20E69" w:rsidRPr="00E20E69" w:rsidRDefault="00E20E69" w:rsidP="00321141">
      <w:pPr>
        <w:jc w:val="left"/>
        <w:rPr>
          <w:sz w:val="15"/>
          <w:szCs w:val="15"/>
        </w:rPr>
      </w:pPr>
      <w:r w:rsidRPr="00E20E69">
        <w:rPr>
          <w:sz w:val="15"/>
          <w:szCs w:val="15"/>
        </w:rPr>
        <w:tab/>
        <w:t>ul{</w:t>
      </w:r>
    </w:p>
    <w:p w:rsidR="00E20E69" w:rsidRPr="00E20E69" w:rsidRDefault="00E20E69" w:rsidP="00321141">
      <w:pPr>
        <w:jc w:val="left"/>
        <w:rPr>
          <w:sz w:val="15"/>
          <w:szCs w:val="15"/>
        </w:rPr>
      </w:pPr>
      <w:r w:rsidRPr="00E20E69">
        <w:rPr>
          <w:sz w:val="15"/>
          <w:szCs w:val="15"/>
        </w:rPr>
        <w:tab/>
      </w:r>
      <w:r w:rsidRPr="00E20E69">
        <w:rPr>
          <w:sz w:val="15"/>
          <w:szCs w:val="15"/>
        </w:rPr>
        <w:tab/>
        <w:t>margin:0px;</w:t>
      </w:r>
    </w:p>
    <w:p w:rsidR="00E20E69" w:rsidRPr="00E20E69" w:rsidRDefault="00E20E69" w:rsidP="00321141">
      <w:pPr>
        <w:jc w:val="left"/>
        <w:rPr>
          <w:sz w:val="15"/>
          <w:szCs w:val="15"/>
        </w:rPr>
      </w:pPr>
      <w:r w:rsidRPr="00E20E69">
        <w:rPr>
          <w:sz w:val="15"/>
          <w:szCs w:val="15"/>
        </w:rPr>
        <w:tab/>
      </w:r>
      <w:r w:rsidRPr="00E20E69">
        <w:rPr>
          <w:sz w:val="15"/>
          <w:szCs w:val="15"/>
        </w:rPr>
        <w:tab/>
        <w:t>padding:0px;</w:t>
      </w:r>
    </w:p>
    <w:p w:rsidR="00E20E69" w:rsidRPr="00E20E69" w:rsidRDefault="00E20E69" w:rsidP="00321141">
      <w:pPr>
        <w:jc w:val="left"/>
        <w:rPr>
          <w:sz w:val="15"/>
          <w:szCs w:val="15"/>
        </w:rPr>
      </w:pPr>
      <w:r w:rsidRPr="00E20E69">
        <w:rPr>
          <w:sz w:val="15"/>
          <w:szCs w:val="15"/>
        </w:rPr>
        <w:tab/>
        <w:t>}</w:t>
      </w:r>
    </w:p>
    <w:p w:rsidR="00E20E69" w:rsidRPr="00E20E69" w:rsidRDefault="00E20E69" w:rsidP="00321141">
      <w:pPr>
        <w:jc w:val="left"/>
        <w:rPr>
          <w:sz w:val="15"/>
          <w:szCs w:val="15"/>
        </w:rPr>
      </w:pPr>
      <w:r w:rsidRPr="00E20E69">
        <w:rPr>
          <w:sz w:val="15"/>
          <w:szCs w:val="15"/>
        </w:rPr>
        <w:tab/>
        <w:t>li{</w:t>
      </w:r>
    </w:p>
    <w:p w:rsidR="00E20E69" w:rsidRPr="00E20E69" w:rsidRDefault="00E20E69" w:rsidP="00321141">
      <w:pPr>
        <w:jc w:val="left"/>
        <w:rPr>
          <w:sz w:val="15"/>
          <w:szCs w:val="15"/>
        </w:rPr>
      </w:pPr>
      <w:r w:rsidRPr="00E20E69">
        <w:rPr>
          <w:sz w:val="15"/>
          <w:szCs w:val="15"/>
        </w:rPr>
        <w:tab/>
      </w:r>
      <w:r w:rsidRPr="00E20E69">
        <w:rPr>
          <w:sz w:val="15"/>
          <w:szCs w:val="15"/>
        </w:rPr>
        <w:tab/>
        <w:t>list-style-type:none;</w:t>
      </w:r>
    </w:p>
    <w:p w:rsidR="00E20E69" w:rsidRPr="00E20E69" w:rsidRDefault="00E20E69" w:rsidP="00321141">
      <w:pPr>
        <w:jc w:val="left"/>
        <w:rPr>
          <w:sz w:val="15"/>
          <w:szCs w:val="15"/>
        </w:rPr>
      </w:pPr>
      <w:r w:rsidRPr="00E20E69">
        <w:rPr>
          <w:sz w:val="15"/>
          <w:szCs w:val="15"/>
        </w:rPr>
        <w:tab/>
      </w:r>
      <w:r w:rsidRPr="00E20E69">
        <w:rPr>
          <w:sz w:val="15"/>
          <w:szCs w:val="15"/>
        </w:rPr>
        <w:tab/>
        <w:t>display:inline;</w:t>
      </w:r>
    </w:p>
    <w:p w:rsidR="00E20E69" w:rsidRPr="00E20E69" w:rsidRDefault="00E20E69" w:rsidP="00321141">
      <w:pPr>
        <w:jc w:val="left"/>
        <w:rPr>
          <w:sz w:val="15"/>
          <w:szCs w:val="15"/>
        </w:rPr>
      </w:pPr>
      <w:r w:rsidRPr="00E20E69">
        <w:rPr>
          <w:sz w:val="15"/>
          <w:szCs w:val="15"/>
        </w:rPr>
        <w:tab/>
        <w:t>}</w:t>
      </w:r>
    </w:p>
    <w:p w:rsidR="00E20E69" w:rsidRPr="00E20E69" w:rsidRDefault="00E20E69" w:rsidP="00321141">
      <w:pPr>
        <w:jc w:val="left"/>
        <w:rPr>
          <w:sz w:val="15"/>
          <w:szCs w:val="15"/>
        </w:rPr>
      </w:pPr>
      <w:r w:rsidRPr="00E20E69">
        <w:rPr>
          <w:sz w:val="15"/>
          <w:szCs w:val="15"/>
        </w:rPr>
        <w:tab/>
        <w:t>img{</w:t>
      </w:r>
    </w:p>
    <w:p w:rsidR="00E20E69" w:rsidRPr="00E20E69" w:rsidRDefault="00E20E69" w:rsidP="00321141">
      <w:pPr>
        <w:jc w:val="left"/>
        <w:rPr>
          <w:sz w:val="15"/>
          <w:szCs w:val="15"/>
        </w:rPr>
      </w:pPr>
      <w:r w:rsidRPr="00E20E69">
        <w:rPr>
          <w:sz w:val="15"/>
          <w:szCs w:val="15"/>
        </w:rPr>
        <w:tab/>
      </w:r>
      <w:r w:rsidRPr="00E20E69">
        <w:rPr>
          <w:sz w:val="15"/>
          <w:szCs w:val="15"/>
        </w:rPr>
        <w:tab/>
        <w:t>margin:10px 0px;</w:t>
      </w:r>
    </w:p>
    <w:p w:rsidR="00E20E69" w:rsidRPr="00E20E69" w:rsidRDefault="00E20E69" w:rsidP="00321141">
      <w:pPr>
        <w:jc w:val="left"/>
        <w:rPr>
          <w:sz w:val="15"/>
          <w:szCs w:val="15"/>
        </w:rPr>
      </w:pPr>
      <w:r w:rsidRPr="00E20E69">
        <w:rPr>
          <w:sz w:val="15"/>
          <w:szCs w:val="15"/>
        </w:rPr>
        <w:tab/>
        <w:t>}</w:t>
      </w:r>
    </w:p>
    <w:p w:rsidR="00E20E69" w:rsidRPr="00E20E69" w:rsidRDefault="00E20E69" w:rsidP="00321141">
      <w:pPr>
        <w:jc w:val="left"/>
        <w:rPr>
          <w:sz w:val="15"/>
          <w:szCs w:val="15"/>
        </w:rPr>
      </w:pPr>
      <w:r w:rsidRPr="00E20E69">
        <w:rPr>
          <w:sz w:val="15"/>
          <w:szCs w:val="15"/>
        </w:rPr>
        <w:tab/>
        <w:t>&lt;/style&gt;</w:t>
      </w:r>
    </w:p>
    <w:p w:rsidR="00E20E69" w:rsidRPr="00E20E69" w:rsidRDefault="00E20E69" w:rsidP="00321141">
      <w:pPr>
        <w:jc w:val="left"/>
        <w:rPr>
          <w:b/>
          <w:color w:val="FF0000"/>
          <w:sz w:val="15"/>
          <w:szCs w:val="15"/>
        </w:rPr>
      </w:pPr>
      <w:r w:rsidRPr="00E20E69">
        <w:rPr>
          <w:rFonts w:hint="eastAsia"/>
          <w:sz w:val="15"/>
          <w:szCs w:val="15"/>
        </w:rPr>
        <w:t>当时现在有个缺陷，就是</w:t>
      </w:r>
      <w:r w:rsidRPr="00E20E69">
        <w:rPr>
          <w:rFonts w:hint="eastAsia"/>
          <w:sz w:val="15"/>
          <w:szCs w:val="15"/>
        </w:rPr>
        <w:t>onclick</w:t>
      </w:r>
      <w:r w:rsidRPr="00E20E69">
        <w:rPr>
          <w:rFonts w:hint="eastAsia"/>
          <w:sz w:val="15"/>
          <w:szCs w:val="15"/>
        </w:rPr>
        <w:t>的事件直接写在了</w:t>
      </w:r>
      <w:r w:rsidRPr="00E20E69">
        <w:rPr>
          <w:rFonts w:hint="eastAsia"/>
          <w:sz w:val="15"/>
          <w:szCs w:val="15"/>
        </w:rPr>
        <w:t>HTML</w:t>
      </w:r>
      <w:r w:rsidRPr="00E20E69">
        <w:rPr>
          <w:rFonts w:hint="eastAsia"/>
          <w:sz w:val="15"/>
          <w:szCs w:val="15"/>
        </w:rPr>
        <w:t>上，</w:t>
      </w:r>
      <w:r w:rsidRPr="00E20E69">
        <w:rPr>
          <w:rFonts w:hint="eastAsia"/>
          <w:b/>
          <w:color w:val="FF0000"/>
          <w:sz w:val="15"/>
          <w:szCs w:val="15"/>
        </w:rPr>
        <w:t>分离</w:t>
      </w:r>
    </w:p>
    <w:p w:rsidR="00E20E69" w:rsidRPr="00E20E69" w:rsidRDefault="00E20E69" w:rsidP="00321141">
      <w:pPr>
        <w:jc w:val="left"/>
        <w:rPr>
          <w:sz w:val="15"/>
          <w:szCs w:val="15"/>
        </w:rPr>
      </w:pPr>
      <w:r w:rsidRPr="00E20E69">
        <w:rPr>
          <w:rFonts w:hint="eastAsia"/>
          <w:sz w:val="15"/>
          <w:szCs w:val="15"/>
        </w:rPr>
        <w:t>先给</w:t>
      </w:r>
      <w:r w:rsidRPr="00E20E69">
        <w:rPr>
          <w:rFonts w:hint="eastAsia"/>
          <w:sz w:val="15"/>
          <w:szCs w:val="15"/>
        </w:rPr>
        <w:t>ul</w:t>
      </w:r>
      <w:r w:rsidRPr="00E20E69">
        <w:rPr>
          <w:rFonts w:hint="eastAsia"/>
          <w:sz w:val="15"/>
          <w:szCs w:val="15"/>
        </w:rPr>
        <w:t>加上个属性</w:t>
      </w:r>
      <w:r w:rsidRPr="00E20E69">
        <w:rPr>
          <w:rFonts w:hint="eastAsia"/>
          <w:sz w:val="15"/>
          <w:szCs w:val="15"/>
        </w:rPr>
        <w:t>id&lt;ul id=</w:t>
      </w:r>
      <w:r w:rsidRPr="00E20E69">
        <w:rPr>
          <w:sz w:val="15"/>
          <w:szCs w:val="15"/>
        </w:rPr>
        <w:t>”</w:t>
      </w:r>
      <w:r w:rsidRPr="00E20E69">
        <w:rPr>
          <w:rFonts w:hint="eastAsia"/>
          <w:sz w:val="15"/>
          <w:szCs w:val="15"/>
        </w:rPr>
        <w:t>img_ul</w:t>
      </w:r>
      <w:r w:rsidRPr="00E20E69">
        <w:rPr>
          <w:sz w:val="15"/>
          <w:szCs w:val="15"/>
        </w:rPr>
        <w:t>”</w:t>
      </w:r>
      <w:r w:rsidRPr="00E20E69">
        <w:rPr>
          <w:rFonts w:hint="eastAsia"/>
          <w:sz w:val="15"/>
          <w:szCs w:val="15"/>
        </w:rPr>
        <w:t>&gt;</w:t>
      </w:r>
    </w:p>
    <w:p w:rsidR="00E20E69" w:rsidRPr="00E20E69" w:rsidRDefault="00E20E69" w:rsidP="00321141">
      <w:pPr>
        <w:ind w:firstLine="420"/>
        <w:jc w:val="left"/>
        <w:rPr>
          <w:sz w:val="15"/>
          <w:szCs w:val="15"/>
        </w:rPr>
      </w:pPr>
      <w:r w:rsidRPr="00E20E69">
        <w:rPr>
          <w:sz w:val="15"/>
          <w:szCs w:val="15"/>
        </w:rPr>
        <w:t>window.onload = prepareGalley;</w:t>
      </w:r>
    </w:p>
    <w:p w:rsidR="00E20E69" w:rsidRPr="00E20E69" w:rsidRDefault="00E20E69" w:rsidP="00321141">
      <w:pPr>
        <w:jc w:val="left"/>
        <w:rPr>
          <w:sz w:val="15"/>
          <w:szCs w:val="15"/>
        </w:rPr>
      </w:pPr>
      <w:r w:rsidRPr="00E20E69">
        <w:rPr>
          <w:sz w:val="15"/>
          <w:szCs w:val="15"/>
        </w:rPr>
        <w:tab/>
      </w:r>
      <w:r w:rsidRPr="00E20E69">
        <w:rPr>
          <w:sz w:val="15"/>
          <w:szCs w:val="15"/>
        </w:rPr>
        <w:tab/>
        <w:t>function prepareGalley(){</w:t>
      </w:r>
    </w:p>
    <w:p w:rsidR="00E20E69" w:rsidRPr="00E20E69" w:rsidRDefault="00E20E69" w:rsidP="00321141">
      <w:pPr>
        <w:jc w:val="left"/>
        <w:rPr>
          <w:sz w:val="15"/>
          <w:szCs w:val="15"/>
        </w:rPr>
      </w:pPr>
      <w:r w:rsidRPr="00E20E69">
        <w:rPr>
          <w:sz w:val="15"/>
          <w:szCs w:val="15"/>
        </w:rPr>
        <w:tab/>
      </w:r>
      <w:r w:rsidRPr="00E20E69">
        <w:rPr>
          <w:sz w:val="15"/>
          <w:szCs w:val="15"/>
        </w:rPr>
        <w:tab/>
      </w:r>
      <w:r w:rsidRPr="00E20E69">
        <w:rPr>
          <w:sz w:val="15"/>
          <w:szCs w:val="15"/>
        </w:rPr>
        <w:tab/>
        <w:t>var img_ul = document.getElementById("img_ul");</w:t>
      </w:r>
    </w:p>
    <w:p w:rsidR="00E20E69" w:rsidRPr="00E20E69" w:rsidRDefault="00E20E69" w:rsidP="00321141">
      <w:pPr>
        <w:jc w:val="left"/>
        <w:rPr>
          <w:sz w:val="15"/>
          <w:szCs w:val="15"/>
        </w:rPr>
      </w:pPr>
      <w:r w:rsidRPr="00E20E69">
        <w:rPr>
          <w:sz w:val="15"/>
          <w:szCs w:val="15"/>
        </w:rPr>
        <w:tab/>
      </w:r>
      <w:r w:rsidRPr="00E20E69">
        <w:rPr>
          <w:sz w:val="15"/>
          <w:szCs w:val="15"/>
        </w:rPr>
        <w:tab/>
      </w:r>
      <w:r w:rsidRPr="00E20E69">
        <w:rPr>
          <w:sz w:val="15"/>
          <w:szCs w:val="15"/>
        </w:rPr>
        <w:tab/>
        <w:t>var links = img_ul.getElementsByTagName("a");</w:t>
      </w:r>
    </w:p>
    <w:p w:rsidR="00321141" w:rsidRDefault="00321141" w:rsidP="00321141">
      <w:pPr>
        <w:jc w:val="left"/>
        <w:rPr>
          <w:sz w:val="15"/>
          <w:szCs w:val="15"/>
        </w:rPr>
        <w:sectPr w:rsidR="00321141" w:rsidSect="00321141">
          <w:type w:val="continuous"/>
          <w:pgSz w:w="11906" w:h="16838"/>
          <w:pgMar w:top="1440" w:right="1800" w:bottom="1440" w:left="1800" w:header="851" w:footer="992" w:gutter="0"/>
          <w:cols w:num="3" w:sep="1" w:space="425"/>
          <w:docGrid w:type="lines" w:linePitch="312"/>
        </w:sectPr>
      </w:pPr>
    </w:p>
    <w:p w:rsidR="00E20E69" w:rsidRPr="00321141" w:rsidRDefault="00E20E69" w:rsidP="00321141">
      <w:pPr>
        <w:jc w:val="left"/>
        <w:rPr>
          <w:sz w:val="15"/>
          <w:szCs w:val="15"/>
        </w:rPr>
      </w:pPr>
      <w:r w:rsidRPr="00321141">
        <w:rPr>
          <w:sz w:val="15"/>
          <w:szCs w:val="15"/>
        </w:rPr>
        <w:lastRenderedPageBreak/>
        <w:tab/>
      </w:r>
      <w:r w:rsidRPr="00321141">
        <w:rPr>
          <w:sz w:val="15"/>
          <w:szCs w:val="15"/>
        </w:rPr>
        <w:tab/>
      </w:r>
      <w:r w:rsidRPr="00321141">
        <w:rPr>
          <w:sz w:val="15"/>
          <w:szCs w:val="15"/>
        </w:rPr>
        <w:tab/>
        <w:t>for(var i=0;i&lt;links.length;i++){</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r>
      <w:r w:rsidRPr="00321141">
        <w:rPr>
          <w:sz w:val="15"/>
          <w:szCs w:val="15"/>
        </w:rPr>
        <w:tab/>
        <w:t>links[i].onclick = function(){</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t>showPic(this);</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t>return false;</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r>
      <w:r w:rsidRPr="00321141">
        <w:rPr>
          <w:sz w:val="15"/>
          <w:szCs w:val="15"/>
        </w:rPr>
        <w:tab/>
        <w:t>}</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t>}</w:t>
      </w:r>
    </w:p>
    <w:p w:rsidR="00E20E69" w:rsidRPr="00321141" w:rsidRDefault="00E20E69" w:rsidP="00321141">
      <w:pPr>
        <w:jc w:val="left"/>
        <w:rPr>
          <w:sz w:val="15"/>
          <w:szCs w:val="15"/>
        </w:rPr>
      </w:pPr>
      <w:r w:rsidRPr="00321141">
        <w:rPr>
          <w:sz w:val="15"/>
          <w:szCs w:val="15"/>
        </w:rPr>
        <w:tab/>
      </w:r>
      <w:r w:rsidRPr="00321141">
        <w:rPr>
          <w:sz w:val="15"/>
          <w:szCs w:val="15"/>
        </w:rPr>
        <w:tab/>
        <w:t>}</w:t>
      </w:r>
    </w:p>
    <w:p w:rsidR="00E20E69" w:rsidRPr="00321141" w:rsidRDefault="00E20E69" w:rsidP="00321141">
      <w:pPr>
        <w:jc w:val="left"/>
        <w:rPr>
          <w:sz w:val="15"/>
          <w:szCs w:val="15"/>
        </w:rPr>
      </w:pPr>
    </w:p>
    <w:p w:rsidR="00E20E69" w:rsidRPr="00321141" w:rsidRDefault="00E20E69" w:rsidP="00321141">
      <w:pPr>
        <w:jc w:val="left"/>
        <w:rPr>
          <w:sz w:val="15"/>
          <w:szCs w:val="15"/>
        </w:rPr>
      </w:pPr>
    </w:p>
    <w:p w:rsidR="00E20E69" w:rsidRPr="00321141" w:rsidRDefault="00E20E69" w:rsidP="00321141">
      <w:pPr>
        <w:jc w:val="left"/>
        <w:rPr>
          <w:sz w:val="15"/>
          <w:szCs w:val="15"/>
        </w:rPr>
      </w:pPr>
      <w:r w:rsidRPr="00321141">
        <w:rPr>
          <w:rFonts w:hint="eastAsia"/>
          <w:sz w:val="15"/>
          <w:szCs w:val="15"/>
        </w:rPr>
        <w:t>有一个问题，如果</w:t>
      </w:r>
      <w:r w:rsidRPr="00321141">
        <w:rPr>
          <w:rFonts w:hint="eastAsia"/>
          <w:sz w:val="15"/>
          <w:szCs w:val="15"/>
        </w:rPr>
        <w:t>onload</w:t>
      </w:r>
      <w:r w:rsidRPr="00321141">
        <w:rPr>
          <w:rFonts w:hint="eastAsia"/>
          <w:sz w:val="15"/>
          <w:szCs w:val="15"/>
        </w:rPr>
        <w:t>的函数有多个怎么办？</w:t>
      </w:r>
    </w:p>
    <w:p w:rsidR="00E20E69" w:rsidRPr="00321141" w:rsidRDefault="00E20E69" w:rsidP="00321141">
      <w:pPr>
        <w:jc w:val="left"/>
        <w:rPr>
          <w:sz w:val="15"/>
          <w:szCs w:val="15"/>
        </w:rPr>
      </w:pPr>
      <w:r w:rsidRPr="00321141">
        <w:rPr>
          <w:sz w:val="15"/>
          <w:szCs w:val="15"/>
        </w:rPr>
        <w:t>window.onload = prepareGalley</w:t>
      </w:r>
      <w:r w:rsidRPr="00321141">
        <w:rPr>
          <w:rFonts w:hint="eastAsia"/>
          <w:sz w:val="15"/>
          <w:szCs w:val="15"/>
        </w:rPr>
        <w:t>1</w:t>
      </w:r>
      <w:r w:rsidRPr="00321141">
        <w:rPr>
          <w:sz w:val="15"/>
          <w:szCs w:val="15"/>
        </w:rPr>
        <w:t>;</w:t>
      </w:r>
    </w:p>
    <w:p w:rsidR="00E20E69" w:rsidRPr="00321141" w:rsidRDefault="00E20E69" w:rsidP="00321141">
      <w:pPr>
        <w:jc w:val="left"/>
        <w:rPr>
          <w:sz w:val="15"/>
          <w:szCs w:val="15"/>
        </w:rPr>
      </w:pPr>
      <w:r w:rsidRPr="00321141">
        <w:rPr>
          <w:sz w:val="15"/>
          <w:szCs w:val="15"/>
        </w:rPr>
        <w:t>window.onload = prepareGalley</w:t>
      </w:r>
      <w:r w:rsidRPr="00321141">
        <w:rPr>
          <w:rFonts w:hint="eastAsia"/>
          <w:sz w:val="15"/>
          <w:szCs w:val="15"/>
        </w:rPr>
        <w:t>2</w:t>
      </w:r>
      <w:r w:rsidRPr="00321141">
        <w:rPr>
          <w:sz w:val="15"/>
          <w:szCs w:val="15"/>
        </w:rPr>
        <w:t>;</w:t>
      </w:r>
    </w:p>
    <w:p w:rsidR="00E20E69" w:rsidRPr="00321141" w:rsidRDefault="00E20E69" w:rsidP="00321141">
      <w:pPr>
        <w:jc w:val="left"/>
        <w:rPr>
          <w:sz w:val="15"/>
          <w:szCs w:val="15"/>
        </w:rPr>
      </w:pPr>
      <w:r w:rsidRPr="00321141">
        <w:rPr>
          <w:rFonts w:hint="eastAsia"/>
          <w:sz w:val="15"/>
          <w:szCs w:val="15"/>
        </w:rPr>
        <w:t>显然，这样第一个函数就会被第二个函数覆盖。</w:t>
      </w:r>
    </w:p>
    <w:p w:rsidR="00E20E69" w:rsidRPr="00321141" w:rsidRDefault="00E20E69" w:rsidP="00321141">
      <w:pPr>
        <w:jc w:val="left"/>
        <w:rPr>
          <w:sz w:val="15"/>
          <w:szCs w:val="15"/>
        </w:rPr>
      </w:pPr>
    </w:p>
    <w:p w:rsidR="00E20E69" w:rsidRPr="00321141" w:rsidRDefault="00E20E69" w:rsidP="00321141">
      <w:pPr>
        <w:jc w:val="left"/>
        <w:rPr>
          <w:sz w:val="15"/>
          <w:szCs w:val="15"/>
        </w:rPr>
      </w:pPr>
      <w:r w:rsidRPr="00321141">
        <w:rPr>
          <w:rFonts w:hint="eastAsia"/>
          <w:sz w:val="15"/>
          <w:szCs w:val="15"/>
        </w:rPr>
        <w:t>可以这样写</w:t>
      </w:r>
    </w:p>
    <w:p w:rsidR="00E20E69" w:rsidRPr="00321141" w:rsidRDefault="00E20E69" w:rsidP="00321141">
      <w:pPr>
        <w:jc w:val="left"/>
        <w:rPr>
          <w:sz w:val="15"/>
          <w:szCs w:val="15"/>
        </w:rPr>
      </w:pPr>
    </w:p>
    <w:p w:rsidR="00E20E69" w:rsidRPr="00321141" w:rsidRDefault="00E20E69" w:rsidP="00321141">
      <w:pPr>
        <w:jc w:val="left"/>
        <w:rPr>
          <w:sz w:val="15"/>
          <w:szCs w:val="15"/>
        </w:rPr>
      </w:pPr>
      <w:r w:rsidRPr="00321141">
        <w:rPr>
          <w:sz w:val="15"/>
          <w:szCs w:val="15"/>
        </w:rPr>
        <w:t>W</w:t>
      </w:r>
      <w:r w:rsidRPr="00321141">
        <w:rPr>
          <w:rFonts w:hint="eastAsia"/>
          <w:sz w:val="15"/>
          <w:szCs w:val="15"/>
        </w:rPr>
        <w:t>indow.onload = function(){</w:t>
      </w:r>
    </w:p>
    <w:p w:rsidR="00E20E69" w:rsidRPr="00321141" w:rsidRDefault="00E20E69" w:rsidP="00321141">
      <w:pPr>
        <w:jc w:val="left"/>
        <w:rPr>
          <w:sz w:val="15"/>
          <w:szCs w:val="15"/>
        </w:rPr>
      </w:pPr>
      <w:r w:rsidRPr="00321141">
        <w:rPr>
          <w:rFonts w:hint="eastAsia"/>
          <w:sz w:val="15"/>
          <w:szCs w:val="15"/>
        </w:rPr>
        <w:tab/>
      </w:r>
      <w:r w:rsidRPr="00321141">
        <w:rPr>
          <w:sz w:val="15"/>
          <w:szCs w:val="15"/>
        </w:rPr>
        <w:t>prepareGalley</w:t>
      </w:r>
      <w:r w:rsidRPr="00321141">
        <w:rPr>
          <w:rFonts w:hint="eastAsia"/>
          <w:sz w:val="15"/>
          <w:szCs w:val="15"/>
        </w:rPr>
        <w:t>1();</w:t>
      </w:r>
    </w:p>
    <w:p w:rsidR="00E20E69" w:rsidRPr="00321141" w:rsidRDefault="00E20E69" w:rsidP="00321141">
      <w:pPr>
        <w:jc w:val="left"/>
        <w:rPr>
          <w:sz w:val="15"/>
          <w:szCs w:val="15"/>
        </w:rPr>
      </w:pPr>
      <w:r w:rsidRPr="00321141">
        <w:rPr>
          <w:rFonts w:hint="eastAsia"/>
          <w:sz w:val="15"/>
          <w:szCs w:val="15"/>
        </w:rPr>
        <w:lastRenderedPageBreak/>
        <w:tab/>
      </w:r>
      <w:r w:rsidRPr="00321141">
        <w:rPr>
          <w:sz w:val="15"/>
          <w:szCs w:val="15"/>
        </w:rPr>
        <w:t>prepareGalley</w:t>
      </w:r>
      <w:r w:rsidRPr="00321141">
        <w:rPr>
          <w:rFonts w:hint="eastAsia"/>
          <w:sz w:val="15"/>
          <w:szCs w:val="15"/>
        </w:rPr>
        <w:t>2();</w:t>
      </w:r>
    </w:p>
    <w:p w:rsidR="00E20E69" w:rsidRPr="00321141" w:rsidRDefault="00E20E69" w:rsidP="00321141">
      <w:pPr>
        <w:jc w:val="left"/>
        <w:rPr>
          <w:sz w:val="15"/>
          <w:szCs w:val="15"/>
        </w:rPr>
      </w:pPr>
      <w:r w:rsidRPr="00321141">
        <w:rPr>
          <w:rFonts w:hint="eastAsia"/>
          <w:sz w:val="15"/>
          <w:szCs w:val="15"/>
        </w:rPr>
        <w:t>}</w:t>
      </w:r>
    </w:p>
    <w:p w:rsidR="00E20E69" w:rsidRPr="00321141" w:rsidRDefault="00E20E69" w:rsidP="00321141">
      <w:pPr>
        <w:jc w:val="left"/>
        <w:rPr>
          <w:sz w:val="15"/>
          <w:szCs w:val="15"/>
        </w:rPr>
      </w:pPr>
    </w:p>
    <w:p w:rsidR="00E20E69" w:rsidRPr="00321141" w:rsidRDefault="00E20E69" w:rsidP="00321141">
      <w:pPr>
        <w:jc w:val="left"/>
        <w:rPr>
          <w:sz w:val="15"/>
          <w:szCs w:val="15"/>
        </w:rPr>
      </w:pPr>
      <w:r w:rsidRPr="00321141">
        <w:rPr>
          <w:rFonts w:hint="eastAsia"/>
          <w:sz w:val="15"/>
          <w:szCs w:val="15"/>
        </w:rPr>
        <w:t>还有一个比这个更</w:t>
      </w:r>
      <w:r w:rsidRPr="00321141">
        <w:rPr>
          <w:rFonts w:hint="eastAsia"/>
          <w:sz w:val="15"/>
          <w:szCs w:val="15"/>
        </w:rPr>
        <w:t>NB</w:t>
      </w:r>
      <w:r w:rsidRPr="00321141">
        <w:rPr>
          <w:rFonts w:hint="eastAsia"/>
          <w:sz w:val="15"/>
          <w:szCs w:val="15"/>
        </w:rPr>
        <w:t>的写法，由</w:t>
      </w:r>
      <w:r w:rsidRPr="00321141">
        <w:rPr>
          <w:rFonts w:hint="eastAsia"/>
          <w:sz w:val="15"/>
          <w:szCs w:val="15"/>
        </w:rPr>
        <w:t>Simon Willison</w:t>
      </w:r>
      <w:r w:rsidRPr="00321141">
        <w:rPr>
          <w:rFonts w:hint="eastAsia"/>
          <w:sz w:val="15"/>
          <w:szCs w:val="15"/>
        </w:rPr>
        <w:t>写的</w:t>
      </w:r>
    </w:p>
    <w:p w:rsidR="00E20E69" w:rsidRPr="00321141" w:rsidRDefault="00E20E69" w:rsidP="00321141">
      <w:pPr>
        <w:jc w:val="left"/>
        <w:rPr>
          <w:sz w:val="15"/>
          <w:szCs w:val="15"/>
        </w:rPr>
      </w:pPr>
      <w:r w:rsidRPr="00321141">
        <w:rPr>
          <w:sz w:val="15"/>
          <w:szCs w:val="15"/>
        </w:rPr>
        <w:t>function addLoadEvent(func){</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t>var oldonload = window.onload;</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t>if(typeof window.onload !='function'){</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r>
      <w:r w:rsidRPr="00321141">
        <w:rPr>
          <w:sz w:val="15"/>
          <w:szCs w:val="15"/>
        </w:rPr>
        <w:tab/>
        <w:t>window.onload = func;</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t>}else{</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r>
      <w:r w:rsidRPr="00321141">
        <w:rPr>
          <w:sz w:val="15"/>
          <w:szCs w:val="15"/>
        </w:rPr>
        <w:tab/>
        <w:t>window.onload = function(){</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t>oldonload();</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t>func();</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r>
      <w:r w:rsidRPr="00321141">
        <w:rPr>
          <w:sz w:val="15"/>
          <w:szCs w:val="15"/>
        </w:rPr>
        <w:tab/>
        <w:t>}</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t>}</w:t>
      </w:r>
    </w:p>
    <w:p w:rsidR="00E20E69" w:rsidRPr="00321141" w:rsidRDefault="00E20E69" w:rsidP="00321141">
      <w:pPr>
        <w:jc w:val="left"/>
        <w:rPr>
          <w:sz w:val="15"/>
          <w:szCs w:val="15"/>
        </w:rPr>
      </w:pPr>
      <w:r w:rsidRPr="00321141">
        <w:rPr>
          <w:sz w:val="15"/>
          <w:szCs w:val="15"/>
        </w:rPr>
        <w:tab/>
      </w:r>
      <w:r w:rsidRPr="00321141">
        <w:rPr>
          <w:sz w:val="15"/>
          <w:szCs w:val="15"/>
        </w:rPr>
        <w:tab/>
        <w:t>}</w:t>
      </w:r>
    </w:p>
    <w:p w:rsidR="00E20E69" w:rsidRPr="00321141" w:rsidRDefault="00E20E69" w:rsidP="00321141">
      <w:pPr>
        <w:jc w:val="left"/>
        <w:rPr>
          <w:sz w:val="15"/>
          <w:szCs w:val="15"/>
        </w:rPr>
      </w:pPr>
      <w:r w:rsidRPr="00321141">
        <w:rPr>
          <w:sz w:val="15"/>
          <w:szCs w:val="15"/>
        </w:rPr>
        <w:tab/>
      </w:r>
      <w:r w:rsidRPr="00321141">
        <w:rPr>
          <w:sz w:val="15"/>
          <w:szCs w:val="15"/>
        </w:rPr>
        <w:tab/>
      </w:r>
    </w:p>
    <w:p w:rsidR="00E20E69" w:rsidRPr="00321141" w:rsidRDefault="00E20E69" w:rsidP="00321141">
      <w:pPr>
        <w:jc w:val="left"/>
        <w:rPr>
          <w:sz w:val="15"/>
          <w:szCs w:val="15"/>
        </w:rPr>
      </w:pPr>
      <w:r w:rsidRPr="00321141">
        <w:rPr>
          <w:sz w:val="15"/>
          <w:szCs w:val="15"/>
        </w:rPr>
        <w:tab/>
        <w:t>addLoadEvent(prepareGalley</w:t>
      </w:r>
      <w:r w:rsidRPr="00321141">
        <w:rPr>
          <w:rFonts w:hint="eastAsia"/>
          <w:sz w:val="15"/>
          <w:szCs w:val="15"/>
        </w:rPr>
        <w:t>1</w:t>
      </w:r>
      <w:r w:rsidRPr="00321141">
        <w:rPr>
          <w:sz w:val="15"/>
          <w:szCs w:val="15"/>
        </w:rPr>
        <w:t>);</w:t>
      </w:r>
    </w:p>
    <w:p w:rsidR="00E20E69" w:rsidRPr="00321141" w:rsidRDefault="00E20E69" w:rsidP="00321141">
      <w:pPr>
        <w:jc w:val="left"/>
        <w:rPr>
          <w:sz w:val="15"/>
          <w:szCs w:val="15"/>
        </w:rPr>
      </w:pPr>
      <w:r w:rsidRPr="00321141">
        <w:rPr>
          <w:rFonts w:hint="eastAsia"/>
          <w:sz w:val="15"/>
          <w:szCs w:val="15"/>
        </w:rPr>
        <w:tab/>
      </w:r>
      <w:r w:rsidRPr="00321141">
        <w:rPr>
          <w:sz w:val="15"/>
          <w:szCs w:val="15"/>
        </w:rPr>
        <w:t>addLoadEvent(prepareGalley</w:t>
      </w:r>
      <w:r w:rsidRPr="00321141">
        <w:rPr>
          <w:rFonts w:hint="eastAsia"/>
          <w:sz w:val="15"/>
          <w:szCs w:val="15"/>
        </w:rPr>
        <w:t>2</w:t>
      </w:r>
      <w:r w:rsidRPr="00321141">
        <w:rPr>
          <w:sz w:val="15"/>
          <w:szCs w:val="15"/>
        </w:rPr>
        <w:t>);</w:t>
      </w:r>
    </w:p>
    <w:p w:rsidR="00321141" w:rsidRPr="00321141" w:rsidRDefault="00321141" w:rsidP="00321141">
      <w:pPr>
        <w:jc w:val="left"/>
        <w:rPr>
          <w:sz w:val="15"/>
          <w:szCs w:val="15"/>
        </w:rPr>
        <w:sectPr w:rsidR="00321141" w:rsidRPr="00321141" w:rsidSect="00321141">
          <w:type w:val="continuous"/>
          <w:pgSz w:w="11906" w:h="16838"/>
          <w:pgMar w:top="1440" w:right="1800" w:bottom="1440" w:left="1800" w:header="851" w:footer="992" w:gutter="0"/>
          <w:cols w:num="2" w:sep="1" w:space="425"/>
          <w:docGrid w:type="lines" w:linePitch="312"/>
        </w:sectPr>
      </w:pPr>
    </w:p>
    <w:p w:rsidR="00321141" w:rsidRPr="00321141" w:rsidRDefault="00321141" w:rsidP="00321141">
      <w:pPr>
        <w:jc w:val="left"/>
        <w:rPr>
          <w:sz w:val="15"/>
          <w:szCs w:val="15"/>
        </w:rPr>
      </w:pPr>
      <w:r w:rsidRPr="00321141">
        <w:rPr>
          <w:rFonts w:hint="eastAsia"/>
          <w:sz w:val="15"/>
          <w:szCs w:val="15"/>
        </w:rPr>
        <w:lastRenderedPageBreak/>
        <w:t>编写一个方法</w:t>
      </w:r>
      <w:r w:rsidRPr="00321141">
        <w:rPr>
          <w:rFonts w:hint="eastAsia"/>
          <w:sz w:val="15"/>
          <w:szCs w:val="15"/>
        </w:rPr>
        <w:t xml:space="preserve"> </w:t>
      </w:r>
      <w:r w:rsidRPr="00321141">
        <w:rPr>
          <w:rFonts w:hint="eastAsia"/>
          <w:sz w:val="15"/>
          <w:szCs w:val="15"/>
        </w:rPr>
        <w:t>求一个字符串的字节长度</w:t>
      </w:r>
    </w:p>
    <w:p w:rsidR="00321141" w:rsidRPr="00321141" w:rsidRDefault="00321141" w:rsidP="00321141">
      <w:pPr>
        <w:jc w:val="left"/>
        <w:rPr>
          <w:sz w:val="15"/>
          <w:szCs w:val="15"/>
        </w:rPr>
      </w:pPr>
      <w:r w:rsidRPr="00321141">
        <w:rPr>
          <w:sz w:val="15"/>
          <w:szCs w:val="15"/>
        </w:rPr>
        <w:t xml:space="preserve">new function(s){ </w:t>
      </w:r>
    </w:p>
    <w:p w:rsidR="00321141" w:rsidRPr="00321141" w:rsidRDefault="00321141" w:rsidP="00321141">
      <w:pPr>
        <w:jc w:val="left"/>
        <w:rPr>
          <w:sz w:val="15"/>
          <w:szCs w:val="15"/>
        </w:rPr>
      </w:pPr>
      <w:r w:rsidRPr="00321141">
        <w:rPr>
          <w:sz w:val="15"/>
          <w:szCs w:val="15"/>
        </w:rPr>
        <w:tab/>
      </w:r>
      <w:r w:rsidRPr="00321141">
        <w:rPr>
          <w:sz w:val="15"/>
          <w:szCs w:val="15"/>
        </w:rPr>
        <w:tab/>
        <w:t xml:space="preserve">if(!arguments.length||!s) return null; </w:t>
      </w:r>
      <w:r w:rsidRPr="00321141">
        <w:rPr>
          <w:sz w:val="15"/>
          <w:szCs w:val="15"/>
        </w:rPr>
        <w:tab/>
      </w:r>
    </w:p>
    <w:p w:rsidR="00321141" w:rsidRPr="00321141" w:rsidRDefault="00321141" w:rsidP="00321141">
      <w:pPr>
        <w:jc w:val="left"/>
        <w:rPr>
          <w:sz w:val="15"/>
          <w:szCs w:val="15"/>
        </w:rPr>
      </w:pPr>
      <w:r w:rsidRPr="00321141">
        <w:rPr>
          <w:sz w:val="15"/>
          <w:szCs w:val="15"/>
        </w:rPr>
        <w:t xml:space="preserve">    </w:t>
      </w:r>
      <w:r w:rsidRPr="00321141">
        <w:rPr>
          <w:sz w:val="15"/>
          <w:szCs w:val="15"/>
        </w:rPr>
        <w:tab/>
        <w:t xml:space="preserve">if(""==s) return 0; </w:t>
      </w:r>
      <w:r w:rsidRPr="00321141">
        <w:rPr>
          <w:sz w:val="15"/>
          <w:szCs w:val="15"/>
        </w:rPr>
        <w:tab/>
      </w:r>
    </w:p>
    <w:p w:rsidR="00321141" w:rsidRPr="00321141" w:rsidRDefault="00321141" w:rsidP="00321141">
      <w:pPr>
        <w:jc w:val="left"/>
        <w:rPr>
          <w:sz w:val="15"/>
          <w:szCs w:val="15"/>
        </w:rPr>
      </w:pPr>
      <w:r w:rsidRPr="00321141">
        <w:rPr>
          <w:sz w:val="15"/>
          <w:szCs w:val="15"/>
        </w:rPr>
        <w:t xml:space="preserve">    </w:t>
      </w:r>
      <w:r w:rsidRPr="00321141">
        <w:rPr>
          <w:sz w:val="15"/>
          <w:szCs w:val="15"/>
        </w:rPr>
        <w:tab/>
        <w:t>var l=0;</w:t>
      </w:r>
    </w:p>
    <w:p w:rsidR="00321141" w:rsidRPr="00321141" w:rsidRDefault="00321141" w:rsidP="00321141">
      <w:pPr>
        <w:jc w:val="left"/>
        <w:rPr>
          <w:sz w:val="15"/>
          <w:szCs w:val="15"/>
        </w:rPr>
      </w:pPr>
      <w:r w:rsidRPr="00321141">
        <w:rPr>
          <w:sz w:val="15"/>
          <w:szCs w:val="15"/>
        </w:rPr>
        <w:t xml:space="preserve"> </w:t>
      </w:r>
      <w:r w:rsidRPr="00321141">
        <w:rPr>
          <w:sz w:val="15"/>
          <w:szCs w:val="15"/>
        </w:rPr>
        <w:tab/>
      </w:r>
      <w:r w:rsidRPr="00321141">
        <w:rPr>
          <w:sz w:val="15"/>
          <w:szCs w:val="15"/>
        </w:rPr>
        <w:tab/>
        <w:t xml:space="preserve">for(var i=0;i&lt;s.length;i++){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w:t>
      </w:r>
      <w:r w:rsidRPr="00321141">
        <w:rPr>
          <w:sz w:val="15"/>
          <w:szCs w:val="15"/>
        </w:rPr>
        <w:tab/>
      </w:r>
      <w:r w:rsidRPr="00321141">
        <w:rPr>
          <w:sz w:val="15"/>
          <w:szCs w:val="15"/>
        </w:rPr>
        <w:tab/>
        <w:t xml:space="preserve">if(s.charCodeAt(i)&gt;255) l+=2; else l++; </w:t>
      </w:r>
      <w:r w:rsidRPr="00321141">
        <w:rPr>
          <w:sz w:val="15"/>
          <w:szCs w:val="15"/>
        </w:rPr>
        <w:tab/>
      </w:r>
    </w:p>
    <w:p w:rsidR="00321141" w:rsidRPr="00321141" w:rsidRDefault="00321141" w:rsidP="00321141">
      <w:pPr>
        <w:jc w:val="left"/>
        <w:rPr>
          <w:sz w:val="15"/>
          <w:szCs w:val="15"/>
        </w:rPr>
      </w:pPr>
      <w:r w:rsidRPr="00321141">
        <w:rPr>
          <w:sz w:val="15"/>
          <w:szCs w:val="15"/>
        </w:rPr>
        <w:t xml:space="preserve">    </w:t>
      </w:r>
      <w:r w:rsidRPr="00321141">
        <w:rPr>
          <w:sz w:val="15"/>
          <w:szCs w:val="15"/>
        </w:rPr>
        <w:tab/>
        <w:t xml:space="preserve">} </w:t>
      </w:r>
      <w:r w:rsidRPr="00321141">
        <w:rPr>
          <w:sz w:val="15"/>
          <w:szCs w:val="15"/>
        </w:rPr>
        <w:tab/>
      </w:r>
    </w:p>
    <w:p w:rsidR="00321141" w:rsidRPr="00321141" w:rsidRDefault="00321141" w:rsidP="00321141">
      <w:pPr>
        <w:jc w:val="left"/>
        <w:rPr>
          <w:sz w:val="15"/>
          <w:szCs w:val="15"/>
        </w:rPr>
      </w:pPr>
      <w:r w:rsidRPr="00321141">
        <w:rPr>
          <w:sz w:val="15"/>
          <w:szCs w:val="15"/>
        </w:rPr>
        <w:t xml:space="preserve">     </w:t>
      </w:r>
      <w:r w:rsidRPr="00321141">
        <w:rPr>
          <w:sz w:val="15"/>
          <w:szCs w:val="15"/>
        </w:rPr>
        <w:tab/>
        <w:t xml:space="preserve">alert(l); </w:t>
      </w:r>
    </w:p>
    <w:p w:rsidR="00321141" w:rsidRPr="00321141" w:rsidRDefault="00321141" w:rsidP="00321141">
      <w:pPr>
        <w:jc w:val="left"/>
        <w:rPr>
          <w:sz w:val="15"/>
          <w:szCs w:val="15"/>
        </w:rPr>
      </w:pPr>
      <w:r w:rsidRPr="00321141">
        <w:rPr>
          <w:sz w:val="15"/>
          <w:szCs w:val="15"/>
        </w:rPr>
        <w:t xml:space="preserve">}("hello world!"); </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如何控制</w:t>
      </w:r>
      <w:r w:rsidRPr="00321141">
        <w:rPr>
          <w:rFonts w:hint="eastAsia"/>
          <w:sz w:val="15"/>
          <w:szCs w:val="15"/>
        </w:rPr>
        <w:t>alert</w:t>
      </w:r>
      <w:r w:rsidRPr="00321141">
        <w:rPr>
          <w:rFonts w:hint="eastAsia"/>
          <w:sz w:val="15"/>
          <w:szCs w:val="15"/>
        </w:rPr>
        <w:t>中的换行</w:t>
      </w:r>
    </w:p>
    <w:p w:rsidR="00321141" w:rsidRPr="00321141" w:rsidRDefault="00321141" w:rsidP="00321141">
      <w:pPr>
        <w:jc w:val="left"/>
        <w:rPr>
          <w:sz w:val="15"/>
          <w:szCs w:val="15"/>
        </w:rPr>
      </w:pPr>
      <w:r w:rsidRPr="00321141">
        <w:rPr>
          <w:sz w:val="15"/>
          <w:szCs w:val="15"/>
        </w:rPr>
        <w:t>alert("hello\nworld");</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解释</w:t>
      </w:r>
      <w:r w:rsidRPr="00321141">
        <w:rPr>
          <w:rFonts w:hint="eastAsia"/>
          <w:sz w:val="15"/>
          <w:szCs w:val="15"/>
        </w:rPr>
        <w:t>document.getElementById("ElementID").style.fontSize="1.5em"</w:t>
      </w:r>
    </w:p>
    <w:p w:rsidR="00321141" w:rsidRPr="00321141" w:rsidRDefault="00321141" w:rsidP="00321141">
      <w:pPr>
        <w:jc w:val="left"/>
        <w:rPr>
          <w:sz w:val="15"/>
          <w:szCs w:val="15"/>
        </w:rPr>
      </w:pPr>
      <w:r w:rsidRPr="00321141">
        <w:rPr>
          <w:rFonts w:hint="eastAsia"/>
          <w:sz w:val="15"/>
          <w:szCs w:val="15"/>
        </w:rPr>
        <w:t>设置</w:t>
      </w:r>
      <w:r w:rsidRPr="00321141">
        <w:rPr>
          <w:rFonts w:hint="eastAsia"/>
          <w:sz w:val="15"/>
          <w:szCs w:val="15"/>
        </w:rPr>
        <w:t>id</w:t>
      </w:r>
      <w:r w:rsidRPr="00321141">
        <w:rPr>
          <w:rFonts w:hint="eastAsia"/>
          <w:sz w:val="15"/>
          <w:szCs w:val="15"/>
        </w:rPr>
        <w:t>为</w:t>
      </w:r>
      <w:r w:rsidRPr="00321141">
        <w:rPr>
          <w:rFonts w:hint="eastAsia"/>
          <w:sz w:val="15"/>
          <w:szCs w:val="15"/>
        </w:rPr>
        <w:t>ElementID</w:t>
      </w:r>
      <w:r w:rsidRPr="00321141">
        <w:rPr>
          <w:rFonts w:hint="eastAsia"/>
          <w:sz w:val="15"/>
          <w:szCs w:val="15"/>
        </w:rPr>
        <w:t>的元素的字体大小为</w:t>
      </w:r>
      <w:r w:rsidRPr="00321141">
        <w:rPr>
          <w:rFonts w:hint="eastAsia"/>
          <w:sz w:val="15"/>
          <w:szCs w:val="15"/>
        </w:rPr>
        <w:t>1.5</w:t>
      </w:r>
      <w:r w:rsidRPr="00321141">
        <w:rPr>
          <w:rFonts w:hint="eastAsia"/>
          <w:sz w:val="15"/>
          <w:szCs w:val="15"/>
        </w:rPr>
        <w:t>个相对单位</w:t>
      </w:r>
    </w:p>
    <w:p w:rsidR="00321141" w:rsidRPr="00321141" w:rsidRDefault="00321141" w:rsidP="00321141">
      <w:pPr>
        <w:jc w:val="left"/>
        <w:rPr>
          <w:sz w:val="15"/>
          <w:szCs w:val="15"/>
        </w:rPr>
      </w:pPr>
      <w:r w:rsidRPr="00321141">
        <w:rPr>
          <w:sz w:val="15"/>
          <w:szCs w:val="15"/>
        </w:rPr>
        <w:t>E</w:t>
      </w:r>
      <w:r w:rsidRPr="00321141">
        <w:rPr>
          <w:rFonts w:hint="eastAsia"/>
          <w:sz w:val="15"/>
          <w:szCs w:val="15"/>
        </w:rPr>
        <w:t>m</w:t>
      </w:r>
      <w:r w:rsidRPr="00321141">
        <w:rPr>
          <w:rFonts w:hint="eastAsia"/>
          <w:sz w:val="15"/>
          <w:szCs w:val="15"/>
        </w:rPr>
        <w:t>为相对长度单位。相对于当前对象内文本的字体尺寸。</w:t>
      </w:r>
    </w:p>
    <w:p w:rsidR="00321141" w:rsidRPr="00321141" w:rsidRDefault="00321141" w:rsidP="00321141">
      <w:pPr>
        <w:jc w:val="left"/>
        <w:rPr>
          <w:sz w:val="15"/>
          <w:szCs w:val="15"/>
        </w:rPr>
      </w:pPr>
      <w:r w:rsidRPr="00321141">
        <w:rPr>
          <w:rFonts w:hint="eastAsia"/>
          <w:sz w:val="15"/>
          <w:szCs w:val="15"/>
        </w:rPr>
        <w:t>如当前对行内文本的字体尺寸未被人为设置，则相对于浏览器的默认字体尺寸。</w:t>
      </w:r>
    </w:p>
    <w:p w:rsidR="00321141" w:rsidRPr="00321141" w:rsidRDefault="00321141" w:rsidP="00321141">
      <w:pPr>
        <w:jc w:val="left"/>
        <w:rPr>
          <w:sz w:val="15"/>
          <w:szCs w:val="15"/>
        </w:rPr>
      </w:pPr>
      <w:r w:rsidRPr="00321141">
        <w:rPr>
          <w:rFonts w:hint="eastAsia"/>
          <w:sz w:val="15"/>
          <w:szCs w:val="15"/>
        </w:rPr>
        <w:tab/>
      </w:r>
      <w:r w:rsidRPr="00321141">
        <w:rPr>
          <w:sz w:val="15"/>
          <w:szCs w:val="15"/>
        </w:rPr>
        <w:t>1em=16px</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按照格式</w:t>
      </w:r>
      <w:r w:rsidRPr="00321141">
        <w:rPr>
          <w:rFonts w:hint="eastAsia"/>
          <w:sz w:val="15"/>
          <w:szCs w:val="15"/>
        </w:rPr>
        <w:t xml:space="preserve"> xxxx</w:t>
      </w:r>
      <w:r w:rsidRPr="00321141">
        <w:rPr>
          <w:rFonts w:hint="eastAsia"/>
          <w:sz w:val="15"/>
          <w:szCs w:val="15"/>
        </w:rPr>
        <w:t>年</w:t>
      </w:r>
      <w:r w:rsidRPr="00321141">
        <w:rPr>
          <w:rFonts w:hint="eastAsia"/>
          <w:sz w:val="15"/>
          <w:szCs w:val="15"/>
        </w:rPr>
        <w:t>xx</w:t>
      </w:r>
      <w:r w:rsidRPr="00321141">
        <w:rPr>
          <w:rFonts w:hint="eastAsia"/>
          <w:sz w:val="15"/>
          <w:szCs w:val="15"/>
        </w:rPr>
        <w:t>月</w:t>
      </w:r>
      <w:r w:rsidRPr="00321141">
        <w:rPr>
          <w:rFonts w:hint="eastAsia"/>
          <w:sz w:val="15"/>
          <w:szCs w:val="15"/>
        </w:rPr>
        <w:t>xx</w:t>
      </w:r>
      <w:r w:rsidRPr="00321141">
        <w:rPr>
          <w:rFonts w:hint="eastAsia"/>
          <w:sz w:val="15"/>
          <w:szCs w:val="15"/>
        </w:rPr>
        <w:t>日</w:t>
      </w:r>
      <w:r w:rsidRPr="00321141">
        <w:rPr>
          <w:rFonts w:hint="eastAsia"/>
          <w:sz w:val="15"/>
          <w:szCs w:val="15"/>
        </w:rPr>
        <w:t>xx</w:t>
      </w:r>
      <w:r w:rsidRPr="00321141">
        <w:rPr>
          <w:rFonts w:hint="eastAsia"/>
          <w:sz w:val="15"/>
          <w:szCs w:val="15"/>
        </w:rPr>
        <w:t>时</w:t>
      </w:r>
      <w:r w:rsidRPr="00321141">
        <w:rPr>
          <w:rFonts w:hint="eastAsia"/>
          <w:sz w:val="15"/>
          <w:szCs w:val="15"/>
        </w:rPr>
        <w:t>xx</w:t>
      </w:r>
      <w:r w:rsidRPr="00321141">
        <w:rPr>
          <w:rFonts w:hint="eastAsia"/>
          <w:sz w:val="15"/>
          <w:szCs w:val="15"/>
        </w:rPr>
        <w:t>分</w:t>
      </w:r>
      <w:r w:rsidRPr="00321141">
        <w:rPr>
          <w:rFonts w:hint="eastAsia"/>
          <w:sz w:val="15"/>
          <w:szCs w:val="15"/>
        </w:rPr>
        <w:t>xx</w:t>
      </w:r>
      <w:r w:rsidRPr="00321141">
        <w:rPr>
          <w:rFonts w:hint="eastAsia"/>
          <w:sz w:val="15"/>
          <w:szCs w:val="15"/>
        </w:rPr>
        <w:t>秒动态显示时间</w:t>
      </w:r>
      <w:r w:rsidRPr="00321141">
        <w:rPr>
          <w:rFonts w:hint="eastAsia"/>
          <w:sz w:val="15"/>
          <w:szCs w:val="15"/>
        </w:rPr>
        <w:t xml:space="preserve"> </w:t>
      </w:r>
      <w:r w:rsidRPr="00321141">
        <w:rPr>
          <w:rFonts w:hint="eastAsia"/>
          <w:sz w:val="15"/>
          <w:szCs w:val="15"/>
        </w:rPr>
        <w:t>要求不足</w:t>
      </w:r>
      <w:r w:rsidRPr="00321141">
        <w:rPr>
          <w:rFonts w:hint="eastAsia"/>
          <w:sz w:val="15"/>
          <w:szCs w:val="15"/>
        </w:rPr>
        <w:t>10</w:t>
      </w:r>
      <w:r w:rsidRPr="00321141">
        <w:rPr>
          <w:rFonts w:hint="eastAsia"/>
          <w:sz w:val="15"/>
          <w:szCs w:val="15"/>
        </w:rPr>
        <w:t>的补</w:t>
      </w:r>
      <w:r w:rsidRPr="00321141">
        <w:rPr>
          <w:rFonts w:hint="eastAsia"/>
          <w:sz w:val="15"/>
          <w:szCs w:val="15"/>
        </w:rPr>
        <w:t>0</w:t>
      </w:r>
    </w:p>
    <w:p w:rsidR="00321141" w:rsidRPr="00321141" w:rsidRDefault="00321141" w:rsidP="00321141">
      <w:pPr>
        <w:jc w:val="left"/>
        <w:rPr>
          <w:sz w:val="15"/>
          <w:szCs w:val="15"/>
        </w:rPr>
      </w:pPr>
      <w:r w:rsidRPr="00321141">
        <w:rPr>
          <w:sz w:val="15"/>
          <w:szCs w:val="15"/>
        </w:rPr>
        <w:t>&lt;script type="text/javascript" language="javascript"&gt;</w:t>
      </w:r>
      <w:r w:rsidRPr="00321141">
        <w:rPr>
          <w:rFonts w:hint="eastAsia"/>
          <w:sz w:val="15"/>
          <w:szCs w:val="15"/>
        </w:rPr>
        <w:tab/>
      </w:r>
    </w:p>
    <w:p w:rsidR="00321141" w:rsidRPr="00321141" w:rsidRDefault="00321141" w:rsidP="00321141">
      <w:pPr>
        <w:jc w:val="left"/>
        <w:rPr>
          <w:sz w:val="15"/>
          <w:szCs w:val="15"/>
        </w:rPr>
      </w:pPr>
      <w:r w:rsidRPr="00321141">
        <w:rPr>
          <w:sz w:val="15"/>
          <w:szCs w:val="15"/>
        </w:rPr>
        <w:t>function tick(){</w:t>
      </w:r>
    </w:p>
    <w:p w:rsidR="00321141" w:rsidRPr="00321141" w:rsidRDefault="00321141" w:rsidP="00321141">
      <w:pPr>
        <w:jc w:val="left"/>
        <w:rPr>
          <w:sz w:val="15"/>
          <w:szCs w:val="15"/>
        </w:rPr>
      </w:pPr>
      <w:r w:rsidRPr="00321141">
        <w:rPr>
          <w:sz w:val="15"/>
          <w:szCs w:val="15"/>
        </w:rPr>
        <w:lastRenderedPageBreak/>
        <w:t xml:space="preserve">        var d=new Date();</w:t>
      </w:r>
    </w:p>
    <w:p w:rsidR="00321141" w:rsidRPr="00321141" w:rsidRDefault="00321141" w:rsidP="00321141">
      <w:pPr>
        <w:jc w:val="left"/>
        <w:rPr>
          <w:sz w:val="15"/>
          <w:szCs w:val="15"/>
        </w:rPr>
      </w:pPr>
      <w:r w:rsidRPr="00321141">
        <w:rPr>
          <w:sz w:val="15"/>
          <w:szCs w:val="15"/>
        </w:rPr>
        <w:t xml:space="preserve">        var t=function(a){return a&lt;10?"0"+a:a;}</w:t>
      </w:r>
    </w:p>
    <w:p w:rsidR="00321141" w:rsidRPr="00321141" w:rsidRDefault="00321141" w:rsidP="00321141">
      <w:pPr>
        <w:jc w:val="left"/>
        <w:rPr>
          <w:sz w:val="15"/>
          <w:szCs w:val="15"/>
        </w:rPr>
      </w:pPr>
      <w:r w:rsidRPr="00321141">
        <w:rPr>
          <w:rFonts w:hint="eastAsia"/>
          <w:sz w:val="15"/>
          <w:szCs w:val="15"/>
        </w:rPr>
        <w:t xml:space="preserve">        Clock.innerHTML=d.getFullYear()+"</w:t>
      </w:r>
      <w:r w:rsidRPr="00321141">
        <w:rPr>
          <w:rFonts w:hint="eastAsia"/>
          <w:sz w:val="15"/>
          <w:szCs w:val="15"/>
        </w:rPr>
        <w:t>年</w:t>
      </w:r>
      <w:r w:rsidRPr="00321141">
        <w:rPr>
          <w:rFonts w:hint="eastAsia"/>
          <w:sz w:val="15"/>
          <w:szCs w:val="15"/>
        </w:rPr>
        <w:t>"+t(d.getMonth()+1)+"</w:t>
      </w:r>
      <w:r w:rsidRPr="00321141">
        <w:rPr>
          <w:rFonts w:hint="eastAsia"/>
          <w:sz w:val="15"/>
          <w:szCs w:val="15"/>
        </w:rPr>
        <w:t>月</w:t>
      </w:r>
      <w:r w:rsidRPr="00321141">
        <w:rPr>
          <w:rFonts w:hint="eastAsia"/>
          <w:sz w:val="15"/>
          <w:szCs w:val="15"/>
        </w:rPr>
        <w:t>"+t(d.getDate())+"</w:t>
      </w:r>
      <w:r w:rsidRPr="00321141">
        <w:rPr>
          <w:rFonts w:hint="eastAsia"/>
          <w:sz w:val="15"/>
          <w:szCs w:val="15"/>
        </w:rPr>
        <w:t>日</w:t>
      </w:r>
      <w:r w:rsidRPr="00321141">
        <w:rPr>
          <w:rFonts w:hint="eastAsia"/>
          <w:sz w:val="15"/>
          <w:szCs w:val="15"/>
        </w:rPr>
        <w:t>"+t(d.getHours())+"</w:t>
      </w:r>
      <w:r w:rsidRPr="00321141">
        <w:rPr>
          <w:rFonts w:hint="eastAsia"/>
          <w:sz w:val="15"/>
          <w:szCs w:val="15"/>
        </w:rPr>
        <w:t>时</w:t>
      </w:r>
      <w:r w:rsidRPr="00321141">
        <w:rPr>
          <w:rFonts w:hint="eastAsia"/>
          <w:sz w:val="15"/>
          <w:szCs w:val="15"/>
        </w:rPr>
        <w:t>"</w:t>
      </w:r>
    </w:p>
    <w:p w:rsidR="00321141" w:rsidRPr="00321141" w:rsidRDefault="00321141" w:rsidP="00321141">
      <w:pPr>
        <w:jc w:val="left"/>
        <w:rPr>
          <w:sz w:val="15"/>
          <w:szCs w:val="15"/>
        </w:rPr>
      </w:pPr>
      <w:r w:rsidRPr="00321141">
        <w:rPr>
          <w:rFonts w:hint="eastAsia"/>
          <w:sz w:val="15"/>
          <w:szCs w:val="15"/>
        </w:rPr>
        <w:t xml:space="preserve">        +t(d.getMinutes())+"</w:t>
      </w:r>
      <w:r w:rsidRPr="00321141">
        <w:rPr>
          <w:rFonts w:hint="eastAsia"/>
          <w:sz w:val="15"/>
          <w:szCs w:val="15"/>
        </w:rPr>
        <w:t>分</w:t>
      </w:r>
      <w:r w:rsidRPr="00321141">
        <w:rPr>
          <w:rFonts w:hint="eastAsia"/>
          <w:sz w:val="15"/>
          <w:szCs w:val="15"/>
        </w:rPr>
        <w:t>"+t(d.getSeconds())+"</w:t>
      </w:r>
      <w:r w:rsidRPr="00321141">
        <w:rPr>
          <w:rFonts w:hint="eastAsia"/>
          <w:sz w:val="15"/>
          <w:szCs w:val="15"/>
        </w:rPr>
        <w:t>秒</w:t>
      </w:r>
      <w:r w:rsidRPr="00321141">
        <w:rPr>
          <w:rFonts w:hint="eastAsia"/>
          <w:sz w:val="15"/>
          <w:szCs w:val="15"/>
        </w:rPr>
        <w:t>";</w:t>
      </w:r>
    </w:p>
    <w:p w:rsidR="00321141" w:rsidRPr="00321141" w:rsidRDefault="00321141" w:rsidP="00321141">
      <w:pPr>
        <w:jc w:val="left"/>
        <w:rPr>
          <w:sz w:val="15"/>
          <w:szCs w:val="15"/>
        </w:rPr>
      </w:pPr>
      <w:r w:rsidRPr="00321141">
        <w:rPr>
          <w:sz w:val="15"/>
          <w:szCs w:val="15"/>
        </w:rPr>
        <w:t xml:space="preserve">        window.setTimeout("tick()",1000);</w:t>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r w:rsidRPr="00321141">
        <w:rPr>
          <w:sz w:val="15"/>
          <w:szCs w:val="15"/>
        </w:rPr>
        <w:t>window.onload=tick;</w:t>
      </w:r>
    </w:p>
    <w:p w:rsidR="00321141" w:rsidRPr="00321141" w:rsidRDefault="00321141" w:rsidP="00321141">
      <w:pPr>
        <w:jc w:val="left"/>
        <w:rPr>
          <w:sz w:val="15"/>
          <w:szCs w:val="15"/>
        </w:rPr>
      </w:pPr>
      <w:r w:rsidRPr="00321141">
        <w:rPr>
          <w:sz w:val="15"/>
          <w:szCs w:val="15"/>
        </w:rPr>
        <w:t>&lt;/script&gt;</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sz w:val="15"/>
          <w:szCs w:val="15"/>
        </w:rPr>
        <w:t>&lt;body&gt;</w:t>
      </w:r>
    </w:p>
    <w:p w:rsidR="00321141" w:rsidRPr="00321141" w:rsidRDefault="00321141" w:rsidP="00321141">
      <w:pPr>
        <w:jc w:val="left"/>
        <w:rPr>
          <w:sz w:val="15"/>
          <w:szCs w:val="15"/>
        </w:rPr>
      </w:pPr>
      <w:r w:rsidRPr="00321141">
        <w:rPr>
          <w:sz w:val="15"/>
          <w:szCs w:val="15"/>
        </w:rPr>
        <w:t>&lt;div id="Clock"&gt;&lt;/div&gt;</w:t>
      </w:r>
    </w:p>
    <w:p w:rsidR="00321141" w:rsidRPr="00321141" w:rsidRDefault="00321141" w:rsidP="00321141">
      <w:pPr>
        <w:jc w:val="left"/>
        <w:rPr>
          <w:sz w:val="15"/>
          <w:szCs w:val="15"/>
        </w:rPr>
      </w:pPr>
      <w:r w:rsidRPr="00321141">
        <w:rPr>
          <w:sz w:val="15"/>
          <w:szCs w:val="15"/>
        </w:rPr>
        <w:t>&lt;/body&gt;</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编写一个方法</w:t>
      </w:r>
      <w:r w:rsidRPr="00321141">
        <w:rPr>
          <w:rFonts w:hint="eastAsia"/>
          <w:sz w:val="15"/>
          <w:szCs w:val="15"/>
        </w:rPr>
        <w:t xml:space="preserve"> </w:t>
      </w:r>
      <w:r w:rsidRPr="00321141">
        <w:rPr>
          <w:rFonts w:hint="eastAsia"/>
          <w:sz w:val="15"/>
          <w:szCs w:val="15"/>
        </w:rPr>
        <w:t>去掉一个数组的重复元素</w:t>
      </w:r>
    </w:p>
    <w:p w:rsidR="00321141" w:rsidRPr="00321141" w:rsidRDefault="00321141" w:rsidP="00321141">
      <w:pPr>
        <w:jc w:val="left"/>
        <w:rPr>
          <w:sz w:val="15"/>
          <w:szCs w:val="15"/>
        </w:rPr>
      </w:pPr>
      <w:r w:rsidRPr="00321141">
        <w:rPr>
          <w:rFonts w:hint="eastAsia"/>
          <w:sz w:val="15"/>
          <w:szCs w:val="15"/>
        </w:rPr>
        <w:tab/>
      </w:r>
      <w:r w:rsidRPr="00321141">
        <w:rPr>
          <w:sz w:val="15"/>
          <w:szCs w:val="15"/>
        </w:rPr>
        <w:t xml:space="preserve">Array.prototype.strip=function(){ </w:t>
      </w:r>
      <w:r w:rsidRPr="00321141">
        <w:rPr>
          <w:sz w:val="15"/>
          <w:szCs w:val="15"/>
        </w:rPr>
        <w:tab/>
      </w:r>
    </w:p>
    <w:p w:rsidR="00321141" w:rsidRPr="00321141" w:rsidRDefault="00321141" w:rsidP="00321141">
      <w:pPr>
        <w:jc w:val="left"/>
        <w:rPr>
          <w:sz w:val="15"/>
          <w:szCs w:val="15"/>
        </w:rPr>
      </w:pPr>
      <w:r w:rsidRPr="00321141">
        <w:rPr>
          <w:sz w:val="15"/>
          <w:szCs w:val="15"/>
        </w:rPr>
        <w:t xml:space="preserve">        if(this.length&lt;2) return [this[0]]||[]; </w:t>
      </w:r>
      <w:r w:rsidRPr="00321141">
        <w:rPr>
          <w:sz w:val="15"/>
          <w:szCs w:val="15"/>
        </w:rPr>
        <w:tab/>
      </w:r>
    </w:p>
    <w:p w:rsidR="00321141" w:rsidRPr="00321141" w:rsidRDefault="00321141" w:rsidP="00321141">
      <w:pPr>
        <w:jc w:val="left"/>
        <w:rPr>
          <w:sz w:val="15"/>
          <w:szCs w:val="15"/>
        </w:rPr>
      </w:pPr>
      <w:r w:rsidRPr="00321141">
        <w:rPr>
          <w:sz w:val="15"/>
          <w:szCs w:val="15"/>
        </w:rPr>
        <w:t xml:space="preserve">        var arr=[]; </w:t>
      </w:r>
      <w:r w:rsidRPr="00321141">
        <w:rPr>
          <w:sz w:val="15"/>
          <w:szCs w:val="15"/>
        </w:rPr>
        <w:tab/>
      </w:r>
    </w:p>
    <w:p w:rsidR="00321141" w:rsidRPr="00321141" w:rsidRDefault="00321141" w:rsidP="00321141">
      <w:pPr>
        <w:jc w:val="left"/>
        <w:rPr>
          <w:sz w:val="15"/>
          <w:szCs w:val="15"/>
        </w:rPr>
      </w:pPr>
      <w:r w:rsidRPr="00321141">
        <w:rPr>
          <w:sz w:val="15"/>
          <w:szCs w:val="15"/>
        </w:rPr>
        <w:t xml:space="preserve">        for(var i=0;i&lt;this.length;i++){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rFonts w:hint="eastAsia"/>
          <w:sz w:val="15"/>
          <w:szCs w:val="15"/>
        </w:rPr>
        <w:t xml:space="preserve">            arr.push(this.splice(i--,1));//</w:t>
      </w:r>
      <w:r w:rsidRPr="00321141">
        <w:rPr>
          <w:rFonts w:hint="eastAsia"/>
          <w:sz w:val="15"/>
          <w:szCs w:val="15"/>
        </w:rPr>
        <w:t>将本数组中第一个元素取出放入到数组</w:t>
      </w:r>
      <w:r w:rsidRPr="00321141">
        <w:rPr>
          <w:rFonts w:hint="eastAsia"/>
          <w:sz w:val="15"/>
          <w:szCs w:val="15"/>
        </w:rPr>
        <w:t>arr</w:t>
      </w:r>
      <w:r w:rsidRPr="00321141">
        <w:rPr>
          <w:rFonts w:hint="eastAsia"/>
          <w:sz w:val="15"/>
          <w:szCs w:val="15"/>
        </w:rPr>
        <w:t>中</w:t>
      </w:r>
      <w:r w:rsidRPr="00321141">
        <w:rPr>
          <w:rFonts w:hint="eastAsia"/>
          <w:sz w:val="15"/>
          <w:szCs w:val="15"/>
        </w:rPr>
        <w:t xml:space="preserve"> </w:t>
      </w:r>
      <w:r w:rsidRPr="00321141">
        <w:rPr>
          <w:rFonts w:hint="eastAsia"/>
          <w:sz w:val="15"/>
          <w:szCs w:val="15"/>
        </w:rPr>
        <w:tab/>
      </w:r>
      <w:r w:rsidRPr="00321141">
        <w:rPr>
          <w:rFonts w:hint="eastAsia"/>
          <w:sz w:val="15"/>
          <w:szCs w:val="15"/>
        </w:rPr>
        <w:tab/>
      </w:r>
    </w:p>
    <w:p w:rsidR="00321141" w:rsidRPr="00321141" w:rsidRDefault="00321141" w:rsidP="00321141">
      <w:pPr>
        <w:jc w:val="left"/>
        <w:rPr>
          <w:sz w:val="15"/>
          <w:szCs w:val="15"/>
        </w:rPr>
      </w:pPr>
      <w:r w:rsidRPr="00321141">
        <w:rPr>
          <w:sz w:val="15"/>
          <w:szCs w:val="15"/>
        </w:rPr>
        <w:t xml:space="preserve">            for(var j=0;j&lt;this.length;j++){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if(this[j]==arr[arr.length-1]){ </w:t>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rFonts w:hint="eastAsia"/>
          <w:sz w:val="15"/>
          <w:szCs w:val="15"/>
        </w:rPr>
        <w:t xml:space="preserve">                    this.splice(j--,1);//</w:t>
      </w:r>
      <w:r w:rsidRPr="00321141">
        <w:rPr>
          <w:rFonts w:hint="eastAsia"/>
          <w:sz w:val="15"/>
          <w:szCs w:val="15"/>
        </w:rPr>
        <w:t>删除本数组中与数</w:t>
      </w:r>
      <w:r w:rsidRPr="00321141">
        <w:rPr>
          <w:rFonts w:hint="eastAsia"/>
          <w:sz w:val="15"/>
          <w:szCs w:val="15"/>
        </w:rPr>
        <w:lastRenderedPageBreak/>
        <w:t>组</w:t>
      </w:r>
      <w:r w:rsidRPr="00321141">
        <w:rPr>
          <w:rFonts w:hint="eastAsia"/>
          <w:sz w:val="15"/>
          <w:szCs w:val="15"/>
        </w:rPr>
        <w:t>arr</w:t>
      </w:r>
      <w:r w:rsidRPr="00321141">
        <w:rPr>
          <w:rFonts w:hint="eastAsia"/>
          <w:sz w:val="15"/>
          <w:szCs w:val="15"/>
        </w:rPr>
        <w:t>中最后一个元素相同的元素</w:t>
      </w:r>
    </w:p>
    <w:p w:rsidR="00321141" w:rsidRPr="00321141" w:rsidRDefault="00321141" w:rsidP="00321141">
      <w:pPr>
        <w:jc w:val="left"/>
        <w:rPr>
          <w:sz w:val="15"/>
          <w:szCs w:val="15"/>
        </w:rPr>
      </w:pPr>
      <w:r w:rsidRPr="00321141">
        <w:rPr>
          <w:sz w:val="15"/>
          <w:szCs w:val="15"/>
        </w:rPr>
        <w:t xml:space="preserve">                }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 </w:t>
      </w:r>
      <w:r w:rsidRPr="00321141">
        <w:rPr>
          <w:sz w:val="15"/>
          <w:szCs w:val="15"/>
        </w:rPr>
        <w:tab/>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r w:rsidRPr="00321141">
        <w:rPr>
          <w:sz w:val="15"/>
          <w:szCs w:val="15"/>
        </w:rPr>
        <w:t xml:space="preserve">        return arr;</w:t>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sz w:val="15"/>
          <w:szCs w:val="15"/>
        </w:rPr>
        <w:t xml:space="preserve">    var arr=["abc",85,"abc",85,8,8,1,2,5,4,7,8];</w:t>
      </w:r>
    </w:p>
    <w:p w:rsidR="00321141" w:rsidRPr="00321141" w:rsidRDefault="00321141" w:rsidP="00321141">
      <w:pPr>
        <w:jc w:val="left"/>
        <w:rPr>
          <w:sz w:val="15"/>
          <w:szCs w:val="15"/>
        </w:rPr>
      </w:pPr>
      <w:r w:rsidRPr="00321141">
        <w:rPr>
          <w:sz w:val="15"/>
          <w:szCs w:val="15"/>
        </w:rPr>
        <w:t>alert(arr.strip());</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说出</w:t>
      </w:r>
      <w:r w:rsidRPr="00321141">
        <w:rPr>
          <w:rFonts w:hint="eastAsia"/>
          <w:sz w:val="15"/>
          <w:szCs w:val="15"/>
        </w:rPr>
        <w:t>3</w:t>
      </w:r>
      <w:r w:rsidRPr="00321141">
        <w:rPr>
          <w:rFonts w:hint="eastAsia"/>
          <w:sz w:val="15"/>
          <w:szCs w:val="15"/>
        </w:rPr>
        <w:t>条以上</w:t>
      </w:r>
      <w:r w:rsidRPr="00321141">
        <w:rPr>
          <w:rFonts w:hint="eastAsia"/>
          <w:sz w:val="15"/>
          <w:szCs w:val="15"/>
        </w:rPr>
        <w:t>ff</w:t>
      </w:r>
      <w:r w:rsidRPr="00321141">
        <w:rPr>
          <w:rFonts w:hint="eastAsia"/>
          <w:sz w:val="15"/>
          <w:szCs w:val="15"/>
        </w:rPr>
        <w:t>和</w:t>
      </w:r>
      <w:r w:rsidRPr="00321141">
        <w:rPr>
          <w:rFonts w:hint="eastAsia"/>
          <w:sz w:val="15"/>
          <w:szCs w:val="15"/>
        </w:rPr>
        <w:t>ie</w:t>
      </w:r>
      <w:r w:rsidRPr="00321141">
        <w:rPr>
          <w:rFonts w:hint="eastAsia"/>
          <w:sz w:val="15"/>
          <w:szCs w:val="15"/>
        </w:rPr>
        <w:t>的脚本兼容问题</w:t>
      </w:r>
    </w:p>
    <w:p w:rsidR="00321141" w:rsidRPr="00321141" w:rsidRDefault="00321141" w:rsidP="00321141">
      <w:pPr>
        <w:jc w:val="left"/>
        <w:rPr>
          <w:sz w:val="15"/>
          <w:szCs w:val="15"/>
        </w:rPr>
      </w:pPr>
      <w:r w:rsidRPr="00321141">
        <w:rPr>
          <w:rFonts w:hint="eastAsia"/>
          <w:sz w:val="15"/>
          <w:szCs w:val="15"/>
        </w:rPr>
        <w:t>IE</w:t>
      </w:r>
      <w:r w:rsidRPr="00321141">
        <w:rPr>
          <w:rFonts w:hint="eastAsia"/>
          <w:sz w:val="15"/>
          <w:szCs w:val="15"/>
        </w:rPr>
        <w:t>有</w:t>
      </w:r>
      <w:r w:rsidRPr="00321141">
        <w:rPr>
          <w:rFonts w:hint="eastAsia"/>
          <w:sz w:val="15"/>
          <w:szCs w:val="15"/>
        </w:rPr>
        <w:t>children</w:t>
      </w:r>
      <w:r w:rsidRPr="00321141">
        <w:rPr>
          <w:rFonts w:hint="eastAsia"/>
          <w:sz w:val="15"/>
          <w:szCs w:val="15"/>
        </w:rPr>
        <w:t>，</w:t>
      </w:r>
      <w:r w:rsidRPr="00321141">
        <w:rPr>
          <w:rFonts w:hint="eastAsia"/>
          <w:sz w:val="15"/>
          <w:szCs w:val="15"/>
        </w:rPr>
        <w:t>FF</w:t>
      </w:r>
      <w:r w:rsidRPr="00321141">
        <w:rPr>
          <w:rFonts w:hint="eastAsia"/>
          <w:sz w:val="15"/>
          <w:szCs w:val="15"/>
        </w:rPr>
        <w:t>没有；</w:t>
      </w:r>
    </w:p>
    <w:p w:rsidR="00321141" w:rsidRPr="00321141" w:rsidRDefault="00321141" w:rsidP="00321141">
      <w:pPr>
        <w:jc w:val="left"/>
        <w:rPr>
          <w:sz w:val="15"/>
          <w:szCs w:val="15"/>
        </w:rPr>
      </w:pPr>
      <w:r w:rsidRPr="00321141">
        <w:rPr>
          <w:rFonts w:hint="eastAsia"/>
          <w:sz w:val="15"/>
          <w:szCs w:val="15"/>
        </w:rPr>
        <w:t>IE</w:t>
      </w:r>
      <w:r w:rsidRPr="00321141">
        <w:rPr>
          <w:rFonts w:hint="eastAsia"/>
          <w:sz w:val="15"/>
          <w:szCs w:val="15"/>
        </w:rPr>
        <w:t>有</w:t>
      </w:r>
      <w:r w:rsidRPr="00321141">
        <w:rPr>
          <w:rFonts w:hint="eastAsia"/>
          <w:sz w:val="15"/>
          <w:szCs w:val="15"/>
        </w:rPr>
        <w:t>parentElement</w:t>
      </w:r>
      <w:r w:rsidRPr="00321141">
        <w:rPr>
          <w:rFonts w:hint="eastAsia"/>
          <w:sz w:val="15"/>
          <w:szCs w:val="15"/>
        </w:rPr>
        <w:t>，</w:t>
      </w:r>
      <w:r w:rsidRPr="00321141">
        <w:rPr>
          <w:rFonts w:hint="eastAsia"/>
          <w:sz w:val="15"/>
          <w:szCs w:val="15"/>
        </w:rPr>
        <w:t>FF</w:t>
      </w:r>
      <w:r w:rsidRPr="00321141">
        <w:rPr>
          <w:rFonts w:hint="eastAsia"/>
          <w:sz w:val="15"/>
          <w:szCs w:val="15"/>
        </w:rPr>
        <w:t>没有；</w:t>
      </w:r>
    </w:p>
    <w:p w:rsidR="00321141" w:rsidRPr="00321141" w:rsidRDefault="00321141" w:rsidP="00321141">
      <w:pPr>
        <w:jc w:val="left"/>
        <w:rPr>
          <w:sz w:val="15"/>
          <w:szCs w:val="15"/>
        </w:rPr>
      </w:pPr>
      <w:r w:rsidRPr="00321141">
        <w:rPr>
          <w:rFonts w:hint="eastAsia"/>
          <w:sz w:val="15"/>
          <w:szCs w:val="15"/>
        </w:rPr>
        <w:t>IE</w:t>
      </w:r>
      <w:r w:rsidRPr="00321141">
        <w:rPr>
          <w:rFonts w:hint="eastAsia"/>
          <w:sz w:val="15"/>
          <w:szCs w:val="15"/>
        </w:rPr>
        <w:t>有</w:t>
      </w:r>
      <w:r w:rsidRPr="00321141">
        <w:rPr>
          <w:rFonts w:hint="eastAsia"/>
          <w:sz w:val="15"/>
          <w:szCs w:val="15"/>
        </w:rPr>
        <w:t xml:space="preserve"> innerText,outerText,outerHTML</w:t>
      </w:r>
      <w:r w:rsidRPr="00321141">
        <w:rPr>
          <w:rFonts w:hint="eastAsia"/>
          <w:sz w:val="15"/>
          <w:szCs w:val="15"/>
        </w:rPr>
        <w:t>，</w:t>
      </w:r>
      <w:r w:rsidRPr="00321141">
        <w:rPr>
          <w:rFonts w:hint="eastAsia"/>
          <w:sz w:val="15"/>
          <w:szCs w:val="15"/>
        </w:rPr>
        <w:t>FF</w:t>
      </w:r>
      <w:r w:rsidRPr="00321141">
        <w:rPr>
          <w:rFonts w:hint="eastAsia"/>
          <w:sz w:val="15"/>
          <w:szCs w:val="15"/>
        </w:rPr>
        <w:t>没有；</w:t>
      </w:r>
    </w:p>
    <w:p w:rsidR="00321141" w:rsidRPr="00321141" w:rsidRDefault="00321141" w:rsidP="00321141">
      <w:pPr>
        <w:jc w:val="left"/>
        <w:rPr>
          <w:sz w:val="15"/>
          <w:szCs w:val="15"/>
        </w:rPr>
      </w:pPr>
      <w:r w:rsidRPr="00321141">
        <w:rPr>
          <w:rFonts w:hint="eastAsia"/>
          <w:sz w:val="15"/>
          <w:szCs w:val="15"/>
        </w:rPr>
        <w:t>IE</w:t>
      </w:r>
      <w:r w:rsidRPr="00321141">
        <w:rPr>
          <w:rFonts w:hint="eastAsia"/>
          <w:sz w:val="15"/>
          <w:szCs w:val="15"/>
        </w:rPr>
        <w:t>有数据岛，</w:t>
      </w:r>
      <w:r w:rsidRPr="00321141">
        <w:rPr>
          <w:rFonts w:hint="eastAsia"/>
          <w:sz w:val="15"/>
          <w:szCs w:val="15"/>
        </w:rPr>
        <w:t>FF</w:t>
      </w:r>
      <w:r w:rsidRPr="00321141">
        <w:rPr>
          <w:rFonts w:hint="eastAsia"/>
          <w:sz w:val="15"/>
          <w:szCs w:val="15"/>
        </w:rPr>
        <w:t>没有；</w:t>
      </w:r>
    </w:p>
    <w:p w:rsidR="00321141" w:rsidRPr="00321141" w:rsidRDefault="00321141" w:rsidP="00321141">
      <w:pPr>
        <w:jc w:val="left"/>
        <w:rPr>
          <w:sz w:val="15"/>
          <w:szCs w:val="15"/>
        </w:rPr>
      </w:pPr>
      <w:r w:rsidRPr="00321141">
        <w:rPr>
          <w:rFonts w:hint="eastAsia"/>
          <w:sz w:val="15"/>
          <w:szCs w:val="15"/>
        </w:rPr>
        <w:t>FF</w:t>
      </w:r>
      <w:r w:rsidRPr="00321141">
        <w:rPr>
          <w:rFonts w:hint="eastAsia"/>
          <w:sz w:val="15"/>
          <w:szCs w:val="15"/>
        </w:rPr>
        <w:t>有</w:t>
      </w:r>
    </w:p>
    <w:p w:rsidR="00321141" w:rsidRPr="00321141" w:rsidRDefault="00321141" w:rsidP="00321141">
      <w:pPr>
        <w:jc w:val="left"/>
        <w:rPr>
          <w:sz w:val="15"/>
          <w:szCs w:val="15"/>
        </w:rPr>
      </w:pPr>
      <w:r w:rsidRPr="00321141">
        <w:rPr>
          <w:rFonts w:hint="eastAsia"/>
          <w:sz w:val="15"/>
          <w:szCs w:val="15"/>
        </w:rPr>
        <w:t xml:space="preserve">HTMLElement,HTMLDivElement,XMLDocument,DocumentFragment,Node,Event,Element </w:t>
      </w:r>
      <w:r w:rsidRPr="00321141">
        <w:rPr>
          <w:rFonts w:hint="eastAsia"/>
          <w:sz w:val="15"/>
          <w:szCs w:val="15"/>
        </w:rPr>
        <w:t>等等，</w:t>
      </w:r>
      <w:r w:rsidRPr="00321141">
        <w:rPr>
          <w:rFonts w:hint="eastAsia"/>
          <w:sz w:val="15"/>
          <w:szCs w:val="15"/>
        </w:rPr>
        <w:t>IE</w:t>
      </w:r>
      <w:r w:rsidRPr="00321141">
        <w:rPr>
          <w:rFonts w:hint="eastAsia"/>
          <w:sz w:val="15"/>
          <w:szCs w:val="15"/>
        </w:rPr>
        <w:t>没有；</w:t>
      </w:r>
    </w:p>
    <w:p w:rsidR="00321141" w:rsidRPr="00321141" w:rsidRDefault="00321141" w:rsidP="00321141">
      <w:pPr>
        <w:jc w:val="left"/>
        <w:rPr>
          <w:sz w:val="15"/>
          <w:szCs w:val="15"/>
        </w:rPr>
      </w:pPr>
      <w:r w:rsidRPr="00321141">
        <w:rPr>
          <w:rFonts w:hint="eastAsia"/>
          <w:sz w:val="15"/>
          <w:szCs w:val="15"/>
        </w:rPr>
        <w:t>IE</w:t>
      </w:r>
      <w:r w:rsidRPr="00321141">
        <w:rPr>
          <w:rFonts w:hint="eastAsia"/>
          <w:sz w:val="15"/>
          <w:szCs w:val="15"/>
        </w:rPr>
        <w:t>跟</w:t>
      </w:r>
      <w:r w:rsidRPr="00321141">
        <w:rPr>
          <w:rFonts w:hint="eastAsia"/>
          <w:sz w:val="15"/>
          <w:szCs w:val="15"/>
        </w:rPr>
        <w:t>FF</w:t>
      </w:r>
      <w:r w:rsidRPr="00321141">
        <w:rPr>
          <w:rFonts w:hint="eastAsia"/>
          <w:sz w:val="15"/>
          <w:szCs w:val="15"/>
        </w:rPr>
        <w:t>创建</w:t>
      </w:r>
      <w:r w:rsidRPr="00321141">
        <w:rPr>
          <w:rFonts w:hint="eastAsia"/>
          <w:sz w:val="15"/>
          <w:szCs w:val="15"/>
        </w:rPr>
        <w:t>HttpRequest</w:t>
      </w:r>
      <w:r w:rsidRPr="00321141">
        <w:rPr>
          <w:rFonts w:hint="eastAsia"/>
          <w:sz w:val="15"/>
          <w:szCs w:val="15"/>
        </w:rPr>
        <w:t>实例的方法不一样</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DIV</w:t>
      </w:r>
      <w:r w:rsidRPr="00321141">
        <w:rPr>
          <w:rFonts w:hint="eastAsia"/>
          <w:sz w:val="15"/>
          <w:szCs w:val="15"/>
        </w:rPr>
        <w:t>中</w:t>
      </w:r>
      <w:r w:rsidRPr="00321141">
        <w:rPr>
          <w:rFonts w:hint="eastAsia"/>
          <w:sz w:val="15"/>
          <w:szCs w:val="15"/>
        </w:rPr>
        <w:t>border</w:t>
      </w:r>
      <w:r w:rsidRPr="00321141">
        <w:rPr>
          <w:rFonts w:hint="eastAsia"/>
          <w:sz w:val="15"/>
          <w:szCs w:val="15"/>
        </w:rPr>
        <w:t>、</w:t>
      </w:r>
      <w:r w:rsidRPr="00321141">
        <w:rPr>
          <w:rFonts w:hint="eastAsia"/>
          <w:sz w:val="15"/>
          <w:szCs w:val="15"/>
        </w:rPr>
        <w:t>margin</w:t>
      </w:r>
      <w:r w:rsidRPr="00321141">
        <w:rPr>
          <w:rFonts w:hint="eastAsia"/>
          <w:sz w:val="15"/>
          <w:szCs w:val="15"/>
        </w:rPr>
        <w:t>和</w:t>
      </w:r>
      <w:r w:rsidRPr="00321141">
        <w:rPr>
          <w:rFonts w:hint="eastAsia"/>
          <w:sz w:val="15"/>
          <w:szCs w:val="15"/>
        </w:rPr>
        <w:t>padding</w:t>
      </w:r>
      <w:r w:rsidRPr="00321141">
        <w:rPr>
          <w:rFonts w:hint="eastAsia"/>
          <w:sz w:val="15"/>
          <w:szCs w:val="15"/>
        </w:rPr>
        <w:t>的区别和用法</w:t>
      </w:r>
    </w:p>
    <w:p w:rsidR="00321141" w:rsidRPr="00321141" w:rsidRDefault="00321141" w:rsidP="00321141">
      <w:pPr>
        <w:jc w:val="left"/>
        <w:rPr>
          <w:sz w:val="15"/>
          <w:szCs w:val="15"/>
        </w:rPr>
      </w:pPr>
      <w:r w:rsidRPr="00321141">
        <w:rPr>
          <w:rFonts w:hint="eastAsia"/>
          <w:sz w:val="15"/>
          <w:szCs w:val="15"/>
        </w:rPr>
        <w:t>边框属性</w:t>
      </w:r>
      <w:r w:rsidRPr="00321141">
        <w:rPr>
          <w:rFonts w:hint="eastAsia"/>
          <w:sz w:val="15"/>
          <w:szCs w:val="15"/>
        </w:rPr>
        <w:t>(border)</w:t>
      </w:r>
      <w:r w:rsidRPr="00321141">
        <w:rPr>
          <w:rFonts w:hint="eastAsia"/>
          <w:sz w:val="15"/>
          <w:szCs w:val="15"/>
        </w:rPr>
        <w:t>用来设定一个元素的边线</w:t>
      </w:r>
    </w:p>
    <w:p w:rsidR="00321141" w:rsidRPr="00321141" w:rsidRDefault="00321141" w:rsidP="00321141">
      <w:pPr>
        <w:jc w:val="left"/>
        <w:rPr>
          <w:sz w:val="15"/>
          <w:szCs w:val="15"/>
        </w:rPr>
      </w:pPr>
      <w:r w:rsidRPr="00321141">
        <w:rPr>
          <w:rFonts w:hint="eastAsia"/>
          <w:sz w:val="15"/>
          <w:szCs w:val="15"/>
        </w:rPr>
        <w:t>外边距属性</w:t>
      </w:r>
      <w:r w:rsidRPr="00321141">
        <w:rPr>
          <w:rFonts w:hint="eastAsia"/>
          <w:sz w:val="15"/>
          <w:szCs w:val="15"/>
        </w:rPr>
        <w:t>(margin)</w:t>
      </w:r>
      <w:r w:rsidRPr="00321141">
        <w:rPr>
          <w:rFonts w:hint="eastAsia"/>
          <w:sz w:val="15"/>
          <w:szCs w:val="15"/>
        </w:rPr>
        <w:t>是用来设置一个元素所占空间的边缘到相邻元素之间的距离</w:t>
      </w:r>
    </w:p>
    <w:p w:rsidR="00321141" w:rsidRPr="00321141" w:rsidRDefault="00321141" w:rsidP="00321141">
      <w:pPr>
        <w:jc w:val="left"/>
        <w:rPr>
          <w:sz w:val="15"/>
          <w:szCs w:val="15"/>
        </w:rPr>
      </w:pPr>
      <w:r w:rsidRPr="00321141">
        <w:rPr>
          <w:rFonts w:hint="eastAsia"/>
          <w:sz w:val="15"/>
          <w:szCs w:val="15"/>
        </w:rPr>
        <w:t>内边距属性</w:t>
      </w:r>
      <w:r w:rsidRPr="00321141">
        <w:rPr>
          <w:rFonts w:hint="eastAsia"/>
          <w:sz w:val="15"/>
          <w:szCs w:val="15"/>
        </w:rPr>
        <w:t>(padding)</w:t>
      </w:r>
      <w:r w:rsidRPr="00321141">
        <w:rPr>
          <w:rFonts w:hint="eastAsia"/>
          <w:sz w:val="15"/>
          <w:szCs w:val="15"/>
        </w:rPr>
        <w:t>是用来设置元素内容到元素边界的距离</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为</w:t>
      </w:r>
      <w:r w:rsidRPr="00321141">
        <w:rPr>
          <w:rFonts w:hint="eastAsia"/>
          <w:sz w:val="15"/>
          <w:szCs w:val="15"/>
        </w:rPr>
        <w:t>Array</w:t>
      </w:r>
      <w:r w:rsidRPr="00321141">
        <w:rPr>
          <w:rFonts w:hint="eastAsia"/>
          <w:sz w:val="15"/>
          <w:szCs w:val="15"/>
        </w:rPr>
        <w:t>写一个</w:t>
      </w:r>
      <w:r w:rsidRPr="00321141">
        <w:rPr>
          <w:rFonts w:hint="eastAsia"/>
          <w:sz w:val="15"/>
          <w:szCs w:val="15"/>
        </w:rPr>
        <w:t>indexof</w:t>
      </w:r>
      <w:r w:rsidRPr="00321141">
        <w:rPr>
          <w:rFonts w:hint="eastAsia"/>
          <w:sz w:val="15"/>
          <w:szCs w:val="15"/>
        </w:rPr>
        <w:t>方法</w:t>
      </w:r>
    </w:p>
    <w:p w:rsidR="00321141" w:rsidRPr="00321141" w:rsidRDefault="00321141" w:rsidP="00321141">
      <w:pPr>
        <w:jc w:val="left"/>
        <w:rPr>
          <w:sz w:val="15"/>
          <w:szCs w:val="15"/>
        </w:rPr>
      </w:pPr>
      <w:r w:rsidRPr="00321141">
        <w:rPr>
          <w:sz w:val="15"/>
          <w:szCs w:val="15"/>
        </w:rPr>
        <w:t>Array.prototype.indexOf = function(e){</w:t>
      </w:r>
    </w:p>
    <w:p w:rsidR="00321141" w:rsidRPr="00321141" w:rsidRDefault="00321141" w:rsidP="00321141">
      <w:pPr>
        <w:jc w:val="left"/>
        <w:rPr>
          <w:sz w:val="15"/>
          <w:szCs w:val="15"/>
        </w:rPr>
      </w:pPr>
      <w:r w:rsidRPr="00321141">
        <w:rPr>
          <w:sz w:val="15"/>
          <w:szCs w:val="15"/>
        </w:rPr>
        <w:t xml:space="preserve">        for(var i=0,j; j=this[i]; i++){</w:t>
      </w:r>
    </w:p>
    <w:p w:rsidR="00321141" w:rsidRPr="00321141" w:rsidRDefault="00321141" w:rsidP="00321141">
      <w:pPr>
        <w:jc w:val="left"/>
        <w:rPr>
          <w:sz w:val="15"/>
          <w:szCs w:val="15"/>
        </w:rPr>
      </w:pPr>
      <w:r w:rsidRPr="00321141">
        <w:rPr>
          <w:sz w:val="15"/>
          <w:szCs w:val="15"/>
        </w:rPr>
        <w:t xml:space="preserve">            if(j==e){return i;}</w:t>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r w:rsidRPr="00321141">
        <w:rPr>
          <w:sz w:val="15"/>
          <w:szCs w:val="15"/>
        </w:rPr>
        <w:t xml:space="preserve">        return -1;</w:t>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r w:rsidRPr="00321141">
        <w:rPr>
          <w:sz w:val="15"/>
          <w:szCs w:val="15"/>
        </w:rPr>
        <w:t xml:space="preserve">    Array.prototype.lastIndexOf = function(e){</w:t>
      </w:r>
    </w:p>
    <w:p w:rsidR="00321141" w:rsidRPr="00321141" w:rsidRDefault="00321141" w:rsidP="00321141">
      <w:pPr>
        <w:jc w:val="left"/>
        <w:rPr>
          <w:sz w:val="15"/>
          <w:szCs w:val="15"/>
        </w:rPr>
      </w:pPr>
      <w:r w:rsidRPr="00321141">
        <w:rPr>
          <w:sz w:val="15"/>
          <w:szCs w:val="15"/>
        </w:rPr>
        <w:t xml:space="preserve">        for(var i=this.length-1,j; j=this[i]; i--){</w:t>
      </w:r>
    </w:p>
    <w:p w:rsidR="00321141" w:rsidRPr="00321141" w:rsidRDefault="00321141" w:rsidP="00321141">
      <w:pPr>
        <w:jc w:val="left"/>
        <w:rPr>
          <w:sz w:val="15"/>
          <w:szCs w:val="15"/>
        </w:rPr>
      </w:pPr>
      <w:r w:rsidRPr="00321141">
        <w:rPr>
          <w:sz w:val="15"/>
          <w:szCs w:val="15"/>
        </w:rPr>
        <w:t xml:space="preserve">            if(j==e){return i;}</w:t>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r w:rsidRPr="00321141">
        <w:rPr>
          <w:sz w:val="15"/>
          <w:szCs w:val="15"/>
        </w:rPr>
        <w:t xml:space="preserve">        return -1;</w:t>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r w:rsidRPr="00321141">
        <w:rPr>
          <w:sz w:val="15"/>
          <w:szCs w:val="15"/>
        </w:rPr>
        <w:t xml:space="preserve">    var arr=[1,2,3,4,5];</w:t>
      </w:r>
    </w:p>
    <w:p w:rsidR="00321141" w:rsidRPr="00321141" w:rsidRDefault="00321141" w:rsidP="00321141">
      <w:pPr>
        <w:jc w:val="left"/>
        <w:rPr>
          <w:sz w:val="15"/>
          <w:szCs w:val="15"/>
        </w:rPr>
      </w:pPr>
      <w:r w:rsidRPr="00321141">
        <w:rPr>
          <w:sz w:val="15"/>
          <w:szCs w:val="15"/>
        </w:rPr>
        <w:t xml:space="preserve">    alert(arr.indexOf(5));</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lastRenderedPageBreak/>
        <w:t>克隆</w:t>
      </w:r>
    </w:p>
    <w:p w:rsidR="00321141" w:rsidRPr="00321141" w:rsidRDefault="00321141" w:rsidP="00321141">
      <w:pPr>
        <w:jc w:val="left"/>
        <w:rPr>
          <w:sz w:val="15"/>
          <w:szCs w:val="15"/>
        </w:rPr>
      </w:pPr>
      <w:r w:rsidRPr="00321141">
        <w:rPr>
          <w:rFonts w:hint="eastAsia"/>
          <w:sz w:val="15"/>
          <w:szCs w:val="15"/>
        </w:rPr>
        <w:t>浅复制</w:t>
      </w:r>
      <w:r w:rsidRPr="00321141">
        <w:rPr>
          <w:rFonts w:hint="eastAsia"/>
          <w:sz w:val="15"/>
          <w:szCs w:val="15"/>
        </w:rPr>
        <w:t>(</w:t>
      </w:r>
      <w:r w:rsidRPr="00321141">
        <w:rPr>
          <w:rFonts w:hint="eastAsia"/>
          <w:sz w:val="15"/>
          <w:szCs w:val="15"/>
        </w:rPr>
        <w:t>影子克隆</w:t>
      </w:r>
      <w:r w:rsidRPr="00321141">
        <w:rPr>
          <w:rFonts w:hint="eastAsia"/>
          <w:sz w:val="15"/>
          <w:szCs w:val="15"/>
        </w:rPr>
        <w:t>):</w:t>
      </w:r>
      <w:r w:rsidRPr="00321141">
        <w:rPr>
          <w:rFonts w:hint="eastAsia"/>
          <w:sz w:val="15"/>
          <w:szCs w:val="15"/>
        </w:rPr>
        <w:t>只复制对象的基本类型</w:t>
      </w:r>
      <w:r w:rsidRPr="00321141">
        <w:rPr>
          <w:rFonts w:hint="eastAsia"/>
          <w:sz w:val="15"/>
          <w:szCs w:val="15"/>
        </w:rPr>
        <w:t>,</w:t>
      </w:r>
      <w:r w:rsidRPr="00321141">
        <w:rPr>
          <w:rFonts w:hint="eastAsia"/>
          <w:sz w:val="15"/>
          <w:szCs w:val="15"/>
        </w:rPr>
        <w:t>对象类型</w:t>
      </w:r>
      <w:r w:rsidRPr="00321141">
        <w:rPr>
          <w:rFonts w:hint="eastAsia"/>
          <w:sz w:val="15"/>
          <w:szCs w:val="15"/>
        </w:rPr>
        <w:t>,</w:t>
      </w:r>
      <w:r w:rsidRPr="00321141">
        <w:rPr>
          <w:rFonts w:hint="eastAsia"/>
          <w:sz w:val="15"/>
          <w:szCs w:val="15"/>
        </w:rPr>
        <w:t>仍属于原来的引用</w:t>
      </w:r>
    </w:p>
    <w:p w:rsidR="00321141" w:rsidRPr="00321141" w:rsidRDefault="00321141" w:rsidP="00321141">
      <w:pPr>
        <w:jc w:val="left"/>
        <w:rPr>
          <w:sz w:val="15"/>
          <w:szCs w:val="15"/>
        </w:rPr>
      </w:pPr>
      <w:r w:rsidRPr="00321141">
        <w:rPr>
          <w:rFonts w:hint="eastAsia"/>
          <w:sz w:val="15"/>
          <w:szCs w:val="15"/>
        </w:rPr>
        <w:t>深复制</w:t>
      </w:r>
      <w:r w:rsidRPr="00321141">
        <w:rPr>
          <w:rFonts w:hint="eastAsia"/>
          <w:sz w:val="15"/>
          <w:szCs w:val="15"/>
        </w:rPr>
        <w:t>(</w:t>
      </w:r>
      <w:r w:rsidRPr="00321141">
        <w:rPr>
          <w:rFonts w:hint="eastAsia"/>
          <w:sz w:val="15"/>
          <w:szCs w:val="15"/>
        </w:rPr>
        <w:t>深度克隆</w:t>
      </w:r>
      <w:r w:rsidRPr="00321141">
        <w:rPr>
          <w:rFonts w:hint="eastAsia"/>
          <w:sz w:val="15"/>
          <w:szCs w:val="15"/>
        </w:rPr>
        <w:t>):</w:t>
      </w:r>
      <w:r w:rsidRPr="00321141">
        <w:rPr>
          <w:rFonts w:hint="eastAsia"/>
          <w:sz w:val="15"/>
          <w:szCs w:val="15"/>
        </w:rPr>
        <w:t>不紧复制对象的基本类</w:t>
      </w:r>
      <w:r w:rsidRPr="00321141">
        <w:rPr>
          <w:rFonts w:hint="eastAsia"/>
          <w:sz w:val="15"/>
          <w:szCs w:val="15"/>
        </w:rPr>
        <w:t>,</w:t>
      </w:r>
      <w:r w:rsidRPr="00321141">
        <w:rPr>
          <w:rFonts w:hint="eastAsia"/>
          <w:sz w:val="15"/>
          <w:szCs w:val="15"/>
        </w:rPr>
        <w:t>同时也复制原对象中的对象</w:t>
      </w:r>
      <w:r w:rsidRPr="00321141">
        <w:rPr>
          <w:rFonts w:hint="eastAsia"/>
          <w:sz w:val="15"/>
          <w:szCs w:val="15"/>
        </w:rPr>
        <w:t>.</w:t>
      </w:r>
      <w:r w:rsidRPr="00321141">
        <w:rPr>
          <w:rFonts w:hint="eastAsia"/>
          <w:sz w:val="15"/>
          <w:szCs w:val="15"/>
        </w:rPr>
        <w:t>就是说完全是新对象产生的</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sz w:val="15"/>
          <w:szCs w:val="15"/>
        </w:rPr>
        <w:t>Object.prototype.Clone = function(){</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var objClone;</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 xml:space="preserve">if( this.constructor == Object ) </w:t>
      </w:r>
    </w:p>
    <w:p w:rsidR="00321141" w:rsidRPr="00321141" w:rsidRDefault="00321141" w:rsidP="00321141">
      <w:pPr>
        <w:jc w:val="left"/>
        <w:rPr>
          <w:sz w:val="15"/>
          <w:szCs w:val="15"/>
        </w:rPr>
      </w:pPr>
      <w:r w:rsidRPr="00321141">
        <w:rPr>
          <w:sz w:val="15"/>
          <w:szCs w:val="15"/>
        </w:rPr>
        <w:t xml:space="preserve">objClone = new this.constructor(); </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 xml:space="preserve">else </w:t>
      </w:r>
    </w:p>
    <w:p w:rsidR="00321141" w:rsidRPr="00321141" w:rsidRDefault="00321141" w:rsidP="00321141">
      <w:pPr>
        <w:jc w:val="left"/>
        <w:rPr>
          <w:sz w:val="15"/>
          <w:szCs w:val="15"/>
        </w:rPr>
      </w:pPr>
      <w:r w:rsidRPr="00321141">
        <w:rPr>
          <w:sz w:val="15"/>
          <w:szCs w:val="15"/>
        </w:rPr>
        <w:t xml:space="preserve">objClone = new this.constructor(this.valueOf()); </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for ( var key in this ){</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 xml:space="preserve">if ( objClone[key] != this[key] ){ </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 xml:space="preserve">if ( typeof(this[key]) == 'object' ){ </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objClone[key] = this[key].Clone();</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}else{</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objClone[key] = this[key];</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objClone.toString = this.toString;</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objClone.valueOf = this.valueOf;</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 xml:space="preserve">return objClone; </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兼容</w:t>
      </w:r>
      <w:r w:rsidRPr="00321141">
        <w:rPr>
          <w:rFonts w:hint="eastAsia"/>
          <w:sz w:val="15"/>
          <w:szCs w:val="15"/>
        </w:rPr>
        <w:t xml:space="preserve"> IE </w:t>
      </w:r>
      <w:r w:rsidRPr="00321141">
        <w:rPr>
          <w:rFonts w:hint="eastAsia"/>
          <w:sz w:val="15"/>
          <w:szCs w:val="15"/>
        </w:rPr>
        <w:t>和</w:t>
      </w:r>
      <w:r w:rsidRPr="00321141">
        <w:rPr>
          <w:rFonts w:hint="eastAsia"/>
          <w:sz w:val="15"/>
          <w:szCs w:val="15"/>
        </w:rPr>
        <w:t xml:space="preserve"> FF </w:t>
      </w:r>
      <w:r w:rsidRPr="00321141">
        <w:rPr>
          <w:rFonts w:hint="eastAsia"/>
          <w:sz w:val="15"/>
          <w:szCs w:val="15"/>
        </w:rPr>
        <w:t>的换行</w:t>
      </w:r>
      <w:r w:rsidRPr="00321141">
        <w:rPr>
          <w:rFonts w:hint="eastAsia"/>
          <w:sz w:val="15"/>
          <w:szCs w:val="15"/>
        </w:rPr>
        <w:t xml:space="preserve"> CSS </w:t>
      </w:r>
      <w:r w:rsidRPr="00321141">
        <w:rPr>
          <w:rFonts w:hint="eastAsia"/>
          <w:sz w:val="15"/>
          <w:szCs w:val="15"/>
        </w:rPr>
        <w:t>推荐样式</w:t>
      </w:r>
    </w:p>
    <w:p w:rsidR="00321141" w:rsidRPr="00321141" w:rsidRDefault="00321141" w:rsidP="00321141">
      <w:pPr>
        <w:jc w:val="left"/>
        <w:rPr>
          <w:sz w:val="15"/>
          <w:szCs w:val="15"/>
        </w:rPr>
      </w:pPr>
      <w:r w:rsidRPr="00321141">
        <w:rPr>
          <w:sz w:val="15"/>
          <w:szCs w:val="15"/>
        </w:rPr>
        <w:t>word-wrap:break-word; overflow:hidden;</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word-wrap</w:t>
      </w:r>
      <w:r w:rsidRPr="00321141">
        <w:rPr>
          <w:rFonts w:hint="eastAsia"/>
          <w:sz w:val="15"/>
          <w:szCs w:val="15"/>
        </w:rPr>
        <w:t>是控制换行的。使用</w:t>
      </w:r>
      <w:r w:rsidRPr="00321141">
        <w:rPr>
          <w:rFonts w:hint="eastAsia"/>
          <w:sz w:val="15"/>
          <w:szCs w:val="15"/>
        </w:rPr>
        <w:t>break-word</w:t>
      </w:r>
      <w:r w:rsidRPr="00321141">
        <w:rPr>
          <w:rFonts w:hint="eastAsia"/>
          <w:sz w:val="15"/>
          <w:szCs w:val="15"/>
        </w:rPr>
        <w:t>时，是将强制换行。中文没有任何问题，英文语句也没问题。但是对于长串的英文，就不起作用。</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sz w:val="15"/>
          <w:szCs w:val="15"/>
        </w:rPr>
        <w:t>word-break</w:t>
      </w:r>
      <w:r w:rsidRPr="00321141">
        <w:rPr>
          <w:rFonts w:hint="eastAsia"/>
          <w:sz w:val="15"/>
          <w:szCs w:val="15"/>
        </w:rPr>
        <w:t>是控制是否断词的。</w:t>
      </w:r>
    </w:p>
    <w:p w:rsidR="00321141" w:rsidRPr="00321141" w:rsidRDefault="00321141" w:rsidP="00321141">
      <w:pPr>
        <w:jc w:val="left"/>
        <w:rPr>
          <w:sz w:val="15"/>
          <w:szCs w:val="15"/>
        </w:rPr>
      </w:pPr>
      <w:r w:rsidRPr="00321141">
        <w:rPr>
          <w:rFonts w:hint="eastAsia"/>
          <w:sz w:val="15"/>
          <w:szCs w:val="15"/>
        </w:rPr>
        <w:t>normal</w:t>
      </w:r>
      <w:r w:rsidRPr="00321141">
        <w:rPr>
          <w:rFonts w:hint="eastAsia"/>
          <w:sz w:val="15"/>
          <w:szCs w:val="15"/>
        </w:rPr>
        <w:t>是默认情况，英文单词不被拆开。</w:t>
      </w:r>
    </w:p>
    <w:p w:rsidR="00321141" w:rsidRPr="00321141" w:rsidRDefault="00321141" w:rsidP="00321141">
      <w:pPr>
        <w:jc w:val="left"/>
        <w:rPr>
          <w:sz w:val="15"/>
          <w:szCs w:val="15"/>
        </w:rPr>
      </w:pPr>
      <w:r w:rsidRPr="00321141">
        <w:rPr>
          <w:rFonts w:hint="eastAsia"/>
          <w:sz w:val="15"/>
          <w:szCs w:val="15"/>
        </w:rPr>
        <w:t>break-all</w:t>
      </w:r>
      <w:r w:rsidRPr="00321141">
        <w:rPr>
          <w:rFonts w:hint="eastAsia"/>
          <w:sz w:val="15"/>
          <w:szCs w:val="15"/>
        </w:rPr>
        <w:t>，是断开单词。在单词到边界时，下个字母自动到下一行。主要解决了长串英文的问题。</w:t>
      </w:r>
    </w:p>
    <w:p w:rsidR="00321141" w:rsidRPr="00321141" w:rsidRDefault="00321141" w:rsidP="00321141">
      <w:pPr>
        <w:jc w:val="left"/>
        <w:rPr>
          <w:sz w:val="15"/>
          <w:szCs w:val="15"/>
        </w:rPr>
      </w:pPr>
      <w:r w:rsidRPr="00321141">
        <w:rPr>
          <w:rFonts w:hint="eastAsia"/>
          <w:sz w:val="15"/>
          <w:szCs w:val="15"/>
        </w:rPr>
        <w:t>keep-all</w:t>
      </w:r>
      <w:r w:rsidRPr="00321141">
        <w:rPr>
          <w:rFonts w:hint="eastAsia"/>
          <w:sz w:val="15"/>
          <w:szCs w:val="15"/>
        </w:rPr>
        <w:t>，是指</w:t>
      </w:r>
      <w:r w:rsidRPr="00321141">
        <w:rPr>
          <w:rFonts w:hint="eastAsia"/>
          <w:sz w:val="15"/>
          <w:szCs w:val="15"/>
        </w:rPr>
        <w:t>Chinese, Japanese, and Korean</w:t>
      </w:r>
      <w:r w:rsidRPr="00321141">
        <w:rPr>
          <w:rFonts w:hint="eastAsia"/>
          <w:sz w:val="15"/>
          <w:szCs w:val="15"/>
        </w:rPr>
        <w:t>不断词。即只用此时，不用</w:t>
      </w:r>
      <w:r w:rsidRPr="00321141">
        <w:rPr>
          <w:rFonts w:hint="eastAsia"/>
          <w:sz w:val="15"/>
          <w:szCs w:val="15"/>
        </w:rPr>
        <w:t>word-wrap</w:t>
      </w:r>
      <w:r w:rsidRPr="00321141">
        <w:rPr>
          <w:rFonts w:hint="eastAsia"/>
          <w:sz w:val="15"/>
          <w:szCs w:val="15"/>
        </w:rPr>
        <w:t>，中文就不会换行了。（英文语句正常。）</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手型</w:t>
      </w:r>
      <w:r w:rsidRPr="00321141">
        <w:rPr>
          <w:rFonts w:hint="eastAsia"/>
          <w:sz w:val="15"/>
          <w:szCs w:val="15"/>
        </w:rPr>
        <w:t>Cursor</w:t>
      </w:r>
      <w:r w:rsidRPr="00321141">
        <w:rPr>
          <w:rFonts w:hint="eastAsia"/>
          <w:sz w:val="15"/>
          <w:szCs w:val="15"/>
        </w:rPr>
        <w:t>的兼容</w:t>
      </w:r>
      <w:r w:rsidRPr="00321141">
        <w:rPr>
          <w:rFonts w:hint="eastAsia"/>
          <w:sz w:val="15"/>
          <w:szCs w:val="15"/>
        </w:rPr>
        <w:t>IE</w:t>
      </w:r>
      <w:r w:rsidRPr="00321141">
        <w:rPr>
          <w:rFonts w:hint="eastAsia"/>
          <w:sz w:val="15"/>
          <w:szCs w:val="15"/>
        </w:rPr>
        <w:t>和</w:t>
      </w:r>
      <w:r w:rsidRPr="00321141">
        <w:rPr>
          <w:rFonts w:hint="eastAsia"/>
          <w:sz w:val="15"/>
          <w:szCs w:val="15"/>
        </w:rPr>
        <w:t>FF</w:t>
      </w:r>
      <w:r w:rsidRPr="00321141">
        <w:rPr>
          <w:rFonts w:hint="eastAsia"/>
          <w:sz w:val="15"/>
          <w:szCs w:val="15"/>
        </w:rPr>
        <w:t>写法</w:t>
      </w:r>
    </w:p>
    <w:p w:rsidR="00321141" w:rsidRPr="00321141" w:rsidRDefault="00321141" w:rsidP="00321141">
      <w:pPr>
        <w:jc w:val="left"/>
        <w:rPr>
          <w:sz w:val="15"/>
          <w:szCs w:val="15"/>
        </w:rPr>
      </w:pPr>
      <w:r w:rsidRPr="00321141">
        <w:rPr>
          <w:rFonts w:hint="eastAsia"/>
          <w:sz w:val="15"/>
          <w:szCs w:val="15"/>
        </w:rPr>
        <w:t>cursor:pointer</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&lt;img&gt;</w:t>
      </w:r>
      <w:r w:rsidRPr="00321141">
        <w:rPr>
          <w:rFonts w:hint="eastAsia"/>
          <w:sz w:val="15"/>
          <w:szCs w:val="15"/>
        </w:rPr>
        <w:t>元素的</w:t>
      </w:r>
      <w:r w:rsidRPr="00321141">
        <w:rPr>
          <w:rFonts w:hint="eastAsia"/>
          <w:sz w:val="15"/>
          <w:szCs w:val="15"/>
        </w:rPr>
        <w:t>alt</w:t>
      </w:r>
      <w:r w:rsidRPr="00321141">
        <w:rPr>
          <w:rFonts w:hint="eastAsia"/>
          <w:sz w:val="15"/>
          <w:szCs w:val="15"/>
        </w:rPr>
        <w:t>和</w:t>
      </w:r>
      <w:r w:rsidRPr="00321141">
        <w:rPr>
          <w:rFonts w:hint="eastAsia"/>
          <w:sz w:val="15"/>
          <w:szCs w:val="15"/>
        </w:rPr>
        <w:t>title</w:t>
      </w:r>
      <w:r w:rsidRPr="00321141">
        <w:rPr>
          <w:rFonts w:hint="eastAsia"/>
          <w:sz w:val="15"/>
          <w:szCs w:val="15"/>
        </w:rPr>
        <w:t>有什么异同？</w:t>
      </w:r>
    </w:p>
    <w:p w:rsidR="00321141" w:rsidRPr="00321141" w:rsidRDefault="00321141" w:rsidP="00321141">
      <w:pPr>
        <w:jc w:val="left"/>
        <w:rPr>
          <w:sz w:val="15"/>
          <w:szCs w:val="15"/>
        </w:rPr>
      </w:pPr>
      <w:r w:rsidRPr="00321141">
        <w:rPr>
          <w:rFonts w:hint="eastAsia"/>
          <w:sz w:val="15"/>
          <w:szCs w:val="15"/>
        </w:rPr>
        <w:lastRenderedPageBreak/>
        <w:t>alt</w:t>
      </w:r>
      <w:r w:rsidRPr="00321141">
        <w:rPr>
          <w:rFonts w:hint="eastAsia"/>
          <w:sz w:val="15"/>
          <w:szCs w:val="15"/>
        </w:rPr>
        <w:t>作为图片的替代文字出现，</w:t>
      </w:r>
      <w:r w:rsidRPr="00321141">
        <w:rPr>
          <w:rFonts w:hint="eastAsia"/>
          <w:sz w:val="15"/>
          <w:szCs w:val="15"/>
        </w:rPr>
        <w:t>title</w:t>
      </w:r>
      <w:r w:rsidRPr="00321141">
        <w:rPr>
          <w:rFonts w:hint="eastAsia"/>
          <w:sz w:val="15"/>
          <w:szCs w:val="15"/>
        </w:rPr>
        <w:t>是图片的解释文字</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图片存在</w:t>
      </w:r>
    </w:p>
    <w:p w:rsidR="00321141" w:rsidRPr="00321141" w:rsidRDefault="00321141" w:rsidP="00321141">
      <w:pPr>
        <w:jc w:val="left"/>
        <w:rPr>
          <w:sz w:val="15"/>
          <w:szCs w:val="15"/>
        </w:rPr>
      </w:pPr>
      <w:r w:rsidRPr="00321141">
        <w:rPr>
          <w:rFonts w:hint="eastAsia"/>
          <w:sz w:val="15"/>
          <w:szCs w:val="15"/>
        </w:rPr>
        <w:t>只有</w:t>
      </w:r>
      <w:r w:rsidRPr="00321141">
        <w:rPr>
          <w:rFonts w:hint="eastAsia"/>
          <w:sz w:val="15"/>
          <w:szCs w:val="15"/>
        </w:rPr>
        <w:t xml:space="preserve">alt </w:t>
      </w:r>
      <w:r w:rsidRPr="00321141">
        <w:rPr>
          <w:rFonts w:hint="eastAsia"/>
          <w:sz w:val="15"/>
          <w:szCs w:val="15"/>
        </w:rPr>
        <w:t>图片的解释文字</w:t>
      </w:r>
    </w:p>
    <w:p w:rsidR="00321141" w:rsidRPr="00321141" w:rsidRDefault="00321141" w:rsidP="00321141">
      <w:pPr>
        <w:jc w:val="left"/>
        <w:rPr>
          <w:sz w:val="15"/>
          <w:szCs w:val="15"/>
        </w:rPr>
      </w:pPr>
      <w:r w:rsidRPr="00321141">
        <w:rPr>
          <w:rFonts w:hint="eastAsia"/>
          <w:sz w:val="15"/>
          <w:szCs w:val="15"/>
        </w:rPr>
        <w:t>只有</w:t>
      </w:r>
      <w:r w:rsidRPr="00321141">
        <w:rPr>
          <w:rFonts w:hint="eastAsia"/>
          <w:sz w:val="15"/>
          <w:szCs w:val="15"/>
        </w:rPr>
        <w:t xml:space="preserve">title </w:t>
      </w:r>
      <w:r w:rsidRPr="00321141">
        <w:rPr>
          <w:rFonts w:hint="eastAsia"/>
          <w:sz w:val="15"/>
          <w:szCs w:val="15"/>
        </w:rPr>
        <w:t>图片的解释文字</w:t>
      </w:r>
    </w:p>
    <w:p w:rsidR="00321141" w:rsidRPr="00321141" w:rsidRDefault="00321141" w:rsidP="00321141">
      <w:pPr>
        <w:jc w:val="left"/>
        <w:rPr>
          <w:sz w:val="15"/>
          <w:szCs w:val="15"/>
        </w:rPr>
      </w:pPr>
      <w:r w:rsidRPr="00321141">
        <w:rPr>
          <w:rFonts w:hint="eastAsia"/>
          <w:sz w:val="15"/>
          <w:szCs w:val="15"/>
        </w:rPr>
        <w:t>两者都有</w:t>
      </w:r>
      <w:r w:rsidRPr="00321141">
        <w:rPr>
          <w:rFonts w:hint="eastAsia"/>
          <w:sz w:val="15"/>
          <w:szCs w:val="15"/>
        </w:rPr>
        <w:t xml:space="preserve"> </w:t>
      </w:r>
      <w:r w:rsidRPr="00321141">
        <w:rPr>
          <w:rFonts w:hint="eastAsia"/>
          <w:sz w:val="15"/>
          <w:szCs w:val="15"/>
        </w:rPr>
        <w:t>图片的解释文字</w:t>
      </w:r>
    </w:p>
    <w:p w:rsidR="00321141" w:rsidRPr="00321141" w:rsidRDefault="00321141" w:rsidP="00321141">
      <w:pPr>
        <w:jc w:val="left"/>
        <w:rPr>
          <w:sz w:val="15"/>
          <w:szCs w:val="15"/>
        </w:rPr>
      </w:pPr>
      <w:r w:rsidRPr="00321141">
        <w:rPr>
          <w:rFonts w:hint="eastAsia"/>
          <w:sz w:val="15"/>
          <w:szCs w:val="15"/>
        </w:rPr>
        <w:t>两者都没有</w:t>
      </w:r>
      <w:r w:rsidRPr="00321141">
        <w:rPr>
          <w:rFonts w:hint="eastAsia"/>
          <w:sz w:val="15"/>
          <w:szCs w:val="15"/>
        </w:rPr>
        <w:t xml:space="preserve"> </w:t>
      </w:r>
      <w:r w:rsidRPr="00321141">
        <w:rPr>
          <w:rFonts w:hint="eastAsia"/>
          <w:sz w:val="15"/>
          <w:szCs w:val="15"/>
        </w:rPr>
        <w:t>图片既没有替代文字，也没有解释文字</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图片不存在</w:t>
      </w:r>
    </w:p>
    <w:p w:rsidR="00321141" w:rsidRPr="00321141" w:rsidRDefault="00321141" w:rsidP="00321141">
      <w:pPr>
        <w:jc w:val="left"/>
        <w:rPr>
          <w:sz w:val="15"/>
          <w:szCs w:val="15"/>
        </w:rPr>
      </w:pPr>
      <w:r w:rsidRPr="00321141">
        <w:rPr>
          <w:rFonts w:hint="eastAsia"/>
          <w:sz w:val="15"/>
          <w:szCs w:val="15"/>
        </w:rPr>
        <w:t>只有</w:t>
      </w:r>
      <w:r w:rsidRPr="00321141">
        <w:rPr>
          <w:rFonts w:hint="eastAsia"/>
          <w:sz w:val="15"/>
          <w:szCs w:val="15"/>
        </w:rPr>
        <w:t xml:space="preserve">alt </w:t>
      </w:r>
      <w:r w:rsidRPr="00321141">
        <w:rPr>
          <w:rFonts w:hint="eastAsia"/>
          <w:sz w:val="15"/>
          <w:szCs w:val="15"/>
        </w:rPr>
        <w:t>图片既有替代文字，又有解释文字</w:t>
      </w:r>
    </w:p>
    <w:p w:rsidR="00321141" w:rsidRPr="00321141" w:rsidRDefault="00321141" w:rsidP="00321141">
      <w:pPr>
        <w:jc w:val="left"/>
        <w:rPr>
          <w:sz w:val="15"/>
          <w:szCs w:val="15"/>
        </w:rPr>
      </w:pPr>
      <w:r w:rsidRPr="00321141">
        <w:rPr>
          <w:rFonts w:hint="eastAsia"/>
          <w:sz w:val="15"/>
          <w:szCs w:val="15"/>
        </w:rPr>
        <w:t>只有</w:t>
      </w:r>
      <w:r w:rsidRPr="00321141">
        <w:rPr>
          <w:rFonts w:hint="eastAsia"/>
          <w:sz w:val="15"/>
          <w:szCs w:val="15"/>
        </w:rPr>
        <w:t xml:space="preserve">title </w:t>
      </w:r>
      <w:r w:rsidRPr="00321141">
        <w:rPr>
          <w:rFonts w:hint="eastAsia"/>
          <w:sz w:val="15"/>
          <w:szCs w:val="15"/>
        </w:rPr>
        <w:t>图片没有替代文字，只有解释文字</w:t>
      </w:r>
    </w:p>
    <w:p w:rsidR="00321141" w:rsidRPr="00321141" w:rsidRDefault="00321141" w:rsidP="00321141">
      <w:pPr>
        <w:jc w:val="left"/>
        <w:rPr>
          <w:sz w:val="15"/>
          <w:szCs w:val="15"/>
        </w:rPr>
      </w:pPr>
      <w:r w:rsidRPr="00321141">
        <w:rPr>
          <w:rFonts w:hint="eastAsia"/>
          <w:sz w:val="15"/>
          <w:szCs w:val="15"/>
        </w:rPr>
        <w:t>两者都有</w:t>
      </w:r>
      <w:r w:rsidRPr="00321141">
        <w:rPr>
          <w:rFonts w:hint="eastAsia"/>
          <w:sz w:val="15"/>
          <w:szCs w:val="15"/>
        </w:rPr>
        <w:t xml:space="preserve"> </w:t>
      </w:r>
      <w:r w:rsidRPr="00321141">
        <w:rPr>
          <w:rFonts w:hint="eastAsia"/>
          <w:sz w:val="15"/>
          <w:szCs w:val="15"/>
        </w:rPr>
        <w:t>图片既有替代文字，又有解释文字</w:t>
      </w:r>
    </w:p>
    <w:p w:rsidR="00321141" w:rsidRPr="00321141" w:rsidRDefault="00321141" w:rsidP="00321141">
      <w:pPr>
        <w:jc w:val="left"/>
        <w:rPr>
          <w:sz w:val="15"/>
          <w:szCs w:val="15"/>
        </w:rPr>
      </w:pPr>
      <w:r w:rsidRPr="00321141">
        <w:rPr>
          <w:rFonts w:hint="eastAsia"/>
          <w:sz w:val="15"/>
          <w:szCs w:val="15"/>
        </w:rPr>
        <w:t>两者都没有</w:t>
      </w:r>
      <w:r w:rsidRPr="00321141">
        <w:rPr>
          <w:rFonts w:hint="eastAsia"/>
          <w:sz w:val="15"/>
          <w:szCs w:val="15"/>
        </w:rPr>
        <w:t xml:space="preserve"> </w:t>
      </w:r>
      <w:r w:rsidRPr="00321141">
        <w:rPr>
          <w:rFonts w:hint="eastAsia"/>
          <w:sz w:val="15"/>
          <w:szCs w:val="15"/>
        </w:rPr>
        <w:t>图片既没有替代文字，也没有解释文字</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当然不同的浏览器处理方式也会不一样</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border-color-left</w:t>
      </w:r>
      <w:r w:rsidRPr="00321141">
        <w:rPr>
          <w:rFonts w:hint="eastAsia"/>
          <w:sz w:val="15"/>
          <w:szCs w:val="15"/>
        </w:rPr>
        <w:t>、</w:t>
      </w:r>
      <w:r w:rsidRPr="00321141">
        <w:rPr>
          <w:rFonts w:hint="eastAsia"/>
          <w:sz w:val="15"/>
          <w:szCs w:val="15"/>
        </w:rPr>
        <w:t>marin-left</w:t>
      </w:r>
      <w:r w:rsidRPr="00321141">
        <w:rPr>
          <w:rFonts w:hint="eastAsia"/>
          <w:sz w:val="15"/>
          <w:szCs w:val="15"/>
        </w:rPr>
        <w:t>、</w:t>
      </w:r>
      <w:r w:rsidRPr="00321141">
        <w:rPr>
          <w:rFonts w:hint="eastAsia"/>
          <w:sz w:val="15"/>
          <w:szCs w:val="15"/>
        </w:rPr>
        <w:t>-moz-viewport</w:t>
      </w:r>
      <w:r w:rsidRPr="00321141">
        <w:rPr>
          <w:rFonts w:hint="eastAsia"/>
          <w:sz w:val="15"/>
          <w:szCs w:val="15"/>
        </w:rPr>
        <w:t>改写成</w:t>
      </w:r>
      <w:r w:rsidRPr="00321141">
        <w:rPr>
          <w:rFonts w:hint="eastAsia"/>
          <w:sz w:val="15"/>
          <w:szCs w:val="15"/>
        </w:rPr>
        <w:t>JavaScript</w:t>
      </w:r>
      <w:r w:rsidRPr="00321141">
        <w:rPr>
          <w:rFonts w:hint="eastAsia"/>
          <w:sz w:val="15"/>
          <w:szCs w:val="15"/>
        </w:rPr>
        <w:t>格式</w:t>
      </w:r>
    </w:p>
    <w:p w:rsidR="00321141" w:rsidRPr="00321141" w:rsidRDefault="00321141" w:rsidP="00321141">
      <w:pPr>
        <w:jc w:val="left"/>
        <w:rPr>
          <w:sz w:val="15"/>
          <w:szCs w:val="15"/>
        </w:rPr>
      </w:pPr>
      <w:r w:rsidRPr="00321141">
        <w:rPr>
          <w:rFonts w:hint="eastAsia"/>
          <w:sz w:val="15"/>
          <w:szCs w:val="15"/>
        </w:rPr>
        <w:t>border-color-left:borderLeftColor</w:t>
      </w:r>
    </w:p>
    <w:p w:rsidR="00321141" w:rsidRPr="00321141" w:rsidRDefault="00321141" w:rsidP="00321141">
      <w:pPr>
        <w:jc w:val="left"/>
        <w:rPr>
          <w:sz w:val="15"/>
          <w:szCs w:val="15"/>
        </w:rPr>
      </w:pPr>
      <w:r w:rsidRPr="00321141">
        <w:rPr>
          <w:rFonts w:hint="eastAsia"/>
          <w:sz w:val="15"/>
          <w:szCs w:val="15"/>
        </w:rPr>
        <w:t>marin-left:marinLeft</w:t>
      </w:r>
    </w:p>
    <w:p w:rsidR="00321141" w:rsidRPr="00321141" w:rsidRDefault="00321141" w:rsidP="00321141">
      <w:pPr>
        <w:jc w:val="left"/>
        <w:rPr>
          <w:sz w:val="15"/>
          <w:szCs w:val="15"/>
        </w:rPr>
      </w:pPr>
      <w:r w:rsidRPr="00321141">
        <w:rPr>
          <w:rFonts w:hint="eastAsia"/>
          <w:sz w:val="15"/>
          <w:szCs w:val="15"/>
        </w:rPr>
        <w:t>-moz-viewport:MozViewport</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用</w:t>
      </w:r>
      <w:r w:rsidRPr="00321141">
        <w:rPr>
          <w:rFonts w:hint="eastAsia"/>
          <w:sz w:val="15"/>
          <w:szCs w:val="15"/>
        </w:rPr>
        <w:t>css</w:t>
      </w:r>
      <w:r w:rsidRPr="00321141">
        <w:rPr>
          <w:rFonts w:hint="eastAsia"/>
          <w:sz w:val="15"/>
          <w:szCs w:val="15"/>
        </w:rPr>
        <w:t>、</w:t>
      </w:r>
      <w:r w:rsidRPr="00321141">
        <w:rPr>
          <w:rFonts w:hint="eastAsia"/>
          <w:sz w:val="15"/>
          <w:szCs w:val="15"/>
        </w:rPr>
        <w:t>html</w:t>
      </w:r>
      <w:r w:rsidRPr="00321141">
        <w:rPr>
          <w:rFonts w:hint="eastAsia"/>
          <w:sz w:val="15"/>
          <w:szCs w:val="15"/>
        </w:rPr>
        <w:t>编写一个两列布局的网页，要求右侧宽度为</w:t>
      </w:r>
      <w:r w:rsidRPr="00321141">
        <w:rPr>
          <w:rFonts w:hint="eastAsia"/>
          <w:sz w:val="15"/>
          <w:szCs w:val="15"/>
        </w:rPr>
        <w:t>200px</w:t>
      </w:r>
      <w:r w:rsidRPr="00321141">
        <w:rPr>
          <w:rFonts w:hint="eastAsia"/>
          <w:sz w:val="15"/>
          <w:szCs w:val="15"/>
        </w:rPr>
        <w:t>，左侧自动扩展。</w:t>
      </w:r>
    </w:p>
    <w:p w:rsidR="00321141" w:rsidRPr="00321141" w:rsidRDefault="00321141" w:rsidP="00321141">
      <w:pPr>
        <w:jc w:val="left"/>
        <w:rPr>
          <w:sz w:val="15"/>
          <w:szCs w:val="15"/>
        </w:rPr>
      </w:pPr>
      <w:r w:rsidRPr="00321141">
        <w:rPr>
          <w:rFonts w:hint="eastAsia"/>
          <w:sz w:val="15"/>
          <w:szCs w:val="15"/>
        </w:rPr>
        <w:t>CSS:</w:t>
      </w:r>
    </w:p>
    <w:p w:rsidR="00321141" w:rsidRPr="00321141" w:rsidRDefault="00321141" w:rsidP="00321141">
      <w:pPr>
        <w:jc w:val="left"/>
        <w:rPr>
          <w:sz w:val="15"/>
          <w:szCs w:val="15"/>
        </w:rPr>
      </w:pPr>
      <w:r w:rsidRPr="00321141">
        <w:rPr>
          <w:sz w:val="15"/>
          <w:szCs w:val="15"/>
        </w:rPr>
        <w:t>#right{</w:t>
      </w:r>
    </w:p>
    <w:p w:rsidR="00321141" w:rsidRPr="00321141" w:rsidRDefault="00321141" w:rsidP="00321141">
      <w:pPr>
        <w:jc w:val="left"/>
        <w:rPr>
          <w:sz w:val="15"/>
          <w:szCs w:val="15"/>
        </w:rPr>
      </w:pPr>
      <w:r w:rsidRPr="00321141">
        <w:rPr>
          <w:rFonts w:hint="eastAsia"/>
          <w:sz w:val="15"/>
          <w:szCs w:val="15"/>
        </w:rPr>
        <w:t xml:space="preserve">　　</w:t>
      </w:r>
      <w:r w:rsidRPr="00321141">
        <w:rPr>
          <w:rFonts w:hint="eastAsia"/>
          <w:sz w:val="15"/>
          <w:szCs w:val="15"/>
        </w:rPr>
        <w:tab/>
        <w:t>float:right;</w:t>
      </w:r>
    </w:p>
    <w:p w:rsidR="00321141" w:rsidRPr="00321141" w:rsidRDefault="00321141" w:rsidP="00321141">
      <w:pPr>
        <w:jc w:val="left"/>
        <w:rPr>
          <w:sz w:val="15"/>
          <w:szCs w:val="15"/>
        </w:rPr>
      </w:pPr>
      <w:r w:rsidRPr="00321141">
        <w:rPr>
          <w:rFonts w:hint="eastAsia"/>
          <w:sz w:val="15"/>
          <w:szCs w:val="15"/>
        </w:rPr>
        <w:t xml:space="preserve">　　</w:t>
      </w:r>
      <w:r w:rsidRPr="00321141">
        <w:rPr>
          <w:rFonts w:hint="eastAsia"/>
          <w:sz w:val="15"/>
          <w:szCs w:val="15"/>
        </w:rPr>
        <w:tab/>
        <w:t>width:200px;</w:t>
      </w:r>
    </w:p>
    <w:p w:rsidR="00321141" w:rsidRPr="00321141" w:rsidRDefault="00321141" w:rsidP="00321141">
      <w:pPr>
        <w:jc w:val="left"/>
        <w:rPr>
          <w:sz w:val="15"/>
          <w:szCs w:val="15"/>
        </w:rPr>
      </w:pPr>
      <w:r w:rsidRPr="00321141">
        <w:rPr>
          <w:sz w:val="15"/>
          <w:szCs w:val="15"/>
        </w:rPr>
        <w:t>}</w:t>
      </w:r>
    </w:p>
    <w:p w:rsidR="00321141" w:rsidRPr="00321141" w:rsidRDefault="00321141" w:rsidP="00321141">
      <w:pPr>
        <w:jc w:val="left"/>
        <w:rPr>
          <w:sz w:val="15"/>
          <w:szCs w:val="15"/>
        </w:rPr>
      </w:pPr>
      <w:r w:rsidRPr="00321141">
        <w:rPr>
          <w:sz w:val="15"/>
          <w:szCs w:val="15"/>
        </w:rPr>
        <w:t>#left{</w:t>
      </w:r>
    </w:p>
    <w:p w:rsidR="00321141" w:rsidRPr="00321141" w:rsidRDefault="00321141" w:rsidP="00321141">
      <w:pPr>
        <w:jc w:val="left"/>
        <w:rPr>
          <w:sz w:val="15"/>
          <w:szCs w:val="15"/>
        </w:rPr>
      </w:pPr>
      <w:r w:rsidRPr="00321141">
        <w:rPr>
          <w:rFonts w:hint="eastAsia"/>
          <w:sz w:val="15"/>
          <w:szCs w:val="15"/>
        </w:rPr>
        <w:t xml:space="preserve">　　</w:t>
      </w:r>
      <w:r w:rsidRPr="00321141">
        <w:rPr>
          <w:rFonts w:hint="eastAsia"/>
          <w:sz w:val="15"/>
          <w:szCs w:val="15"/>
        </w:rPr>
        <w:tab/>
        <w:t>marin-right:200px;</w:t>
      </w:r>
    </w:p>
    <w:p w:rsidR="00321141" w:rsidRPr="00321141" w:rsidRDefault="00321141" w:rsidP="00321141">
      <w:pPr>
        <w:jc w:val="left"/>
        <w:rPr>
          <w:sz w:val="15"/>
          <w:szCs w:val="15"/>
        </w:rPr>
      </w:pPr>
      <w:r w:rsidRPr="00321141">
        <w:rPr>
          <w:sz w:val="15"/>
          <w:szCs w:val="15"/>
        </w:rPr>
        <w:t>}</w:t>
      </w:r>
    </w:p>
    <w:p w:rsidR="00321141" w:rsidRPr="00321141" w:rsidRDefault="00321141" w:rsidP="00321141">
      <w:pPr>
        <w:jc w:val="left"/>
        <w:rPr>
          <w:sz w:val="15"/>
          <w:szCs w:val="15"/>
        </w:rPr>
      </w:pPr>
      <w:r w:rsidRPr="00321141">
        <w:rPr>
          <w:rFonts w:hint="eastAsia"/>
          <w:sz w:val="15"/>
          <w:szCs w:val="15"/>
        </w:rPr>
        <w:t>HTML:</w:t>
      </w:r>
    </w:p>
    <w:p w:rsidR="00321141" w:rsidRPr="00321141" w:rsidRDefault="00321141" w:rsidP="00321141">
      <w:pPr>
        <w:jc w:val="left"/>
        <w:rPr>
          <w:sz w:val="15"/>
          <w:szCs w:val="15"/>
        </w:rPr>
      </w:pPr>
      <w:r w:rsidRPr="00321141">
        <w:rPr>
          <w:sz w:val="15"/>
          <w:szCs w:val="15"/>
        </w:rPr>
        <w:t>&lt;body&gt;</w:t>
      </w:r>
    </w:p>
    <w:p w:rsidR="00321141" w:rsidRPr="00321141" w:rsidRDefault="00321141" w:rsidP="00321141">
      <w:pPr>
        <w:jc w:val="left"/>
        <w:rPr>
          <w:sz w:val="15"/>
          <w:szCs w:val="15"/>
        </w:rPr>
      </w:pPr>
      <w:r w:rsidRPr="00321141">
        <w:rPr>
          <w:rFonts w:hint="eastAsia"/>
          <w:sz w:val="15"/>
          <w:szCs w:val="15"/>
        </w:rPr>
        <w:t xml:space="preserve">　　</w:t>
      </w:r>
      <w:r w:rsidRPr="00321141">
        <w:rPr>
          <w:rFonts w:hint="eastAsia"/>
          <w:sz w:val="15"/>
          <w:szCs w:val="15"/>
        </w:rPr>
        <w:tab/>
        <w:t>&lt;div id=</w:t>
      </w:r>
      <w:r w:rsidRPr="00321141">
        <w:rPr>
          <w:rFonts w:hint="eastAsia"/>
          <w:sz w:val="15"/>
          <w:szCs w:val="15"/>
        </w:rPr>
        <w:t>”</w:t>
      </w:r>
      <w:r w:rsidRPr="00321141">
        <w:rPr>
          <w:rFonts w:hint="eastAsia"/>
          <w:sz w:val="15"/>
          <w:szCs w:val="15"/>
        </w:rPr>
        <w:t>right</w:t>
      </w:r>
      <w:r w:rsidRPr="00321141">
        <w:rPr>
          <w:rFonts w:hint="eastAsia"/>
          <w:sz w:val="15"/>
          <w:szCs w:val="15"/>
        </w:rPr>
        <w:t>”</w:t>
      </w:r>
      <w:r w:rsidRPr="00321141">
        <w:rPr>
          <w:rFonts w:hint="eastAsia"/>
          <w:sz w:val="15"/>
          <w:szCs w:val="15"/>
        </w:rPr>
        <w:t>&gt;</w:t>
      </w:r>
      <w:r w:rsidRPr="00321141">
        <w:rPr>
          <w:rFonts w:hint="eastAsia"/>
          <w:sz w:val="15"/>
          <w:szCs w:val="15"/>
        </w:rPr>
        <w:t>…</w:t>
      </w:r>
      <w:r w:rsidRPr="00321141">
        <w:rPr>
          <w:rFonts w:hint="eastAsia"/>
          <w:sz w:val="15"/>
          <w:szCs w:val="15"/>
        </w:rPr>
        <w:t>&lt;/div&gt;</w:t>
      </w:r>
    </w:p>
    <w:p w:rsidR="00321141" w:rsidRPr="00321141" w:rsidRDefault="00321141" w:rsidP="00321141">
      <w:pPr>
        <w:jc w:val="left"/>
        <w:rPr>
          <w:sz w:val="15"/>
          <w:szCs w:val="15"/>
        </w:rPr>
      </w:pPr>
      <w:r w:rsidRPr="00321141">
        <w:rPr>
          <w:rFonts w:hint="eastAsia"/>
          <w:sz w:val="15"/>
          <w:szCs w:val="15"/>
        </w:rPr>
        <w:t xml:space="preserve">　　</w:t>
      </w:r>
      <w:r w:rsidRPr="00321141">
        <w:rPr>
          <w:rFonts w:hint="eastAsia"/>
          <w:sz w:val="15"/>
          <w:szCs w:val="15"/>
        </w:rPr>
        <w:tab/>
        <w:t>&lt;div id=</w:t>
      </w:r>
      <w:r w:rsidRPr="00321141">
        <w:rPr>
          <w:rFonts w:hint="eastAsia"/>
          <w:sz w:val="15"/>
          <w:szCs w:val="15"/>
        </w:rPr>
        <w:t>”</w:t>
      </w:r>
      <w:r w:rsidRPr="00321141">
        <w:rPr>
          <w:rFonts w:hint="eastAsia"/>
          <w:sz w:val="15"/>
          <w:szCs w:val="15"/>
        </w:rPr>
        <w:t>left</w:t>
      </w:r>
      <w:r w:rsidRPr="00321141">
        <w:rPr>
          <w:rFonts w:hint="eastAsia"/>
          <w:sz w:val="15"/>
          <w:szCs w:val="15"/>
        </w:rPr>
        <w:t>”</w:t>
      </w:r>
      <w:r w:rsidRPr="00321141">
        <w:rPr>
          <w:rFonts w:hint="eastAsia"/>
          <w:sz w:val="15"/>
          <w:szCs w:val="15"/>
        </w:rPr>
        <w:t>&gt;</w:t>
      </w:r>
      <w:r w:rsidRPr="00321141">
        <w:rPr>
          <w:rFonts w:hint="eastAsia"/>
          <w:sz w:val="15"/>
          <w:szCs w:val="15"/>
        </w:rPr>
        <w:t>…</w:t>
      </w:r>
      <w:r w:rsidRPr="00321141">
        <w:rPr>
          <w:rFonts w:hint="eastAsia"/>
          <w:sz w:val="15"/>
          <w:szCs w:val="15"/>
        </w:rPr>
        <w:t>&lt;/div&gt;</w:t>
      </w:r>
    </w:p>
    <w:p w:rsidR="00321141" w:rsidRPr="00321141" w:rsidRDefault="00321141" w:rsidP="00321141">
      <w:pPr>
        <w:jc w:val="left"/>
        <w:rPr>
          <w:sz w:val="15"/>
          <w:szCs w:val="15"/>
        </w:rPr>
      </w:pPr>
      <w:r w:rsidRPr="00321141">
        <w:rPr>
          <w:sz w:val="15"/>
          <w:szCs w:val="15"/>
        </w:rPr>
        <w:t>&lt;/body&gt;</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Linux</w:t>
      </w:r>
      <w:r w:rsidRPr="00321141">
        <w:rPr>
          <w:rFonts w:hint="eastAsia"/>
          <w:sz w:val="15"/>
          <w:szCs w:val="15"/>
        </w:rPr>
        <w:t>题目：批量删除当前目录下后缀名为</w:t>
      </w:r>
      <w:r w:rsidRPr="00321141">
        <w:rPr>
          <w:rFonts w:hint="eastAsia"/>
          <w:sz w:val="15"/>
          <w:szCs w:val="15"/>
        </w:rPr>
        <w:t>.c</w:t>
      </w:r>
      <w:r w:rsidRPr="00321141">
        <w:rPr>
          <w:rFonts w:hint="eastAsia"/>
          <w:sz w:val="15"/>
          <w:szCs w:val="15"/>
        </w:rPr>
        <w:t>的文件，如</w:t>
      </w:r>
      <w:r w:rsidRPr="00321141">
        <w:rPr>
          <w:rFonts w:hint="eastAsia"/>
          <w:sz w:val="15"/>
          <w:szCs w:val="15"/>
        </w:rPr>
        <w:t>a.c</w:t>
      </w:r>
      <w:r w:rsidRPr="00321141">
        <w:rPr>
          <w:rFonts w:hint="eastAsia"/>
          <w:sz w:val="15"/>
          <w:szCs w:val="15"/>
        </w:rPr>
        <w:t>、</w:t>
      </w:r>
      <w:r w:rsidRPr="00321141">
        <w:rPr>
          <w:rFonts w:hint="eastAsia"/>
          <w:sz w:val="15"/>
          <w:szCs w:val="15"/>
        </w:rPr>
        <w:t>b.c</w:t>
      </w:r>
    </w:p>
    <w:p w:rsidR="00321141" w:rsidRPr="00321141" w:rsidRDefault="00321141" w:rsidP="00321141">
      <w:pPr>
        <w:jc w:val="left"/>
        <w:rPr>
          <w:sz w:val="15"/>
          <w:szCs w:val="15"/>
        </w:rPr>
      </w:pPr>
      <w:r w:rsidRPr="00321141">
        <w:rPr>
          <w:sz w:val="15"/>
          <w:szCs w:val="15"/>
        </w:rPr>
        <w:t>rm *.c</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如何提高网页的运行速度</w:t>
      </w:r>
    </w:p>
    <w:p w:rsidR="00321141" w:rsidRPr="00321141" w:rsidRDefault="00321141" w:rsidP="00321141">
      <w:pPr>
        <w:jc w:val="left"/>
        <w:rPr>
          <w:sz w:val="15"/>
          <w:szCs w:val="15"/>
        </w:rPr>
      </w:pPr>
      <w:r w:rsidRPr="00321141">
        <w:rPr>
          <w:rFonts w:hint="eastAsia"/>
          <w:sz w:val="15"/>
          <w:szCs w:val="15"/>
        </w:rPr>
        <w:t>内容与形式分离，模块化开发，优化</w:t>
      </w:r>
      <w:r w:rsidRPr="00321141">
        <w:rPr>
          <w:rFonts w:hint="eastAsia"/>
          <w:sz w:val="15"/>
          <w:szCs w:val="15"/>
        </w:rPr>
        <w:t>CSS</w:t>
      </w:r>
    </w:p>
    <w:p w:rsidR="00321141" w:rsidRPr="00321141" w:rsidRDefault="00321141" w:rsidP="00321141">
      <w:pPr>
        <w:jc w:val="left"/>
        <w:rPr>
          <w:sz w:val="15"/>
          <w:szCs w:val="15"/>
        </w:rPr>
      </w:pPr>
      <w:r w:rsidRPr="00321141">
        <w:rPr>
          <w:rFonts w:hint="eastAsia"/>
          <w:sz w:val="15"/>
          <w:szCs w:val="15"/>
        </w:rPr>
        <w:lastRenderedPageBreak/>
        <w:t>减少页面文档大小</w:t>
      </w:r>
    </w:p>
    <w:p w:rsidR="00321141" w:rsidRPr="00321141" w:rsidRDefault="00321141" w:rsidP="00321141">
      <w:pPr>
        <w:jc w:val="left"/>
        <w:rPr>
          <w:sz w:val="15"/>
          <w:szCs w:val="15"/>
        </w:rPr>
      </w:pPr>
      <w:r w:rsidRPr="00321141">
        <w:rPr>
          <w:rFonts w:hint="eastAsia"/>
          <w:sz w:val="15"/>
          <w:szCs w:val="15"/>
        </w:rPr>
        <w:t>尽量减少图片的使用或注意图片的大小，优化图片：格式、质量、图片长宽标志</w:t>
      </w:r>
    </w:p>
    <w:p w:rsidR="00321141" w:rsidRPr="00321141" w:rsidRDefault="00321141" w:rsidP="00321141">
      <w:pPr>
        <w:jc w:val="left"/>
        <w:rPr>
          <w:sz w:val="15"/>
          <w:szCs w:val="15"/>
        </w:rPr>
      </w:pPr>
      <w:r w:rsidRPr="00321141">
        <w:rPr>
          <w:rFonts w:hint="eastAsia"/>
          <w:sz w:val="15"/>
          <w:szCs w:val="15"/>
        </w:rPr>
        <w:t>减少响应的次数，用</w:t>
      </w:r>
      <w:r w:rsidRPr="00321141">
        <w:rPr>
          <w:rFonts w:hint="eastAsia"/>
          <w:sz w:val="15"/>
          <w:szCs w:val="15"/>
        </w:rPr>
        <w:t>Ajax</w:t>
      </w:r>
    </w:p>
    <w:p w:rsidR="00321141" w:rsidRPr="00321141" w:rsidRDefault="00321141" w:rsidP="00321141">
      <w:pPr>
        <w:jc w:val="left"/>
        <w:rPr>
          <w:sz w:val="15"/>
          <w:szCs w:val="15"/>
        </w:rPr>
      </w:pPr>
      <w:r w:rsidRPr="00321141">
        <w:rPr>
          <w:rFonts w:hint="eastAsia"/>
          <w:sz w:val="15"/>
          <w:szCs w:val="15"/>
        </w:rPr>
        <w:t>网址后面加一个“</w:t>
      </w:r>
      <w:r w:rsidRPr="00321141">
        <w:rPr>
          <w:rFonts w:hint="eastAsia"/>
          <w:sz w:val="15"/>
          <w:szCs w:val="15"/>
        </w:rPr>
        <w:t>/</w:t>
      </w:r>
      <w:r w:rsidRPr="00321141">
        <w:rPr>
          <w:rFonts w:hint="eastAsia"/>
          <w:sz w:val="15"/>
          <w:szCs w:val="15"/>
        </w:rPr>
        <w:t>”</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按要求写一个简单的</w:t>
      </w:r>
      <w:r w:rsidRPr="00321141">
        <w:rPr>
          <w:rFonts w:hint="eastAsia"/>
          <w:sz w:val="15"/>
          <w:szCs w:val="15"/>
        </w:rPr>
        <w:t>ajax</w:t>
      </w:r>
      <w:r w:rsidRPr="00321141">
        <w:rPr>
          <w:rFonts w:hint="eastAsia"/>
          <w:sz w:val="15"/>
          <w:szCs w:val="15"/>
        </w:rPr>
        <w:t>示例</w:t>
      </w:r>
    </w:p>
    <w:p w:rsidR="00321141" w:rsidRPr="00321141" w:rsidRDefault="00321141" w:rsidP="00321141">
      <w:pPr>
        <w:jc w:val="left"/>
        <w:rPr>
          <w:sz w:val="15"/>
          <w:szCs w:val="15"/>
        </w:rPr>
      </w:pPr>
      <w:r w:rsidRPr="00321141">
        <w:rPr>
          <w:sz w:val="15"/>
          <w:szCs w:val="15"/>
        </w:rPr>
        <w:t xml:space="preserve">&lt;body&gt; </w:t>
      </w:r>
    </w:p>
    <w:p w:rsidR="00321141" w:rsidRPr="00321141" w:rsidRDefault="00321141" w:rsidP="00321141">
      <w:pPr>
        <w:jc w:val="left"/>
        <w:rPr>
          <w:sz w:val="15"/>
          <w:szCs w:val="15"/>
        </w:rPr>
      </w:pPr>
      <w:r w:rsidRPr="00321141">
        <w:rPr>
          <w:rFonts w:hint="eastAsia"/>
          <w:sz w:val="15"/>
          <w:szCs w:val="15"/>
        </w:rPr>
        <w:t xml:space="preserve">    &lt;div id="load"&gt;</w:t>
      </w:r>
      <w:r w:rsidRPr="00321141">
        <w:rPr>
          <w:rFonts w:hint="eastAsia"/>
          <w:sz w:val="15"/>
          <w:szCs w:val="15"/>
        </w:rPr>
        <w:t>数据正在加载</w:t>
      </w:r>
      <w:r w:rsidRPr="00321141">
        <w:rPr>
          <w:rFonts w:hint="eastAsia"/>
          <w:sz w:val="15"/>
          <w:szCs w:val="15"/>
        </w:rPr>
        <w:t xml:space="preserve">......&lt;/div&gt; </w:t>
      </w:r>
    </w:p>
    <w:p w:rsidR="00321141" w:rsidRPr="00321141" w:rsidRDefault="00321141" w:rsidP="00321141">
      <w:pPr>
        <w:jc w:val="left"/>
        <w:rPr>
          <w:sz w:val="15"/>
          <w:szCs w:val="15"/>
        </w:rPr>
      </w:pPr>
      <w:r w:rsidRPr="00321141">
        <w:rPr>
          <w:sz w:val="15"/>
          <w:szCs w:val="15"/>
        </w:rPr>
        <w:t xml:space="preserve">    &lt;script type="text/javascript"&gt; </w:t>
      </w:r>
    </w:p>
    <w:p w:rsidR="00321141" w:rsidRPr="00321141" w:rsidRDefault="00321141" w:rsidP="00321141">
      <w:pPr>
        <w:jc w:val="left"/>
        <w:rPr>
          <w:sz w:val="15"/>
          <w:szCs w:val="15"/>
        </w:rPr>
      </w:pPr>
      <w:r w:rsidRPr="00321141">
        <w:rPr>
          <w:rFonts w:hint="eastAsia"/>
          <w:sz w:val="15"/>
          <w:szCs w:val="15"/>
        </w:rPr>
        <w:t xml:space="preserve">        var Browser={/**Browser</w:t>
      </w:r>
      <w:r w:rsidRPr="00321141">
        <w:rPr>
          <w:rFonts w:hint="eastAsia"/>
          <w:sz w:val="15"/>
          <w:szCs w:val="15"/>
        </w:rPr>
        <w:t>对象用于检测浏览器，其中用到了</w:t>
      </w:r>
      <w:r w:rsidRPr="00321141">
        <w:rPr>
          <w:rFonts w:hint="eastAsia"/>
          <w:sz w:val="15"/>
          <w:szCs w:val="15"/>
        </w:rPr>
        <w:t>IE</w:t>
      </w:r>
      <w:r w:rsidRPr="00321141">
        <w:rPr>
          <w:rFonts w:hint="eastAsia"/>
          <w:sz w:val="15"/>
          <w:szCs w:val="15"/>
        </w:rPr>
        <w:t>的条件编译</w:t>
      </w:r>
      <w:r w:rsidRPr="00321141">
        <w:rPr>
          <w:rFonts w:hint="eastAsia"/>
          <w:sz w:val="15"/>
          <w:szCs w:val="15"/>
        </w:rPr>
        <w:t>*/</w:t>
      </w:r>
    </w:p>
    <w:p w:rsidR="00321141" w:rsidRPr="00321141" w:rsidRDefault="00321141" w:rsidP="00321141">
      <w:pPr>
        <w:jc w:val="left"/>
        <w:rPr>
          <w:sz w:val="15"/>
          <w:szCs w:val="15"/>
        </w:rPr>
      </w:pPr>
      <w:r w:rsidRPr="00321141">
        <w:rPr>
          <w:sz w:val="15"/>
          <w:szCs w:val="15"/>
        </w:rPr>
        <w:t xml:space="preserve">            isFF:window.navigator.appName.toUpperCase().indexOf("NETSCAPE")!=-1?true:false, </w:t>
      </w:r>
      <w:r w:rsidRPr="00321141">
        <w:rPr>
          <w:sz w:val="15"/>
          <w:szCs w:val="15"/>
        </w:rPr>
        <w:tab/>
      </w:r>
    </w:p>
    <w:p w:rsidR="00321141" w:rsidRPr="00321141" w:rsidRDefault="00321141" w:rsidP="00321141">
      <w:pPr>
        <w:jc w:val="left"/>
        <w:rPr>
          <w:sz w:val="15"/>
          <w:szCs w:val="15"/>
        </w:rPr>
      </w:pPr>
      <w:r w:rsidRPr="00321141">
        <w:rPr>
          <w:sz w:val="15"/>
          <w:szCs w:val="15"/>
        </w:rPr>
        <w:t xml:space="preserve">            isOpera:window.navigator.appName.toUpperCase().indexOf("OPERA")!=-1?true:false </w:t>
      </w:r>
    </w:p>
    <w:p w:rsidR="00321141" w:rsidRPr="00321141" w:rsidRDefault="00321141" w:rsidP="00321141">
      <w:pPr>
        <w:jc w:val="left"/>
        <w:rPr>
          <w:sz w:val="15"/>
          <w:szCs w:val="15"/>
        </w:rPr>
      </w:pPr>
      <w:r w:rsidRPr="00321141">
        <w:rPr>
          <w:sz w:val="15"/>
          <w:szCs w:val="15"/>
        </w:rPr>
        <w:t xml:space="preserve">        }; </w:t>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r w:rsidRPr="00321141">
        <w:rPr>
          <w:sz w:val="15"/>
          <w:szCs w:val="15"/>
        </w:rPr>
        <w:t xml:space="preserve">        Function.prototype.bind=function(object){ </w:t>
      </w:r>
      <w:r w:rsidRPr="00321141">
        <w:rPr>
          <w:sz w:val="15"/>
          <w:szCs w:val="15"/>
        </w:rPr>
        <w:tab/>
      </w:r>
    </w:p>
    <w:p w:rsidR="00321141" w:rsidRPr="00321141" w:rsidRDefault="00321141" w:rsidP="00321141">
      <w:pPr>
        <w:jc w:val="left"/>
        <w:rPr>
          <w:sz w:val="15"/>
          <w:szCs w:val="15"/>
        </w:rPr>
      </w:pPr>
      <w:r w:rsidRPr="00321141">
        <w:rPr>
          <w:sz w:val="15"/>
          <w:szCs w:val="15"/>
        </w:rPr>
        <w:t xml:space="preserve">            var _this=this; </w:t>
      </w:r>
      <w:r w:rsidRPr="00321141">
        <w:rPr>
          <w:sz w:val="15"/>
          <w:szCs w:val="15"/>
        </w:rPr>
        <w:tab/>
      </w:r>
    </w:p>
    <w:p w:rsidR="00321141" w:rsidRPr="00321141" w:rsidRDefault="00321141" w:rsidP="00321141">
      <w:pPr>
        <w:jc w:val="left"/>
        <w:rPr>
          <w:sz w:val="15"/>
          <w:szCs w:val="15"/>
        </w:rPr>
      </w:pPr>
      <w:r w:rsidRPr="00321141">
        <w:rPr>
          <w:sz w:val="15"/>
          <w:szCs w:val="15"/>
        </w:rPr>
        <w:t xml:space="preserve">            return function(){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_this.apply(object,arguments); </w:t>
      </w:r>
      <w:r w:rsidRPr="00321141">
        <w:rPr>
          <w:sz w:val="15"/>
          <w:szCs w:val="15"/>
        </w:rPr>
        <w:tab/>
      </w:r>
    </w:p>
    <w:p w:rsidR="00321141" w:rsidRPr="00321141" w:rsidRDefault="00321141" w:rsidP="00321141">
      <w:pPr>
        <w:jc w:val="left"/>
        <w:rPr>
          <w:sz w:val="15"/>
          <w:szCs w:val="15"/>
        </w:rPr>
      </w:pPr>
      <w:r w:rsidRPr="00321141">
        <w:rPr>
          <w:sz w:val="15"/>
          <w:szCs w:val="15"/>
        </w:rPr>
        <w:t xml:space="preserve">            } </w:t>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r w:rsidRPr="00321141">
        <w:rPr>
          <w:sz w:val="15"/>
          <w:szCs w:val="15"/>
        </w:rPr>
        <w:t xml:space="preserve">        function HttpRequest(){ </w:t>
      </w:r>
      <w:r w:rsidRPr="00321141">
        <w:rPr>
          <w:sz w:val="15"/>
          <w:szCs w:val="15"/>
        </w:rPr>
        <w:tab/>
      </w:r>
    </w:p>
    <w:p w:rsidR="00321141" w:rsidRPr="00321141" w:rsidRDefault="00321141" w:rsidP="00321141">
      <w:pPr>
        <w:jc w:val="left"/>
        <w:rPr>
          <w:sz w:val="15"/>
          <w:szCs w:val="15"/>
        </w:rPr>
      </w:pPr>
      <w:r w:rsidRPr="00321141">
        <w:rPr>
          <w:sz w:val="15"/>
          <w:szCs w:val="15"/>
        </w:rPr>
        <w:t xml:space="preserve">            this.async=true; </w:t>
      </w:r>
      <w:r w:rsidRPr="00321141">
        <w:rPr>
          <w:sz w:val="15"/>
          <w:szCs w:val="15"/>
        </w:rPr>
        <w:tab/>
      </w:r>
    </w:p>
    <w:p w:rsidR="00321141" w:rsidRPr="00321141" w:rsidRDefault="00321141" w:rsidP="00321141">
      <w:pPr>
        <w:jc w:val="left"/>
        <w:rPr>
          <w:sz w:val="15"/>
          <w:szCs w:val="15"/>
        </w:rPr>
      </w:pPr>
      <w:r w:rsidRPr="00321141">
        <w:rPr>
          <w:sz w:val="15"/>
          <w:szCs w:val="15"/>
        </w:rPr>
        <w:t xml:space="preserve">            this.cache=false; </w:t>
      </w:r>
      <w:r w:rsidRPr="00321141">
        <w:rPr>
          <w:sz w:val="15"/>
          <w:szCs w:val="15"/>
        </w:rPr>
        <w:tab/>
      </w:r>
    </w:p>
    <w:p w:rsidR="00321141" w:rsidRPr="00321141" w:rsidRDefault="00321141" w:rsidP="00321141">
      <w:pPr>
        <w:jc w:val="left"/>
        <w:rPr>
          <w:sz w:val="15"/>
          <w:szCs w:val="15"/>
        </w:rPr>
      </w:pPr>
      <w:r w:rsidRPr="00321141">
        <w:rPr>
          <w:sz w:val="15"/>
          <w:szCs w:val="15"/>
        </w:rPr>
        <w:t xml:space="preserve">            this.xmlhttp=function(){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if(Browser.isFF&amp;&amp;window.XMLHttpRequest){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try{ </w:t>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return new XMLHttpRequest(); </w:t>
      </w:r>
    </w:p>
    <w:p w:rsidR="00321141" w:rsidRPr="00321141" w:rsidRDefault="00321141" w:rsidP="00321141">
      <w:pPr>
        <w:jc w:val="left"/>
        <w:rPr>
          <w:sz w:val="15"/>
          <w:szCs w:val="15"/>
        </w:rPr>
      </w:pPr>
      <w:r w:rsidRPr="00321141">
        <w:rPr>
          <w:sz w:val="15"/>
          <w:szCs w:val="15"/>
        </w:rPr>
        <w:t xml:space="preserve">                    }catch(e){}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}else if(Browser.isIE&amp;&amp;window.ActiveXObject){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var Version = ["Msxml2.XMLHTTP.6.0","Msxml2.XMLHTTP.5.0","Msxml2.XMLHTTP.4.0","Msxml2.XMLHTTP.3.0",+</w:t>
      </w:r>
    </w:p>
    <w:p w:rsidR="00321141" w:rsidRPr="00321141" w:rsidRDefault="00321141" w:rsidP="00321141">
      <w:pPr>
        <w:jc w:val="left"/>
        <w:rPr>
          <w:sz w:val="15"/>
          <w:szCs w:val="15"/>
        </w:rPr>
      </w:pPr>
      <w:r w:rsidRPr="00321141">
        <w:rPr>
          <w:sz w:val="15"/>
          <w:szCs w:val="15"/>
        </w:rPr>
        <w:t xml:space="preserve">                    "Msxml2.XMLHTTP.2.6","Msxml2.XMLHTTP","Microsoft.XMLHTTP.1.0","Microsoft.XMLHTTP.1","Microsoft.XMLHTTP"]; </w:t>
      </w:r>
      <w:r w:rsidRPr="00321141">
        <w:rPr>
          <w:sz w:val="15"/>
          <w:szCs w:val="15"/>
        </w:rPr>
        <w:tab/>
      </w:r>
      <w:r w:rsidRPr="00321141">
        <w:rPr>
          <w:sz w:val="15"/>
          <w:szCs w:val="15"/>
        </w:rPr>
        <w:tab/>
      </w:r>
      <w:r w:rsidRPr="00321141">
        <w:rPr>
          <w:sz w:val="15"/>
          <w:szCs w:val="15"/>
        </w:rPr>
        <w:lastRenderedPageBreak/>
        <w:tab/>
      </w:r>
    </w:p>
    <w:p w:rsidR="00321141" w:rsidRPr="00321141" w:rsidRDefault="00321141" w:rsidP="00321141">
      <w:pPr>
        <w:jc w:val="left"/>
        <w:rPr>
          <w:sz w:val="15"/>
          <w:szCs w:val="15"/>
        </w:rPr>
      </w:pPr>
      <w:r w:rsidRPr="00321141">
        <w:rPr>
          <w:sz w:val="15"/>
          <w:szCs w:val="15"/>
        </w:rPr>
        <w:t xml:space="preserve">                    for(var i=0;i&lt;Version.length;i++){ </w:t>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try{ </w:t>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return new ActiveXObject(Version[i]); </w:t>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}catch(e){}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 </w:t>
      </w:r>
      <w:r w:rsidRPr="00321141">
        <w:rPr>
          <w:sz w:val="15"/>
          <w:szCs w:val="15"/>
        </w:rPr>
        <w:tab/>
      </w:r>
    </w:p>
    <w:p w:rsidR="00321141" w:rsidRPr="00321141" w:rsidRDefault="00321141" w:rsidP="00321141">
      <w:pPr>
        <w:jc w:val="left"/>
        <w:rPr>
          <w:sz w:val="15"/>
          <w:szCs w:val="15"/>
        </w:rPr>
      </w:pPr>
      <w:r w:rsidRPr="00321141">
        <w:rPr>
          <w:sz w:val="15"/>
          <w:szCs w:val="15"/>
        </w:rPr>
        <w:t xml:space="preserve">            }()||false; </w:t>
      </w:r>
    </w:p>
    <w:p w:rsidR="00321141" w:rsidRPr="00321141" w:rsidRDefault="00321141" w:rsidP="00321141">
      <w:pPr>
        <w:jc w:val="left"/>
        <w:rPr>
          <w:sz w:val="15"/>
          <w:szCs w:val="15"/>
        </w:rPr>
      </w:pPr>
      <w:r w:rsidRPr="00321141">
        <w:rPr>
          <w:sz w:val="15"/>
          <w:szCs w:val="15"/>
        </w:rPr>
        <w:t xml:space="preserve">        }HttpRequest.prototype={</w:t>
      </w:r>
    </w:p>
    <w:p w:rsidR="00321141" w:rsidRPr="00321141" w:rsidRDefault="00321141" w:rsidP="00321141">
      <w:pPr>
        <w:jc w:val="left"/>
        <w:rPr>
          <w:sz w:val="15"/>
          <w:szCs w:val="15"/>
        </w:rPr>
      </w:pPr>
      <w:r w:rsidRPr="00321141">
        <w:rPr>
          <w:sz w:val="15"/>
          <w:szCs w:val="15"/>
        </w:rPr>
        <w:t xml:space="preserve">            send:function(object,url,callback){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if(!this.xmlhttp) return;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this.xmlhttp.open(object?"post":"get",url,!!this.async);</w:t>
      </w:r>
    </w:p>
    <w:p w:rsidR="00321141" w:rsidRPr="00321141" w:rsidRDefault="00321141" w:rsidP="00321141">
      <w:pPr>
        <w:jc w:val="left"/>
        <w:rPr>
          <w:sz w:val="15"/>
          <w:szCs w:val="15"/>
        </w:rPr>
      </w:pPr>
      <w:r w:rsidRPr="00321141">
        <w:rPr>
          <w:sz w:val="15"/>
          <w:szCs w:val="15"/>
        </w:rPr>
        <w:t xml:space="preserve">                if(object) this.xmlhttp.setRequestHeader("content-type","application/x-www-form-urlencoded");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if(!this.cache){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this.xmlhttp.setRequestHeader("No-Cache","1");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this.xmlhttp.setRequestHeader("Pragma","no-cache");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this.xmlhttp.setRequestHeader(</w:t>
      </w:r>
      <w:r>
        <w:rPr>
          <w:sz w:val="15"/>
          <w:szCs w:val="15"/>
        </w:rPr>
        <w:t xml:space="preserve">"Cache-Control","no-cache"); </w:t>
      </w:r>
    </w:p>
    <w:p w:rsidR="00321141" w:rsidRPr="00321141" w:rsidRDefault="00321141" w:rsidP="00321141">
      <w:pPr>
        <w:jc w:val="left"/>
        <w:rPr>
          <w:sz w:val="15"/>
          <w:szCs w:val="15"/>
        </w:rPr>
      </w:pPr>
      <w:r w:rsidRPr="00321141">
        <w:rPr>
          <w:sz w:val="15"/>
          <w:szCs w:val="15"/>
        </w:rPr>
        <w:t xml:space="preserve">                    this.xmlhttp.setRequestHeader("Expire","0");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this.xmlhttp.setRequestHeader("Last-Modified","Wed, 1 Jan 1997 00:00:00 GMT");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this.xmlhttp.setRequestHeader("If-Modified-Since","-1");</w:t>
      </w:r>
    </w:p>
    <w:p w:rsidR="00321141" w:rsidRPr="00321141" w:rsidRDefault="00321141" w:rsidP="00321141">
      <w:pPr>
        <w:jc w:val="left"/>
        <w:rPr>
          <w:sz w:val="15"/>
          <w:szCs w:val="15"/>
        </w:rPr>
      </w:pPr>
      <w:r w:rsidRPr="00321141">
        <w:rPr>
          <w:sz w:val="15"/>
          <w:szCs w:val="15"/>
        </w:rPr>
        <w:t xml:space="preserve">                }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if(!this.callback) this.callback=callback;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if(!this.async){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if(typeof(this.callback)=="string"){ </w:t>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eval(this.callback);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}else </w:t>
      </w:r>
      <w:r w:rsidRPr="00321141">
        <w:rPr>
          <w:sz w:val="15"/>
          <w:szCs w:val="15"/>
        </w:rPr>
        <w:lastRenderedPageBreak/>
        <w:t xml:space="preserve">if(typeof(this.callback)=="function"){ </w:t>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this.callback(this.xmlhttp); </w:t>
      </w:r>
    </w:p>
    <w:p w:rsidR="00321141" w:rsidRPr="00321141" w:rsidRDefault="00321141" w:rsidP="00321141">
      <w:pPr>
        <w:jc w:val="left"/>
        <w:rPr>
          <w:sz w:val="15"/>
          <w:szCs w:val="15"/>
        </w:rPr>
      </w:pPr>
      <w:r w:rsidRPr="00321141">
        <w:rPr>
          <w:sz w:val="15"/>
          <w:szCs w:val="15"/>
        </w:rPr>
        <w:t xml:space="preserve">                    }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}else{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this.xmlhttp.onreadystatechange=function(){ </w:t>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if(this.xmlhttp.readyState==4){ </w:t>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if(this.xmlhttp.status==0||this.xmlhttp.status==200){ </w:t>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if(typeof(this.callback)=="string"){ </w:t>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eval(this.callback); </w:t>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}else if(typeof(this.callback)=="function"){ </w:t>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this.callback(this.xmlhttp); </w:t>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 </w:t>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 </w:t>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}.bind(this);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this.xmlhttp.send(object); </w:t>
      </w:r>
      <w:r w:rsidRPr="00321141">
        <w:rPr>
          <w:sz w:val="15"/>
          <w:szCs w:val="15"/>
        </w:rPr>
        <w:tab/>
      </w:r>
    </w:p>
    <w:p w:rsidR="00321141" w:rsidRPr="00321141" w:rsidRDefault="00321141" w:rsidP="00321141">
      <w:pPr>
        <w:jc w:val="left"/>
        <w:rPr>
          <w:sz w:val="15"/>
          <w:szCs w:val="15"/>
        </w:rPr>
      </w:pPr>
      <w:r w:rsidRPr="00321141">
        <w:rPr>
          <w:sz w:val="15"/>
          <w:szCs w:val="15"/>
        </w:rPr>
        <w:t xml:space="preserve">            },abort:function(){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if(this.xmlhttp&amp;&amp;this.xmlhttp.abort) this.xmlhttp.abort(); </w:t>
      </w:r>
      <w:r w:rsidRPr="00321141">
        <w:rPr>
          <w:sz w:val="15"/>
          <w:szCs w:val="15"/>
        </w:rPr>
        <w:tab/>
      </w:r>
    </w:p>
    <w:p w:rsidR="00321141" w:rsidRPr="00321141" w:rsidRDefault="00321141" w:rsidP="00321141">
      <w:pPr>
        <w:jc w:val="left"/>
        <w:rPr>
          <w:sz w:val="15"/>
          <w:szCs w:val="15"/>
        </w:rPr>
      </w:pPr>
      <w:r w:rsidRPr="00321141">
        <w:rPr>
          <w:sz w:val="15"/>
          <w:szCs w:val="15"/>
        </w:rPr>
        <w:t xml:space="preserve">            } </w:t>
      </w:r>
    </w:p>
    <w:p w:rsidR="00321141" w:rsidRPr="00321141" w:rsidRDefault="00321141" w:rsidP="00321141">
      <w:pPr>
        <w:jc w:val="left"/>
        <w:rPr>
          <w:sz w:val="15"/>
          <w:szCs w:val="15"/>
        </w:rPr>
      </w:pPr>
      <w:r w:rsidRPr="00321141">
        <w:rPr>
          <w:rFonts w:hint="eastAsia"/>
          <w:sz w:val="15"/>
          <w:szCs w:val="15"/>
        </w:rPr>
        <w:t xml:space="preserve">        }; //ajax</w:t>
      </w:r>
      <w:r w:rsidRPr="00321141">
        <w:rPr>
          <w:rFonts w:hint="eastAsia"/>
          <w:sz w:val="15"/>
          <w:szCs w:val="15"/>
        </w:rPr>
        <w:t>类定义结束</w:t>
      </w:r>
    </w:p>
    <w:p w:rsidR="00A33B18" w:rsidRDefault="00321141" w:rsidP="00321141">
      <w:pPr>
        <w:jc w:val="left"/>
        <w:rPr>
          <w:sz w:val="15"/>
          <w:szCs w:val="15"/>
        </w:rPr>
      </w:pPr>
      <w:r w:rsidRPr="00321141">
        <w:rPr>
          <w:sz w:val="15"/>
          <w:szCs w:val="15"/>
        </w:rPr>
        <w:t xml:space="preserve">        new HttpRequest().send(null,"http://bbs.51js.com/inde</w:t>
      </w:r>
      <w:r w:rsidR="00A33B18">
        <w:rPr>
          <w:sz w:val="15"/>
          <w:szCs w:val="15"/>
        </w:rPr>
        <w:t>x.php",function(r){</w:t>
      </w:r>
    </w:p>
    <w:p w:rsidR="00321141" w:rsidRPr="00321141" w:rsidRDefault="00321141" w:rsidP="00321141">
      <w:pPr>
        <w:jc w:val="left"/>
        <w:rPr>
          <w:sz w:val="15"/>
          <w:szCs w:val="15"/>
        </w:rPr>
      </w:pPr>
      <w:r w:rsidRPr="00321141">
        <w:rPr>
          <w:sz w:val="15"/>
          <w:szCs w:val="15"/>
        </w:rPr>
        <w:t xml:space="preserve">            document.getElementById("load").innerHTML=r.responseText.match(/&lt;img.*?(?:\/)?&gt;/img).join(""); }); </w:t>
      </w:r>
    </w:p>
    <w:p w:rsidR="00321141" w:rsidRPr="00321141" w:rsidRDefault="00321141" w:rsidP="00321141">
      <w:pPr>
        <w:jc w:val="left"/>
        <w:rPr>
          <w:sz w:val="15"/>
          <w:szCs w:val="15"/>
        </w:rPr>
      </w:pPr>
      <w:r w:rsidRPr="00321141">
        <w:rPr>
          <w:sz w:val="15"/>
          <w:szCs w:val="15"/>
        </w:rPr>
        <w:t xml:space="preserve">    &lt;/script&gt;</w:t>
      </w:r>
    </w:p>
    <w:p w:rsidR="00321141" w:rsidRPr="00321141" w:rsidRDefault="00321141" w:rsidP="00321141">
      <w:pPr>
        <w:jc w:val="left"/>
        <w:rPr>
          <w:sz w:val="15"/>
          <w:szCs w:val="15"/>
        </w:rPr>
      </w:pPr>
      <w:r w:rsidRPr="00321141">
        <w:rPr>
          <w:sz w:val="15"/>
          <w:szCs w:val="15"/>
        </w:rPr>
        <w:t>&lt;/body&gt;</w:t>
      </w:r>
    </w:p>
    <w:p w:rsidR="00321141" w:rsidRDefault="00321141" w:rsidP="00321141">
      <w:pPr>
        <w:rPr>
          <w:rFonts w:ascii="Courier New" w:hAnsi="Courier New" w:cs="Courier New"/>
          <w:sz w:val="18"/>
          <w:szCs w:val="18"/>
        </w:rPr>
        <w:sectPr w:rsidR="00321141" w:rsidSect="00321141">
          <w:type w:val="continuous"/>
          <w:pgSz w:w="11906" w:h="16838"/>
          <w:pgMar w:top="1440" w:right="1800" w:bottom="1440" w:left="1800" w:header="851" w:footer="992" w:gutter="0"/>
          <w:cols w:num="2" w:space="425"/>
          <w:docGrid w:type="lines" w:linePitch="312"/>
        </w:sectPr>
      </w:pPr>
    </w:p>
    <w:p w:rsidR="00321141" w:rsidRPr="00C523AD" w:rsidRDefault="00321141" w:rsidP="00321141">
      <w:pPr>
        <w:rPr>
          <w:rFonts w:ascii="Courier New" w:hAnsi="Courier New" w:cs="Courier New"/>
          <w:sz w:val="18"/>
          <w:szCs w:val="18"/>
        </w:rPr>
      </w:pPr>
    </w:p>
    <w:p w:rsidR="00440617" w:rsidRDefault="00440617" w:rsidP="00440617">
      <w:pPr>
        <w:jc w:val="left"/>
        <w:rPr>
          <w:sz w:val="15"/>
          <w:szCs w:val="15"/>
        </w:rPr>
        <w:sectPr w:rsidR="00440617" w:rsidSect="00321141">
          <w:type w:val="continuous"/>
          <w:pgSz w:w="11906" w:h="16838"/>
          <w:pgMar w:top="1440" w:right="1800" w:bottom="1440" w:left="1800" w:header="851" w:footer="992" w:gutter="0"/>
          <w:cols w:space="425"/>
          <w:docGrid w:type="lines" w:linePitch="312"/>
        </w:sectPr>
      </w:pPr>
    </w:p>
    <w:p w:rsidR="00440617" w:rsidRPr="00440617" w:rsidRDefault="00440617" w:rsidP="00440617">
      <w:pPr>
        <w:jc w:val="left"/>
        <w:rPr>
          <w:b/>
          <w:szCs w:val="21"/>
        </w:rPr>
      </w:pPr>
      <w:r w:rsidRPr="00440617">
        <w:rPr>
          <w:rFonts w:hint="eastAsia"/>
          <w:b/>
          <w:szCs w:val="21"/>
        </w:rPr>
        <w:lastRenderedPageBreak/>
        <w:t>IE6</w:t>
      </w:r>
      <w:r w:rsidRPr="00440617">
        <w:rPr>
          <w:rFonts w:hint="eastAsia"/>
          <w:b/>
          <w:szCs w:val="21"/>
        </w:rPr>
        <w:t>、</w:t>
      </w:r>
      <w:r w:rsidRPr="00440617">
        <w:rPr>
          <w:rFonts w:hint="eastAsia"/>
          <w:b/>
          <w:szCs w:val="21"/>
        </w:rPr>
        <w:t>IE7</w:t>
      </w:r>
      <w:r w:rsidRPr="00440617">
        <w:rPr>
          <w:rFonts w:hint="eastAsia"/>
          <w:b/>
          <w:szCs w:val="21"/>
        </w:rPr>
        <w:t>、</w:t>
      </w:r>
      <w:r w:rsidRPr="00440617">
        <w:rPr>
          <w:rFonts w:hint="eastAsia"/>
          <w:b/>
          <w:szCs w:val="21"/>
        </w:rPr>
        <w:t>IE8</w:t>
      </w:r>
      <w:r w:rsidRPr="00440617">
        <w:rPr>
          <w:rFonts w:hint="eastAsia"/>
          <w:b/>
          <w:szCs w:val="21"/>
        </w:rPr>
        <w:t>、</w:t>
      </w:r>
      <w:r w:rsidRPr="00440617">
        <w:rPr>
          <w:rFonts w:hint="eastAsia"/>
          <w:b/>
          <w:szCs w:val="21"/>
        </w:rPr>
        <w:t>Firefox</w:t>
      </w:r>
      <w:r w:rsidRPr="00440617">
        <w:rPr>
          <w:rFonts w:hint="eastAsia"/>
          <w:b/>
          <w:szCs w:val="21"/>
        </w:rPr>
        <w:t>兼容性</w:t>
      </w:r>
      <w:r w:rsidRPr="00440617">
        <w:rPr>
          <w:rFonts w:hint="eastAsia"/>
          <w:b/>
          <w:szCs w:val="21"/>
        </w:rPr>
        <w:t>CSS HACK</w:t>
      </w:r>
      <w:r w:rsidRPr="00440617">
        <w:rPr>
          <w:rFonts w:hint="eastAsia"/>
          <w:b/>
          <w:szCs w:val="21"/>
        </w:rPr>
        <w:t>代码</w:t>
      </w:r>
      <w:r w:rsidRPr="00440617">
        <w:rPr>
          <w:rFonts w:hint="eastAsia"/>
          <w:b/>
          <w:szCs w:val="21"/>
        </w:rPr>
        <w:t>+</w:t>
      </w:r>
      <w:r w:rsidRPr="00440617">
        <w:rPr>
          <w:rFonts w:hint="eastAsia"/>
          <w:b/>
          <w:szCs w:val="21"/>
        </w:rPr>
        <w:t>示例</w:t>
      </w:r>
    </w:p>
    <w:p w:rsidR="00440617" w:rsidRPr="00440617" w:rsidRDefault="00440617" w:rsidP="00440617">
      <w:pPr>
        <w:jc w:val="left"/>
        <w:rPr>
          <w:sz w:val="15"/>
          <w:szCs w:val="15"/>
        </w:rPr>
      </w:pPr>
      <w:r w:rsidRPr="00440617">
        <w:rPr>
          <w:sz w:val="15"/>
          <w:szCs w:val="15"/>
        </w:rPr>
        <w:t>________________________________________</w:t>
      </w:r>
    </w:p>
    <w:p w:rsidR="00440617" w:rsidRPr="00440617" w:rsidRDefault="00440617" w:rsidP="00440617">
      <w:pPr>
        <w:jc w:val="left"/>
        <w:rPr>
          <w:sz w:val="15"/>
          <w:szCs w:val="15"/>
        </w:rPr>
      </w:pPr>
      <w:r w:rsidRPr="00440617">
        <w:rPr>
          <w:rFonts w:hint="eastAsia"/>
          <w:sz w:val="15"/>
          <w:szCs w:val="15"/>
        </w:rPr>
        <w:t>整理关于</w:t>
      </w:r>
      <w:r w:rsidRPr="00440617">
        <w:rPr>
          <w:rFonts w:hint="eastAsia"/>
          <w:sz w:val="15"/>
          <w:szCs w:val="15"/>
        </w:rPr>
        <w:t>IE6</w:t>
      </w:r>
      <w:r w:rsidRPr="00440617">
        <w:rPr>
          <w:rFonts w:hint="eastAsia"/>
          <w:sz w:val="15"/>
          <w:szCs w:val="15"/>
        </w:rPr>
        <w:t>、</w:t>
      </w:r>
      <w:r w:rsidRPr="00440617">
        <w:rPr>
          <w:rFonts w:hint="eastAsia"/>
          <w:sz w:val="15"/>
          <w:szCs w:val="15"/>
        </w:rPr>
        <w:t>IE7</w:t>
      </w:r>
      <w:r w:rsidRPr="00440617">
        <w:rPr>
          <w:rFonts w:hint="eastAsia"/>
          <w:sz w:val="15"/>
          <w:szCs w:val="15"/>
        </w:rPr>
        <w:t>、</w:t>
      </w:r>
      <w:r w:rsidRPr="00440617">
        <w:rPr>
          <w:rFonts w:hint="eastAsia"/>
          <w:sz w:val="15"/>
          <w:szCs w:val="15"/>
        </w:rPr>
        <w:t>IE8</w:t>
      </w:r>
      <w:r w:rsidRPr="00440617">
        <w:rPr>
          <w:rFonts w:hint="eastAsia"/>
          <w:sz w:val="15"/>
          <w:szCs w:val="15"/>
        </w:rPr>
        <w:t>、</w:t>
      </w:r>
      <w:r w:rsidRPr="00440617">
        <w:rPr>
          <w:rFonts w:hint="eastAsia"/>
          <w:sz w:val="15"/>
          <w:szCs w:val="15"/>
        </w:rPr>
        <w:t>Firefox</w:t>
      </w:r>
      <w:r w:rsidRPr="00440617">
        <w:rPr>
          <w:rFonts w:hint="eastAsia"/>
          <w:sz w:val="15"/>
          <w:szCs w:val="15"/>
        </w:rPr>
        <w:t>兼容性</w:t>
      </w:r>
      <w:r w:rsidRPr="00440617">
        <w:rPr>
          <w:rFonts w:hint="eastAsia"/>
          <w:sz w:val="15"/>
          <w:szCs w:val="15"/>
        </w:rPr>
        <w:t>CSS HACK</w:t>
      </w:r>
      <w:r w:rsidRPr="00440617">
        <w:rPr>
          <w:rFonts w:hint="eastAsia"/>
          <w:sz w:val="15"/>
          <w:szCs w:val="15"/>
        </w:rPr>
        <w:t>问题</w:t>
      </w:r>
    </w:p>
    <w:p w:rsidR="00440617" w:rsidRPr="00440617" w:rsidRDefault="00440617" w:rsidP="00440617">
      <w:pPr>
        <w:jc w:val="left"/>
        <w:rPr>
          <w:sz w:val="15"/>
          <w:szCs w:val="15"/>
        </w:rPr>
      </w:pPr>
      <w:r w:rsidRPr="00440617">
        <w:rPr>
          <w:rFonts w:hint="eastAsia"/>
          <w:sz w:val="15"/>
          <w:szCs w:val="15"/>
        </w:rPr>
        <w:t>1.</w:t>
      </w:r>
      <w:r w:rsidRPr="00440617">
        <w:rPr>
          <w:rFonts w:hint="eastAsia"/>
          <w:sz w:val="15"/>
          <w:szCs w:val="15"/>
        </w:rPr>
        <w:t>区别</w:t>
      </w:r>
      <w:r w:rsidRPr="00440617">
        <w:rPr>
          <w:rFonts w:hint="eastAsia"/>
          <w:sz w:val="15"/>
          <w:szCs w:val="15"/>
        </w:rPr>
        <w:t>IE</w:t>
      </w:r>
      <w:r w:rsidRPr="00440617">
        <w:rPr>
          <w:rFonts w:hint="eastAsia"/>
          <w:sz w:val="15"/>
          <w:szCs w:val="15"/>
        </w:rPr>
        <w:t>和非</w:t>
      </w:r>
      <w:r w:rsidRPr="00440617">
        <w:rPr>
          <w:rFonts w:hint="eastAsia"/>
          <w:sz w:val="15"/>
          <w:szCs w:val="15"/>
        </w:rPr>
        <w:t>IE</w:t>
      </w:r>
      <w:r w:rsidRPr="00440617">
        <w:rPr>
          <w:rFonts w:hint="eastAsia"/>
          <w:sz w:val="15"/>
          <w:szCs w:val="15"/>
        </w:rPr>
        <w:t>浏览器</w:t>
      </w:r>
      <w:r w:rsidRPr="00440617">
        <w:rPr>
          <w:rFonts w:hint="eastAsia"/>
          <w:sz w:val="15"/>
          <w:szCs w:val="15"/>
        </w:rPr>
        <w:t>CSS HACK</w:t>
      </w:r>
      <w:r w:rsidRPr="00440617">
        <w:rPr>
          <w:rFonts w:hint="eastAsia"/>
          <w:sz w:val="15"/>
          <w:szCs w:val="15"/>
        </w:rPr>
        <w:t>代码</w:t>
      </w:r>
    </w:p>
    <w:p w:rsidR="00440617" w:rsidRPr="00440617" w:rsidRDefault="00440617" w:rsidP="00440617">
      <w:pPr>
        <w:jc w:val="left"/>
        <w:rPr>
          <w:sz w:val="15"/>
          <w:szCs w:val="15"/>
        </w:rPr>
      </w:pPr>
      <w:r w:rsidRPr="00440617">
        <w:rPr>
          <w:sz w:val="15"/>
          <w:szCs w:val="15"/>
        </w:rPr>
        <w:t xml:space="preserve"> #divcss5{</w:t>
      </w:r>
    </w:p>
    <w:p w:rsidR="00440617" w:rsidRPr="00440617" w:rsidRDefault="00440617" w:rsidP="00440617">
      <w:pPr>
        <w:jc w:val="left"/>
        <w:rPr>
          <w:sz w:val="15"/>
          <w:szCs w:val="15"/>
        </w:rPr>
      </w:pPr>
      <w:r w:rsidRPr="00440617">
        <w:rPr>
          <w:rFonts w:hint="eastAsia"/>
          <w:sz w:val="15"/>
          <w:szCs w:val="15"/>
        </w:rPr>
        <w:t>background:blue; /*</w:t>
      </w:r>
      <w:r w:rsidRPr="00440617">
        <w:rPr>
          <w:rFonts w:hint="eastAsia"/>
          <w:sz w:val="15"/>
          <w:szCs w:val="15"/>
        </w:rPr>
        <w:t>非</w:t>
      </w:r>
      <w:r w:rsidRPr="00440617">
        <w:rPr>
          <w:rFonts w:hint="eastAsia"/>
          <w:sz w:val="15"/>
          <w:szCs w:val="15"/>
        </w:rPr>
        <w:t xml:space="preserve">IE </w:t>
      </w:r>
      <w:r w:rsidRPr="00440617">
        <w:rPr>
          <w:rFonts w:hint="eastAsia"/>
          <w:sz w:val="15"/>
          <w:szCs w:val="15"/>
        </w:rPr>
        <w:t>背景藍色</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background:red \9; /*IE6</w:t>
      </w:r>
      <w:r w:rsidRPr="00440617">
        <w:rPr>
          <w:rFonts w:hint="eastAsia"/>
          <w:sz w:val="15"/>
          <w:szCs w:val="15"/>
        </w:rPr>
        <w:t>、</w:t>
      </w:r>
      <w:r w:rsidRPr="00440617">
        <w:rPr>
          <w:rFonts w:hint="eastAsia"/>
          <w:sz w:val="15"/>
          <w:szCs w:val="15"/>
        </w:rPr>
        <w:t>IE7</w:t>
      </w:r>
      <w:r w:rsidRPr="00440617">
        <w:rPr>
          <w:rFonts w:hint="eastAsia"/>
          <w:sz w:val="15"/>
          <w:szCs w:val="15"/>
        </w:rPr>
        <w:t>、</w:t>
      </w:r>
      <w:r w:rsidRPr="00440617">
        <w:rPr>
          <w:rFonts w:hint="eastAsia"/>
          <w:sz w:val="15"/>
          <w:szCs w:val="15"/>
        </w:rPr>
        <w:t>IE8</w:t>
      </w:r>
      <w:r w:rsidRPr="00440617">
        <w:rPr>
          <w:rFonts w:hint="eastAsia"/>
          <w:sz w:val="15"/>
          <w:szCs w:val="15"/>
        </w:rPr>
        <w:t>背景紅色</w:t>
      </w:r>
      <w:r w:rsidRPr="00440617">
        <w:rPr>
          <w:rFonts w:hint="eastAsia"/>
          <w:sz w:val="15"/>
          <w:szCs w:val="15"/>
        </w:rPr>
        <w:t>*/</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rFonts w:hint="eastAsia"/>
          <w:sz w:val="15"/>
          <w:szCs w:val="15"/>
        </w:rPr>
        <w:t>2.</w:t>
      </w:r>
      <w:r w:rsidRPr="00440617">
        <w:rPr>
          <w:rFonts w:hint="eastAsia"/>
          <w:sz w:val="15"/>
          <w:szCs w:val="15"/>
        </w:rPr>
        <w:t>区别</w:t>
      </w:r>
      <w:r w:rsidRPr="00440617">
        <w:rPr>
          <w:rFonts w:hint="eastAsia"/>
          <w:sz w:val="15"/>
          <w:szCs w:val="15"/>
        </w:rPr>
        <w:t xml:space="preserve">IE6,IE7,IE8,FF CSS HACK </w:t>
      </w:r>
    </w:p>
    <w:p w:rsidR="00440617" w:rsidRPr="00440617" w:rsidRDefault="00440617" w:rsidP="00440617">
      <w:pPr>
        <w:jc w:val="left"/>
        <w:rPr>
          <w:sz w:val="15"/>
          <w:szCs w:val="15"/>
        </w:rPr>
      </w:pPr>
      <w:r w:rsidRPr="00440617">
        <w:rPr>
          <w:rFonts w:hint="eastAsia"/>
          <w:sz w:val="15"/>
          <w:szCs w:val="15"/>
        </w:rPr>
        <w:t>【区别符号】：「</w:t>
      </w:r>
      <w:r w:rsidRPr="00440617">
        <w:rPr>
          <w:rFonts w:hint="eastAsia"/>
          <w:sz w:val="15"/>
          <w:szCs w:val="15"/>
        </w:rPr>
        <w:t>\9</w:t>
      </w:r>
      <w:r w:rsidRPr="00440617">
        <w:rPr>
          <w:rFonts w:hint="eastAsia"/>
          <w:sz w:val="15"/>
          <w:szCs w:val="15"/>
        </w:rPr>
        <w:t>」、「</w:t>
      </w:r>
      <w:r w:rsidRPr="00440617">
        <w:rPr>
          <w:rFonts w:hint="eastAsia"/>
          <w:sz w:val="15"/>
          <w:szCs w:val="15"/>
        </w:rPr>
        <w:t>*</w:t>
      </w:r>
      <w:r w:rsidRPr="00440617">
        <w:rPr>
          <w:rFonts w:hint="eastAsia"/>
          <w:sz w:val="15"/>
          <w:szCs w:val="15"/>
        </w:rPr>
        <w:t>」、「</w:t>
      </w:r>
      <w:r w:rsidRPr="00440617">
        <w:rPr>
          <w:rFonts w:hint="eastAsia"/>
          <w:sz w:val="15"/>
          <w:szCs w:val="15"/>
        </w:rPr>
        <w:t>_</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【示例】：</w:t>
      </w:r>
    </w:p>
    <w:p w:rsidR="00440617" w:rsidRPr="00440617" w:rsidRDefault="00440617" w:rsidP="00440617">
      <w:pPr>
        <w:jc w:val="left"/>
        <w:rPr>
          <w:sz w:val="15"/>
          <w:szCs w:val="15"/>
        </w:rPr>
      </w:pPr>
      <w:r w:rsidRPr="00440617">
        <w:rPr>
          <w:sz w:val="15"/>
          <w:szCs w:val="15"/>
        </w:rPr>
        <w:t xml:space="preserve"> #divcss5{</w:t>
      </w:r>
    </w:p>
    <w:p w:rsidR="00440617" w:rsidRPr="00440617" w:rsidRDefault="00440617" w:rsidP="00440617">
      <w:pPr>
        <w:jc w:val="left"/>
        <w:rPr>
          <w:sz w:val="15"/>
          <w:szCs w:val="15"/>
        </w:rPr>
      </w:pPr>
      <w:r w:rsidRPr="00440617">
        <w:rPr>
          <w:rFonts w:hint="eastAsia"/>
          <w:sz w:val="15"/>
          <w:szCs w:val="15"/>
        </w:rPr>
        <w:t xml:space="preserve">background:blue; /*Firefox </w:t>
      </w:r>
      <w:r w:rsidRPr="00440617">
        <w:rPr>
          <w:rFonts w:hint="eastAsia"/>
          <w:sz w:val="15"/>
          <w:szCs w:val="15"/>
        </w:rPr>
        <w:t>背景变蓝色</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background:red \9; /*IE8 </w:t>
      </w:r>
      <w:r w:rsidRPr="00440617">
        <w:rPr>
          <w:rFonts w:hint="eastAsia"/>
          <w:sz w:val="15"/>
          <w:szCs w:val="15"/>
        </w:rPr>
        <w:t>背景变红色</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*background:black; /*IE7 </w:t>
      </w:r>
      <w:r w:rsidRPr="00440617">
        <w:rPr>
          <w:rFonts w:hint="eastAsia"/>
          <w:sz w:val="15"/>
          <w:szCs w:val="15"/>
        </w:rPr>
        <w:t>背景变黑色</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_background:orange; /*IE6 </w:t>
      </w:r>
      <w:r w:rsidRPr="00440617">
        <w:rPr>
          <w:rFonts w:hint="eastAsia"/>
          <w:sz w:val="15"/>
          <w:szCs w:val="15"/>
        </w:rPr>
        <w:t>背景变橘色</w:t>
      </w:r>
      <w:r w:rsidRPr="00440617">
        <w:rPr>
          <w:rFonts w:hint="eastAsia"/>
          <w:sz w:val="15"/>
          <w:szCs w:val="15"/>
        </w:rPr>
        <w:t>*/</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p>
    <w:p w:rsidR="00440617" w:rsidRPr="00440617" w:rsidRDefault="00440617" w:rsidP="00440617">
      <w:pPr>
        <w:jc w:val="left"/>
        <w:rPr>
          <w:sz w:val="15"/>
          <w:szCs w:val="15"/>
        </w:rPr>
      </w:pPr>
      <w:r w:rsidRPr="00440617">
        <w:rPr>
          <w:rFonts w:hint="eastAsia"/>
          <w:sz w:val="15"/>
          <w:szCs w:val="15"/>
        </w:rPr>
        <w:t xml:space="preserve"> </w:t>
      </w:r>
      <w:r w:rsidRPr="00440617">
        <w:rPr>
          <w:rFonts w:hint="eastAsia"/>
          <w:sz w:val="15"/>
          <w:szCs w:val="15"/>
        </w:rPr>
        <w:t>【说明】：因为</w:t>
      </w:r>
      <w:r w:rsidRPr="00440617">
        <w:rPr>
          <w:rFonts w:hint="eastAsia"/>
          <w:sz w:val="15"/>
          <w:szCs w:val="15"/>
        </w:rPr>
        <w:t>IE</w:t>
      </w:r>
      <w:r w:rsidRPr="00440617">
        <w:rPr>
          <w:rFonts w:hint="eastAsia"/>
          <w:sz w:val="15"/>
          <w:szCs w:val="15"/>
        </w:rPr>
        <w:t>系列浏览器可读「</w:t>
      </w:r>
      <w:r w:rsidRPr="00440617">
        <w:rPr>
          <w:rFonts w:hint="eastAsia"/>
          <w:sz w:val="15"/>
          <w:szCs w:val="15"/>
        </w:rPr>
        <w:t>\9</w:t>
      </w:r>
      <w:r w:rsidRPr="00440617">
        <w:rPr>
          <w:rFonts w:hint="eastAsia"/>
          <w:sz w:val="15"/>
          <w:szCs w:val="15"/>
        </w:rPr>
        <w:t>」，而</w:t>
      </w:r>
      <w:r w:rsidRPr="00440617">
        <w:rPr>
          <w:rFonts w:hint="eastAsia"/>
          <w:sz w:val="15"/>
          <w:szCs w:val="15"/>
        </w:rPr>
        <w:t>IE6</w:t>
      </w:r>
      <w:r w:rsidRPr="00440617">
        <w:rPr>
          <w:rFonts w:hint="eastAsia"/>
          <w:sz w:val="15"/>
          <w:szCs w:val="15"/>
        </w:rPr>
        <w:t>和</w:t>
      </w:r>
      <w:r w:rsidRPr="00440617">
        <w:rPr>
          <w:rFonts w:hint="eastAsia"/>
          <w:sz w:val="15"/>
          <w:szCs w:val="15"/>
        </w:rPr>
        <w:t>IE7</w:t>
      </w:r>
      <w:r w:rsidRPr="00440617">
        <w:rPr>
          <w:rFonts w:hint="eastAsia"/>
          <w:sz w:val="15"/>
          <w:szCs w:val="15"/>
        </w:rPr>
        <w:t>可读「</w:t>
      </w:r>
      <w:r w:rsidRPr="00440617">
        <w:rPr>
          <w:rFonts w:hint="eastAsia"/>
          <w:sz w:val="15"/>
          <w:szCs w:val="15"/>
        </w:rPr>
        <w:t>*</w:t>
      </w:r>
      <w:r w:rsidRPr="00440617">
        <w:rPr>
          <w:rFonts w:hint="eastAsia"/>
          <w:sz w:val="15"/>
          <w:szCs w:val="15"/>
        </w:rPr>
        <w:t>」</w:t>
      </w:r>
      <w:r w:rsidRPr="00440617">
        <w:rPr>
          <w:rFonts w:hint="eastAsia"/>
          <w:sz w:val="15"/>
          <w:szCs w:val="15"/>
        </w:rPr>
        <w:t>(</w:t>
      </w:r>
      <w:r w:rsidRPr="00440617">
        <w:rPr>
          <w:rFonts w:hint="eastAsia"/>
          <w:sz w:val="15"/>
          <w:szCs w:val="15"/>
        </w:rPr>
        <w:t>米字号</w:t>
      </w:r>
      <w:r w:rsidRPr="00440617">
        <w:rPr>
          <w:rFonts w:hint="eastAsia"/>
          <w:sz w:val="15"/>
          <w:szCs w:val="15"/>
        </w:rPr>
        <w:t>)</w:t>
      </w:r>
      <w:r w:rsidRPr="00440617">
        <w:rPr>
          <w:rFonts w:hint="eastAsia"/>
          <w:sz w:val="15"/>
          <w:szCs w:val="15"/>
        </w:rPr>
        <w:t>，另外</w:t>
      </w:r>
      <w:r w:rsidRPr="00440617">
        <w:rPr>
          <w:rFonts w:hint="eastAsia"/>
          <w:sz w:val="15"/>
          <w:szCs w:val="15"/>
        </w:rPr>
        <w:t>IE6</w:t>
      </w:r>
      <w:r w:rsidRPr="00440617">
        <w:rPr>
          <w:rFonts w:hint="eastAsia"/>
          <w:sz w:val="15"/>
          <w:szCs w:val="15"/>
        </w:rPr>
        <w:t>可辨识「</w:t>
      </w:r>
      <w:r w:rsidRPr="00440617">
        <w:rPr>
          <w:rFonts w:hint="eastAsia"/>
          <w:sz w:val="15"/>
          <w:szCs w:val="15"/>
        </w:rPr>
        <w:t>_</w:t>
      </w:r>
      <w:r w:rsidRPr="00440617">
        <w:rPr>
          <w:rFonts w:hint="eastAsia"/>
          <w:sz w:val="15"/>
          <w:szCs w:val="15"/>
        </w:rPr>
        <w:t>」</w:t>
      </w:r>
      <w:r w:rsidRPr="00440617">
        <w:rPr>
          <w:rFonts w:hint="eastAsia"/>
          <w:sz w:val="15"/>
          <w:szCs w:val="15"/>
        </w:rPr>
        <w:t>(</w:t>
      </w:r>
      <w:r w:rsidRPr="00440617">
        <w:rPr>
          <w:rFonts w:hint="eastAsia"/>
          <w:sz w:val="15"/>
          <w:szCs w:val="15"/>
        </w:rPr>
        <w:t>底线</w:t>
      </w:r>
      <w:r w:rsidRPr="00440617">
        <w:rPr>
          <w:rFonts w:hint="eastAsia"/>
          <w:sz w:val="15"/>
          <w:szCs w:val="15"/>
        </w:rPr>
        <w:t>)</w:t>
      </w:r>
      <w:r w:rsidRPr="00440617">
        <w:rPr>
          <w:rFonts w:hint="eastAsia"/>
          <w:sz w:val="15"/>
          <w:szCs w:val="15"/>
        </w:rPr>
        <w:t>，因此可以依照顺序写下来，就会让浏览器正确的读取到自己看得懂得</w:t>
      </w:r>
      <w:r w:rsidRPr="00440617">
        <w:rPr>
          <w:rFonts w:hint="eastAsia"/>
          <w:sz w:val="15"/>
          <w:szCs w:val="15"/>
        </w:rPr>
        <w:t>CSS</w:t>
      </w:r>
      <w:r w:rsidRPr="00440617">
        <w:rPr>
          <w:rFonts w:hint="eastAsia"/>
          <w:sz w:val="15"/>
          <w:szCs w:val="15"/>
        </w:rPr>
        <w:t>语法，所以就可以有效区分</w:t>
      </w:r>
      <w:r w:rsidRPr="00440617">
        <w:rPr>
          <w:rFonts w:hint="eastAsia"/>
          <w:sz w:val="15"/>
          <w:szCs w:val="15"/>
        </w:rPr>
        <w:t>IE</w:t>
      </w:r>
      <w:r w:rsidRPr="00440617">
        <w:rPr>
          <w:rFonts w:hint="eastAsia"/>
          <w:sz w:val="15"/>
          <w:szCs w:val="15"/>
        </w:rPr>
        <w:t>各版本和非</w:t>
      </w:r>
      <w:r w:rsidRPr="00440617">
        <w:rPr>
          <w:rFonts w:hint="eastAsia"/>
          <w:sz w:val="15"/>
          <w:szCs w:val="15"/>
        </w:rPr>
        <w:t>IE</w:t>
      </w:r>
      <w:r w:rsidRPr="00440617">
        <w:rPr>
          <w:rFonts w:hint="eastAsia"/>
          <w:sz w:val="15"/>
          <w:szCs w:val="15"/>
        </w:rPr>
        <w:t>浏览器</w:t>
      </w:r>
      <w:r w:rsidRPr="00440617">
        <w:rPr>
          <w:rFonts w:hint="eastAsia"/>
          <w:sz w:val="15"/>
          <w:szCs w:val="15"/>
        </w:rPr>
        <w:t>(</w:t>
      </w:r>
      <w:r w:rsidRPr="00440617">
        <w:rPr>
          <w:rFonts w:hint="eastAsia"/>
          <w:sz w:val="15"/>
          <w:szCs w:val="15"/>
        </w:rPr>
        <w:t>像是</w:t>
      </w:r>
      <w:r w:rsidRPr="00440617">
        <w:rPr>
          <w:rFonts w:hint="eastAsia"/>
          <w:sz w:val="15"/>
          <w:szCs w:val="15"/>
        </w:rPr>
        <w:t>Firefox</w:t>
      </w:r>
      <w:r w:rsidRPr="00440617">
        <w:rPr>
          <w:rFonts w:hint="eastAsia"/>
          <w:sz w:val="15"/>
          <w:szCs w:val="15"/>
        </w:rPr>
        <w:t>、</w:t>
      </w:r>
      <w:r w:rsidRPr="00440617">
        <w:rPr>
          <w:rFonts w:hint="eastAsia"/>
          <w:sz w:val="15"/>
          <w:szCs w:val="15"/>
        </w:rPr>
        <w:t>Opera</w:t>
      </w:r>
      <w:r w:rsidRPr="00440617">
        <w:rPr>
          <w:rFonts w:hint="eastAsia"/>
          <w:sz w:val="15"/>
          <w:szCs w:val="15"/>
        </w:rPr>
        <w:t>、</w:t>
      </w:r>
      <w:r w:rsidRPr="00440617">
        <w:rPr>
          <w:rFonts w:hint="eastAsia"/>
          <w:sz w:val="15"/>
          <w:szCs w:val="15"/>
        </w:rPr>
        <w:t>Google Chrome</w:t>
      </w:r>
      <w:r w:rsidRPr="00440617">
        <w:rPr>
          <w:rFonts w:hint="eastAsia"/>
          <w:sz w:val="15"/>
          <w:szCs w:val="15"/>
        </w:rPr>
        <w:t>、</w:t>
      </w:r>
      <w:r w:rsidRPr="00440617">
        <w:rPr>
          <w:rFonts w:hint="eastAsia"/>
          <w:sz w:val="15"/>
          <w:szCs w:val="15"/>
        </w:rPr>
        <w:t>Safari</w:t>
      </w:r>
      <w:r w:rsidRPr="00440617">
        <w:rPr>
          <w:rFonts w:hint="eastAsia"/>
          <w:sz w:val="15"/>
          <w:szCs w:val="15"/>
        </w:rPr>
        <w:t>等</w:t>
      </w:r>
      <w:r w:rsidRPr="00440617">
        <w:rPr>
          <w:rFonts w:hint="eastAsia"/>
          <w:sz w:val="15"/>
          <w:szCs w:val="15"/>
        </w:rPr>
        <w:t>)</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3.</w:t>
      </w:r>
      <w:r w:rsidRPr="00440617">
        <w:rPr>
          <w:rFonts w:hint="eastAsia"/>
          <w:sz w:val="15"/>
          <w:szCs w:val="15"/>
        </w:rPr>
        <w:t>区别</w:t>
      </w:r>
      <w:r w:rsidRPr="00440617">
        <w:rPr>
          <w:rFonts w:hint="eastAsia"/>
          <w:sz w:val="15"/>
          <w:szCs w:val="15"/>
        </w:rPr>
        <w:t>IE6</w:t>
      </w:r>
      <w:r w:rsidRPr="00440617">
        <w:rPr>
          <w:rFonts w:hint="eastAsia"/>
          <w:sz w:val="15"/>
          <w:szCs w:val="15"/>
        </w:rPr>
        <w:t>、</w:t>
      </w:r>
      <w:r w:rsidRPr="00440617">
        <w:rPr>
          <w:rFonts w:hint="eastAsia"/>
          <w:sz w:val="15"/>
          <w:szCs w:val="15"/>
        </w:rPr>
        <w:t>IE7</w:t>
      </w:r>
      <w:r w:rsidRPr="00440617">
        <w:rPr>
          <w:rFonts w:hint="eastAsia"/>
          <w:sz w:val="15"/>
          <w:szCs w:val="15"/>
        </w:rPr>
        <w:t>、</w:t>
      </w:r>
      <w:r w:rsidRPr="00440617">
        <w:rPr>
          <w:rFonts w:hint="eastAsia"/>
          <w:sz w:val="15"/>
          <w:szCs w:val="15"/>
        </w:rPr>
        <w:t xml:space="preserve">Firefox (EXP 1) </w:t>
      </w:r>
    </w:p>
    <w:p w:rsidR="00440617" w:rsidRPr="00440617" w:rsidRDefault="00440617" w:rsidP="00440617">
      <w:pPr>
        <w:jc w:val="left"/>
        <w:rPr>
          <w:sz w:val="15"/>
          <w:szCs w:val="15"/>
        </w:rPr>
      </w:pPr>
      <w:r w:rsidRPr="00440617">
        <w:rPr>
          <w:rFonts w:hint="eastAsia"/>
          <w:sz w:val="15"/>
          <w:szCs w:val="15"/>
        </w:rPr>
        <w:t>【区别符号】：「</w:t>
      </w:r>
      <w:r w:rsidRPr="00440617">
        <w:rPr>
          <w:rFonts w:hint="eastAsia"/>
          <w:sz w:val="15"/>
          <w:szCs w:val="15"/>
        </w:rPr>
        <w:t>*</w:t>
      </w:r>
      <w:r w:rsidRPr="00440617">
        <w:rPr>
          <w:rFonts w:hint="eastAsia"/>
          <w:sz w:val="15"/>
          <w:szCs w:val="15"/>
        </w:rPr>
        <w:t>」、「</w:t>
      </w:r>
      <w:r w:rsidRPr="00440617">
        <w:rPr>
          <w:rFonts w:hint="eastAsia"/>
          <w:sz w:val="15"/>
          <w:szCs w:val="15"/>
        </w:rPr>
        <w:t>_</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【示例】：</w:t>
      </w:r>
    </w:p>
    <w:p w:rsidR="00440617" w:rsidRPr="00440617" w:rsidRDefault="00440617" w:rsidP="00440617">
      <w:pPr>
        <w:jc w:val="left"/>
        <w:rPr>
          <w:sz w:val="15"/>
          <w:szCs w:val="15"/>
        </w:rPr>
      </w:pPr>
      <w:r w:rsidRPr="00440617">
        <w:rPr>
          <w:sz w:val="15"/>
          <w:szCs w:val="15"/>
        </w:rPr>
        <w:t xml:space="preserve"> #divcss5{</w:t>
      </w:r>
    </w:p>
    <w:p w:rsidR="00440617" w:rsidRPr="00440617" w:rsidRDefault="00440617" w:rsidP="00440617">
      <w:pPr>
        <w:jc w:val="left"/>
        <w:rPr>
          <w:sz w:val="15"/>
          <w:szCs w:val="15"/>
        </w:rPr>
      </w:pPr>
      <w:r w:rsidRPr="00440617">
        <w:rPr>
          <w:rFonts w:hint="eastAsia"/>
          <w:sz w:val="15"/>
          <w:szCs w:val="15"/>
        </w:rPr>
        <w:t>background:blue; /*Firefox</w:t>
      </w:r>
      <w:r w:rsidRPr="00440617">
        <w:rPr>
          <w:rFonts w:hint="eastAsia"/>
          <w:sz w:val="15"/>
          <w:szCs w:val="15"/>
        </w:rPr>
        <w:t>背景变蓝色</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*background:black; /*IE7 </w:t>
      </w:r>
      <w:r w:rsidRPr="00440617">
        <w:rPr>
          <w:rFonts w:hint="eastAsia"/>
          <w:sz w:val="15"/>
          <w:szCs w:val="15"/>
        </w:rPr>
        <w:t>背景变黑色</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_background:orange; /*IE6 </w:t>
      </w:r>
      <w:r w:rsidRPr="00440617">
        <w:rPr>
          <w:rFonts w:hint="eastAsia"/>
          <w:sz w:val="15"/>
          <w:szCs w:val="15"/>
        </w:rPr>
        <w:t>背景变橘色</w:t>
      </w:r>
      <w:r w:rsidRPr="00440617">
        <w:rPr>
          <w:rFonts w:hint="eastAsia"/>
          <w:sz w:val="15"/>
          <w:szCs w:val="15"/>
        </w:rPr>
        <w:t>*/</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p>
    <w:p w:rsidR="00440617" w:rsidRPr="00440617" w:rsidRDefault="00440617" w:rsidP="00440617">
      <w:pPr>
        <w:jc w:val="left"/>
        <w:rPr>
          <w:sz w:val="15"/>
          <w:szCs w:val="15"/>
        </w:rPr>
      </w:pPr>
      <w:r w:rsidRPr="00440617">
        <w:rPr>
          <w:rFonts w:hint="eastAsia"/>
          <w:sz w:val="15"/>
          <w:szCs w:val="15"/>
        </w:rPr>
        <w:t>【说明】：</w:t>
      </w:r>
      <w:r w:rsidRPr="00440617">
        <w:rPr>
          <w:rFonts w:hint="eastAsia"/>
          <w:sz w:val="15"/>
          <w:szCs w:val="15"/>
        </w:rPr>
        <w:t>IE7</w:t>
      </w:r>
      <w:r w:rsidRPr="00440617">
        <w:rPr>
          <w:rFonts w:hint="eastAsia"/>
          <w:sz w:val="15"/>
          <w:szCs w:val="15"/>
        </w:rPr>
        <w:t>和</w:t>
      </w:r>
      <w:r w:rsidRPr="00440617">
        <w:rPr>
          <w:rFonts w:hint="eastAsia"/>
          <w:sz w:val="15"/>
          <w:szCs w:val="15"/>
        </w:rPr>
        <w:t>IE6</w:t>
      </w:r>
      <w:r w:rsidRPr="00440617">
        <w:rPr>
          <w:rFonts w:hint="eastAsia"/>
          <w:sz w:val="15"/>
          <w:szCs w:val="15"/>
        </w:rPr>
        <w:t>可读「</w:t>
      </w:r>
      <w:r w:rsidRPr="00440617">
        <w:rPr>
          <w:rFonts w:hint="eastAsia"/>
          <w:sz w:val="15"/>
          <w:szCs w:val="15"/>
        </w:rPr>
        <w:t>*</w:t>
      </w:r>
      <w:r w:rsidRPr="00440617">
        <w:rPr>
          <w:rFonts w:hint="eastAsia"/>
          <w:sz w:val="15"/>
          <w:szCs w:val="15"/>
        </w:rPr>
        <w:t>」</w:t>
      </w:r>
      <w:r w:rsidRPr="00440617">
        <w:rPr>
          <w:rFonts w:hint="eastAsia"/>
          <w:sz w:val="15"/>
          <w:szCs w:val="15"/>
        </w:rPr>
        <w:t>(</w:t>
      </w:r>
      <w:r w:rsidRPr="00440617">
        <w:rPr>
          <w:rFonts w:hint="eastAsia"/>
          <w:sz w:val="15"/>
          <w:szCs w:val="15"/>
        </w:rPr>
        <w:t>米字号</w:t>
      </w:r>
      <w:r w:rsidRPr="00440617">
        <w:rPr>
          <w:rFonts w:hint="eastAsia"/>
          <w:sz w:val="15"/>
          <w:szCs w:val="15"/>
        </w:rPr>
        <w:t>)</w:t>
      </w:r>
      <w:r w:rsidRPr="00440617">
        <w:rPr>
          <w:rFonts w:hint="eastAsia"/>
          <w:sz w:val="15"/>
          <w:szCs w:val="15"/>
        </w:rPr>
        <w:t>，</w:t>
      </w:r>
      <w:r w:rsidRPr="00440617">
        <w:rPr>
          <w:rFonts w:hint="eastAsia"/>
          <w:sz w:val="15"/>
          <w:szCs w:val="15"/>
        </w:rPr>
        <w:t>IE6</w:t>
      </w:r>
      <w:r w:rsidRPr="00440617">
        <w:rPr>
          <w:rFonts w:hint="eastAsia"/>
          <w:sz w:val="15"/>
          <w:szCs w:val="15"/>
        </w:rPr>
        <w:t>又可以读「</w:t>
      </w:r>
      <w:r w:rsidRPr="00440617">
        <w:rPr>
          <w:rFonts w:hint="eastAsia"/>
          <w:sz w:val="15"/>
          <w:szCs w:val="15"/>
        </w:rPr>
        <w:t>_</w:t>
      </w:r>
      <w:r w:rsidRPr="00440617">
        <w:rPr>
          <w:rFonts w:hint="eastAsia"/>
          <w:sz w:val="15"/>
          <w:szCs w:val="15"/>
        </w:rPr>
        <w:t>」</w:t>
      </w:r>
      <w:r w:rsidRPr="00440617">
        <w:rPr>
          <w:rFonts w:hint="eastAsia"/>
          <w:sz w:val="15"/>
          <w:szCs w:val="15"/>
        </w:rPr>
        <w:t>(</w:t>
      </w:r>
      <w:r w:rsidRPr="00440617">
        <w:rPr>
          <w:rFonts w:hint="eastAsia"/>
          <w:sz w:val="15"/>
          <w:szCs w:val="15"/>
        </w:rPr>
        <w:t>底线</w:t>
      </w:r>
      <w:r w:rsidRPr="00440617">
        <w:rPr>
          <w:rFonts w:hint="eastAsia"/>
          <w:sz w:val="15"/>
          <w:szCs w:val="15"/>
        </w:rPr>
        <w:t>)</w:t>
      </w:r>
      <w:r w:rsidRPr="00440617">
        <w:rPr>
          <w:rFonts w:hint="eastAsia"/>
          <w:sz w:val="15"/>
          <w:szCs w:val="15"/>
        </w:rPr>
        <w:t>，但是</w:t>
      </w:r>
      <w:r w:rsidRPr="00440617">
        <w:rPr>
          <w:rFonts w:hint="eastAsia"/>
          <w:sz w:val="15"/>
          <w:szCs w:val="15"/>
        </w:rPr>
        <w:t>IE7</w:t>
      </w:r>
      <w:r w:rsidRPr="00440617">
        <w:rPr>
          <w:rFonts w:hint="eastAsia"/>
          <w:sz w:val="15"/>
          <w:szCs w:val="15"/>
        </w:rPr>
        <w:t>却无法读取「</w:t>
      </w:r>
      <w:r w:rsidRPr="00440617">
        <w:rPr>
          <w:rFonts w:hint="eastAsia"/>
          <w:sz w:val="15"/>
          <w:szCs w:val="15"/>
        </w:rPr>
        <w:t>_</w:t>
      </w:r>
      <w:r w:rsidRPr="00440617">
        <w:rPr>
          <w:rFonts w:hint="eastAsia"/>
          <w:sz w:val="15"/>
          <w:szCs w:val="15"/>
        </w:rPr>
        <w:t>」，至于</w:t>
      </w:r>
      <w:r w:rsidRPr="00440617">
        <w:rPr>
          <w:rFonts w:hint="eastAsia"/>
          <w:sz w:val="15"/>
          <w:szCs w:val="15"/>
        </w:rPr>
        <w:t>Firefox(</w:t>
      </w:r>
      <w:r w:rsidRPr="00440617">
        <w:rPr>
          <w:rFonts w:hint="eastAsia"/>
          <w:sz w:val="15"/>
          <w:szCs w:val="15"/>
        </w:rPr>
        <w:t>非</w:t>
      </w:r>
      <w:r w:rsidRPr="00440617">
        <w:rPr>
          <w:rFonts w:hint="eastAsia"/>
          <w:sz w:val="15"/>
          <w:szCs w:val="15"/>
        </w:rPr>
        <w:t>IE</w:t>
      </w:r>
      <w:r w:rsidRPr="00440617">
        <w:rPr>
          <w:rFonts w:hint="eastAsia"/>
          <w:sz w:val="15"/>
          <w:szCs w:val="15"/>
        </w:rPr>
        <w:t>浏览器</w:t>
      </w:r>
      <w:r w:rsidRPr="00440617">
        <w:rPr>
          <w:rFonts w:hint="eastAsia"/>
          <w:sz w:val="15"/>
          <w:szCs w:val="15"/>
        </w:rPr>
        <w:t>)</w:t>
      </w:r>
      <w:r w:rsidRPr="00440617">
        <w:rPr>
          <w:rFonts w:hint="eastAsia"/>
          <w:sz w:val="15"/>
          <w:szCs w:val="15"/>
        </w:rPr>
        <w:t>则完全无法辨识「</w:t>
      </w:r>
      <w:r w:rsidRPr="00440617">
        <w:rPr>
          <w:rFonts w:hint="eastAsia"/>
          <w:sz w:val="15"/>
          <w:szCs w:val="15"/>
        </w:rPr>
        <w:t>*</w:t>
      </w:r>
      <w:r w:rsidRPr="00440617">
        <w:rPr>
          <w:rFonts w:hint="eastAsia"/>
          <w:sz w:val="15"/>
          <w:szCs w:val="15"/>
        </w:rPr>
        <w:t>」和「</w:t>
      </w:r>
      <w:r w:rsidRPr="00440617">
        <w:rPr>
          <w:rFonts w:hint="eastAsia"/>
          <w:sz w:val="15"/>
          <w:szCs w:val="15"/>
        </w:rPr>
        <w:t>_</w:t>
      </w:r>
      <w:r w:rsidRPr="00440617">
        <w:rPr>
          <w:rFonts w:hint="eastAsia"/>
          <w:sz w:val="15"/>
          <w:szCs w:val="15"/>
        </w:rPr>
        <w:t>」，因此就可以透过这样的差异性来区分</w:t>
      </w:r>
      <w:r w:rsidRPr="00440617">
        <w:rPr>
          <w:rFonts w:hint="eastAsia"/>
          <w:sz w:val="15"/>
          <w:szCs w:val="15"/>
        </w:rPr>
        <w:t>IE6</w:t>
      </w:r>
      <w:r w:rsidRPr="00440617">
        <w:rPr>
          <w:rFonts w:hint="eastAsia"/>
          <w:sz w:val="15"/>
          <w:szCs w:val="15"/>
        </w:rPr>
        <w:t>、</w:t>
      </w:r>
      <w:r w:rsidRPr="00440617">
        <w:rPr>
          <w:rFonts w:hint="eastAsia"/>
          <w:sz w:val="15"/>
          <w:szCs w:val="15"/>
        </w:rPr>
        <w:t>IE7</w:t>
      </w:r>
      <w:r w:rsidRPr="00440617">
        <w:rPr>
          <w:rFonts w:hint="eastAsia"/>
          <w:sz w:val="15"/>
          <w:szCs w:val="15"/>
        </w:rPr>
        <w:t>、</w:t>
      </w:r>
      <w:r w:rsidRPr="00440617">
        <w:rPr>
          <w:rFonts w:hint="eastAsia"/>
          <w:sz w:val="15"/>
          <w:szCs w:val="15"/>
        </w:rPr>
        <w:t>Firefox</w:t>
      </w:r>
    </w:p>
    <w:p w:rsidR="00440617" w:rsidRPr="00440617" w:rsidRDefault="00440617" w:rsidP="00440617">
      <w:pPr>
        <w:jc w:val="left"/>
        <w:rPr>
          <w:sz w:val="15"/>
          <w:szCs w:val="15"/>
        </w:rPr>
      </w:pPr>
      <w:r w:rsidRPr="00440617">
        <w:rPr>
          <w:rFonts w:hint="eastAsia"/>
          <w:sz w:val="15"/>
          <w:szCs w:val="15"/>
        </w:rPr>
        <w:t>4.</w:t>
      </w:r>
      <w:r w:rsidRPr="00440617">
        <w:rPr>
          <w:rFonts w:hint="eastAsia"/>
          <w:sz w:val="15"/>
          <w:szCs w:val="15"/>
        </w:rPr>
        <w:t>区别</w:t>
      </w:r>
      <w:r w:rsidRPr="00440617">
        <w:rPr>
          <w:rFonts w:hint="eastAsia"/>
          <w:sz w:val="15"/>
          <w:szCs w:val="15"/>
        </w:rPr>
        <w:t>IE6</w:t>
      </w:r>
      <w:r w:rsidRPr="00440617">
        <w:rPr>
          <w:rFonts w:hint="eastAsia"/>
          <w:sz w:val="15"/>
          <w:szCs w:val="15"/>
        </w:rPr>
        <w:t>、</w:t>
      </w:r>
      <w:r w:rsidRPr="00440617">
        <w:rPr>
          <w:rFonts w:hint="eastAsia"/>
          <w:sz w:val="15"/>
          <w:szCs w:val="15"/>
        </w:rPr>
        <w:t>IE7</w:t>
      </w:r>
      <w:r w:rsidRPr="00440617">
        <w:rPr>
          <w:rFonts w:hint="eastAsia"/>
          <w:sz w:val="15"/>
          <w:szCs w:val="15"/>
        </w:rPr>
        <w:t>、</w:t>
      </w:r>
      <w:r w:rsidRPr="00440617">
        <w:rPr>
          <w:rFonts w:hint="eastAsia"/>
          <w:sz w:val="15"/>
          <w:szCs w:val="15"/>
        </w:rPr>
        <w:t xml:space="preserve">Firefox (EXP 2) </w:t>
      </w:r>
    </w:p>
    <w:p w:rsidR="00440617" w:rsidRPr="00440617" w:rsidRDefault="00440617" w:rsidP="00440617">
      <w:pPr>
        <w:jc w:val="left"/>
        <w:rPr>
          <w:sz w:val="15"/>
          <w:szCs w:val="15"/>
        </w:rPr>
      </w:pPr>
      <w:r w:rsidRPr="00440617">
        <w:rPr>
          <w:rFonts w:hint="eastAsia"/>
          <w:sz w:val="15"/>
          <w:szCs w:val="15"/>
        </w:rPr>
        <w:t>【区别符号】：「</w:t>
      </w:r>
      <w:r w:rsidRPr="00440617">
        <w:rPr>
          <w:rFonts w:hint="eastAsia"/>
          <w:sz w:val="15"/>
          <w:szCs w:val="15"/>
        </w:rPr>
        <w:t>*</w:t>
      </w:r>
      <w:r w:rsidRPr="00440617">
        <w:rPr>
          <w:rFonts w:hint="eastAsia"/>
          <w:sz w:val="15"/>
          <w:szCs w:val="15"/>
        </w:rPr>
        <w:t>」、「</w:t>
      </w:r>
      <w:r w:rsidRPr="00440617">
        <w:rPr>
          <w:rFonts w:hint="eastAsia"/>
          <w:sz w:val="15"/>
          <w:szCs w:val="15"/>
        </w:rPr>
        <w:t>!important</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【示例】：</w:t>
      </w:r>
    </w:p>
    <w:p w:rsidR="00440617" w:rsidRPr="00440617" w:rsidRDefault="00440617" w:rsidP="00440617">
      <w:pPr>
        <w:jc w:val="left"/>
        <w:rPr>
          <w:sz w:val="15"/>
          <w:szCs w:val="15"/>
        </w:rPr>
      </w:pPr>
      <w:r w:rsidRPr="00440617">
        <w:rPr>
          <w:sz w:val="15"/>
          <w:szCs w:val="15"/>
        </w:rPr>
        <w:t xml:space="preserve"> #divcss5{</w:t>
      </w:r>
    </w:p>
    <w:p w:rsidR="00440617" w:rsidRPr="00440617" w:rsidRDefault="00440617" w:rsidP="00440617">
      <w:pPr>
        <w:jc w:val="left"/>
        <w:rPr>
          <w:sz w:val="15"/>
          <w:szCs w:val="15"/>
        </w:rPr>
      </w:pPr>
      <w:r w:rsidRPr="00440617">
        <w:rPr>
          <w:rFonts w:hint="eastAsia"/>
          <w:sz w:val="15"/>
          <w:szCs w:val="15"/>
        </w:rPr>
        <w:t xml:space="preserve">background:blue; /*Firefox </w:t>
      </w:r>
      <w:r w:rsidRPr="00440617">
        <w:rPr>
          <w:rFonts w:hint="eastAsia"/>
          <w:sz w:val="15"/>
          <w:szCs w:val="15"/>
        </w:rPr>
        <w:t>背景变蓝色</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*background:green !important; /*IE7 </w:t>
      </w:r>
      <w:r w:rsidRPr="00440617">
        <w:rPr>
          <w:rFonts w:hint="eastAsia"/>
          <w:sz w:val="15"/>
          <w:szCs w:val="15"/>
        </w:rPr>
        <w:t>背景变绿色</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*background:orange; /*IE6 </w:t>
      </w:r>
      <w:r w:rsidRPr="00440617">
        <w:rPr>
          <w:rFonts w:hint="eastAsia"/>
          <w:sz w:val="15"/>
          <w:szCs w:val="15"/>
        </w:rPr>
        <w:t>背景变橘色</w:t>
      </w:r>
      <w:r w:rsidRPr="00440617">
        <w:rPr>
          <w:rFonts w:hint="eastAsia"/>
          <w:sz w:val="15"/>
          <w:szCs w:val="15"/>
        </w:rPr>
        <w:t>*/</w:t>
      </w:r>
    </w:p>
    <w:p w:rsidR="00440617" w:rsidRPr="00440617" w:rsidRDefault="00440617" w:rsidP="00440617">
      <w:pPr>
        <w:jc w:val="left"/>
        <w:rPr>
          <w:sz w:val="15"/>
          <w:szCs w:val="15"/>
        </w:rPr>
      </w:pPr>
      <w:r w:rsidRPr="00440617">
        <w:rPr>
          <w:sz w:val="15"/>
          <w:szCs w:val="15"/>
        </w:rPr>
        <w:lastRenderedPageBreak/>
        <w:t xml:space="preserve">} </w:t>
      </w:r>
    </w:p>
    <w:p w:rsidR="00440617" w:rsidRPr="00440617" w:rsidRDefault="00440617" w:rsidP="00440617">
      <w:pPr>
        <w:jc w:val="left"/>
        <w:rPr>
          <w:sz w:val="15"/>
          <w:szCs w:val="15"/>
        </w:rPr>
      </w:pPr>
    </w:p>
    <w:p w:rsidR="00440617" w:rsidRPr="00440617" w:rsidRDefault="00440617" w:rsidP="00440617">
      <w:pPr>
        <w:jc w:val="left"/>
        <w:rPr>
          <w:sz w:val="15"/>
          <w:szCs w:val="15"/>
        </w:rPr>
      </w:pPr>
      <w:r w:rsidRPr="00440617">
        <w:rPr>
          <w:rFonts w:hint="eastAsia"/>
          <w:sz w:val="15"/>
          <w:szCs w:val="15"/>
        </w:rPr>
        <w:t>【说明】：</w:t>
      </w:r>
      <w:r w:rsidRPr="00440617">
        <w:rPr>
          <w:rFonts w:hint="eastAsia"/>
          <w:sz w:val="15"/>
          <w:szCs w:val="15"/>
        </w:rPr>
        <w:t>IE7</w:t>
      </w:r>
      <w:r w:rsidRPr="00440617">
        <w:rPr>
          <w:rFonts w:hint="eastAsia"/>
          <w:sz w:val="15"/>
          <w:szCs w:val="15"/>
        </w:rPr>
        <w:t>可以辨识「</w:t>
      </w:r>
      <w:r w:rsidRPr="00440617">
        <w:rPr>
          <w:rFonts w:hint="eastAsia"/>
          <w:sz w:val="15"/>
          <w:szCs w:val="15"/>
        </w:rPr>
        <w:t>*</w:t>
      </w:r>
      <w:r w:rsidRPr="00440617">
        <w:rPr>
          <w:rFonts w:hint="eastAsia"/>
          <w:sz w:val="15"/>
          <w:szCs w:val="15"/>
        </w:rPr>
        <w:t>」和「</w:t>
      </w:r>
      <w:r w:rsidRPr="00440617">
        <w:rPr>
          <w:rFonts w:hint="eastAsia"/>
          <w:sz w:val="15"/>
          <w:szCs w:val="15"/>
        </w:rPr>
        <w:t>!important</w:t>
      </w:r>
      <w:r w:rsidRPr="00440617">
        <w:rPr>
          <w:rFonts w:hint="eastAsia"/>
          <w:sz w:val="15"/>
          <w:szCs w:val="15"/>
        </w:rPr>
        <w:t>」，但是</w:t>
      </w:r>
      <w:r w:rsidRPr="00440617">
        <w:rPr>
          <w:rFonts w:hint="eastAsia"/>
          <w:sz w:val="15"/>
          <w:szCs w:val="15"/>
        </w:rPr>
        <w:t>IE6</w:t>
      </w:r>
      <w:r w:rsidRPr="00440617">
        <w:rPr>
          <w:rFonts w:hint="eastAsia"/>
          <w:sz w:val="15"/>
          <w:szCs w:val="15"/>
        </w:rPr>
        <w:t>只可以辨识「</w:t>
      </w:r>
      <w:r w:rsidRPr="00440617">
        <w:rPr>
          <w:rFonts w:hint="eastAsia"/>
          <w:sz w:val="15"/>
          <w:szCs w:val="15"/>
        </w:rPr>
        <w:t>*</w:t>
      </w:r>
      <w:r w:rsidRPr="00440617">
        <w:rPr>
          <w:rFonts w:hint="eastAsia"/>
          <w:sz w:val="15"/>
          <w:szCs w:val="15"/>
        </w:rPr>
        <w:t>」，却无法辨识「</w:t>
      </w:r>
      <w:r w:rsidRPr="00440617">
        <w:rPr>
          <w:rFonts w:hint="eastAsia"/>
          <w:sz w:val="15"/>
          <w:szCs w:val="15"/>
        </w:rPr>
        <w:t>!important</w:t>
      </w:r>
      <w:r w:rsidRPr="00440617">
        <w:rPr>
          <w:rFonts w:hint="eastAsia"/>
          <w:sz w:val="15"/>
          <w:szCs w:val="15"/>
        </w:rPr>
        <w:t>」，至于</w:t>
      </w:r>
      <w:r w:rsidRPr="00440617">
        <w:rPr>
          <w:rFonts w:hint="eastAsia"/>
          <w:sz w:val="15"/>
          <w:szCs w:val="15"/>
        </w:rPr>
        <w:t>Firefox</w:t>
      </w:r>
      <w:r w:rsidRPr="00440617">
        <w:rPr>
          <w:rFonts w:hint="eastAsia"/>
          <w:sz w:val="15"/>
          <w:szCs w:val="15"/>
        </w:rPr>
        <w:t>可以读取「</w:t>
      </w:r>
      <w:r w:rsidRPr="00440617">
        <w:rPr>
          <w:rFonts w:hint="eastAsia"/>
          <w:sz w:val="15"/>
          <w:szCs w:val="15"/>
        </w:rPr>
        <w:t>!important</w:t>
      </w:r>
      <w:r w:rsidRPr="00440617">
        <w:rPr>
          <w:rFonts w:hint="eastAsia"/>
          <w:sz w:val="15"/>
          <w:szCs w:val="15"/>
        </w:rPr>
        <w:t>」但不能辨识「</w:t>
      </w:r>
      <w:r w:rsidRPr="00440617">
        <w:rPr>
          <w:rFonts w:hint="eastAsia"/>
          <w:sz w:val="15"/>
          <w:szCs w:val="15"/>
        </w:rPr>
        <w:t>*</w:t>
      </w:r>
      <w:r w:rsidRPr="00440617">
        <w:rPr>
          <w:rFonts w:hint="eastAsia"/>
          <w:sz w:val="15"/>
          <w:szCs w:val="15"/>
        </w:rPr>
        <w:t>」因此可以透过这样的差异来有效区隔</w:t>
      </w:r>
      <w:r w:rsidRPr="00440617">
        <w:rPr>
          <w:rFonts w:hint="eastAsia"/>
          <w:sz w:val="15"/>
          <w:szCs w:val="15"/>
        </w:rPr>
        <w:t>IE6</w:t>
      </w:r>
      <w:r w:rsidRPr="00440617">
        <w:rPr>
          <w:rFonts w:hint="eastAsia"/>
          <w:sz w:val="15"/>
          <w:szCs w:val="15"/>
        </w:rPr>
        <w:t>、</w:t>
      </w:r>
      <w:r w:rsidRPr="00440617">
        <w:rPr>
          <w:rFonts w:hint="eastAsia"/>
          <w:sz w:val="15"/>
          <w:szCs w:val="15"/>
        </w:rPr>
        <w:t>IE7</w:t>
      </w:r>
      <w:r w:rsidRPr="00440617">
        <w:rPr>
          <w:rFonts w:hint="eastAsia"/>
          <w:sz w:val="15"/>
          <w:szCs w:val="15"/>
        </w:rPr>
        <w:t>、</w:t>
      </w:r>
      <w:r w:rsidRPr="00440617">
        <w:rPr>
          <w:rFonts w:hint="eastAsia"/>
          <w:sz w:val="15"/>
          <w:szCs w:val="15"/>
        </w:rPr>
        <w:t>Firefox</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5.</w:t>
      </w:r>
      <w:r w:rsidRPr="00440617">
        <w:rPr>
          <w:rFonts w:hint="eastAsia"/>
          <w:sz w:val="15"/>
          <w:szCs w:val="15"/>
        </w:rPr>
        <w:t>区别</w:t>
      </w:r>
      <w:r w:rsidRPr="00440617">
        <w:rPr>
          <w:rFonts w:hint="eastAsia"/>
          <w:sz w:val="15"/>
          <w:szCs w:val="15"/>
        </w:rPr>
        <w:t>IE7</w:t>
      </w:r>
      <w:r w:rsidRPr="00440617">
        <w:rPr>
          <w:rFonts w:hint="eastAsia"/>
          <w:sz w:val="15"/>
          <w:szCs w:val="15"/>
        </w:rPr>
        <w:t>、</w:t>
      </w:r>
      <w:r w:rsidRPr="00440617">
        <w:rPr>
          <w:rFonts w:hint="eastAsia"/>
          <w:sz w:val="15"/>
          <w:szCs w:val="15"/>
        </w:rPr>
        <w:t xml:space="preserve">Firefox </w:t>
      </w:r>
    </w:p>
    <w:p w:rsidR="00440617" w:rsidRPr="00440617" w:rsidRDefault="00440617" w:rsidP="00440617">
      <w:pPr>
        <w:jc w:val="left"/>
        <w:rPr>
          <w:sz w:val="15"/>
          <w:szCs w:val="15"/>
        </w:rPr>
      </w:pPr>
      <w:r w:rsidRPr="00440617">
        <w:rPr>
          <w:rFonts w:hint="eastAsia"/>
          <w:sz w:val="15"/>
          <w:szCs w:val="15"/>
        </w:rPr>
        <w:t>【区别符号】：「</w:t>
      </w:r>
      <w:r w:rsidRPr="00440617">
        <w:rPr>
          <w:rFonts w:hint="eastAsia"/>
          <w:sz w:val="15"/>
          <w:szCs w:val="15"/>
        </w:rPr>
        <w:t>*</w:t>
      </w:r>
      <w:r w:rsidRPr="00440617">
        <w:rPr>
          <w:rFonts w:hint="eastAsia"/>
          <w:sz w:val="15"/>
          <w:szCs w:val="15"/>
        </w:rPr>
        <w:t>」、「</w:t>
      </w:r>
      <w:r w:rsidRPr="00440617">
        <w:rPr>
          <w:rFonts w:hint="eastAsia"/>
          <w:sz w:val="15"/>
          <w:szCs w:val="15"/>
        </w:rPr>
        <w:t>!important</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【示例】：</w:t>
      </w:r>
    </w:p>
    <w:p w:rsidR="00440617" w:rsidRPr="00440617" w:rsidRDefault="00440617" w:rsidP="00440617">
      <w:pPr>
        <w:jc w:val="left"/>
        <w:rPr>
          <w:sz w:val="15"/>
          <w:szCs w:val="15"/>
        </w:rPr>
      </w:pPr>
      <w:r w:rsidRPr="00440617">
        <w:rPr>
          <w:sz w:val="15"/>
          <w:szCs w:val="15"/>
        </w:rPr>
        <w:t xml:space="preserve"> #divcss5{</w:t>
      </w:r>
    </w:p>
    <w:p w:rsidR="00440617" w:rsidRPr="00440617" w:rsidRDefault="00440617" w:rsidP="00440617">
      <w:pPr>
        <w:jc w:val="left"/>
        <w:rPr>
          <w:sz w:val="15"/>
          <w:szCs w:val="15"/>
        </w:rPr>
      </w:pPr>
      <w:r w:rsidRPr="00440617">
        <w:rPr>
          <w:rFonts w:hint="eastAsia"/>
          <w:sz w:val="15"/>
          <w:szCs w:val="15"/>
        </w:rPr>
        <w:t xml:space="preserve">background:blue; /*Firefox </w:t>
      </w:r>
      <w:r w:rsidRPr="00440617">
        <w:rPr>
          <w:rFonts w:hint="eastAsia"/>
          <w:sz w:val="15"/>
          <w:szCs w:val="15"/>
        </w:rPr>
        <w:t>背景变蓝色</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*background:green !important; /*IE7 </w:t>
      </w:r>
      <w:r w:rsidRPr="00440617">
        <w:rPr>
          <w:rFonts w:hint="eastAsia"/>
          <w:sz w:val="15"/>
          <w:szCs w:val="15"/>
        </w:rPr>
        <w:t>背景变绿色</w:t>
      </w:r>
      <w:r w:rsidRPr="00440617">
        <w:rPr>
          <w:rFonts w:hint="eastAsia"/>
          <w:sz w:val="15"/>
          <w:szCs w:val="15"/>
        </w:rPr>
        <w:t>*/</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p>
    <w:p w:rsidR="00440617" w:rsidRPr="00440617" w:rsidRDefault="00440617" w:rsidP="00440617">
      <w:pPr>
        <w:jc w:val="left"/>
        <w:rPr>
          <w:sz w:val="15"/>
          <w:szCs w:val="15"/>
        </w:rPr>
      </w:pPr>
      <w:r w:rsidRPr="00440617">
        <w:rPr>
          <w:rFonts w:hint="eastAsia"/>
          <w:sz w:val="15"/>
          <w:szCs w:val="15"/>
        </w:rPr>
        <w:t>【说明】：因为</w:t>
      </w:r>
      <w:r w:rsidRPr="00440617">
        <w:rPr>
          <w:rFonts w:hint="eastAsia"/>
          <w:sz w:val="15"/>
          <w:szCs w:val="15"/>
        </w:rPr>
        <w:t>Firefox</w:t>
      </w:r>
      <w:r w:rsidRPr="00440617">
        <w:rPr>
          <w:rFonts w:hint="eastAsia"/>
          <w:sz w:val="15"/>
          <w:szCs w:val="15"/>
        </w:rPr>
        <w:t>可以辨识「</w:t>
      </w:r>
      <w:r w:rsidRPr="00440617">
        <w:rPr>
          <w:rFonts w:hint="eastAsia"/>
          <w:sz w:val="15"/>
          <w:szCs w:val="15"/>
        </w:rPr>
        <w:t>!important</w:t>
      </w:r>
      <w:r w:rsidRPr="00440617">
        <w:rPr>
          <w:rFonts w:hint="eastAsia"/>
          <w:sz w:val="15"/>
          <w:szCs w:val="15"/>
        </w:rPr>
        <w:t>」但却无法辨识「</w:t>
      </w:r>
      <w:r w:rsidRPr="00440617">
        <w:rPr>
          <w:rFonts w:hint="eastAsia"/>
          <w:sz w:val="15"/>
          <w:szCs w:val="15"/>
        </w:rPr>
        <w:t>*</w:t>
      </w:r>
      <w:r w:rsidRPr="00440617">
        <w:rPr>
          <w:rFonts w:hint="eastAsia"/>
          <w:sz w:val="15"/>
          <w:szCs w:val="15"/>
        </w:rPr>
        <w:t>」，而</w:t>
      </w:r>
      <w:r w:rsidRPr="00440617">
        <w:rPr>
          <w:rFonts w:hint="eastAsia"/>
          <w:sz w:val="15"/>
          <w:szCs w:val="15"/>
        </w:rPr>
        <w:t>IE7</w:t>
      </w:r>
      <w:r w:rsidRPr="00440617">
        <w:rPr>
          <w:rFonts w:hint="eastAsia"/>
          <w:sz w:val="15"/>
          <w:szCs w:val="15"/>
        </w:rPr>
        <w:t>则可以同时看懂「</w:t>
      </w:r>
      <w:r w:rsidRPr="00440617">
        <w:rPr>
          <w:rFonts w:hint="eastAsia"/>
          <w:sz w:val="15"/>
          <w:szCs w:val="15"/>
        </w:rPr>
        <w:t>*</w:t>
      </w:r>
      <w:r w:rsidRPr="00440617">
        <w:rPr>
          <w:rFonts w:hint="eastAsia"/>
          <w:sz w:val="15"/>
          <w:szCs w:val="15"/>
        </w:rPr>
        <w:t>」、「</w:t>
      </w:r>
      <w:r w:rsidRPr="00440617">
        <w:rPr>
          <w:rFonts w:hint="eastAsia"/>
          <w:sz w:val="15"/>
          <w:szCs w:val="15"/>
        </w:rPr>
        <w:t>!important</w:t>
      </w:r>
      <w:r w:rsidRPr="00440617">
        <w:rPr>
          <w:rFonts w:hint="eastAsia"/>
          <w:sz w:val="15"/>
          <w:szCs w:val="15"/>
        </w:rPr>
        <w:t>」，因此可以两个辨识符号来区隔</w:t>
      </w:r>
      <w:r w:rsidRPr="00440617">
        <w:rPr>
          <w:rFonts w:hint="eastAsia"/>
          <w:sz w:val="15"/>
          <w:szCs w:val="15"/>
        </w:rPr>
        <w:t>IE7</w:t>
      </w:r>
      <w:r w:rsidRPr="00440617">
        <w:rPr>
          <w:rFonts w:hint="eastAsia"/>
          <w:sz w:val="15"/>
          <w:szCs w:val="15"/>
        </w:rPr>
        <w:t>和</w:t>
      </w:r>
      <w:r w:rsidRPr="00440617">
        <w:rPr>
          <w:rFonts w:hint="eastAsia"/>
          <w:sz w:val="15"/>
          <w:szCs w:val="15"/>
        </w:rPr>
        <w:t>Firefox</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6.</w:t>
      </w:r>
      <w:r w:rsidRPr="00440617">
        <w:rPr>
          <w:rFonts w:hint="eastAsia"/>
          <w:sz w:val="15"/>
          <w:szCs w:val="15"/>
        </w:rPr>
        <w:t>区别</w:t>
      </w:r>
      <w:r w:rsidRPr="00440617">
        <w:rPr>
          <w:rFonts w:hint="eastAsia"/>
          <w:sz w:val="15"/>
          <w:szCs w:val="15"/>
        </w:rPr>
        <w:t>IE6</w:t>
      </w:r>
      <w:r w:rsidRPr="00440617">
        <w:rPr>
          <w:rFonts w:hint="eastAsia"/>
          <w:sz w:val="15"/>
          <w:szCs w:val="15"/>
        </w:rPr>
        <w:t>、</w:t>
      </w:r>
      <w:r w:rsidRPr="00440617">
        <w:rPr>
          <w:rFonts w:hint="eastAsia"/>
          <w:sz w:val="15"/>
          <w:szCs w:val="15"/>
        </w:rPr>
        <w:t xml:space="preserve">IE7 (EXP 1) </w:t>
      </w:r>
    </w:p>
    <w:p w:rsidR="00440617" w:rsidRPr="00440617" w:rsidRDefault="00440617" w:rsidP="00440617">
      <w:pPr>
        <w:jc w:val="left"/>
        <w:rPr>
          <w:sz w:val="15"/>
          <w:szCs w:val="15"/>
        </w:rPr>
      </w:pPr>
      <w:r w:rsidRPr="00440617">
        <w:rPr>
          <w:rFonts w:hint="eastAsia"/>
          <w:sz w:val="15"/>
          <w:szCs w:val="15"/>
        </w:rPr>
        <w:t>【区别符号】：「</w:t>
      </w:r>
      <w:r w:rsidRPr="00440617">
        <w:rPr>
          <w:rFonts w:hint="eastAsia"/>
          <w:sz w:val="15"/>
          <w:szCs w:val="15"/>
        </w:rPr>
        <w:t>*</w:t>
      </w:r>
      <w:r w:rsidRPr="00440617">
        <w:rPr>
          <w:rFonts w:hint="eastAsia"/>
          <w:sz w:val="15"/>
          <w:szCs w:val="15"/>
        </w:rPr>
        <w:t>」、「</w:t>
      </w:r>
      <w:r w:rsidRPr="00440617">
        <w:rPr>
          <w:rFonts w:hint="eastAsia"/>
          <w:sz w:val="15"/>
          <w:szCs w:val="15"/>
        </w:rPr>
        <w:t>_</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【示例】：</w:t>
      </w:r>
    </w:p>
    <w:p w:rsidR="00440617" w:rsidRPr="00440617" w:rsidRDefault="00440617" w:rsidP="00440617">
      <w:pPr>
        <w:jc w:val="left"/>
        <w:rPr>
          <w:sz w:val="15"/>
          <w:szCs w:val="15"/>
        </w:rPr>
      </w:pPr>
      <w:r w:rsidRPr="00440617">
        <w:rPr>
          <w:sz w:val="15"/>
          <w:szCs w:val="15"/>
        </w:rPr>
        <w:t xml:space="preserve"> #tip {</w:t>
      </w:r>
    </w:p>
    <w:p w:rsidR="00440617" w:rsidRPr="00440617" w:rsidRDefault="00440617" w:rsidP="00440617">
      <w:pPr>
        <w:jc w:val="left"/>
        <w:rPr>
          <w:sz w:val="15"/>
          <w:szCs w:val="15"/>
        </w:rPr>
      </w:pPr>
      <w:r w:rsidRPr="00440617">
        <w:rPr>
          <w:rFonts w:hint="eastAsia"/>
          <w:sz w:val="15"/>
          <w:szCs w:val="15"/>
        </w:rPr>
        <w:t xml:space="preserve">*background:black; /*IE7 </w:t>
      </w:r>
      <w:r w:rsidRPr="00440617">
        <w:rPr>
          <w:rFonts w:hint="eastAsia"/>
          <w:sz w:val="15"/>
          <w:szCs w:val="15"/>
        </w:rPr>
        <w:t>背景变黑色</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_background:orange; /*IE6 </w:t>
      </w:r>
      <w:r w:rsidRPr="00440617">
        <w:rPr>
          <w:rFonts w:hint="eastAsia"/>
          <w:sz w:val="15"/>
          <w:szCs w:val="15"/>
        </w:rPr>
        <w:t>背景变橘色</w:t>
      </w:r>
      <w:r w:rsidRPr="00440617">
        <w:rPr>
          <w:rFonts w:hint="eastAsia"/>
          <w:sz w:val="15"/>
          <w:szCs w:val="15"/>
        </w:rPr>
        <w:t>*/</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p>
    <w:p w:rsidR="00440617" w:rsidRPr="00440617" w:rsidRDefault="00440617" w:rsidP="00440617">
      <w:pPr>
        <w:jc w:val="left"/>
        <w:rPr>
          <w:sz w:val="15"/>
          <w:szCs w:val="15"/>
        </w:rPr>
      </w:pPr>
      <w:r w:rsidRPr="00440617">
        <w:rPr>
          <w:rFonts w:hint="eastAsia"/>
          <w:sz w:val="15"/>
          <w:szCs w:val="15"/>
        </w:rPr>
        <w:t>【说明】：</w:t>
      </w:r>
      <w:r w:rsidRPr="00440617">
        <w:rPr>
          <w:rFonts w:hint="eastAsia"/>
          <w:sz w:val="15"/>
          <w:szCs w:val="15"/>
        </w:rPr>
        <w:t>IE7</w:t>
      </w:r>
      <w:r w:rsidRPr="00440617">
        <w:rPr>
          <w:rFonts w:hint="eastAsia"/>
          <w:sz w:val="15"/>
          <w:szCs w:val="15"/>
        </w:rPr>
        <w:t>和</w:t>
      </w:r>
      <w:r w:rsidRPr="00440617">
        <w:rPr>
          <w:rFonts w:hint="eastAsia"/>
          <w:sz w:val="15"/>
          <w:szCs w:val="15"/>
        </w:rPr>
        <w:t>IE6</w:t>
      </w:r>
      <w:r w:rsidRPr="00440617">
        <w:rPr>
          <w:rFonts w:hint="eastAsia"/>
          <w:sz w:val="15"/>
          <w:szCs w:val="15"/>
        </w:rPr>
        <w:t>都可以辨识「</w:t>
      </w:r>
      <w:r w:rsidRPr="00440617">
        <w:rPr>
          <w:rFonts w:hint="eastAsia"/>
          <w:sz w:val="15"/>
          <w:szCs w:val="15"/>
        </w:rPr>
        <w:t>*</w:t>
      </w:r>
      <w:r w:rsidRPr="00440617">
        <w:rPr>
          <w:rFonts w:hint="eastAsia"/>
          <w:sz w:val="15"/>
          <w:szCs w:val="15"/>
        </w:rPr>
        <w:t>」</w:t>
      </w:r>
      <w:r w:rsidRPr="00440617">
        <w:rPr>
          <w:rFonts w:hint="eastAsia"/>
          <w:sz w:val="15"/>
          <w:szCs w:val="15"/>
        </w:rPr>
        <w:t>(</w:t>
      </w:r>
      <w:r w:rsidRPr="00440617">
        <w:rPr>
          <w:rFonts w:hint="eastAsia"/>
          <w:sz w:val="15"/>
          <w:szCs w:val="15"/>
        </w:rPr>
        <w:t>米字号</w:t>
      </w:r>
      <w:r w:rsidRPr="00440617">
        <w:rPr>
          <w:rFonts w:hint="eastAsia"/>
          <w:sz w:val="15"/>
          <w:szCs w:val="15"/>
        </w:rPr>
        <w:t>)</w:t>
      </w:r>
      <w:r w:rsidRPr="00440617">
        <w:rPr>
          <w:rFonts w:hint="eastAsia"/>
          <w:sz w:val="15"/>
          <w:szCs w:val="15"/>
        </w:rPr>
        <w:t>，但</w:t>
      </w:r>
      <w:r w:rsidRPr="00440617">
        <w:rPr>
          <w:rFonts w:hint="eastAsia"/>
          <w:sz w:val="15"/>
          <w:szCs w:val="15"/>
        </w:rPr>
        <w:t>IE6</w:t>
      </w:r>
      <w:r w:rsidRPr="00440617">
        <w:rPr>
          <w:rFonts w:hint="eastAsia"/>
          <w:sz w:val="15"/>
          <w:szCs w:val="15"/>
        </w:rPr>
        <w:t>可以辨识「</w:t>
      </w:r>
      <w:r w:rsidRPr="00440617">
        <w:rPr>
          <w:rFonts w:hint="eastAsia"/>
          <w:sz w:val="15"/>
          <w:szCs w:val="15"/>
        </w:rPr>
        <w:t>_</w:t>
      </w:r>
      <w:r w:rsidRPr="00440617">
        <w:rPr>
          <w:rFonts w:hint="eastAsia"/>
          <w:sz w:val="15"/>
          <w:szCs w:val="15"/>
        </w:rPr>
        <w:t>」</w:t>
      </w:r>
      <w:r w:rsidRPr="00440617">
        <w:rPr>
          <w:rFonts w:hint="eastAsia"/>
          <w:sz w:val="15"/>
          <w:szCs w:val="15"/>
        </w:rPr>
        <w:t>(</w:t>
      </w:r>
      <w:r w:rsidRPr="00440617">
        <w:rPr>
          <w:rFonts w:hint="eastAsia"/>
          <w:sz w:val="15"/>
          <w:szCs w:val="15"/>
        </w:rPr>
        <w:t>底线</w:t>
      </w:r>
      <w:r w:rsidRPr="00440617">
        <w:rPr>
          <w:rFonts w:hint="eastAsia"/>
          <w:sz w:val="15"/>
          <w:szCs w:val="15"/>
        </w:rPr>
        <w:t>)</w:t>
      </w:r>
      <w:r w:rsidRPr="00440617">
        <w:rPr>
          <w:rFonts w:hint="eastAsia"/>
          <w:sz w:val="15"/>
          <w:szCs w:val="15"/>
        </w:rPr>
        <w:t>，</w:t>
      </w:r>
      <w:r w:rsidRPr="00440617">
        <w:rPr>
          <w:rFonts w:hint="eastAsia"/>
          <w:sz w:val="15"/>
          <w:szCs w:val="15"/>
        </w:rPr>
        <w:t>IE7</w:t>
      </w:r>
      <w:r w:rsidRPr="00440617">
        <w:rPr>
          <w:rFonts w:hint="eastAsia"/>
          <w:sz w:val="15"/>
          <w:szCs w:val="15"/>
        </w:rPr>
        <w:t>却无法辨识，透过</w:t>
      </w:r>
      <w:r w:rsidRPr="00440617">
        <w:rPr>
          <w:rFonts w:hint="eastAsia"/>
          <w:sz w:val="15"/>
          <w:szCs w:val="15"/>
        </w:rPr>
        <w:t>IE7</w:t>
      </w:r>
      <w:r w:rsidRPr="00440617">
        <w:rPr>
          <w:rFonts w:hint="eastAsia"/>
          <w:sz w:val="15"/>
          <w:szCs w:val="15"/>
        </w:rPr>
        <w:t>无法读取「</w:t>
      </w:r>
      <w:r w:rsidRPr="00440617">
        <w:rPr>
          <w:rFonts w:hint="eastAsia"/>
          <w:sz w:val="15"/>
          <w:szCs w:val="15"/>
        </w:rPr>
        <w:t>_</w:t>
      </w:r>
      <w:r w:rsidRPr="00440617">
        <w:rPr>
          <w:rFonts w:hint="eastAsia"/>
          <w:sz w:val="15"/>
          <w:szCs w:val="15"/>
        </w:rPr>
        <w:t>」的特性就能轻鬆区隔</w:t>
      </w:r>
      <w:r w:rsidRPr="00440617">
        <w:rPr>
          <w:rFonts w:hint="eastAsia"/>
          <w:sz w:val="15"/>
          <w:szCs w:val="15"/>
        </w:rPr>
        <w:t>IE6</w:t>
      </w:r>
      <w:r w:rsidRPr="00440617">
        <w:rPr>
          <w:rFonts w:hint="eastAsia"/>
          <w:sz w:val="15"/>
          <w:szCs w:val="15"/>
        </w:rPr>
        <w:t>和</w:t>
      </w:r>
      <w:r w:rsidRPr="00440617">
        <w:rPr>
          <w:rFonts w:hint="eastAsia"/>
          <w:sz w:val="15"/>
          <w:szCs w:val="15"/>
        </w:rPr>
        <w:t>IE7</w:t>
      </w:r>
      <w:r w:rsidRPr="00440617">
        <w:rPr>
          <w:rFonts w:hint="eastAsia"/>
          <w:sz w:val="15"/>
          <w:szCs w:val="15"/>
        </w:rPr>
        <w:t>之间的差异。</w:t>
      </w:r>
    </w:p>
    <w:p w:rsidR="00440617" w:rsidRPr="00440617" w:rsidRDefault="00440617" w:rsidP="00440617">
      <w:pPr>
        <w:jc w:val="left"/>
        <w:rPr>
          <w:sz w:val="15"/>
          <w:szCs w:val="15"/>
        </w:rPr>
      </w:pPr>
      <w:r w:rsidRPr="00440617">
        <w:rPr>
          <w:rFonts w:hint="eastAsia"/>
          <w:sz w:val="15"/>
          <w:szCs w:val="15"/>
        </w:rPr>
        <w:t>7.</w:t>
      </w:r>
      <w:r w:rsidRPr="00440617">
        <w:rPr>
          <w:rFonts w:hint="eastAsia"/>
          <w:sz w:val="15"/>
          <w:szCs w:val="15"/>
        </w:rPr>
        <w:t>区别</w:t>
      </w:r>
      <w:r w:rsidRPr="00440617">
        <w:rPr>
          <w:rFonts w:hint="eastAsia"/>
          <w:sz w:val="15"/>
          <w:szCs w:val="15"/>
        </w:rPr>
        <w:t>IE6</w:t>
      </w:r>
      <w:r w:rsidRPr="00440617">
        <w:rPr>
          <w:rFonts w:hint="eastAsia"/>
          <w:sz w:val="15"/>
          <w:szCs w:val="15"/>
        </w:rPr>
        <w:t>、</w:t>
      </w:r>
      <w:r w:rsidRPr="00440617">
        <w:rPr>
          <w:rFonts w:hint="eastAsia"/>
          <w:sz w:val="15"/>
          <w:szCs w:val="15"/>
        </w:rPr>
        <w:t xml:space="preserve">IE7 (EXP 2) </w:t>
      </w:r>
    </w:p>
    <w:p w:rsidR="00440617" w:rsidRPr="00440617" w:rsidRDefault="00440617" w:rsidP="00440617">
      <w:pPr>
        <w:jc w:val="left"/>
        <w:rPr>
          <w:sz w:val="15"/>
          <w:szCs w:val="15"/>
        </w:rPr>
      </w:pPr>
      <w:r w:rsidRPr="00440617">
        <w:rPr>
          <w:rFonts w:hint="eastAsia"/>
          <w:sz w:val="15"/>
          <w:szCs w:val="15"/>
        </w:rPr>
        <w:t>【区别符号】：「</w:t>
      </w:r>
      <w:r w:rsidRPr="00440617">
        <w:rPr>
          <w:rFonts w:hint="eastAsia"/>
          <w:sz w:val="15"/>
          <w:szCs w:val="15"/>
        </w:rPr>
        <w:t>!important</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【示例】：</w:t>
      </w:r>
    </w:p>
    <w:p w:rsidR="00440617" w:rsidRPr="00440617" w:rsidRDefault="00440617" w:rsidP="00440617">
      <w:pPr>
        <w:jc w:val="left"/>
        <w:rPr>
          <w:sz w:val="15"/>
          <w:szCs w:val="15"/>
        </w:rPr>
      </w:pPr>
      <w:r w:rsidRPr="00440617">
        <w:rPr>
          <w:sz w:val="15"/>
          <w:szCs w:val="15"/>
        </w:rPr>
        <w:t xml:space="preserve"> #divcss5{</w:t>
      </w:r>
    </w:p>
    <w:p w:rsidR="00440617" w:rsidRPr="00440617" w:rsidRDefault="00440617" w:rsidP="00440617">
      <w:pPr>
        <w:jc w:val="left"/>
        <w:rPr>
          <w:sz w:val="15"/>
          <w:szCs w:val="15"/>
        </w:rPr>
      </w:pPr>
      <w:r w:rsidRPr="00440617">
        <w:rPr>
          <w:rFonts w:hint="eastAsia"/>
          <w:sz w:val="15"/>
          <w:szCs w:val="15"/>
        </w:rPr>
        <w:t xml:space="preserve">background:black !important; /*IE7 </w:t>
      </w:r>
      <w:r w:rsidRPr="00440617">
        <w:rPr>
          <w:rFonts w:hint="eastAsia"/>
          <w:sz w:val="15"/>
          <w:szCs w:val="15"/>
        </w:rPr>
        <w:t>背景变黑色</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background:orange; /*IE6 </w:t>
      </w:r>
      <w:r w:rsidRPr="00440617">
        <w:rPr>
          <w:rFonts w:hint="eastAsia"/>
          <w:sz w:val="15"/>
          <w:szCs w:val="15"/>
        </w:rPr>
        <w:t>背景变橘色</w:t>
      </w:r>
      <w:r w:rsidRPr="00440617">
        <w:rPr>
          <w:rFonts w:hint="eastAsia"/>
          <w:sz w:val="15"/>
          <w:szCs w:val="15"/>
        </w:rPr>
        <w:t>*/</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rFonts w:hint="eastAsia"/>
          <w:sz w:val="15"/>
          <w:szCs w:val="15"/>
        </w:rPr>
        <w:t>【说明】：因为</w:t>
      </w:r>
      <w:r w:rsidRPr="00440617">
        <w:rPr>
          <w:rFonts w:hint="eastAsia"/>
          <w:sz w:val="15"/>
          <w:szCs w:val="15"/>
        </w:rPr>
        <w:t>IE7</w:t>
      </w:r>
      <w:r w:rsidRPr="00440617">
        <w:rPr>
          <w:rFonts w:hint="eastAsia"/>
          <w:sz w:val="15"/>
          <w:szCs w:val="15"/>
        </w:rPr>
        <w:t>可读取「</w:t>
      </w:r>
      <w:r w:rsidRPr="00440617">
        <w:rPr>
          <w:rFonts w:hint="eastAsia"/>
          <w:sz w:val="15"/>
          <w:szCs w:val="15"/>
        </w:rPr>
        <w:t>!important;</w:t>
      </w:r>
      <w:r w:rsidRPr="00440617">
        <w:rPr>
          <w:rFonts w:hint="eastAsia"/>
          <w:sz w:val="15"/>
          <w:szCs w:val="15"/>
        </w:rPr>
        <w:t>」但</w:t>
      </w:r>
      <w:r w:rsidRPr="00440617">
        <w:rPr>
          <w:rFonts w:hint="eastAsia"/>
          <w:sz w:val="15"/>
          <w:szCs w:val="15"/>
        </w:rPr>
        <w:t>IE6</w:t>
      </w:r>
      <w:r w:rsidRPr="00440617">
        <w:rPr>
          <w:rFonts w:hint="eastAsia"/>
          <w:sz w:val="15"/>
          <w:szCs w:val="15"/>
        </w:rPr>
        <w:t>却不行，而</w:t>
      </w:r>
      <w:r w:rsidRPr="00440617">
        <w:rPr>
          <w:rFonts w:hint="eastAsia"/>
          <w:sz w:val="15"/>
          <w:szCs w:val="15"/>
        </w:rPr>
        <w:t>CSS</w:t>
      </w:r>
      <w:r w:rsidRPr="00440617">
        <w:rPr>
          <w:rFonts w:hint="eastAsia"/>
          <w:sz w:val="15"/>
          <w:szCs w:val="15"/>
        </w:rPr>
        <w:t>的读取步骤是从上到下，因此</w:t>
      </w:r>
      <w:r w:rsidRPr="00440617">
        <w:rPr>
          <w:rFonts w:hint="eastAsia"/>
          <w:sz w:val="15"/>
          <w:szCs w:val="15"/>
        </w:rPr>
        <w:t>IE6</w:t>
      </w:r>
      <w:r w:rsidRPr="00440617">
        <w:rPr>
          <w:rFonts w:hint="eastAsia"/>
          <w:sz w:val="15"/>
          <w:szCs w:val="15"/>
        </w:rPr>
        <w:t>读取时因无法辨识「</w:t>
      </w:r>
      <w:r w:rsidRPr="00440617">
        <w:rPr>
          <w:rFonts w:hint="eastAsia"/>
          <w:sz w:val="15"/>
          <w:szCs w:val="15"/>
        </w:rPr>
        <w:t>!important</w:t>
      </w:r>
      <w:r w:rsidRPr="00440617">
        <w:rPr>
          <w:rFonts w:hint="eastAsia"/>
          <w:sz w:val="15"/>
          <w:szCs w:val="15"/>
        </w:rPr>
        <w:t>」而直接跳到下一行读取</w:t>
      </w:r>
      <w:r w:rsidRPr="00440617">
        <w:rPr>
          <w:rFonts w:hint="eastAsia"/>
          <w:sz w:val="15"/>
          <w:szCs w:val="15"/>
        </w:rPr>
        <w:t>CSS</w:t>
      </w:r>
      <w:r w:rsidRPr="00440617">
        <w:rPr>
          <w:rFonts w:hint="eastAsia"/>
          <w:sz w:val="15"/>
          <w:szCs w:val="15"/>
        </w:rPr>
        <w:t>，所以背景色会呈现橘色。</w:t>
      </w:r>
    </w:p>
    <w:p w:rsidR="00440617" w:rsidRPr="00440617" w:rsidRDefault="00440617" w:rsidP="00440617">
      <w:pPr>
        <w:jc w:val="left"/>
        <w:rPr>
          <w:sz w:val="15"/>
          <w:szCs w:val="15"/>
        </w:rPr>
      </w:pPr>
      <w:r w:rsidRPr="00440617">
        <w:rPr>
          <w:rFonts w:hint="eastAsia"/>
          <w:sz w:val="15"/>
          <w:szCs w:val="15"/>
        </w:rPr>
        <w:t>8.</w:t>
      </w:r>
      <w:r w:rsidRPr="00440617">
        <w:rPr>
          <w:rFonts w:hint="eastAsia"/>
          <w:sz w:val="15"/>
          <w:szCs w:val="15"/>
        </w:rPr>
        <w:t>区别</w:t>
      </w:r>
      <w:r w:rsidRPr="00440617">
        <w:rPr>
          <w:rFonts w:hint="eastAsia"/>
          <w:sz w:val="15"/>
          <w:szCs w:val="15"/>
        </w:rPr>
        <w:t>IE6</w:t>
      </w:r>
      <w:r w:rsidRPr="00440617">
        <w:rPr>
          <w:rFonts w:hint="eastAsia"/>
          <w:sz w:val="15"/>
          <w:szCs w:val="15"/>
        </w:rPr>
        <w:t>、</w:t>
      </w:r>
      <w:r w:rsidRPr="00440617">
        <w:rPr>
          <w:rFonts w:hint="eastAsia"/>
          <w:sz w:val="15"/>
          <w:szCs w:val="15"/>
        </w:rPr>
        <w:t xml:space="preserve">Firefox </w:t>
      </w:r>
    </w:p>
    <w:p w:rsidR="00440617" w:rsidRPr="00440617" w:rsidRDefault="00440617" w:rsidP="00440617">
      <w:pPr>
        <w:jc w:val="left"/>
        <w:rPr>
          <w:sz w:val="15"/>
          <w:szCs w:val="15"/>
        </w:rPr>
      </w:pPr>
      <w:r w:rsidRPr="00440617">
        <w:rPr>
          <w:rFonts w:hint="eastAsia"/>
          <w:sz w:val="15"/>
          <w:szCs w:val="15"/>
        </w:rPr>
        <w:t>【区别符号】：「</w:t>
      </w:r>
      <w:r w:rsidRPr="00440617">
        <w:rPr>
          <w:rFonts w:hint="eastAsia"/>
          <w:sz w:val="15"/>
          <w:szCs w:val="15"/>
        </w:rPr>
        <w:t>_</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【示例】：</w:t>
      </w:r>
    </w:p>
    <w:p w:rsidR="00440617" w:rsidRPr="00440617" w:rsidRDefault="00440617" w:rsidP="00440617">
      <w:pPr>
        <w:jc w:val="left"/>
        <w:rPr>
          <w:sz w:val="15"/>
          <w:szCs w:val="15"/>
        </w:rPr>
      </w:pPr>
      <w:r w:rsidRPr="00440617">
        <w:rPr>
          <w:sz w:val="15"/>
          <w:szCs w:val="15"/>
        </w:rPr>
        <w:t xml:space="preserve"> #divcss5{</w:t>
      </w:r>
    </w:p>
    <w:p w:rsidR="00440617" w:rsidRPr="00440617" w:rsidRDefault="00440617" w:rsidP="00440617">
      <w:pPr>
        <w:jc w:val="left"/>
        <w:rPr>
          <w:sz w:val="15"/>
          <w:szCs w:val="15"/>
        </w:rPr>
      </w:pPr>
      <w:r w:rsidRPr="00440617">
        <w:rPr>
          <w:rFonts w:hint="eastAsia"/>
          <w:sz w:val="15"/>
          <w:szCs w:val="15"/>
        </w:rPr>
        <w:t xml:space="preserve">background:black; /*Firefox </w:t>
      </w:r>
      <w:r w:rsidRPr="00440617">
        <w:rPr>
          <w:rFonts w:hint="eastAsia"/>
          <w:sz w:val="15"/>
          <w:szCs w:val="15"/>
        </w:rPr>
        <w:t>背景变黑色</w:t>
      </w:r>
      <w:r w:rsidRPr="00440617">
        <w:rPr>
          <w:rFonts w:hint="eastAsia"/>
          <w:sz w:val="15"/>
          <w:szCs w:val="15"/>
        </w:rPr>
        <w:t>*/</w:t>
      </w:r>
    </w:p>
    <w:p w:rsidR="00440617" w:rsidRDefault="00440617" w:rsidP="00440617">
      <w:pPr>
        <w:jc w:val="left"/>
        <w:rPr>
          <w:sz w:val="15"/>
          <w:szCs w:val="15"/>
        </w:rPr>
        <w:sectPr w:rsidR="00440617" w:rsidSect="00440617">
          <w:type w:val="continuous"/>
          <w:pgSz w:w="11906" w:h="16838"/>
          <w:pgMar w:top="1440" w:right="1800" w:bottom="1440" w:left="1800" w:header="851" w:footer="992" w:gutter="0"/>
          <w:cols w:num="2" w:sep="1" w:space="425"/>
          <w:docGrid w:type="lines" w:linePitch="312"/>
        </w:sectPr>
      </w:pPr>
    </w:p>
    <w:p w:rsidR="00440617" w:rsidRPr="00440617" w:rsidRDefault="00440617" w:rsidP="00440617">
      <w:pPr>
        <w:jc w:val="left"/>
        <w:rPr>
          <w:sz w:val="15"/>
          <w:szCs w:val="15"/>
        </w:rPr>
      </w:pPr>
      <w:r w:rsidRPr="00440617">
        <w:rPr>
          <w:rFonts w:hint="eastAsia"/>
          <w:sz w:val="15"/>
          <w:szCs w:val="15"/>
        </w:rPr>
        <w:lastRenderedPageBreak/>
        <w:t xml:space="preserve">_background:orange; /*IE6 </w:t>
      </w:r>
      <w:r w:rsidRPr="00440617">
        <w:rPr>
          <w:rFonts w:hint="eastAsia"/>
          <w:sz w:val="15"/>
          <w:szCs w:val="15"/>
        </w:rPr>
        <w:t>背景变橘色</w:t>
      </w:r>
      <w:r w:rsidRPr="00440617">
        <w:rPr>
          <w:rFonts w:hint="eastAsia"/>
          <w:sz w:val="15"/>
          <w:szCs w:val="15"/>
        </w:rPr>
        <w:t>*/</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rFonts w:hint="eastAsia"/>
          <w:sz w:val="15"/>
          <w:szCs w:val="15"/>
        </w:rPr>
        <w:t>【说明】：因为</w:t>
      </w:r>
      <w:r w:rsidRPr="00440617">
        <w:rPr>
          <w:rFonts w:hint="eastAsia"/>
          <w:sz w:val="15"/>
          <w:szCs w:val="15"/>
        </w:rPr>
        <w:t>IE6</w:t>
      </w:r>
      <w:r w:rsidRPr="00440617">
        <w:rPr>
          <w:rFonts w:hint="eastAsia"/>
          <w:sz w:val="15"/>
          <w:szCs w:val="15"/>
        </w:rPr>
        <w:t>可以辨识「</w:t>
      </w:r>
      <w:r w:rsidRPr="00440617">
        <w:rPr>
          <w:rFonts w:hint="eastAsia"/>
          <w:sz w:val="15"/>
          <w:szCs w:val="15"/>
        </w:rPr>
        <w:t>_</w:t>
      </w:r>
      <w:r w:rsidRPr="00440617">
        <w:rPr>
          <w:rFonts w:hint="eastAsia"/>
          <w:sz w:val="15"/>
          <w:szCs w:val="15"/>
        </w:rPr>
        <w:t>」</w:t>
      </w:r>
      <w:r w:rsidRPr="00440617">
        <w:rPr>
          <w:rFonts w:hint="eastAsia"/>
          <w:sz w:val="15"/>
          <w:szCs w:val="15"/>
        </w:rPr>
        <w:t>(</w:t>
      </w:r>
      <w:r w:rsidRPr="00440617">
        <w:rPr>
          <w:rFonts w:hint="eastAsia"/>
          <w:sz w:val="15"/>
          <w:szCs w:val="15"/>
        </w:rPr>
        <w:t>底线</w:t>
      </w:r>
      <w:r w:rsidRPr="00440617">
        <w:rPr>
          <w:rFonts w:hint="eastAsia"/>
          <w:sz w:val="15"/>
          <w:szCs w:val="15"/>
        </w:rPr>
        <w:t>)</w:t>
      </w:r>
      <w:r w:rsidRPr="00440617">
        <w:rPr>
          <w:rFonts w:hint="eastAsia"/>
          <w:sz w:val="15"/>
          <w:szCs w:val="15"/>
        </w:rPr>
        <w:t>，但是</w:t>
      </w:r>
      <w:r w:rsidRPr="00440617">
        <w:rPr>
          <w:rFonts w:hint="eastAsia"/>
          <w:sz w:val="15"/>
          <w:szCs w:val="15"/>
        </w:rPr>
        <w:t>Firefox</w:t>
      </w:r>
      <w:r w:rsidRPr="00440617">
        <w:rPr>
          <w:rFonts w:hint="eastAsia"/>
          <w:sz w:val="15"/>
          <w:szCs w:val="15"/>
        </w:rPr>
        <w:t>却不行，因此可以透过这样的差异来区隔</w:t>
      </w:r>
      <w:r w:rsidRPr="00440617">
        <w:rPr>
          <w:rFonts w:hint="eastAsia"/>
          <w:sz w:val="15"/>
          <w:szCs w:val="15"/>
        </w:rPr>
        <w:t>Firefox</w:t>
      </w:r>
      <w:r w:rsidRPr="00440617">
        <w:rPr>
          <w:rFonts w:hint="eastAsia"/>
          <w:sz w:val="15"/>
          <w:szCs w:val="15"/>
        </w:rPr>
        <w:t>和</w:t>
      </w:r>
      <w:r w:rsidRPr="00440617">
        <w:rPr>
          <w:rFonts w:hint="eastAsia"/>
          <w:sz w:val="15"/>
          <w:szCs w:val="15"/>
        </w:rPr>
        <w:t>IE6</w:t>
      </w:r>
      <w:r w:rsidRPr="00440617">
        <w:rPr>
          <w:rFonts w:hint="eastAsia"/>
          <w:sz w:val="15"/>
          <w:szCs w:val="15"/>
        </w:rPr>
        <w:t>，有效达成</w:t>
      </w:r>
      <w:r w:rsidRPr="00440617">
        <w:rPr>
          <w:rFonts w:hint="eastAsia"/>
          <w:sz w:val="15"/>
          <w:szCs w:val="15"/>
        </w:rPr>
        <w:t>CSS hack</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以上包括了</w:t>
      </w:r>
      <w:r w:rsidRPr="00440617">
        <w:rPr>
          <w:rFonts w:hint="eastAsia"/>
          <w:sz w:val="15"/>
          <w:szCs w:val="15"/>
        </w:rPr>
        <w:t>IE6\IE8\IE7\</w:t>
      </w:r>
      <w:r w:rsidRPr="00440617">
        <w:rPr>
          <w:rFonts w:hint="eastAsia"/>
          <w:sz w:val="15"/>
          <w:szCs w:val="15"/>
        </w:rPr>
        <w:t>火狐浏览器兼容问题及解决方法。</w:t>
      </w:r>
    </w:p>
    <w:p w:rsidR="00440617" w:rsidRDefault="00440617" w:rsidP="00321141">
      <w:pPr>
        <w:jc w:val="left"/>
        <w:rPr>
          <w:sz w:val="15"/>
          <w:szCs w:val="15"/>
        </w:rPr>
      </w:pPr>
    </w:p>
    <w:p w:rsidR="00440617" w:rsidRPr="00440617" w:rsidRDefault="00440617" w:rsidP="00440617">
      <w:pPr>
        <w:jc w:val="left"/>
        <w:rPr>
          <w:sz w:val="15"/>
          <w:szCs w:val="15"/>
        </w:rPr>
      </w:pPr>
      <w:r w:rsidRPr="00440617">
        <w:rPr>
          <w:sz w:val="15"/>
          <w:szCs w:val="15"/>
        </w:rPr>
        <w:t>[HTML&amp;&amp; CSS]</w:t>
      </w:r>
    </w:p>
    <w:p w:rsidR="00440617" w:rsidRPr="00440617" w:rsidRDefault="00440617" w:rsidP="00440617">
      <w:pPr>
        <w:jc w:val="left"/>
        <w:rPr>
          <w:sz w:val="15"/>
          <w:szCs w:val="15"/>
        </w:rPr>
      </w:pPr>
      <w:r w:rsidRPr="00440617">
        <w:rPr>
          <w:rFonts w:hint="eastAsia"/>
          <w:sz w:val="15"/>
          <w:szCs w:val="15"/>
        </w:rPr>
        <w:t xml:space="preserve">1.      Doctype? </w:t>
      </w:r>
      <w:r w:rsidRPr="00440617">
        <w:rPr>
          <w:rFonts w:hint="eastAsia"/>
          <w:sz w:val="15"/>
          <w:szCs w:val="15"/>
        </w:rPr>
        <w:t>严格模式与混杂模式</w:t>
      </w:r>
      <w:r w:rsidRPr="00440617">
        <w:rPr>
          <w:rFonts w:hint="eastAsia"/>
          <w:sz w:val="15"/>
          <w:szCs w:val="15"/>
        </w:rPr>
        <w:t>-</w:t>
      </w:r>
      <w:r w:rsidRPr="00440617">
        <w:rPr>
          <w:rFonts w:hint="eastAsia"/>
          <w:sz w:val="15"/>
          <w:szCs w:val="15"/>
        </w:rPr>
        <w:t>如何触发这两种模式，区分它们有何意义</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Doctype</w:t>
      </w:r>
      <w:r w:rsidRPr="00440617">
        <w:rPr>
          <w:rFonts w:hint="eastAsia"/>
          <w:sz w:val="15"/>
          <w:szCs w:val="15"/>
        </w:rPr>
        <w:t>声明位于文档中的最前面的位置，处于标签之前。此标签可告知浏览器文档使用哪种</w:t>
      </w:r>
      <w:r w:rsidRPr="00440617">
        <w:rPr>
          <w:rFonts w:hint="eastAsia"/>
          <w:sz w:val="15"/>
          <w:szCs w:val="15"/>
        </w:rPr>
        <w:t xml:space="preserve"> HTML </w:t>
      </w:r>
      <w:r w:rsidRPr="00440617">
        <w:rPr>
          <w:rFonts w:hint="eastAsia"/>
          <w:sz w:val="15"/>
          <w:szCs w:val="15"/>
        </w:rPr>
        <w:t>或</w:t>
      </w:r>
      <w:r w:rsidRPr="00440617">
        <w:rPr>
          <w:rFonts w:hint="eastAsia"/>
          <w:sz w:val="15"/>
          <w:szCs w:val="15"/>
        </w:rPr>
        <w:t xml:space="preserve"> XHTML </w:t>
      </w:r>
      <w:r w:rsidRPr="00440617">
        <w:rPr>
          <w:rFonts w:hint="eastAsia"/>
          <w:sz w:val="15"/>
          <w:szCs w:val="15"/>
        </w:rPr>
        <w:t>规范。该标签可声明三种</w:t>
      </w:r>
      <w:r w:rsidRPr="00440617">
        <w:rPr>
          <w:rFonts w:hint="eastAsia"/>
          <w:sz w:val="15"/>
          <w:szCs w:val="15"/>
        </w:rPr>
        <w:t xml:space="preserve">DTD </w:t>
      </w:r>
      <w:r w:rsidRPr="00440617">
        <w:rPr>
          <w:rFonts w:hint="eastAsia"/>
          <w:sz w:val="15"/>
          <w:szCs w:val="15"/>
        </w:rPr>
        <w:t>类型，分别表示严格版本、过渡版本以及基于框架的</w:t>
      </w:r>
      <w:r w:rsidRPr="00440617">
        <w:rPr>
          <w:rFonts w:hint="eastAsia"/>
          <w:sz w:val="15"/>
          <w:szCs w:val="15"/>
        </w:rPr>
        <w:t xml:space="preserve"> HTML </w:t>
      </w:r>
      <w:r w:rsidRPr="00440617">
        <w:rPr>
          <w:rFonts w:hint="eastAsia"/>
          <w:sz w:val="15"/>
          <w:szCs w:val="15"/>
        </w:rPr>
        <w:t>文档。</w:t>
      </w:r>
    </w:p>
    <w:p w:rsidR="00440617" w:rsidRPr="00440617" w:rsidRDefault="00440617" w:rsidP="00440617">
      <w:pPr>
        <w:jc w:val="left"/>
        <w:rPr>
          <w:sz w:val="15"/>
          <w:szCs w:val="15"/>
        </w:rPr>
      </w:pPr>
      <w:r w:rsidRPr="00440617">
        <w:rPr>
          <w:rFonts w:hint="eastAsia"/>
          <w:sz w:val="15"/>
          <w:szCs w:val="15"/>
        </w:rPr>
        <w:t>当浏览器厂商开始创建与标准兼容的浏览器时，他们希望确保向后兼容性。为了实现这一点，他们创建了两种呈现模式：标准模式和混杂模式（</w:t>
      </w:r>
      <w:r w:rsidRPr="00440617">
        <w:rPr>
          <w:rFonts w:hint="eastAsia"/>
          <w:sz w:val="15"/>
          <w:szCs w:val="15"/>
        </w:rPr>
        <w:t>quirks mode</w:t>
      </w:r>
      <w:r w:rsidRPr="00440617">
        <w:rPr>
          <w:rFonts w:hint="eastAsia"/>
          <w:sz w:val="15"/>
          <w:szCs w:val="15"/>
        </w:rPr>
        <w:t>）。在标准模式中，浏览器根据规范呈现页面；在混杂模式中，页面以一种比较宽松的向后兼容的方式显示。混杂模式通常模拟老式浏览器（比如</w:t>
      </w:r>
      <w:r w:rsidRPr="00440617">
        <w:rPr>
          <w:rFonts w:hint="eastAsia"/>
          <w:sz w:val="15"/>
          <w:szCs w:val="15"/>
        </w:rPr>
        <w:t>Microsoft IE 4</w:t>
      </w:r>
      <w:r w:rsidRPr="00440617">
        <w:rPr>
          <w:rFonts w:hint="eastAsia"/>
          <w:sz w:val="15"/>
          <w:szCs w:val="15"/>
        </w:rPr>
        <w:t>和</w:t>
      </w:r>
      <w:r w:rsidRPr="00440617">
        <w:rPr>
          <w:rFonts w:hint="eastAsia"/>
          <w:sz w:val="15"/>
          <w:szCs w:val="15"/>
        </w:rPr>
        <w:t>Netscape Navigator 4</w:t>
      </w:r>
      <w:r w:rsidRPr="00440617">
        <w:rPr>
          <w:rFonts w:hint="eastAsia"/>
          <w:sz w:val="15"/>
          <w:szCs w:val="15"/>
        </w:rPr>
        <w:t>）的行为以防止老站点无法工作。</w:t>
      </w:r>
    </w:p>
    <w:p w:rsidR="00440617" w:rsidRPr="00440617" w:rsidRDefault="00440617" w:rsidP="00440617">
      <w:pPr>
        <w:jc w:val="left"/>
        <w:rPr>
          <w:sz w:val="15"/>
          <w:szCs w:val="15"/>
        </w:rPr>
      </w:pPr>
      <w:r w:rsidRPr="00440617">
        <w:rPr>
          <w:rFonts w:hint="eastAsia"/>
          <w:sz w:val="15"/>
          <w:szCs w:val="15"/>
        </w:rPr>
        <w:t>浏览器根据</w:t>
      </w:r>
      <w:r w:rsidRPr="00440617">
        <w:rPr>
          <w:rFonts w:hint="eastAsia"/>
          <w:sz w:val="15"/>
          <w:szCs w:val="15"/>
        </w:rPr>
        <w:t>DOCTYPE</w:t>
      </w:r>
      <w:r w:rsidRPr="00440617">
        <w:rPr>
          <w:rFonts w:hint="eastAsia"/>
          <w:sz w:val="15"/>
          <w:szCs w:val="15"/>
        </w:rPr>
        <w:t>是否存在以及使用的哪种</w:t>
      </w:r>
      <w:r w:rsidRPr="00440617">
        <w:rPr>
          <w:rFonts w:hint="eastAsia"/>
          <w:sz w:val="15"/>
          <w:szCs w:val="15"/>
        </w:rPr>
        <w:t>DTD</w:t>
      </w:r>
      <w:r w:rsidRPr="00440617">
        <w:rPr>
          <w:rFonts w:hint="eastAsia"/>
          <w:sz w:val="15"/>
          <w:szCs w:val="15"/>
        </w:rPr>
        <w:t>来选择要使用的呈现方法。如果</w:t>
      </w:r>
      <w:r w:rsidRPr="00440617">
        <w:rPr>
          <w:rFonts w:hint="eastAsia"/>
          <w:sz w:val="15"/>
          <w:szCs w:val="15"/>
        </w:rPr>
        <w:t>XHTML</w:t>
      </w:r>
      <w:r w:rsidRPr="00440617">
        <w:rPr>
          <w:rFonts w:hint="eastAsia"/>
          <w:sz w:val="15"/>
          <w:szCs w:val="15"/>
        </w:rPr>
        <w:t>文档包含形式完整的</w:t>
      </w:r>
      <w:r w:rsidRPr="00440617">
        <w:rPr>
          <w:rFonts w:hint="eastAsia"/>
          <w:sz w:val="15"/>
          <w:szCs w:val="15"/>
        </w:rPr>
        <w:t>DOCTYPE</w:t>
      </w:r>
      <w:r w:rsidRPr="00440617">
        <w:rPr>
          <w:rFonts w:hint="eastAsia"/>
          <w:sz w:val="15"/>
          <w:szCs w:val="15"/>
        </w:rPr>
        <w:t>，那么它一般以标准模式呈现。对于</w:t>
      </w:r>
      <w:r w:rsidRPr="00440617">
        <w:rPr>
          <w:rFonts w:hint="eastAsia"/>
          <w:sz w:val="15"/>
          <w:szCs w:val="15"/>
        </w:rPr>
        <w:t>HTML 4.01</w:t>
      </w:r>
      <w:r w:rsidRPr="00440617">
        <w:rPr>
          <w:rFonts w:hint="eastAsia"/>
          <w:sz w:val="15"/>
          <w:szCs w:val="15"/>
        </w:rPr>
        <w:t>文档，包含严格</w:t>
      </w:r>
      <w:r w:rsidRPr="00440617">
        <w:rPr>
          <w:rFonts w:hint="eastAsia"/>
          <w:sz w:val="15"/>
          <w:szCs w:val="15"/>
        </w:rPr>
        <w:t>DTD</w:t>
      </w:r>
      <w:r w:rsidRPr="00440617">
        <w:rPr>
          <w:rFonts w:hint="eastAsia"/>
          <w:sz w:val="15"/>
          <w:szCs w:val="15"/>
        </w:rPr>
        <w:t>的</w:t>
      </w:r>
      <w:r w:rsidRPr="00440617">
        <w:rPr>
          <w:rFonts w:hint="eastAsia"/>
          <w:sz w:val="15"/>
          <w:szCs w:val="15"/>
        </w:rPr>
        <w:t>DOCTYPE</w:t>
      </w:r>
      <w:r w:rsidRPr="00440617">
        <w:rPr>
          <w:rFonts w:hint="eastAsia"/>
          <w:sz w:val="15"/>
          <w:szCs w:val="15"/>
        </w:rPr>
        <w:t>常常导致页面以标准模式呈现。包含过渡</w:t>
      </w:r>
      <w:r w:rsidRPr="00440617">
        <w:rPr>
          <w:rFonts w:hint="eastAsia"/>
          <w:sz w:val="15"/>
          <w:szCs w:val="15"/>
        </w:rPr>
        <w:t>DTD</w:t>
      </w:r>
      <w:r w:rsidRPr="00440617">
        <w:rPr>
          <w:rFonts w:hint="eastAsia"/>
          <w:sz w:val="15"/>
          <w:szCs w:val="15"/>
        </w:rPr>
        <w:t>和</w:t>
      </w:r>
      <w:r w:rsidRPr="00440617">
        <w:rPr>
          <w:rFonts w:hint="eastAsia"/>
          <w:sz w:val="15"/>
          <w:szCs w:val="15"/>
        </w:rPr>
        <w:t>URI</w:t>
      </w:r>
      <w:r w:rsidRPr="00440617">
        <w:rPr>
          <w:rFonts w:hint="eastAsia"/>
          <w:sz w:val="15"/>
          <w:szCs w:val="15"/>
        </w:rPr>
        <w:t>的</w:t>
      </w:r>
      <w:r w:rsidRPr="00440617">
        <w:rPr>
          <w:rFonts w:hint="eastAsia"/>
          <w:sz w:val="15"/>
          <w:szCs w:val="15"/>
        </w:rPr>
        <w:t>DOCTYPE</w:t>
      </w:r>
      <w:r w:rsidRPr="00440617">
        <w:rPr>
          <w:rFonts w:hint="eastAsia"/>
          <w:sz w:val="15"/>
          <w:szCs w:val="15"/>
        </w:rPr>
        <w:t>也导致页面以标准模式呈现，但是有过渡</w:t>
      </w:r>
      <w:r w:rsidRPr="00440617">
        <w:rPr>
          <w:rFonts w:hint="eastAsia"/>
          <w:sz w:val="15"/>
          <w:szCs w:val="15"/>
        </w:rPr>
        <w:t>DTD</w:t>
      </w:r>
      <w:r w:rsidRPr="00440617">
        <w:rPr>
          <w:rFonts w:hint="eastAsia"/>
          <w:sz w:val="15"/>
          <w:szCs w:val="15"/>
        </w:rPr>
        <w:t>而没有</w:t>
      </w:r>
      <w:r w:rsidRPr="00440617">
        <w:rPr>
          <w:rFonts w:hint="eastAsia"/>
          <w:sz w:val="15"/>
          <w:szCs w:val="15"/>
        </w:rPr>
        <w:t>URI</w:t>
      </w:r>
      <w:r w:rsidRPr="00440617">
        <w:rPr>
          <w:rFonts w:hint="eastAsia"/>
          <w:sz w:val="15"/>
          <w:szCs w:val="15"/>
        </w:rPr>
        <w:t>会导致页面以混杂模式呈现。</w:t>
      </w:r>
      <w:r w:rsidRPr="00440617">
        <w:rPr>
          <w:rFonts w:hint="eastAsia"/>
          <w:sz w:val="15"/>
          <w:szCs w:val="15"/>
        </w:rPr>
        <w:t>DOCTYPE</w:t>
      </w:r>
      <w:r w:rsidRPr="00440617">
        <w:rPr>
          <w:rFonts w:hint="eastAsia"/>
          <w:sz w:val="15"/>
          <w:szCs w:val="15"/>
        </w:rPr>
        <w:t>不存在或形式不正确会导致</w:t>
      </w:r>
      <w:r w:rsidRPr="00440617">
        <w:rPr>
          <w:rFonts w:hint="eastAsia"/>
          <w:sz w:val="15"/>
          <w:szCs w:val="15"/>
        </w:rPr>
        <w:t>HTML</w:t>
      </w:r>
      <w:r w:rsidRPr="00440617">
        <w:rPr>
          <w:rFonts w:hint="eastAsia"/>
          <w:sz w:val="15"/>
          <w:szCs w:val="15"/>
        </w:rPr>
        <w:t>和</w:t>
      </w:r>
      <w:r w:rsidRPr="00440617">
        <w:rPr>
          <w:rFonts w:hint="eastAsia"/>
          <w:sz w:val="15"/>
          <w:szCs w:val="15"/>
        </w:rPr>
        <w:t>XHTML</w:t>
      </w:r>
      <w:r w:rsidRPr="00440617">
        <w:rPr>
          <w:rFonts w:hint="eastAsia"/>
          <w:sz w:val="15"/>
          <w:szCs w:val="15"/>
        </w:rPr>
        <w:t>文档以混杂模式呈现。</w:t>
      </w:r>
    </w:p>
    <w:p w:rsidR="00440617" w:rsidRPr="00440617" w:rsidRDefault="00440617" w:rsidP="00440617">
      <w:pPr>
        <w:jc w:val="left"/>
        <w:rPr>
          <w:sz w:val="15"/>
          <w:szCs w:val="15"/>
        </w:rPr>
      </w:pPr>
      <w:r w:rsidRPr="00440617">
        <w:rPr>
          <w:rFonts w:hint="eastAsia"/>
          <w:sz w:val="15"/>
          <w:szCs w:val="15"/>
        </w:rPr>
        <w:t xml:space="preserve">2.      </w:t>
      </w:r>
      <w:r w:rsidRPr="00440617">
        <w:rPr>
          <w:rFonts w:hint="eastAsia"/>
          <w:sz w:val="15"/>
          <w:szCs w:val="15"/>
        </w:rPr>
        <w:t>行内元素有哪些？块级元素有哪些？</w:t>
      </w:r>
      <w:r w:rsidRPr="00440617">
        <w:rPr>
          <w:rFonts w:hint="eastAsia"/>
          <w:sz w:val="15"/>
          <w:szCs w:val="15"/>
        </w:rPr>
        <w:t>CSS</w:t>
      </w:r>
      <w:r w:rsidRPr="00440617">
        <w:rPr>
          <w:rFonts w:hint="eastAsia"/>
          <w:sz w:val="15"/>
          <w:szCs w:val="15"/>
        </w:rPr>
        <w:t>的盒模型？</w:t>
      </w:r>
    </w:p>
    <w:p w:rsidR="00440617" w:rsidRPr="00440617" w:rsidRDefault="00440617" w:rsidP="00440617">
      <w:pPr>
        <w:jc w:val="left"/>
        <w:rPr>
          <w:sz w:val="15"/>
          <w:szCs w:val="15"/>
        </w:rPr>
      </w:pPr>
      <w:r w:rsidRPr="00440617">
        <w:rPr>
          <w:rFonts w:hint="eastAsia"/>
          <w:sz w:val="15"/>
          <w:szCs w:val="15"/>
        </w:rPr>
        <w:t>行内元素有：</w:t>
      </w:r>
      <w:r w:rsidRPr="00440617">
        <w:rPr>
          <w:rFonts w:hint="eastAsia"/>
          <w:sz w:val="15"/>
          <w:szCs w:val="15"/>
        </w:rPr>
        <w:t>a b span I bem img input select strong</w:t>
      </w:r>
    </w:p>
    <w:p w:rsidR="00440617" w:rsidRPr="00440617" w:rsidRDefault="00440617" w:rsidP="00440617">
      <w:pPr>
        <w:jc w:val="left"/>
        <w:rPr>
          <w:sz w:val="15"/>
          <w:szCs w:val="15"/>
        </w:rPr>
      </w:pPr>
      <w:r w:rsidRPr="00440617">
        <w:rPr>
          <w:rFonts w:hint="eastAsia"/>
          <w:sz w:val="15"/>
          <w:szCs w:val="15"/>
        </w:rPr>
        <w:t>块级元素有：</w:t>
      </w:r>
      <w:r w:rsidRPr="00440617">
        <w:rPr>
          <w:rFonts w:hint="eastAsia"/>
          <w:sz w:val="15"/>
          <w:szCs w:val="15"/>
        </w:rPr>
        <w:t>div ul ol lidl dt dd h1 h2 h3 h4</w:t>
      </w:r>
      <w:r w:rsidRPr="00440617">
        <w:rPr>
          <w:rFonts w:hint="eastAsia"/>
          <w:sz w:val="15"/>
          <w:szCs w:val="15"/>
        </w:rPr>
        <w:t>…</w:t>
      </w:r>
      <w:r w:rsidRPr="00440617">
        <w:rPr>
          <w:rFonts w:hint="eastAsia"/>
          <w:sz w:val="15"/>
          <w:szCs w:val="15"/>
        </w:rPr>
        <w:t>p</w:t>
      </w:r>
    </w:p>
    <w:p w:rsidR="00440617" w:rsidRPr="00440617" w:rsidRDefault="00440617" w:rsidP="00440617">
      <w:pPr>
        <w:jc w:val="left"/>
        <w:rPr>
          <w:sz w:val="15"/>
          <w:szCs w:val="15"/>
        </w:rPr>
      </w:pPr>
      <w:r w:rsidRPr="00440617">
        <w:rPr>
          <w:rFonts w:hint="eastAsia"/>
          <w:sz w:val="15"/>
          <w:szCs w:val="15"/>
        </w:rPr>
        <w:t>盒模型：</w:t>
      </w:r>
      <w:r w:rsidRPr="00440617">
        <w:rPr>
          <w:rFonts w:hint="eastAsia"/>
          <w:sz w:val="15"/>
          <w:szCs w:val="15"/>
        </w:rPr>
        <w:t>margin borderpadding width</w:t>
      </w:r>
    </w:p>
    <w:p w:rsidR="00440617" w:rsidRPr="00440617" w:rsidRDefault="00440617" w:rsidP="00440617">
      <w:pPr>
        <w:jc w:val="left"/>
        <w:rPr>
          <w:sz w:val="15"/>
          <w:szCs w:val="15"/>
        </w:rPr>
      </w:pPr>
      <w:r w:rsidRPr="00440617">
        <w:rPr>
          <w:rFonts w:hint="eastAsia"/>
          <w:sz w:val="15"/>
          <w:szCs w:val="15"/>
        </w:rPr>
        <w:t>3.      CSS</w:t>
      </w:r>
      <w:r w:rsidRPr="00440617">
        <w:rPr>
          <w:rFonts w:hint="eastAsia"/>
          <w:sz w:val="15"/>
          <w:szCs w:val="15"/>
        </w:rPr>
        <w:t>引入的方式有哪些</w:t>
      </w:r>
      <w:r w:rsidRPr="00440617">
        <w:rPr>
          <w:rFonts w:hint="eastAsia"/>
          <w:sz w:val="15"/>
          <w:szCs w:val="15"/>
        </w:rPr>
        <w:t>? link</w:t>
      </w:r>
      <w:r w:rsidRPr="00440617">
        <w:rPr>
          <w:rFonts w:hint="eastAsia"/>
          <w:sz w:val="15"/>
          <w:szCs w:val="15"/>
        </w:rPr>
        <w:t>和</w:t>
      </w:r>
      <w:r w:rsidRPr="00440617">
        <w:rPr>
          <w:rFonts w:hint="eastAsia"/>
          <w:sz w:val="15"/>
          <w:szCs w:val="15"/>
        </w:rPr>
        <w:t>@import</w:t>
      </w:r>
      <w:r w:rsidRPr="00440617">
        <w:rPr>
          <w:rFonts w:hint="eastAsia"/>
          <w:sz w:val="15"/>
          <w:szCs w:val="15"/>
        </w:rPr>
        <w:t>的区别是</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1.        </w:t>
      </w:r>
      <w:r w:rsidRPr="00440617">
        <w:rPr>
          <w:rFonts w:hint="eastAsia"/>
          <w:sz w:val="15"/>
          <w:szCs w:val="15"/>
        </w:rPr>
        <w:t>使用</w:t>
      </w:r>
      <w:r w:rsidRPr="00440617">
        <w:rPr>
          <w:rFonts w:hint="eastAsia"/>
          <w:sz w:val="15"/>
          <w:szCs w:val="15"/>
        </w:rPr>
        <w:t xml:space="preserve"> LINK</w:t>
      </w:r>
      <w:r w:rsidRPr="00440617">
        <w:rPr>
          <w:rFonts w:hint="eastAsia"/>
          <w:sz w:val="15"/>
          <w:szCs w:val="15"/>
        </w:rPr>
        <w:t>标签</w:t>
      </w:r>
    </w:p>
    <w:p w:rsidR="00440617" w:rsidRPr="00440617" w:rsidRDefault="00440617" w:rsidP="00440617">
      <w:pPr>
        <w:jc w:val="left"/>
        <w:rPr>
          <w:sz w:val="15"/>
          <w:szCs w:val="15"/>
        </w:rPr>
      </w:pPr>
      <w:r w:rsidRPr="00440617">
        <w:rPr>
          <w:rFonts w:hint="eastAsia"/>
          <w:sz w:val="15"/>
          <w:szCs w:val="15"/>
        </w:rPr>
        <w:t>将样式规则写在</w:t>
      </w:r>
      <w:r w:rsidRPr="00440617">
        <w:rPr>
          <w:rFonts w:hint="eastAsia"/>
          <w:sz w:val="15"/>
          <w:szCs w:val="15"/>
        </w:rPr>
        <w:t>.css</w:t>
      </w:r>
      <w:r w:rsidRPr="00440617">
        <w:rPr>
          <w:rFonts w:hint="eastAsia"/>
          <w:sz w:val="15"/>
          <w:szCs w:val="15"/>
        </w:rPr>
        <w:t>的样式文件中，再以</w:t>
      </w:r>
      <w:r w:rsidRPr="00440617">
        <w:rPr>
          <w:rFonts w:hint="eastAsia"/>
          <w:sz w:val="15"/>
          <w:szCs w:val="15"/>
        </w:rPr>
        <w:t>&lt;link&gt;</w:t>
      </w:r>
      <w:r w:rsidRPr="00440617">
        <w:rPr>
          <w:rFonts w:hint="eastAsia"/>
          <w:sz w:val="15"/>
          <w:szCs w:val="15"/>
        </w:rPr>
        <w:t>标签引入。</w:t>
      </w:r>
    </w:p>
    <w:p w:rsidR="00440617" w:rsidRPr="00440617" w:rsidRDefault="00440617" w:rsidP="00440617">
      <w:pPr>
        <w:jc w:val="left"/>
        <w:rPr>
          <w:sz w:val="15"/>
          <w:szCs w:val="15"/>
        </w:rPr>
      </w:pPr>
      <w:r w:rsidRPr="00440617">
        <w:rPr>
          <w:sz w:val="15"/>
          <w:szCs w:val="15"/>
        </w:rPr>
        <w:t>&lt;link rel=stylesheet type="text/css" href="example.css"&gt;</w:t>
      </w:r>
    </w:p>
    <w:p w:rsidR="00440617" w:rsidRPr="00440617" w:rsidRDefault="00440617" w:rsidP="00440617">
      <w:pPr>
        <w:jc w:val="left"/>
        <w:rPr>
          <w:sz w:val="15"/>
          <w:szCs w:val="15"/>
        </w:rPr>
      </w:pPr>
      <w:r w:rsidRPr="00440617">
        <w:rPr>
          <w:rFonts w:hint="eastAsia"/>
          <w:sz w:val="15"/>
          <w:szCs w:val="15"/>
        </w:rPr>
        <w:t xml:space="preserve">2.        </w:t>
      </w:r>
      <w:r w:rsidRPr="00440617">
        <w:rPr>
          <w:rFonts w:hint="eastAsia"/>
          <w:sz w:val="15"/>
          <w:szCs w:val="15"/>
        </w:rPr>
        <w:t>使用</w:t>
      </w:r>
      <w:r w:rsidRPr="00440617">
        <w:rPr>
          <w:rFonts w:hint="eastAsia"/>
          <w:sz w:val="15"/>
          <w:szCs w:val="15"/>
        </w:rPr>
        <w:t>@import</w:t>
      </w:r>
      <w:r w:rsidRPr="00440617">
        <w:rPr>
          <w:rFonts w:hint="eastAsia"/>
          <w:sz w:val="15"/>
          <w:szCs w:val="15"/>
        </w:rPr>
        <w:t>引入</w:t>
      </w:r>
    </w:p>
    <w:p w:rsidR="00440617" w:rsidRPr="00440617" w:rsidRDefault="00440617" w:rsidP="00440617">
      <w:pPr>
        <w:jc w:val="left"/>
        <w:rPr>
          <w:sz w:val="15"/>
          <w:szCs w:val="15"/>
        </w:rPr>
      </w:pPr>
      <w:r w:rsidRPr="00440617">
        <w:rPr>
          <w:rFonts w:hint="eastAsia"/>
          <w:sz w:val="15"/>
          <w:szCs w:val="15"/>
        </w:rPr>
        <w:t>跟</w:t>
      </w:r>
      <w:r w:rsidRPr="00440617">
        <w:rPr>
          <w:rFonts w:hint="eastAsia"/>
          <w:sz w:val="15"/>
          <w:szCs w:val="15"/>
        </w:rPr>
        <w:t>link</w:t>
      </w:r>
      <w:r w:rsidRPr="00440617">
        <w:rPr>
          <w:rFonts w:hint="eastAsia"/>
          <w:sz w:val="15"/>
          <w:szCs w:val="15"/>
        </w:rPr>
        <w:t>方法很像，但必须放在</w:t>
      </w:r>
      <w:r w:rsidRPr="00440617">
        <w:rPr>
          <w:rFonts w:hint="eastAsia"/>
          <w:sz w:val="15"/>
          <w:szCs w:val="15"/>
        </w:rPr>
        <w:t xml:space="preserve">&lt;STYLE&gt;...&lt;/STYLE&gt; </w:t>
      </w:r>
      <w:r w:rsidRPr="00440617">
        <w:rPr>
          <w:rFonts w:hint="eastAsia"/>
          <w:sz w:val="15"/>
          <w:szCs w:val="15"/>
        </w:rPr>
        <w:t>中</w:t>
      </w:r>
    </w:p>
    <w:p w:rsidR="00440617" w:rsidRPr="00440617" w:rsidRDefault="00440617" w:rsidP="00440617">
      <w:pPr>
        <w:jc w:val="left"/>
        <w:rPr>
          <w:sz w:val="15"/>
          <w:szCs w:val="15"/>
        </w:rPr>
      </w:pPr>
      <w:r w:rsidRPr="00440617">
        <w:rPr>
          <w:sz w:val="15"/>
          <w:szCs w:val="15"/>
        </w:rPr>
        <w:t>&lt;STYLE TYPE="text/css"&gt;</w:t>
      </w:r>
    </w:p>
    <w:p w:rsidR="00440617" w:rsidRPr="00440617" w:rsidRDefault="00440617" w:rsidP="00440617">
      <w:pPr>
        <w:jc w:val="left"/>
        <w:rPr>
          <w:sz w:val="15"/>
          <w:szCs w:val="15"/>
        </w:rPr>
      </w:pPr>
      <w:r w:rsidRPr="00440617">
        <w:rPr>
          <w:sz w:val="15"/>
          <w:szCs w:val="15"/>
        </w:rPr>
        <w:t>&lt;!--</w:t>
      </w:r>
    </w:p>
    <w:p w:rsidR="00440617" w:rsidRPr="00440617" w:rsidRDefault="00440617" w:rsidP="00440617">
      <w:pPr>
        <w:jc w:val="left"/>
        <w:rPr>
          <w:sz w:val="15"/>
          <w:szCs w:val="15"/>
        </w:rPr>
      </w:pPr>
      <w:r w:rsidRPr="00440617">
        <w:rPr>
          <w:rFonts w:hint="eastAsia"/>
          <w:sz w:val="15"/>
          <w:szCs w:val="15"/>
        </w:rPr>
        <w:t xml:space="preserve">　　</w:t>
      </w:r>
      <w:r w:rsidRPr="00440617">
        <w:rPr>
          <w:rFonts w:hint="eastAsia"/>
          <w:sz w:val="15"/>
          <w:szCs w:val="15"/>
        </w:rPr>
        <w:t>@import url(css/example.css);</w:t>
      </w:r>
    </w:p>
    <w:p w:rsidR="00440617" w:rsidRPr="00440617" w:rsidRDefault="00440617" w:rsidP="00440617">
      <w:pPr>
        <w:jc w:val="left"/>
        <w:rPr>
          <w:sz w:val="15"/>
          <w:szCs w:val="15"/>
        </w:rPr>
      </w:pPr>
      <w:r w:rsidRPr="00440617">
        <w:rPr>
          <w:sz w:val="15"/>
          <w:szCs w:val="15"/>
        </w:rPr>
        <w:t>--&gt;</w:t>
      </w:r>
    </w:p>
    <w:p w:rsidR="00440617" w:rsidRPr="00440617" w:rsidRDefault="00440617" w:rsidP="00440617">
      <w:pPr>
        <w:jc w:val="left"/>
        <w:rPr>
          <w:sz w:val="15"/>
          <w:szCs w:val="15"/>
        </w:rPr>
      </w:pPr>
      <w:r w:rsidRPr="00440617">
        <w:rPr>
          <w:sz w:val="15"/>
          <w:szCs w:val="15"/>
        </w:rPr>
        <w:t>&lt;/STYLE&gt;</w:t>
      </w:r>
    </w:p>
    <w:p w:rsidR="00440617" w:rsidRPr="00440617" w:rsidRDefault="00440617" w:rsidP="00440617">
      <w:pPr>
        <w:jc w:val="left"/>
        <w:rPr>
          <w:sz w:val="15"/>
          <w:szCs w:val="15"/>
        </w:rPr>
      </w:pPr>
      <w:r w:rsidRPr="00440617">
        <w:rPr>
          <w:rFonts w:hint="eastAsia"/>
          <w:sz w:val="15"/>
          <w:szCs w:val="15"/>
        </w:rPr>
        <w:t xml:space="preserve">3.        </w:t>
      </w:r>
      <w:r w:rsidRPr="00440617">
        <w:rPr>
          <w:rFonts w:hint="eastAsia"/>
          <w:sz w:val="15"/>
          <w:szCs w:val="15"/>
        </w:rPr>
        <w:t>使用</w:t>
      </w:r>
      <w:r w:rsidRPr="00440617">
        <w:rPr>
          <w:rFonts w:hint="eastAsia"/>
          <w:sz w:val="15"/>
          <w:szCs w:val="15"/>
        </w:rPr>
        <w:t>STYLE</w:t>
      </w:r>
      <w:r w:rsidRPr="00440617">
        <w:rPr>
          <w:rFonts w:hint="eastAsia"/>
          <w:sz w:val="15"/>
          <w:szCs w:val="15"/>
        </w:rPr>
        <w:t>标签</w:t>
      </w:r>
    </w:p>
    <w:p w:rsidR="00440617" w:rsidRPr="00440617" w:rsidRDefault="00440617" w:rsidP="00440617">
      <w:pPr>
        <w:jc w:val="left"/>
        <w:rPr>
          <w:sz w:val="15"/>
          <w:szCs w:val="15"/>
        </w:rPr>
      </w:pPr>
      <w:r w:rsidRPr="00440617">
        <w:rPr>
          <w:rFonts w:hint="eastAsia"/>
          <w:sz w:val="15"/>
          <w:szCs w:val="15"/>
        </w:rPr>
        <w:t>将样式规则写在</w:t>
      </w:r>
      <w:r w:rsidRPr="00440617">
        <w:rPr>
          <w:rFonts w:hint="eastAsia"/>
          <w:sz w:val="15"/>
          <w:szCs w:val="15"/>
        </w:rPr>
        <w:t>&lt;STYLE&gt;...&lt;/STYLE&gt;</w:t>
      </w:r>
      <w:r w:rsidRPr="00440617">
        <w:rPr>
          <w:rFonts w:hint="eastAsia"/>
          <w:sz w:val="15"/>
          <w:szCs w:val="15"/>
        </w:rPr>
        <w:t>标签之中。</w:t>
      </w:r>
    </w:p>
    <w:p w:rsidR="00440617" w:rsidRPr="00440617" w:rsidRDefault="00440617" w:rsidP="00440617">
      <w:pPr>
        <w:jc w:val="left"/>
        <w:rPr>
          <w:sz w:val="15"/>
          <w:szCs w:val="15"/>
        </w:rPr>
      </w:pPr>
      <w:r w:rsidRPr="00440617">
        <w:rPr>
          <w:sz w:val="15"/>
          <w:szCs w:val="15"/>
        </w:rPr>
        <w:t>&lt;STYLE TYPE="text/css"&gt;</w:t>
      </w:r>
    </w:p>
    <w:p w:rsidR="00440617" w:rsidRPr="00440617" w:rsidRDefault="00440617" w:rsidP="00440617">
      <w:pPr>
        <w:jc w:val="left"/>
        <w:rPr>
          <w:sz w:val="15"/>
          <w:szCs w:val="15"/>
        </w:rPr>
      </w:pPr>
      <w:r w:rsidRPr="00440617">
        <w:rPr>
          <w:sz w:val="15"/>
          <w:szCs w:val="15"/>
        </w:rPr>
        <w:t>&lt;!--</w:t>
      </w:r>
    </w:p>
    <w:p w:rsidR="00440617" w:rsidRPr="00440617" w:rsidRDefault="00440617" w:rsidP="00440617">
      <w:pPr>
        <w:jc w:val="left"/>
        <w:rPr>
          <w:sz w:val="15"/>
          <w:szCs w:val="15"/>
        </w:rPr>
      </w:pPr>
      <w:r w:rsidRPr="00440617">
        <w:rPr>
          <w:sz w:val="15"/>
          <w:szCs w:val="15"/>
        </w:rPr>
        <w:t>body {color: #666;background: #f0f0f0;font-size: 12px;}</w:t>
      </w:r>
    </w:p>
    <w:p w:rsidR="00440617" w:rsidRPr="00440617" w:rsidRDefault="00440617" w:rsidP="00440617">
      <w:pPr>
        <w:jc w:val="left"/>
        <w:rPr>
          <w:sz w:val="15"/>
          <w:szCs w:val="15"/>
        </w:rPr>
      </w:pPr>
      <w:r w:rsidRPr="00440617">
        <w:rPr>
          <w:sz w:val="15"/>
          <w:szCs w:val="15"/>
        </w:rPr>
        <w:t>td,p {color:#c00;font-size: 12px;}</w:t>
      </w:r>
    </w:p>
    <w:p w:rsidR="00440617" w:rsidRPr="00440617" w:rsidRDefault="00440617" w:rsidP="00440617">
      <w:pPr>
        <w:jc w:val="left"/>
        <w:rPr>
          <w:sz w:val="15"/>
          <w:szCs w:val="15"/>
        </w:rPr>
      </w:pPr>
      <w:r w:rsidRPr="00440617">
        <w:rPr>
          <w:sz w:val="15"/>
          <w:szCs w:val="15"/>
        </w:rPr>
        <w:t>--&gt;</w:t>
      </w:r>
    </w:p>
    <w:p w:rsidR="00440617" w:rsidRPr="00440617" w:rsidRDefault="00440617" w:rsidP="00440617">
      <w:pPr>
        <w:jc w:val="left"/>
        <w:rPr>
          <w:sz w:val="15"/>
          <w:szCs w:val="15"/>
        </w:rPr>
      </w:pPr>
      <w:r w:rsidRPr="00440617">
        <w:rPr>
          <w:sz w:val="15"/>
          <w:szCs w:val="15"/>
        </w:rPr>
        <w:t>&lt;/STYLE&gt;</w:t>
      </w:r>
    </w:p>
    <w:p w:rsidR="00440617" w:rsidRPr="00440617" w:rsidRDefault="00440617" w:rsidP="00440617">
      <w:pPr>
        <w:jc w:val="left"/>
        <w:rPr>
          <w:sz w:val="15"/>
          <w:szCs w:val="15"/>
        </w:rPr>
      </w:pPr>
      <w:r w:rsidRPr="00440617">
        <w:rPr>
          <w:rFonts w:hint="eastAsia"/>
          <w:sz w:val="15"/>
          <w:szCs w:val="15"/>
        </w:rPr>
        <w:t xml:space="preserve">4.        </w:t>
      </w:r>
      <w:r w:rsidRPr="00440617">
        <w:rPr>
          <w:rFonts w:hint="eastAsia"/>
          <w:sz w:val="15"/>
          <w:szCs w:val="15"/>
        </w:rPr>
        <w:t>使用</w:t>
      </w:r>
      <w:r w:rsidRPr="00440617">
        <w:rPr>
          <w:rFonts w:hint="eastAsia"/>
          <w:sz w:val="15"/>
          <w:szCs w:val="15"/>
        </w:rPr>
        <w:t>STYLE</w:t>
      </w:r>
      <w:r w:rsidRPr="00440617">
        <w:rPr>
          <w:rFonts w:hint="eastAsia"/>
          <w:sz w:val="15"/>
          <w:szCs w:val="15"/>
        </w:rPr>
        <w:t>属性</w:t>
      </w:r>
    </w:p>
    <w:p w:rsidR="00440617" w:rsidRPr="00440617" w:rsidRDefault="00440617" w:rsidP="00440617">
      <w:pPr>
        <w:jc w:val="left"/>
        <w:rPr>
          <w:sz w:val="15"/>
          <w:szCs w:val="15"/>
        </w:rPr>
      </w:pPr>
      <w:r w:rsidRPr="00440617">
        <w:rPr>
          <w:rFonts w:hint="eastAsia"/>
          <w:sz w:val="15"/>
          <w:szCs w:val="15"/>
        </w:rPr>
        <w:t>将</w:t>
      </w:r>
      <w:r w:rsidRPr="00440617">
        <w:rPr>
          <w:rFonts w:hint="eastAsia"/>
          <w:sz w:val="15"/>
          <w:szCs w:val="15"/>
        </w:rPr>
        <w:t>STYLE</w:t>
      </w:r>
      <w:r w:rsidRPr="00440617">
        <w:rPr>
          <w:rFonts w:hint="eastAsia"/>
          <w:sz w:val="15"/>
          <w:szCs w:val="15"/>
        </w:rPr>
        <w:t>属性直接加在个别的元件标签里，</w:t>
      </w:r>
      <w:r w:rsidRPr="00440617">
        <w:rPr>
          <w:rFonts w:hint="eastAsia"/>
          <w:sz w:val="15"/>
          <w:szCs w:val="15"/>
        </w:rPr>
        <w:t>&lt;</w:t>
      </w:r>
      <w:r w:rsidRPr="00440617">
        <w:rPr>
          <w:rFonts w:hint="eastAsia"/>
          <w:sz w:val="15"/>
          <w:szCs w:val="15"/>
        </w:rPr>
        <w:t>元件</w:t>
      </w:r>
      <w:r w:rsidRPr="00440617">
        <w:rPr>
          <w:rFonts w:hint="eastAsia"/>
          <w:sz w:val="15"/>
          <w:szCs w:val="15"/>
        </w:rPr>
        <w:t>(</w:t>
      </w:r>
      <w:r w:rsidRPr="00440617">
        <w:rPr>
          <w:rFonts w:hint="eastAsia"/>
          <w:sz w:val="15"/>
          <w:szCs w:val="15"/>
        </w:rPr>
        <w:t>标签</w:t>
      </w:r>
      <w:r w:rsidRPr="00440617">
        <w:rPr>
          <w:rFonts w:hint="eastAsia"/>
          <w:sz w:val="15"/>
          <w:szCs w:val="15"/>
        </w:rPr>
        <w:t>) STYLE="</w:t>
      </w:r>
      <w:r w:rsidRPr="00440617">
        <w:rPr>
          <w:rFonts w:hint="eastAsia"/>
          <w:sz w:val="15"/>
          <w:szCs w:val="15"/>
        </w:rPr>
        <w:t>性质</w:t>
      </w:r>
      <w:r w:rsidRPr="00440617">
        <w:rPr>
          <w:rFonts w:hint="eastAsia"/>
          <w:sz w:val="15"/>
          <w:szCs w:val="15"/>
        </w:rPr>
        <w:t>(</w:t>
      </w:r>
      <w:r w:rsidRPr="00440617">
        <w:rPr>
          <w:rFonts w:hint="eastAsia"/>
          <w:sz w:val="15"/>
          <w:szCs w:val="15"/>
        </w:rPr>
        <w:t>属性</w:t>
      </w:r>
      <w:r w:rsidRPr="00440617">
        <w:rPr>
          <w:rFonts w:hint="eastAsia"/>
          <w:sz w:val="15"/>
          <w:szCs w:val="15"/>
        </w:rPr>
        <w:t xml:space="preserve">)1: </w:t>
      </w:r>
      <w:r w:rsidRPr="00440617">
        <w:rPr>
          <w:rFonts w:hint="eastAsia"/>
          <w:sz w:val="15"/>
          <w:szCs w:val="15"/>
        </w:rPr>
        <w:t>设定值</w:t>
      </w:r>
      <w:r w:rsidRPr="00440617">
        <w:rPr>
          <w:rFonts w:hint="eastAsia"/>
          <w:sz w:val="15"/>
          <w:szCs w:val="15"/>
        </w:rPr>
        <w:t xml:space="preserve">1;  </w:t>
      </w:r>
      <w:r w:rsidRPr="00440617">
        <w:rPr>
          <w:rFonts w:hint="eastAsia"/>
          <w:sz w:val="15"/>
          <w:szCs w:val="15"/>
        </w:rPr>
        <w:t>性质</w:t>
      </w:r>
      <w:r w:rsidRPr="00440617">
        <w:rPr>
          <w:rFonts w:hint="eastAsia"/>
          <w:sz w:val="15"/>
          <w:szCs w:val="15"/>
        </w:rPr>
        <w:t>(</w:t>
      </w:r>
      <w:r w:rsidRPr="00440617">
        <w:rPr>
          <w:rFonts w:hint="eastAsia"/>
          <w:sz w:val="15"/>
          <w:szCs w:val="15"/>
        </w:rPr>
        <w:t>属性</w:t>
      </w:r>
      <w:r w:rsidRPr="00440617">
        <w:rPr>
          <w:rFonts w:hint="eastAsia"/>
          <w:sz w:val="15"/>
          <w:szCs w:val="15"/>
        </w:rPr>
        <w:t xml:space="preserve">)2: </w:t>
      </w:r>
      <w:r w:rsidRPr="00440617">
        <w:rPr>
          <w:rFonts w:hint="eastAsia"/>
          <w:sz w:val="15"/>
          <w:szCs w:val="15"/>
        </w:rPr>
        <w:t>设定值</w:t>
      </w:r>
      <w:r w:rsidRPr="00440617">
        <w:rPr>
          <w:rFonts w:hint="eastAsia"/>
          <w:sz w:val="15"/>
          <w:szCs w:val="15"/>
        </w:rPr>
        <w:t>2; ...}</w:t>
      </w:r>
    </w:p>
    <w:p w:rsidR="00440617" w:rsidRPr="00440617" w:rsidRDefault="00440617" w:rsidP="00440617">
      <w:pPr>
        <w:jc w:val="left"/>
        <w:rPr>
          <w:sz w:val="15"/>
          <w:szCs w:val="15"/>
        </w:rPr>
      </w:pPr>
      <w:r w:rsidRPr="00440617">
        <w:rPr>
          <w:rFonts w:hint="eastAsia"/>
          <w:sz w:val="15"/>
          <w:szCs w:val="15"/>
        </w:rPr>
        <w:t xml:space="preserve">5.        </w:t>
      </w:r>
      <w:r w:rsidRPr="00440617">
        <w:rPr>
          <w:rFonts w:hint="eastAsia"/>
          <w:sz w:val="15"/>
          <w:szCs w:val="15"/>
        </w:rPr>
        <w:t>使用</w:t>
      </w:r>
      <w:r w:rsidRPr="00440617">
        <w:rPr>
          <w:rFonts w:hint="eastAsia"/>
          <w:sz w:val="15"/>
          <w:szCs w:val="15"/>
        </w:rPr>
        <w:t>&lt;span&gt;&lt;/span&gt;</w:t>
      </w:r>
      <w:r w:rsidRPr="00440617">
        <w:rPr>
          <w:rFonts w:hint="eastAsia"/>
          <w:sz w:val="15"/>
          <w:szCs w:val="15"/>
        </w:rPr>
        <w:t>标记引入样式</w:t>
      </w:r>
    </w:p>
    <w:p w:rsidR="00440617" w:rsidRPr="00440617" w:rsidRDefault="00440617" w:rsidP="00440617">
      <w:pPr>
        <w:jc w:val="left"/>
        <w:rPr>
          <w:sz w:val="15"/>
          <w:szCs w:val="15"/>
        </w:rPr>
      </w:pPr>
      <w:r w:rsidRPr="00440617">
        <w:rPr>
          <w:sz w:val="15"/>
          <w:szCs w:val="15"/>
        </w:rPr>
        <w:t>&lt;span style="font:12px/20px  #000000;"&gt;cnwebshow.com&lt;/span&gt;</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rFonts w:hint="eastAsia"/>
          <w:sz w:val="15"/>
          <w:szCs w:val="15"/>
        </w:rPr>
        <w:lastRenderedPageBreak/>
        <w:t>两者区别：加载顺序的差别。当一个页面被加载的时候，</w:t>
      </w:r>
      <w:r w:rsidRPr="00440617">
        <w:rPr>
          <w:rFonts w:hint="eastAsia"/>
          <w:sz w:val="15"/>
          <w:szCs w:val="15"/>
        </w:rPr>
        <w:t>link</w:t>
      </w:r>
      <w:r w:rsidRPr="00440617">
        <w:rPr>
          <w:rFonts w:hint="eastAsia"/>
          <w:sz w:val="15"/>
          <w:szCs w:val="15"/>
        </w:rPr>
        <w:t>引用的</w:t>
      </w:r>
      <w:r w:rsidRPr="00440617">
        <w:rPr>
          <w:rFonts w:hint="eastAsia"/>
          <w:sz w:val="15"/>
          <w:szCs w:val="15"/>
        </w:rPr>
        <w:t>CSS</w:t>
      </w:r>
      <w:r w:rsidRPr="00440617">
        <w:rPr>
          <w:rFonts w:hint="eastAsia"/>
          <w:sz w:val="15"/>
          <w:szCs w:val="15"/>
        </w:rPr>
        <w:t>会同时被加载，而</w:t>
      </w:r>
      <w:r w:rsidRPr="00440617">
        <w:rPr>
          <w:rFonts w:hint="eastAsia"/>
          <w:sz w:val="15"/>
          <w:szCs w:val="15"/>
        </w:rPr>
        <w:t>@import</w:t>
      </w:r>
      <w:r w:rsidRPr="00440617">
        <w:rPr>
          <w:rFonts w:hint="eastAsia"/>
          <w:sz w:val="15"/>
          <w:szCs w:val="15"/>
        </w:rPr>
        <w:t>引用的</w:t>
      </w:r>
      <w:r w:rsidRPr="00440617">
        <w:rPr>
          <w:rFonts w:hint="eastAsia"/>
          <w:sz w:val="15"/>
          <w:szCs w:val="15"/>
        </w:rPr>
        <w:t>CSS</w:t>
      </w:r>
      <w:r w:rsidRPr="00440617">
        <w:rPr>
          <w:rFonts w:hint="eastAsia"/>
          <w:sz w:val="15"/>
          <w:szCs w:val="15"/>
        </w:rPr>
        <w:t>会等到页面全部被下载完再被加载。</w:t>
      </w:r>
      <w:r w:rsidRPr="00440617">
        <w:rPr>
          <w:rFonts w:hint="eastAsia"/>
          <w:sz w:val="15"/>
          <w:szCs w:val="15"/>
        </w:rPr>
        <w:t>@import</w:t>
      </w:r>
      <w:r w:rsidRPr="00440617">
        <w:rPr>
          <w:rFonts w:hint="eastAsia"/>
          <w:sz w:val="15"/>
          <w:szCs w:val="15"/>
        </w:rPr>
        <w:t>可以在</w:t>
      </w:r>
      <w:r w:rsidRPr="00440617">
        <w:rPr>
          <w:rFonts w:hint="eastAsia"/>
          <w:sz w:val="15"/>
          <w:szCs w:val="15"/>
        </w:rPr>
        <w:t>css</w:t>
      </w:r>
      <w:r w:rsidRPr="00440617">
        <w:rPr>
          <w:rFonts w:hint="eastAsia"/>
          <w:sz w:val="15"/>
          <w:szCs w:val="15"/>
        </w:rPr>
        <w:t>中再次引入其他样式表，比如可以创建一个主样式表，在主样式表中再引入其他的样式表，如：</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main.css</w:t>
      </w:r>
    </w:p>
    <w:p w:rsidR="00440617" w:rsidRPr="00440617" w:rsidRDefault="00440617" w:rsidP="00440617">
      <w:pPr>
        <w:jc w:val="left"/>
        <w:rPr>
          <w:sz w:val="15"/>
          <w:szCs w:val="15"/>
        </w:rPr>
      </w:pPr>
      <w:r w:rsidRPr="00440617">
        <w:rPr>
          <w:rFonts w:hint="eastAsia"/>
          <w:sz w:val="15"/>
          <w:szCs w:val="15"/>
        </w:rPr>
        <w:t>———————</w:t>
      </w:r>
      <w:r w:rsidRPr="00440617">
        <w:rPr>
          <w:sz w:val="15"/>
          <w:szCs w:val="15"/>
        </w:rPr>
        <w:t>-</w:t>
      </w:r>
    </w:p>
    <w:p w:rsidR="00440617" w:rsidRPr="00440617" w:rsidRDefault="00440617" w:rsidP="00440617">
      <w:pPr>
        <w:jc w:val="left"/>
        <w:rPr>
          <w:sz w:val="15"/>
          <w:szCs w:val="15"/>
        </w:rPr>
      </w:pPr>
      <w:r w:rsidRPr="00440617">
        <w:rPr>
          <w:sz w:val="15"/>
          <w:szCs w:val="15"/>
        </w:rPr>
        <w:t>@import“sub1.css”;</w:t>
      </w:r>
    </w:p>
    <w:p w:rsidR="00440617" w:rsidRPr="00440617" w:rsidRDefault="00440617" w:rsidP="00440617">
      <w:pPr>
        <w:jc w:val="left"/>
        <w:rPr>
          <w:sz w:val="15"/>
          <w:szCs w:val="15"/>
        </w:rPr>
      </w:pPr>
      <w:r w:rsidRPr="00440617">
        <w:rPr>
          <w:sz w:val="15"/>
          <w:szCs w:val="15"/>
        </w:rPr>
        <w:t>@import“sub2.css”;</w:t>
      </w:r>
    </w:p>
    <w:p w:rsidR="00440617" w:rsidRPr="00440617" w:rsidRDefault="00440617" w:rsidP="00440617">
      <w:pPr>
        <w:jc w:val="left"/>
        <w:rPr>
          <w:sz w:val="15"/>
          <w:szCs w:val="15"/>
        </w:rPr>
      </w:pPr>
      <w:r w:rsidRPr="00440617">
        <w:rPr>
          <w:rFonts w:hint="eastAsia"/>
          <w:sz w:val="15"/>
          <w:szCs w:val="15"/>
        </w:rPr>
        <w:t>这样做有一个缺点，会对网站服务器产生过多的</w:t>
      </w:r>
      <w:r w:rsidRPr="00440617">
        <w:rPr>
          <w:rFonts w:hint="eastAsia"/>
          <w:sz w:val="15"/>
          <w:szCs w:val="15"/>
        </w:rPr>
        <w:t>HTTP</w:t>
      </w:r>
      <w:r w:rsidRPr="00440617">
        <w:rPr>
          <w:rFonts w:hint="eastAsia"/>
          <w:sz w:val="15"/>
          <w:szCs w:val="15"/>
        </w:rPr>
        <w:t>请求，以前是一个文件，而现在却是两个或更多文件了，服务器的压力增大，浏览量大的网站还是谨慎使用。</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rFonts w:hint="eastAsia"/>
          <w:sz w:val="15"/>
          <w:szCs w:val="15"/>
        </w:rPr>
        <w:t>4.      CSS</w:t>
      </w:r>
      <w:r w:rsidRPr="00440617">
        <w:rPr>
          <w:rFonts w:hint="eastAsia"/>
          <w:sz w:val="15"/>
          <w:szCs w:val="15"/>
        </w:rPr>
        <w:t>选择符有哪些？哪些属性可以继承？优先级算法如何计算？内联和</w:t>
      </w:r>
      <w:r w:rsidRPr="00440617">
        <w:rPr>
          <w:rFonts w:hint="eastAsia"/>
          <w:sz w:val="15"/>
          <w:szCs w:val="15"/>
        </w:rPr>
        <w:t>important</w:t>
      </w:r>
      <w:r w:rsidRPr="00440617">
        <w:rPr>
          <w:rFonts w:hint="eastAsia"/>
          <w:sz w:val="15"/>
          <w:szCs w:val="15"/>
        </w:rPr>
        <w:t>哪个优先级高？</w:t>
      </w:r>
    </w:p>
    <w:p w:rsidR="00440617" w:rsidRPr="00440617" w:rsidRDefault="00440617" w:rsidP="00440617">
      <w:pPr>
        <w:jc w:val="left"/>
        <w:rPr>
          <w:sz w:val="15"/>
          <w:szCs w:val="15"/>
        </w:rPr>
      </w:pP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hint="eastAsia"/>
          <w:sz w:val="15"/>
          <w:szCs w:val="15"/>
        </w:rPr>
        <w:t>通配选择符</w:t>
      </w:r>
      <w:r w:rsidRPr="00440617">
        <w:rPr>
          <w:sz w:val="15"/>
          <w:szCs w:val="15"/>
        </w:rPr>
        <w:t>* { sRules }</w:t>
      </w:r>
    </w:p>
    <w:p w:rsidR="00440617" w:rsidRPr="00440617" w:rsidRDefault="00440617" w:rsidP="00440617">
      <w:pPr>
        <w:jc w:val="left"/>
        <w:rPr>
          <w:sz w:val="15"/>
          <w:szCs w:val="15"/>
        </w:rPr>
      </w:pP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hint="eastAsia"/>
          <w:sz w:val="15"/>
          <w:szCs w:val="15"/>
        </w:rPr>
        <w:t>类型选择符</w:t>
      </w:r>
      <w:r w:rsidRPr="00440617">
        <w:rPr>
          <w:sz w:val="15"/>
          <w:szCs w:val="15"/>
        </w:rPr>
        <w:t>E { sRules }</w:t>
      </w:r>
    </w:p>
    <w:p w:rsidR="00440617" w:rsidRPr="00440617" w:rsidRDefault="00440617" w:rsidP="00440617">
      <w:pPr>
        <w:jc w:val="left"/>
        <w:rPr>
          <w:sz w:val="15"/>
          <w:szCs w:val="15"/>
        </w:rPr>
      </w:pPr>
      <w:r w:rsidRPr="00440617">
        <w:rPr>
          <w:sz w:val="15"/>
          <w:szCs w:val="15"/>
        </w:rPr>
        <w:t>td { font-size:14px; width:120px; }</w:t>
      </w:r>
    </w:p>
    <w:p w:rsidR="00440617" w:rsidRPr="00440617" w:rsidRDefault="00440617" w:rsidP="00440617">
      <w:pPr>
        <w:jc w:val="left"/>
        <w:rPr>
          <w:sz w:val="15"/>
          <w:szCs w:val="15"/>
        </w:rPr>
      </w:pP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hint="eastAsia"/>
          <w:sz w:val="15"/>
          <w:szCs w:val="15"/>
        </w:rPr>
        <w:t>属性选择符</w:t>
      </w:r>
    </w:p>
    <w:p w:rsidR="00440617" w:rsidRPr="00440617" w:rsidRDefault="00440617" w:rsidP="00440617">
      <w:pPr>
        <w:jc w:val="left"/>
        <w:rPr>
          <w:sz w:val="15"/>
          <w:szCs w:val="15"/>
        </w:rPr>
      </w:pPr>
      <w:r w:rsidRPr="00440617">
        <w:rPr>
          <w:sz w:val="15"/>
          <w:szCs w:val="15"/>
        </w:rPr>
        <w:t>E [ attr ] { sRules }</w:t>
      </w:r>
    </w:p>
    <w:p w:rsidR="00440617" w:rsidRPr="00440617" w:rsidRDefault="00440617" w:rsidP="00440617">
      <w:pPr>
        <w:jc w:val="left"/>
        <w:rPr>
          <w:sz w:val="15"/>
          <w:szCs w:val="15"/>
        </w:rPr>
      </w:pPr>
      <w:r w:rsidRPr="00440617">
        <w:rPr>
          <w:sz w:val="15"/>
          <w:szCs w:val="15"/>
        </w:rPr>
        <w:t>E [ attr = value ] { sRules }</w:t>
      </w:r>
    </w:p>
    <w:p w:rsidR="00440617" w:rsidRPr="00440617" w:rsidRDefault="00440617" w:rsidP="00440617">
      <w:pPr>
        <w:jc w:val="left"/>
        <w:rPr>
          <w:sz w:val="15"/>
          <w:szCs w:val="15"/>
        </w:rPr>
      </w:pPr>
      <w:r w:rsidRPr="00440617">
        <w:rPr>
          <w:sz w:val="15"/>
          <w:szCs w:val="15"/>
        </w:rPr>
        <w:t>E [ attr ~= value ] { sRules }</w:t>
      </w:r>
    </w:p>
    <w:p w:rsidR="00440617" w:rsidRPr="00440617" w:rsidRDefault="00440617" w:rsidP="00440617">
      <w:pPr>
        <w:jc w:val="left"/>
        <w:rPr>
          <w:sz w:val="15"/>
          <w:szCs w:val="15"/>
        </w:rPr>
      </w:pPr>
      <w:r w:rsidRPr="00440617">
        <w:rPr>
          <w:sz w:val="15"/>
          <w:szCs w:val="15"/>
        </w:rPr>
        <w:t>E [ attr |= value ] { sRules }</w:t>
      </w:r>
    </w:p>
    <w:p w:rsidR="00440617" w:rsidRPr="00440617" w:rsidRDefault="00440617" w:rsidP="00440617">
      <w:pPr>
        <w:jc w:val="left"/>
        <w:rPr>
          <w:sz w:val="15"/>
          <w:szCs w:val="15"/>
        </w:rPr>
      </w:pPr>
      <w:r w:rsidRPr="00440617">
        <w:rPr>
          <w:rFonts w:hint="eastAsia"/>
          <w:sz w:val="15"/>
          <w:szCs w:val="15"/>
        </w:rPr>
        <w:t xml:space="preserve">h[title] { color: blue; }/* </w:t>
      </w:r>
      <w:r w:rsidRPr="00440617">
        <w:rPr>
          <w:rFonts w:hint="eastAsia"/>
          <w:sz w:val="15"/>
          <w:szCs w:val="15"/>
        </w:rPr>
        <w:t>所有具有</w:t>
      </w:r>
      <w:r w:rsidRPr="00440617">
        <w:rPr>
          <w:rFonts w:hint="eastAsia"/>
          <w:sz w:val="15"/>
          <w:szCs w:val="15"/>
        </w:rPr>
        <w:t>title</w:t>
      </w:r>
      <w:r w:rsidRPr="00440617">
        <w:rPr>
          <w:rFonts w:hint="eastAsia"/>
          <w:sz w:val="15"/>
          <w:szCs w:val="15"/>
        </w:rPr>
        <w:t>属性的</w:t>
      </w:r>
      <w:r w:rsidRPr="00440617">
        <w:rPr>
          <w:rFonts w:hint="eastAsia"/>
          <w:sz w:val="15"/>
          <w:szCs w:val="15"/>
        </w:rPr>
        <w:t>h</w:t>
      </w:r>
      <w:r w:rsidRPr="00440617">
        <w:rPr>
          <w:rFonts w:hint="eastAsia"/>
          <w:sz w:val="15"/>
          <w:szCs w:val="15"/>
        </w:rPr>
        <w:t>对象</w:t>
      </w:r>
      <w:r w:rsidRPr="00440617">
        <w:rPr>
          <w:rFonts w:hint="eastAsia"/>
          <w:sz w:val="15"/>
          <w:szCs w:val="15"/>
        </w:rPr>
        <w:t xml:space="preserve"> */</w:t>
      </w:r>
    </w:p>
    <w:p w:rsidR="00440617" w:rsidRPr="00440617" w:rsidRDefault="00440617" w:rsidP="00440617">
      <w:pPr>
        <w:jc w:val="left"/>
        <w:rPr>
          <w:sz w:val="15"/>
          <w:szCs w:val="15"/>
        </w:rPr>
      </w:pPr>
      <w:r w:rsidRPr="00440617">
        <w:rPr>
          <w:sz w:val="15"/>
          <w:szCs w:val="15"/>
        </w:rPr>
        <w:t>span[class=demo] { color: red; }</w:t>
      </w:r>
    </w:p>
    <w:p w:rsidR="00440617" w:rsidRPr="00440617" w:rsidRDefault="00440617" w:rsidP="00440617">
      <w:pPr>
        <w:jc w:val="left"/>
        <w:rPr>
          <w:sz w:val="15"/>
          <w:szCs w:val="15"/>
        </w:rPr>
      </w:pPr>
      <w:r w:rsidRPr="00440617">
        <w:rPr>
          <w:sz w:val="15"/>
          <w:szCs w:val="15"/>
        </w:rPr>
        <w:t>div[speed="fast"][dorun="no"] { color: red; }</w:t>
      </w:r>
    </w:p>
    <w:p w:rsidR="00440617" w:rsidRPr="00440617" w:rsidRDefault="00440617" w:rsidP="00440617">
      <w:pPr>
        <w:jc w:val="left"/>
        <w:rPr>
          <w:sz w:val="15"/>
          <w:szCs w:val="15"/>
        </w:rPr>
      </w:pPr>
      <w:r w:rsidRPr="00440617">
        <w:rPr>
          <w:sz w:val="15"/>
          <w:szCs w:val="15"/>
        </w:rPr>
        <w:t>a[rel~="copyright"] { color:black; }</w:t>
      </w:r>
    </w:p>
    <w:p w:rsidR="00440617" w:rsidRPr="00440617" w:rsidRDefault="00440617" w:rsidP="00440617">
      <w:pPr>
        <w:jc w:val="left"/>
        <w:rPr>
          <w:sz w:val="15"/>
          <w:szCs w:val="15"/>
        </w:rPr>
      </w:pP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hint="eastAsia"/>
          <w:sz w:val="15"/>
          <w:szCs w:val="15"/>
        </w:rPr>
        <w:t>包含选择符</w:t>
      </w:r>
      <w:r w:rsidRPr="00440617">
        <w:rPr>
          <w:sz w:val="15"/>
          <w:szCs w:val="15"/>
        </w:rPr>
        <w:t>E1 E2 { sRules }</w:t>
      </w:r>
    </w:p>
    <w:p w:rsidR="00440617" w:rsidRPr="00440617" w:rsidRDefault="00440617" w:rsidP="00440617">
      <w:pPr>
        <w:jc w:val="left"/>
        <w:rPr>
          <w:sz w:val="15"/>
          <w:szCs w:val="15"/>
        </w:rPr>
      </w:pPr>
      <w:r w:rsidRPr="00440617">
        <w:rPr>
          <w:sz w:val="15"/>
          <w:szCs w:val="15"/>
        </w:rPr>
        <w:t>table td { font-size:14px; }</w:t>
      </w:r>
    </w:p>
    <w:p w:rsidR="00440617" w:rsidRPr="00440617" w:rsidRDefault="00440617" w:rsidP="00440617">
      <w:pPr>
        <w:jc w:val="left"/>
        <w:rPr>
          <w:sz w:val="15"/>
          <w:szCs w:val="15"/>
        </w:rPr>
      </w:pP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hint="eastAsia"/>
          <w:sz w:val="15"/>
          <w:szCs w:val="15"/>
        </w:rPr>
        <w:t>子对象选择符</w:t>
      </w:r>
      <w:r w:rsidRPr="00440617">
        <w:rPr>
          <w:sz w:val="15"/>
          <w:szCs w:val="15"/>
        </w:rPr>
        <w:t>E1 &gt; E2 { sRules }</w:t>
      </w:r>
    </w:p>
    <w:p w:rsidR="00440617" w:rsidRPr="00440617" w:rsidRDefault="00440617" w:rsidP="00440617">
      <w:pPr>
        <w:jc w:val="left"/>
        <w:rPr>
          <w:sz w:val="15"/>
          <w:szCs w:val="15"/>
        </w:rPr>
      </w:pPr>
      <w:r w:rsidRPr="00440617">
        <w:rPr>
          <w:sz w:val="15"/>
          <w:szCs w:val="15"/>
        </w:rPr>
        <w:t>div ul&gt;li p { font-size:14px; }</w:t>
      </w:r>
    </w:p>
    <w:p w:rsidR="00440617" w:rsidRPr="00440617" w:rsidRDefault="00440617" w:rsidP="00440617">
      <w:pPr>
        <w:jc w:val="left"/>
        <w:rPr>
          <w:sz w:val="15"/>
          <w:szCs w:val="15"/>
        </w:rPr>
      </w:pP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ID</w:t>
      </w:r>
      <w:r w:rsidRPr="00440617">
        <w:rPr>
          <w:rFonts w:hint="eastAsia"/>
          <w:sz w:val="15"/>
          <w:szCs w:val="15"/>
        </w:rPr>
        <w:t>选择符</w:t>
      </w:r>
      <w:r w:rsidRPr="00440617">
        <w:rPr>
          <w:sz w:val="15"/>
          <w:szCs w:val="15"/>
        </w:rPr>
        <w:t>#ID { sRules }</w:t>
      </w:r>
    </w:p>
    <w:p w:rsidR="00440617" w:rsidRPr="00440617" w:rsidRDefault="00440617" w:rsidP="00440617">
      <w:pPr>
        <w:jc w:val="left"/>
        <w:rPr>
          <w:sz w:val="15"/>
          <w:szCs w:val="15"/>
        </w:rPr>
      </w:pP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hint="eastAsia"/>
          <w:sz w:val="15"/>
          <w:szCs w:val="15"/>
        </w:rPr>
        <w:t>类选择符</w:t>
      </w:r>
      <w:r w:rsidRPr="00440617">
        <w:rPr>
          <w:sz w:val="15"/>
          <w:szCs w:val="15"/>
        </w:rPr>
        <w:t>E.className { sRules }</w:t>
      </w:r>
    </w:p>
    <w:p w:rsidR="00440617" w:rsidRPr="00440617" w:rsidRDefault="00440617" w:rsidP="00440617">
      <w:pPr>
        <w:jc w:val="left"/>
        <w:rPr>
          <w:sz w:val="15"/>
          <w:szCs w:val="15"/>
        </w:rPr>
      </w:pP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hint="eastAsia"/>
          <w:sz w:val="15"/>
          <w:szCs w:val="15"/>
        </w:rPr>
        <w:t>选择符分组</w:t>
      </w:r>
    </w:p>
    <w:p w:rsidR="00440617" w:rsidRPr="00440617" w:rsidRDefault="00440617" w:rsidP="00440617">
      <w:pPr>
        <w:jc w:val="left"/>
        <w:rPr>
          <w:sz w:val="15"/>
          <w:szCs w:val="15"/>
        </w:rPr>
      </w:pPr>
      <w:r w:rsidRPr="00440617">
        <w:rPr>
          <w:sz w:val="15"/>
          <w:szCs w:val="15"/>
        </w:rPr>
        <w:t>E1 , E2 , E3 { sRules }</w:t>
      </w:r>
    </w:p>
    <w:p w:rsidR="00440617" w:rsidRPr="00440617" w:rsidRDefault="00440617" w:rsidP="00440617">
      <w:pPr>
        <w:jc w:val="left"/>
        <w:rPr>
          <w:sz w:val="15"/>
          <w:szCs w:val="15"/>
        </w:rPr>
      </w:pP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hint="eastAsia"/>
          <w:sz w:val="15"/>
          <w:szCs w:val="15"/>
        </w:rPr>
        <w:t>伪类及伪对象选择符</w:t>
      </w:r>
    </w:p>
    <w:p w:rsidR="00440617" w:rsidRPr="00440617" w:rsidRDefault="00440617" w:rsidP="00440617">
      <w:pPr>
        <w:jc w:val="left"/>
        <w:rPr>
          <w:sz w:val="15"/>
          <w:szCs w:val="15"/>
        </w:rPr>
      </w:pPr>
      <w:r w:rsidRPr="00440617">
        <w:rPr>
          <w:sz w:val="15"/>
          <w:szCs w:val="15"/>
        </w:rPr>
        <w:t>E : Pseudo-Classes { sRules }</w:t>
      </w:r>
    </w:p>
    <w:p w:rsidR="00440617" w:rsidRPr="00440617" w:rsidRDefault="00440617" w:rsidP="00440617">
      <w:pPr>
        <w:jc w:val="left"/>
        <w:rPr>
          <w:sz w:val="15"/>
          <w:szCs w:val="15"/>
        </w:rPr>
      </w:pPr>
      <w:r w:rsidRPr="00440617">
        <w:rPr>
          <w:sz w:val="15"/>
          <w:szCs w:val="15"/>
        </w:rPr>
        <w:t>( Pseudo-Classes )[:link :hover :active :visited :focus :first-child :first :left :right :lang]</w:t>
      </w:r>
    </w:p>
    <w:p w:rsidR="00440617" w:rsidRPr="00440617" w:rsidRDefault="00440617" w:rsidP="00440617">
      <w:pPr>
        <w:jc w:val="left"/>
        <w:rPr>
          <w:sz w:val="15"/>
          <w:szCs w:val="15"/>
        </w:rPr>
      </w:pPr>
      <w:r w:rsidRPr="00440617">
        <w:rPr>
          <w:sz w:val="15"/>
          <w:szCs w:val="15"/>
        </w:rPr>
        <w:t>E : Pseudo-Elements { sRules }</w:t>
      </w:r>
    </w:p>
    <w:p w:rsidR="00440617" w:rsidRPr="00440617" w:rsidRDefault="00440617" w:rsidP="00440617">
      <w:pPr>
        <w:jc w:val="left"/>
        <w:rPr>
          <w:sz w:val="15"/>
          <w:szCs w:val="15"/>
        </w:rPr>
      </w:pPr>
      <w:r w:rsidRPr="00440617">
        <w:rPr>
          <w:sz w:val="15"/>
          <w:szCs w:val="15"/>
        </w:rPr>
        <w:t>( Pseudo-Elements )[:first-letter :first-line :before :after]</w:t>
      </w:r>
    </w:p>
    <w:p w:rsidR="00440617" w:rsidRPr="00440617" w:rsidRDefault="00440617" w:rsidP="00440617">
      <w:pPr>
        <w:jc w:val="left"/>
        <w:rPr>
          <w:sz w:val="15"/>
          <w:szCs w:val="15"/>
        </w:rPr>
      </w:pPr>
      <w:r w:rsidRPr="00440617">
        <w:rPr>
          <w:rFonts w:hint="eastAsia"/>
          <w:sz w:val="15"/>
          <w:szCs w:val="15"/>
        </w:rPr>
        <w:t>可以继承的有：</w:t>
      </w:r>
      <w:r w:rsidRPr="00440617">
        <w:rPr>
          <w:rFonts w:hint="eastAsia"/>
          <w:sz w:val="15"/>
          <w:szCs w:val="15"/>
        </w:rPr>
        <w:t>font-size font-family color</w:t>
      </w:r>
    </w:p>
    <w:p w:rsidR="00440617" w:rsidRPr="00440617" w:rsidRDefault="00440617" w:rsidP="00440617">
      <w:pPr>
        <w:jc w:val="left"/>
        <w:rPr>
          <w:sz w:val="15"/>
          <w:szCs w:val="15"/>
        </w:rPr>
      </w:pPr>
      <w:r w:rsidRPr="00440617">
        <w:rPr>
          <w:rFonts w:hint="eastAsia"/>
          <w:sz w:val="15"/>
          <w:szCs w:val="15"/>
        </w:rPr>
        <w:t>不可继承的一般有：</w:t>
      </w:r>
      <w:r w:rsidRPr="00440617">
        <w:rPr>
          <w:rFonts w:hint="eastAsia"/>
          <w:sz w:val="15"/>
          <w:szCs w:val="15"/>
        </w:rPr>
        <w:t>border padding margin background-color width height</w:t>
      </w:r>
      <w:r w:rsidRPr="00440617">
        <w:rPr>
          <w:rFonts w:hint="eastAsia"/>
          <w:sz w:val="15"/>
          <w:szCs w:val="15"/>
        </w:rPr>
        <w:t>等</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rFonts w:hint="eastAsia"/>
          <w:sz w:val="15"/>
          <w:szCs w:val="15"/>
        </w:rPr>
        <w:t>关于</w:t>
      </w:r>
      <w:r w:rsidRPr="00440617">
        <w:rPr>
          <w:rFonts w:hint="eastAsia"/>
          <w:sz w:val="15"/>
          <w:szCs w:val="15"/>
        </w:rPr>
        <w:t>CSS specificity</w:t>
      </w:r>
    </w:p>
    <w:p w:rsidR="00440617" w:rsidRPr="00440617" w:rsidRDefault="00440617" w:rsidP="00440617">
      <w:pPr>
        <w:jc w:val="left"/>
        <w:rPr>
          <w:sz w:val="15"/>
          <w:szCs w:val="15"/>
        </w:rPr>
      </w:pPr>
      <w:r w:rsidRPr="00440617">
        <w:rPr>
          <w:rFonts w:hint="eastAsia"/>
          <w:sz w:val="15"/>
          <w:szCs w:val="15"/>
        </w:rPr>
        <w:t xml:space="preserve">CSS  </w:t>
      </w:r>
      <w:r w:rsidRPr="00440617">
        <w:rPr>
          <w:rFonts w:hint="eastAsia"/>
          <w:sz w:val="15"/>
          <w:szCs w:val="15"/>
        </w:rPr>
        <w:t>的</w:t>
      </w:r>
      <w:r w:rsidRPr="00440617">
        <w:rPr>
          <w:rFonts w:hint="eastAsia"/>
          <w:sz w:val="15"/>
          <w:szCs w:val="15"/>
        </w:rPr>
        <w:t xml:space="preserve">specificity </w:t>
      </w:r>
      <w:r w:rsidRPr="00440617">
        <w:rPr>
          <w:rFonts w:hint="eastAsia"/>
          <w:sz w:val="15"/>
          <w:szCs w:val="15"/>
        </w:rPr>
        <w:t>特性或称非凡性，它是衡量一个衡量</w:t>
      </w:r>
      <w:r w:rsidRPr="00440617">
        <w:rPr>
          <w:rFonts w:hint="eastAsia"/>
          <w:sz w:val="15"/>
          <w:szCs w:val="15"/>
        </w:rPr>
        <w:t>CSS</w:t>
      </w:r>
      <w:r w:rsidRPr="00440617">
        <w:rPr>
          <w:rFonts w:hint="eastAsia"/>
          <w:sz w:val="15"/>
          <w:szCs w:val="15"/>
        </w:rPr>
        <w:t>值优先级的一个标准，既然作为标准，就具有一套相关的判定规定及计算方式，</w:t>
      </w:r>
      <w:r w:rsidRPr="00440617">
        <w:rPr>
          <w:rFonts w:hint="eastAsia"/>
          <w:sz w:val="15"/>
          <w:szCs w:val="15"/>
        </w:rPr>
        <w:t>specificity</w:t>
      </w:r>
      <w:r w:rsidRPr="00440617">
        <w:rPr>
          <w:rFonts w:hint="eastAsia"/>
          <w:sz w:val="15"/>
          <w:szCs w:val="15"/>
        </w:rPr>
        <w:t>用一个四位的数</w:t>
      </w:r>
      <w:r w:rsidRPr="00440617">
        <w:rPr>
          <w:rFonts w:hint="eastAsia"/>
          <w:sz w:val="15"/>
          <w:szCs w:val="15"/>
        </w:rPr>
        <w:t xml:space="preserve"> </w:t>
      </w:r>
      <w:r w:rsidRPr="00440617">
        <w:rPr>
          <w:rFonts w:hint="eastAsia"/>
          <w:sz w:val="15"/>
          <w:szCs w:val="15"/>
        </w:rPr>
        <w:t>字串</w:t>
      </w:r>
      <w:r w:rsidRPr="00440617">
        <w:rPr>
          <w:rFonts w:hint="eastAsia"/>
          <w:sz w:val="15"/>
          <w:szCs w:val="15"/>
        </w:rPr>
        <w:t>(CSS2</w:t>
      </w:r>
      <w:r w:rsidRPr="00440617">
        <w:rPr>
          <w:rFonts w:hint="eastAsia"/>
          <w:sz w:val="15"/>
          <w:szCs w:val="15"/>
        </w:rPr>
        <w:t>是三位</w:t>
      </w:r>
      <w:r w:rsidRPr="00440617">
        <w:rPr>
          <w:rFonts w:hint="eastAsia"/>
          <w:sz w:val="15"/>
          <w:szCs w:val="15"/>
        </w:rPr>
        <w:t>)</w:t>
      </w:r>
      <w:r w:rsidRPr="00440617">
        <w:rPr>
          <w:rFonts w:hint="eastAsia"/>
          <w:sz w:val="15"/>
          <w:szCs w:val="15"/>
        </w:rPr>
        <w:t>来表示，更像四个级别，值从左到右，左面的最大，一级大于一级，数位之间没有进制，级别之间不可超越。</w:t>
      </w:r>
    </w:p>
    <w:p w:rsidR="00440617" w:rsidRPr="00440617" w:rsidRDefault="00440617" w:rsidP="00440617">
      <w:pPr>
        <w:jc w:val="left"/>
        <w:rPr>
          <w:sz w:val="15"/>
          <w:szCs w:val="15"/>
        </w:rPr>
      </w:pPr>
      <w:r w:rsidRPr="00440617">
        <w:rPr>
          <w:rFonts w:hint="eastAsia"/>
          <w:sz w:val="15"/>
          <w:szCs w:val="15"/>
        </w:rPr>
        <w:lastRenderedPageBreak/>
        <w:t>在多个选择符应用于同一个元素上那么</w:t>
      </w:r>
      <w:r w:rsidRPr="00440617">
        <w:rPr>
          <w:rFonts w:hint="eastAsia"/>
          <w:sz w:val="15"/>
          <w:szCs w:val="15"/>
        </w:rPr>
        <w:t>Specificity</w:t>
      </w:r>
      <w:r w:rsidRPr="00440617">
        <w:rPr>
          <w:rFonts w:hint="eastAsia"/>
          <w:sz w:val="15"/>
          <w:szCs w:val="15"/>
        </w:rPr>
        <w:t>值高的最终获得优先级。</w:t>
      </w:r>
    </w:p>
    <w:p w:rsidR="00440617" w:rsidRPr="00440617" w:rsidRDefault="00440617" w:rsidP="00440617">
      <w:pPr>
        <w:jc w:val="left"/>
        <w:rPr>
          <w:sz w:val="15"/>
          <w:szCs w:val="15"/>
        </w:rPr>
      </w:pPr>
      <w:r w:rsidRPr="00440617">
        <w:rPr>
          <w:rFonts w:hint="eastAsia"/>
          <w:sz w:val="15"/>
          <w:szCs w:val="15"/>
        </w:rPr>
        <w:t>使用</w:t>
      </w:r>
      <w:r w:rsidRPr="00440617">
        <w:rPr>
          <w:rFonts w:hint="eastAsia"/>
          <w:sz w:val="15"/>
          <w:szCs w:val="15"/>
        </w:rPr>
        <w:t>!important</w:t>
      </w:r>
      <w:r w:rsidRPr="00440617">
        <w:rPr>
          <w:rFonts w:hint="eastAsia"/>
          <w:sz w:val="15"/>
          <w:szCs w:val="15"/>
        </w:rPr>
        <w:t>可以改变优先级别为最高，其次是</w:t>
      </w:r>
      <w:r w:rsidRPr="00440617">
        <w:rPr>
          <w:rFonts w:hint="eastAsia"/>
          <w:sz w:val="15"/>
          <w:szCs w:val="15"/>
        </w:rPr>
        <w:t>style</w:t>
      </w:r>
      <w:r w:rsidRPr="00440617">
        <w:rPr>
          <w:rFonts w:hint="eastAsia"/>
          <w:sz w:val="15"/>
          <w:szCs w:val="15"/>
        </w:rPr>
        <w:t>对象，然后是</w:t>
      </w:r>
      <w:r w:rsidRPr="00440617">
        <w:rPr>
          <w:rFonts w:hint="eastAsia"/>
          <w:sz w:val="15"/>
          <w:szCs w:val="15"/>
        </w:rPr>
        <w:t xml:space="preserve">id&gt; class &gt;tag </w:t>
      </w:r>
      <w:r w:rsidRPr="00440617">
        <w:rPr>
          <w:rFonts w:hint="eastAsia"/>
          <w:sz w:val="15"/>
          <w:szCs w:val="15"/>
        </w:rPr>
        <w:t>，另外在同级样式按照申明的顺序后出现的样式具有高优先级。</w:t>
      </w:r>
    </w:p>
    <w:p w:rsidR="00440617" w:rsidRPr="00440617" w:rsidRDefault="00440617" w:rsidP="00440617">
      <w:pPr>
        <w:jc w:val="left"/>
        <w:rPr>
          <w:sz w:val="15"/>
          <w:szCs w:val="15"/>
        </w:rPr>
      </w:pPr>
      <w:r w:rsidRPr="00440617">
        <w:rPr>
          <w:rFonts w:hint="eastAsia"/>
          <w:sz w:val="15"/>
          <w:szCs w:val="15"/>
        </w:rPr>
        <w:t xml:space="preserve">5.      </w:t>
      </w:r>
      <w:r w:rsidRPr="00440617">
        <w:rPr>
          <w:rFonts w:hint="eastAsia"/>
          <w:sz w:val="15"/>
          <w:szCs w:val="15"/>
        </w:rPr>
        <w:t>前端页面由哪三层构成，分别是什么？作用是什么？</w:t>
      </w:r>
    </w:p>
    <w:p w:rsidR="00440617" w:rsidRPr="00440617" w:rsidRDefault="00440617" w:rsidP="00440617">
      <w:pPr>
        <w:jc w:val="left"/>
        <w:rPr>
          <w:sz w:val="15"/>
          <w:szCs w:val="15"/>
        </w:rPr>
      </w:pPr>
      <w:r w:rsidRPr="00440617">
        <w:rPr>
          <w:rFonts w:hint="eastAsia"/>
          <w:sz w:val="15"/>
          <w:szCs w:val="15"/>
        </w:rPr>
        <w:t>网页分成三个层次，即：结构层、表示层、行为层。</w:t>
      </w:r>
    </w:p>
    <w:p w:rsidR="00440617" w:rsidRPr="00440617" w:rsidRDefault="00440617" w:rsidP="00440617">
      <w:pPr>
        <w:jc w:val="left"/>
        <w:rPr>
          <w:sz w:val="15"/>
          <w:szCs w:val="15"/>
        </w:rPr>
      </w:pPr>
      <w:r w:rsidRPr="00440617">
        <w:rPr>
          <w:rFonts w:hint="eastAsia"/>
          <w:sz w:val="15"/>
          <w:szCs w:val="15"/>
        </w:rPr>
        <w:t>网页的结构层（</w:t>
      </w:r>
      <w:r w:rsidRPr="00440617">
        <w:rPr>
          <w:rFonts w:hint="eastAsia"/>
          <w:sz w:val="15"/>
          <w:szCs w:val="15"/>
        </w:rPr>
        <w:t>structurallayer</w:t>
      </w:r>
      <w:r w:rsidRPr="00440617">
        <w:rPr>
          <w:rFonts w:hint="eastAsia"/>
          <w:sz w:val="15"/>
          <w:szCs w:val="15"/>
        </w:rPr>
        <w:t>）由</w:t>
      </w:r>
      <w:r w:rsidRPr="00440617">
        <w:rPr>
          <w:rFonts w:hint="eastAsia"/>
          <w:sz w:val="15"/>
          <w:szCs w:val="15"/>
        </w:rPr>
        <w:t xml:space="preserve">HTML </w:t>
      </w:r>
      <w:r w:rsidRPr="00440617">
        <w:rPr>
          <w:rFonts w:hint="eastAsia"/>
          <w:sz w:val="15"/>
          <w:szCs w:val="15"/>
        </w:rPr>
        <w:t>或</w:t>
      </w:r>
      <w:r w:rsidRPr="00440617">
        <w:rPr>
          <w:rFonts w:hint="eastAsia"/>
          <w:sz w:val="15"/>
          <w:szCs w:val="15"/>
        </w:rPr>
        <w:t xml:space="preserve">XHTML </w:t>
      </w:r>
      <w:r w:rsidRPr="00440617">
        <w:rPr>
          <w:rFonts w:hint="eastAsia"/>
          <w:sz w:val="15"/>
          <w:szCs w:val="15"/>
        </w:rPr>
        <w:t>之类的标记语言负责创建。标签，也就是那些出现在尖括号里的单词，对网页内容的语义含义做出了描述，但这些标签不包含任何关于如何显示有关内容的信息。例如，</w:t>
      </w:r>
      <w:r w:rsidRPr="00440617">
        <w:rPr>
          <w:rFonts w:hint="eastAsia"/>
          <w:sz w:val="15"/>
          <w:szCs w:val="15"/>
        </w:rPr>
        <w:t>P</w:t>
      </w:r>
      <w:r w:rsidRPr="00440617">
        <w:rPr>
          <w:rFonts w:hint="eastAsia"/>
          <w:sz w:val="15"/>
          <w:szCs w:val="15"/>
        </w:rPr>
        <w:t>标签表达了这样一种语义：“这是一个文本段。”</w:t>
      </w:r>
    </w:p>
    <w:p w:rsidR="00440617" w:rsidRPr="00440617" w:rsidRDefault="00440617" w:rsidP="00440617">
      <w:pPr>
        <w:jc w:val="left"/>
        <w:rPr>
          <w:sz w:val="15"/>
          <w:szCs w:val="15"/>
        </w:rPr>
      </w:pPr>
      <w:r w:rsidRPr="00440617">
        <w:rPr>
          <w:rFonts w:hint="eastAsia"/>
          <w:sz w:val="15"/>
          <w:szCs w:val="15"/>
        </w:rPr>
        <w:t>网页的表示层（</w:t>
      </w:r>
      <w:r w:rsidRPr="00440617">
        <w:rPr>
          <w:rFonts w:hint="eastAsia"/>
          <w:sz w:val="15"/>
          <w:szCs w:val="15"/>
        </w:rPr>
        <w:t>presentationlayer</w:t>
      </w:r>
      <w:r w:rsidRPr="00440617">
        <w:rPr>
          <w:rFonts w:hint="eastAsia"/>
          <w:sz w:val="15"/>
          <w:szCs w:val="15"/>
        </w:rPr>
        <w:t>）由</w:t>
      </w:r>
      <w:r w:rsidRPr="00440617">
        <w:rPr>
          <w:rFonts w:hint="eastAsia"/>
          <w:sz w:val="15"/>
          <w:szCs w:val="15"/>
        </w:rPr>
        <w:t xml:space="preserve">CSS </w:t>
      </w:r>
      <w:r w:rsidRPr="00440617">
        <w:rPr>
          <w:rFonts w:hint="eastAsia"/>
          <w:sz w:val="15"/>
          <w:szCs w:val="15"/>
        </w:rPr>
        <w:t>负责创建。</w:t>
      </w:r>
      <w:r w:rsidRPr="00440617">
        <w:rPr>
          <w:rFonts w:hint="eastAsia"/>
          <w:sz w:val="15"/>
          <w:szCs w:val="15"/>
        </w:rPr>
        <w:t xml:space="preserve">CSS </w:t>
      </w:r>
      <w:r w:rsidRPr="00440617">
        <w:rPr>
          <w:rFonts w:hint="eastAsia"/>
          <w:sz w:val="15"/>
          <w:szCs w:val="15"/>
        </w:rPr>
        <w:t>对“如何显示有关内容”的问题做出了回答。</w:t>
      </w:r>
    </w:p>
    <w:p w:rsidR="00440617" w:rsidRPr="00440617" w:rsidRDefault="00440617" w:rsidP="00440617">
      <w:pPr>
        <w:jc w:val="left"/>
        <w:rPr>
          <w:sz w:val="15"/>
          <w:szCs w:val="15"/>
        </w:rPr>
      </w:pPr>
      <w:r w:rsidRPr="00440617">
        <w:rPr>
          <w:rFonts w:hint="eastAsia"/>
          <w:sz w:val="15"/>
          <w:szCs w:val="15"/>
        </w:rPr>
        <w:t>网页的行为层（</w:t>
      </w:r>
      <w:r w:rsidRPr="00440617">
        <w:rPr>
          <w:rFonts w:hint="eastAsia"/>
          <w:sz w:val="15"/>
          <w:szCs w:val="15"/>
        </w:rPr>
        <w:t>behaviorlayer</w:t>
      </w:r>
      <w:r w:rsidRPr="00440617">
        <w:rPr>
          <w:rFonts w:hint="eastAsia"/>
          <w:sz w:val="15"/>
          <w:szCs w:val="15"/>
        </w:rPr>
        <w:t>）负责回答“内容应该如何对事件做出反应”这一问题。这是</w:t>
      </w:r>
      <w:r w:rsidRPr="00440617">
        <w:rPr>
          <w:rFonts w:hint="eastAsia"/>
          <w:sz w:val="15"/>
          <w:szCs w:val="15"/>
        </w:rPr>
        <w:t xml:space="preserve">Javascript </w:t>
      </w:r>
      <w:r w:rsidRPr="00440617">
        <w:rPr>
          <w:rFonts w:hint="eastAsia"/>
          <w:sz w:val="15"/>
          <w:szCs w:val="15"/>
        </w:rPr>
        <w:t>语言和</w:t>
      </w:r>
      <w:r w:rsidRPr="00440617">
        <w:rPr>
          <w:rFonts w:hint="eastAsia"/>
          <w:sz w:val="15"/>
          <w:szCs w:val="15"/>
        </w:rPr>
        <w:t xml:space="preserve">DOM </w:t>
      </w:r>
      <w:r w:rsidRPr="00440617">
        <w:rPr>
          <w:rFonts w:hint="eastAsia"/>
          <w:sz w:val="15"/>
          <w:szCs w:val="15"/>
        </w:rPr>
        <w:t>主宰的领域。</w:t>
      </w:r>
    </w:p>
    <w:p w:rsidR="00440617" w:rsidRPr="00440617" w:rsidRDefault="00440617" w:rsidP="00440617">
      <w:pPr>
        <w:jc w:val="left"/>
        <w:rPr>
          <w:sz w:val="15"/>
          <w:szCs w:val="15"/>
        </w:rPr>
      </w:pPr>
      <w:r w:rsidRPr="00440617">
        <w:rPr>
          <w:rFonts w:hint="eastAsia"/>
          <w:sz w:val="15"/>
          <w:szCs w:val="15"/>
        </w:rPr>
        <w:t>6.      css</w:t>
      </w:r>
      <w:r w:rsidRPr="00440617">
        <w:rPr>
          <w:rFonts w:hint="eastAsia"/>
          <w:sz w:val="15"/>
          <w:szCs w:val="15"/>
        </w:rPr>
        <w:t>的基本语句构成是？</w:t>
      </w:r>
    </w:p>
    <w:p w:rsidR="00440617" w:rsidRPr="00440617" w:rsidRDefault="00440617" w:rsidP="00440617">
      <w:pPr>
        <w:jc w:val="left"/>
        <w:rPr>
          <w:sz w:val="15"/>
          <w:szCs w:val="15"/>
        </w:rPr>
      </w:pPr>
      <w:r w:rsidRPr="00440617">
        <w:rPr>
          <w:rFonts w:hint="eastAsia"/>
          <w:sz w:val="15"/>
          <w:szCs w:val="15"/>
        </w:rPr>
        <w:t>选择器</w:t>
      </w:r>
      <w:r w:rsidRPr="00440617">
        <w:rPr>
          <w:rFonts w:hint="eastAsia"/>
          <w:sz w:val="15"/>
          <w:szCs w:val="15"/>
        </w:rPr>
        <w:t>{</w:t>
      </w:r>
      <w:r w:rsidRPr="00440617">
        <w:rPr>
          <w:rFonts w:hint="eastAsia"/>
          <w:sz w:val="15"/>
          <w:szCs w:val="15"/>
        </w:rPr>
        <w:t>属性</w:t>
      </w:r>
      <w:r w:rsidRPr="00440617">
        <w:rPr>
          <w:rFonts w:hint="eastAsia"/>
          <w:sz w:val="15"/>
          <w:szCs w:val="15"/>
        </w:rPr>
        <w:t>1:</w:t>
      </w:r>
      <w:r w:rsidRPr="00440617">
        <w:rPr>
          <w:rFonts w:hint="eastAsia"/>
          <w:sz w:val="15"/>
          <w:szCs w:val="15"/>
        </w:rPr>
        <w:t>值</w:t>
      </w:r>
      <w:r w:rsidRPr="00440617">
        <w:rPr>
          <w:rFonts w:hint="eastAsia"/>
          <w:sz w:val="15"/>
          <w:szCs w:val="15"/>
        </w:rPr>
        <w:t>1;</w:t>
      </w:r>
      <w:r w:rsidRPr="00440617">
        <w:rPr>
          <w:rFonts w:hint="eastAsia"/>
          <w:sz w:val="15"/>
          <w:szCs w:val="15"/>
        </w:rPr>
        <w:t>属性</w:t>
      </w:r>
      <w:r w:rsidRPr="00440617">
        <w:rPr>
          <w:rFonts w:hint="eastAsia"/>
          <w:sz w:val="15"/>
          <w:szCs w:val="15"/>
        </w:rPr>
        <w:t>2:</w:t>
      </w:r>
      <w:r w:rsidRPr="00440617">
        <w:rPr>
          <w:rFonts w:hint="eastAsia"/>
          <w:sz w:val="15"/>
          <w:szCs w:val="15"/>
        </w:rPr>
        <w:t>值</w:t>
      </w:r>
      <w:r w:rsidRPr="00440617">
        <w:rPr>
          <w:rFonts w:hint="eastAsia"/>
          <w:sz w:val="15"/>
          <w:szCs w:val="15"/>
        </w:rPr>
        <w:t>2;</w:t>
      </w:r>
      <w:r w:rsidRPr="00440617">
        <w:rPr>
          <w:rFonts w:hint="eastAsia"/>
          <w:sz w:val="15"/>
          <w:szCs w:val="15"/>
        </w:rPr>
        <w:t>……</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7.      </w:t>
      </w:r>
      <w:r w:rsidRPr="00440617">
        <w:rPr>
          <w:rFonts w:hint="eastAsia"/>
          <w:sz w:val="15"/>
          <w:szCs w:val="15"/>
        </w:rPr>
        <w:t>你做的页面在哪些流览器测试过？这些浏览器的内核分别是什么</w:t>
      </w:r>
      <w:r w:rsidRPr="00440617">
        <w:rPr>
          <w:rFonts w:hint="eastAsia"/>
          <w:sz w:val="15"/>
          <w:szCs w:val="15"/>
        </w:rPr>
        <w:t>?</w:t>
      </w:r>
      <w:r w:rsidRPr="00440617">
        <w:rPr>
          <w:rFonts w:hint="eastAsia"/>
          <w:sz w:val="15"/>
          <w:szCs w:val="15"/>
        </w:rPr>
        <w:t>经常遇到的浏览器的兼容性有哪些？怎么会出现？解决方法是什么？</w:t>
      </w:r>
    </w:p>
    <w:p w:rsidR="00440617" w:rsidRPr="00440617" w:rsidRDefault="00440617" w:rsidP="00440617">
      <w:pPr>
        <w:jc w:val="left"/>
        <w:rPr>
          <w:sz w:val="15"/>
          <w:szCs w:val="15"/>
        </w:rPr>
      </w:pPr>
      <w:r w:rsidRPr="00440617">
        <w:rPr>
          <w:rFonts w:hint="eastAsia"/>
          <w:sz w:val="15"/>
          <w:szCs w:val="15"/>
        </w:rPr>
        <w:t>IE</w:t>
      </w:r>
      <w:r w:rsidRPr="00440617">
        <w:rPr>
          <w:rFonts w:hint="eastAsia"/>
          <w:sz w:val="15"/>
          <w:szCs w:val="15"/>
        </w:rPr>
        <w:t>内核浏览器：</w:t>
      </w:r>
      <w:r w:rsidRPr="00440617">
        <w:rPr>
          <w:rFonts w:hint="eastAsia"/>
          <w:sz w:val="15"/>
          <w:szCs w:val="15"/>
        </w:rPr>
        <w:t>360</w:t>
      </w:r>
      <w:r w:rsidRPr="00440617">
        <w:rPr>
          <w:rFonts w:hint="eastAsia"/>
          <w:sz w:val="15"/>
          <w:szCs w:val="15"/>
        </w:rPr>
        <w:t>，傲游，搜狗，世界之窗，腾讯</w:t>
      </w:r>
      <w:r w:rsidRPr="00440617">
        <w:rPr>
          <w:rFonts w:hint="eastAsia"/>
          <w:sz w:val="15"/>
          <w:szCs w:val="15"/>
        </w:rPr>
        <w:t>TT</w:t>
      </w:r>
    </w:p>
    <w:p w:rsidR="00440617" w:rsidRPr="00440617" w:rsidRDefault="00440617" w:rsidP="00440617">
      <w:pPr>
        <w:jc w:val="left"/>
        <w:rPr>
          <w:sz w:val="15"/>
          <w:szCs w:val="15"/>
        </w:rPr>
      </w:pPr>
      <w:r w:rsidRPr="00440617">
        <w:rPr>
          <w:rFonts w:hint="eastAsia"/>
          <w:sz w:val="15"/>
          <w:szCs w:val="15"/>
        </w:rPr>
        <w:t>非</w:t>
      </w:r>
      <w:r w:rsidRPr="00440617">
        <w:rPr>
          <w:rFonts w:hint="eastAsia"/>
          <w:sz w:val="15"/>
          <w:szCs w:val="15"/>
        </w:rPr>
        <w:t>IE</w:t>
      </w:r>
      <w:r w:rsidRPr="00440617">
        <w:rPr>
          <w:rFonts w:hint="eastAsia"/>
          <w:sz w:val="15"/>
          <w:szCs w:val="15"/>
        </w:rPr>
        <w:t>内核浏览器：</w:t>
      </w:r>
      <w:r w:rsidRPr="00440617">
        <w:rPr>
          <w:rFonts w:hint="eastAsia"/>
          <w:sz w:val="15"/>
          <w:szCs w:val="15"/>
        </w:rPr>
        <w:t>firefoxopera safari chrome</w:t>
      </w:r>
    </w:p>
    <w:p w:rsidR="00440617" w:rsidRPr="00440617" w:rsidRDefault="00440617" w:rsidP="00440617">
      <w:pPr>
        <w:jc w:val="left"/>
        <w:rPr>
          <w:sz w:val="15"/>
          <w:szCs w:val="15"/>
        </w:rPr>
      </w:pPr>
      <w:r w:rsidRPr="00440617">
        <w:rPr>
          <w:rFonts w:hint="eastAsia"/>
          <w:sz w:val="15"/>
          <w:szCs w:val="15"/>
        </w:rPr>
        <w:t xml:space="preserve">8.      </w:t>
      </w:r>
      <w:r w:rsidRPr="00440617">
        <w:rPr>
          <w:rFonts w:hint="eastAsia"/>
          <w:sz w:val="15"/>
          <w:szCs w:val="15"/>
        </w:rPr>
        <w:t>如何居中一个浮动元素</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设置容器的浮动方式为相对定位，然后确定容器的宽高，比如宽</w:t>
      </w:r>
      <w:r w:rsidRPr="00440617">
        <w:rPr>
          <w:rFonts w:hint="eastAsia"/>
          <w:sz w:val="15"/>
          <w:szCs w:val="15"/>
        </w:rPr>
        <w:t xml:space="preserve">500 </w:t>
      </w:r>
      <w:r w:rsidRPr="00440617">
        <w:rPr>
          <w:rFonts w:hint="eastAsia"/>
          <w:sz w:val="15"/>
          <w:szCs w:val="15"/>
        </w:rPr>
        <w:t>高</w:t>
      </w:r>
      <w:r w:rsidRPr="00440617">
        <w:rPr>
          <w:rFonts w:hint="eastAsia"/>
          <w:sz w:val="15"/>
          <w:szCs w:val="15"/>
        </w:rPr>
        <w:t xml:space="preserve"> 300 </w:t>
      </w:r>
      <w:r w:rsidRPr="00440617">
        <w:rPr>
          <w:rFonts w:hint="eastAsia"/>
          <w:sz w:val="15"/>
          <w:szCs w:val="15"/>
        </w:rPr>
        <w:t>的层，然后设置层的外边距。</w:t>
      </w:r>
    </w:p>
    <w:p w:rsidR="00440617" w:rsidRPr="00440617" w:rsidRDefault="00440617" w:rsidP="00440617">
      <w:pPr>
        <w:jc w:val="left"/>
        <w:rPr>
          <w:sz w:val="15"/>
          <w:szCs w:val="15"/>
        </w:rPr>
      </w:pPr>
      <w:r w:rsidRPr="00440617">
        <w:rPr>
          <w:sz w:val="15"/>
          <w:szCs w:val="15"/>
        </w:rPr>
        <w:t>div{Width:500px;height:300px;Margin: -150px 0 0-250px;position:relative;left:50%;top:50%;}</w:t>
      </w:r>
    </w:p>
    <w:p w:rsidR="00440617" w:rsidRPr="00440617" w:rsidRDefault="00440617" w:rsidP="00440617">
      <w:pPr>
        <w:jc w:val="left"/>
        <w:rPr>
          <w:sz w:val="15"/>
          <w:szCs w:val="15"/>
        </w:rPr>
      </w:pPr>
      <w:r w:rsidRPr="00440617">
        <w:rPr>
          <w:rFonts w:hint="eastAsia"/>
          <w:sz w:val="15"/>
          <w:szCs w:val="15"/>
        </w:rPr>
        <w:t xml:space="preserve">9.      </w:t>
      </w:r>
      <w:r w:rsidRPr="00440617">
        <w:rPr>
          <w:rFonts w:hint="eastAsia"/>
          <w:sz w:val="15"/>
          <w:szCs w:val="15"/>
        </w:rPr>
        <w:t>有没有关注</w:t>
      </w:r>
      <w:r w:rsidRPr="00440617">
        <w:rPr>
          <w:rFonts w:hint="eastAsia"/>
          <w:sz w:val="15"/>
          <w:szCs w:val="15"/>
        </w:rPr>
        <w:t>HTML5</w:t>
      </w:r>
      <w:r w:rsidRPr="00440617">
        <w:rPr>
          <w:rFonts w:hint="eastAsia"/>
          <w:sz w:val="15"/>
          <w:szCs w:val="15"/>
        </w:rPr>
        <w:t>和</w:t>
      </w:r>
      <w:r w:rsidRPr="00440617">
        <w:rPr>
          <w:rFonts w:hint="eastAsia"/>
          <w:sz w:val="15"/>
          <w:szCs w:val="15"/>
        </w:rPr>
        <w:t>CSS3?</w:t>
      </w:r>
      <w:r w:rsidRPr="00440617">
        <w:rPr>
          <w:rFonts w:hint="eastAsia"/>
          <w:sz w:val="15"/>
          <w:szCs w:val="15"/>
        </w:rPr>
        <w:t>如有请简单说一些您对它们的了解情况！</w:t>
      </w:r>
    </w:p>
    <w:p w:rsidR="00440617" w:rsidRPr="00440617" w:rsidRDefault="00440617" w:rsidP="00440617">
      <w:pPr>
        <w:jc w:val="left"/>
        <w:rPr>
          <w:sz w:val="15"/>
          <w:szCs w:val="15"/>
        </w:rPr>
      </w:pPr>
      <w:r w:rsidRPr="00440617">
        <w:rPr>
          <w:rFonts w:hint="eastAsia"/>
          <w:sz w:val="15"/>
          <w:szCs w:val="15"/>
        </w:rPr>
        <w:t>HTML5</w:t>
      </w:r>
      <w:r w:rsidRPr="00440617">
        <w:rPr>
          <w:rFonts w:hint="eastAsia"/>
          <w:sz w:val="15"/>
          <w:szCs w:val="15"/>
        </w:rPr>
        <w:t>标签的改变：</w:t>
      </w:r>
      <w:r w:rsidRPr="00440617">
        <w:rPr>
          <w:rFonts w:hint="eastAsia"/>
          <w:sz w:val="15"/>
          <w:szCs w:val="15"/>
        </w:rPr>
        <w:t xml:space="preserve">&lt;header&gt;,&lt;footer&gt;, &lt;dialog&gt;, &lt;aside&gt;, &lt;figure&gt;, &lt;section&gt; </w:t>
      </w:r>
      <w:r w:rsidRPr="00440617">
        <w:rPr>
          <w:rFonts w:hint="eastAsia"/>
          <w:sz w:val="15"/>
          <w:szCs w:val="15"/>
        </w:rPr>
        <w:t>等</w:t>
      </w:r>
    </w:p>
    <w:p w:rsidR="00440617" w:rsidRPr="00440617" w:rsidRDefault="00440617" w:rsidP="00440617">
      <w:pPr>
        <w:jc w:val="left"/>
        <w:rPr>
          <w:sz w:val="15"/>
          <w:szCs w:val="15"/>
        </w:rPr>
      </w:pPr>
      <w:r w:rsidRPr="00440617">
        <w:rPr>
          <w:rFonts w:hint="eastAsia"/>
          <w:sz w:val="15"/>
          <w:szCs w:val="15"/>
        </w:rPr>
        <w:t>IE9</w:t>
      </w:r>
      <w:r w:rsidRPr="00440617">
        <w:rPr>
          <w:rFonts w:hint="eastAsia"/>
          <w:sz w:val="15"/>
          <w:szCs w:val="15"/>
        </w:rPr>
        <w:t>以上开始支持</w:t>
      </w:r>
    </w:p>
    <w:p w:rsidR="00440617" w:rsidRPr="00440617" w:rsidRDefault="00440617" w:rsidP="00440617">
      <w:pPr>
        <w:jc w:val="left"/>
        <w:rPr>
          <w:sz w:val="15"/>
          <w:szCs w:val="15"/>
        </w:rPr>
      </w:pPr>
      <w:r w:rsidRPr="00440617">
        <w:rPr>
          <w:rFonts w:hint="eastAsia"/>
          <w:sz w:val="15"/>
          <w:szCs w:val="15"/>
        </w:rPr>
        <w:t>CSS3</w:t>
      </w:r>
      <w:r w:rsidRPr="00440617">
        <w:rPr>
          <w:rFonts w:hint="eastAsia"/>
          <w:sz w:val="15"/>
          <w:szCs w:val="15"/>
        </w:rPr>
        <w:t>实现圆角，阴影，对文字加特效，增加了更多的</w:t>
      </w:r>
      <w:r w:rsidRPr="00440617">
        <w:rPr>
          <w:rFonts w:hint="eastAsia"/>
          <w:sz w:val="15"/>
          <w:szCs w:val="15"/>
        </w:rPr>
        <w:t>CSS</w:t>
      </w:r>
      <w:r w:rsidRPr="00440617">
        <w:rPr>
          <w:rFonts w:hint="eastAsia"/>
          <w:sz w:val="15"/>
          <w:szCs w:val="15"/>
        </w:rPr>
        <w:t>选择器。</w:t>
      </w:r>
    </w:p>
    <w:p w:rsidR="00440617" w:rsidRPr="00440617" w:rsidRDefault="00440617" w:rsidP="00440617">
      <w:pPr>
        <w:jc w:val="left"/>
        <w:rPr>
          <w:sz w:val="15"/>
          <w:szCs w:val="15"/>
        </w:rPr>
      </w:pPr>
      <w:r w:rsidRPr="00440617">
        <w:rPr>
          <w:rFonts w:hint="eastAsia"/>
          <w:sz w:val="15"/>
          <w:szCs w:val="15"/>
        </w:rPr>
        <w:t xml:space="preserve">10.   </w:t>
      </w:r>
      <w:r w:rsidRPr="00440617">
        <w:rPr>
          <w:rFonts w:hint="eastAsia"/>
          <w:sz w:val="15"/>
          <w:szCs w:val="15"/>
        </w:rPr>
        <w:t>如果让你来制作一个访问量很高的大型网站，你会如何来管理所有</w:t>
      </w:r>
      <w:r w:rsidRPr="00440617">
        <w:rPr>
          <w:rFonts w:hint="eastAsia"/>
          <w:sz w:val="15"/>
          <w:szCs w:val="15"/>
        </w:rPr>
        <w:t>CSS</w:t>
      </w:r>
      <w:r w:rsidRPr="00440617">
        <w:rPr>
          <w:rFonts w:hint="eastAsia"/>
          <w:sz w:val="15"/>
          <w:szCs w:val="15"/>
        </w:rPr>
        <w:t>文件、</w:t>
      </w:r>
      <w:r w:rsidRPr="00440617">
        <w:rPr>
          <w:rFonts w:hint="eastAsia"/>
          <w:sz w:val="15"/>
          <w:szCs w:val="15"/>
        </w:rPr>
        <w:t>JS</w:t>
      </w:r>
      <w:r w:rsidRPr="00440617">
        <w:rPr>
          <w:rFonts w:hint="eastAsia"/>
          <w:sz w:val="15"/>
          <w:szCs w:val="15"/>
        </w:rPr>
        <w:t>与图片？</w:t>
      </w:r>
    </w:p>
    <w:p w:rsidR="00440617" w:rsidRPr="00440617" w:rsidRDefault="00440617" w:rsidP="00440617">
      <w:pPr>
        <w:jc w:val="left"/>
        <w:rPr>
          <w:sz w:val="15"/>
          <w:szCs w:val="15"/>
        </w:rPr>
      </w:pPr>
      <w:r w:rsidRPr="00440617">
        <w:rPr>
          <w:rFonts w:hint="eastAsia"/>
          <w:sz w:val="15"/>
          <w:szCs w:val="15"/>
        </w:rPr>
        <w:t xml:space="preserve">11.   </w:t>
      </w:r>
      <w:r w:rsidRPr="00440617">
        <w:rPr>
          <w:rFonts w:hint="eastAsia"/>
          <w:sz w:val="15"/>
          <w:szCs w:val="15"/>
        </w:rPr>
        <w:t>你对前端界面工程师这个职位是怎么样理解的？它的前景会怎么样？</w:t>
      </w:r>
    </w:p>
    <w:p w:rsidR="00440617" w:rsidRPr="00440617" w:rsidRDefault="00440617" w:rsidP="00440617">
      <w:pPr>
        <w:jc w:val="left"/>
        <w:rPr>
          <w:sz w:val="15"/>
          <w:szCs w:val="15"/>
        </w:rPr>
      </w:pPr>
      <w:r w:rsidRPr="00440617">
        <w:rPr>
          <w:rFonts w:hint="eastAsia"/>
          <w:sz w:val="15"/>
          <w:szCs w:val="15"/>
        </w:rPr>
        <w:t>以下为</w:t>
      </w:r>
      <w:r w:rsidRPr="00440617">
        <w:rPr>
          <w:rFonts w:hint="eastAsia"/>
          <w:sz w:val="15"/>
          <w:szCs w:val="15"/>
        </w:rPr>
        <w:t>Web</w:t>
      </w:r>
      <w:r w:rsidRPr="00440617">
        <w:rPr>
          <w:rFonts w:hint="eastAsia"/>
          <w:sz w:val="15"/>
          <w:szCs w:val="15"/>
        </w:rPr>
        <w:t>前端开发笔试题集锦之</w:t>
      </w:r>
      <w:r w:rsidRPr="00440617">
        <w:rPr>
          <w:rFonts w:hint="eastAsia"/>
          <w:sz w:val="15"/>
          <w:szCs w:val="15"/>
        </w:rPr>
        <w:t>Javascript</w:t>
      </w:r>
      <w:r w:rsidRPr="00440617">
        <w:rPr>
          <w:rFonts w:hint="eastAsia"/>
          <w:sz w:val="15"/>
          <w:szCs w:val="15"/>
        </w:rPr>
        <w:t>篇，移步</w:t>
      </w:r>
      <w:r w:rsidRPr="00440617">
        <w:rPr>
          <w:rFonts w:hint="eastAsia"/>
          <w:sz w:val="15"/>
          <w:szCs w:val="15"/>
        </w:rPr>
        <w:t>HTML/CSS</w:t>
      </w:r>
      <w:r w:rsidRPr="00440617">
        <w:rPr>
          <w:rFonts w:hint="eastAsia"/>
          <w:sz w:val="15"/>
          <w:szCs w:val="15"/>
        </w:rPr>
        <w:t>篇</w:t>
      </w:r>
    </w:p>
    <w:p w:rsidR="00440617" w:rsidRPr="00440617" w:rsidRDefault="00440617" w:rsidP="00440617">
      <w:pPr>
        <w:jc w:val="left"/>
        <w:rPr>
          <w:sz w:val="15"/>
          <w:szCs w:val="15"/>
        </w:rPr>
      </w:pPr>
      <w:r w:rsidRPr="00440617">
        <w:rPr>
          <w:rFonts w:hint="eastAsia"/>
          <w:sz w:val="15"/>
          <w:szCs w:val="15"/>
        </w:rPr>
        <w:t xml:space="preserve">1, </w:t>
      </w:r>
      <w:r w:rsidRPr="00440617">
        <w:rPr>
          <w:rFonts w:hint="eastAsia"/>
          <w:sz w:val="15"/>
          <w:szCs w:val="15"/>
        </w:rPr>
        <w:t>判断字符串是否是这样组成的，第一个必须是字母，后面可以是字母、数字、下划线，总长度为</w:t>
      </w:r>
      <w:r w:rsidRPr="00440617">
        <w:rPr>
          <w:rFonts w:hint="eastAsia"/>
          <w:sz w:val="15"/>
          <w:szCs w:val="15"/>
        </w:rPr>
        <w:t>5-20</w:t>
      </w:r>
    </w:p>
    <w:p w:rsidR="00440617" w:rsidRPr="00440617" w:rsidRDefault="00440617" w:rsidP="00440617">
      <w:pPr>
        <w:jc w:val="left"/>
        <w:rPr>
          <w:sz w:val="15"/>
          <w:szCs w:val="15"/>
        </w:rPr>
      </w:pPr>
      <w:r w:rsidRPr="00440617">
        <w:rPr>
          <w:sz w:val="15"/>
          <w:szCs w:val="15"/>
        </w:rPr>
        <w:t>var reg = /^[a-zA-Z][a-zA-Z_0-9]{4,19}$/;</w:t>
      </w:r>
    </w:p>
    <w:p w:rsidR="00440617" w:rsidRPr="00440617" w:rsidRDefault="00440617" w:rsidP="00440617">
      <w:pPr>
        <w:jc w:val="left"/>
        <w:rPr>
          <w:sz w:val="15"/>
          <w:szCs w:val="15"/>
        </w:rPr>
      </w:pPr>
      <w:r w:rsidRPr="00440617">
        <w:rPr>
          <w:sz w:val="15"/>
          <w:szCs w:val="15"/>
        </w:rPr>
        <w:t>reg.test("a1a__a1a__a1a__a1a__");</w:t>
      </w:r>
    </w:p>
    <w:p w:rsidR="00440617" w:rsidRPr="00440617" w:rsidRDefault="00440617" w:rsidP="00440617">
      <w:pPr>
        <w:jc w:val="left"/>
        <w:rPr>
          <w:sz w:val="15"/>
          <w:szCs w:val="15"/>
        </w:rPr>
      </w:pPr>
      <w:r w:rsidRPr="00440617">
        <w:rPr>
          <w:rFonts w:hint="eastAsia"/>
          <w:sz w:val="15"/>
          <w:szCs w:val="15"/>
        </w:rPr>
        <w:t>2</w:t>
      </w:r>
      <w:r w:rsidRPr="00440617">
        <w:rPr>
          <w:rFonts w:hint="eastAsia"/>
          <w:sz w:val="15"/>
          <w:szCs w:val="15"/>
        </w:rPr>
        <w:t>，截取字符串</w:t>
      </w:r>
      <w:r w:rsidRPr="00440617">
        <w:rPr>
          <w:rFonts w:hint="eastAsia"/>
          <w:sz w:val="15"/>
          <w:szCs w:val="15"/>
        </w:rPr>
        <w:t>abcdefg</w:t>
      </w:r>
      <w:r w:rsidRPr="00440617">
        <w:rPr>
          <w:rFonts w:hint="eastAsia"/>
          <w:sz w:val="15"/>
          <w:szCs w:val="15"/>
        </w:rPr>
        <w:t>的</w:t>
      </w:r>
      <w:r w:rsidRPr="00440617">
        <w:rPr>
          <w:rFonts w:hint="eastAsia"/>
          <w:sz w:val="15"/>
          <w:szCs w:val="15"/>
        </w:rPr>
        <w:t>efg</w:t>
      </w:r>
    </w:p>
    <w:p w:rsidR="00440617" w:rsidRPr="00440617" w:rsidRDefault="00440617" w:rsidP="00440617">
      <w:pPr>
        <w:jc w:val="left"/>
        <w:rPr>
          <w:sz w:val="15"/>
          <w:szCs w:val="15"/>
        </w:rPr>
      </w:pPr>
      <w:r w:rsidRPr="00440617">
        <w:rPr>
          <w:sz w:val="15"/>
          <w:szCs w:val="15"/>
        </w:rPr>
        <w:t>var str = "abcdefg";</w:t>
      </w:r>
    </w:p>
    <w:p w:rsidR="00440617" w:rsidRPr="00440617" w:rsidRDefault="00440617" w:rsidP="00440617">
      <w:pPr>
        <w:jc w:val="left"/>
        <w:rPr>
          <w:sz w:val="15"/>
          <w:szCs w:val="15"/>
        </w:rPr>
      </w:pPr>
      <w:r w:rsidRPr="00440617">
        <w:rPr>
          <w:sz w:val="15"/>
          <w:szCs w:val="15"/>
        </w:rPr>
        <w:t>if (/efg/.test(str)) {</w:t>
      </w:r>
    </w:p>
    <w:p w:rsidR="00440617" w:rsidRPr="00440617" w:rsidRDefault="00440617" w:rsidP="00440617">
      <w:pPr>
        <w:jc w:val="left"/>
        <w:rPr>
          <w:sz w:val="15"/>
          <w:szCs w:val="15"/>
        </w:rPr>
      </w:pPr>
      <w:r w:rsidRPr="00440617">
        <w:rPr>
          <w:sz w:val="15"/>
          <w:szCs w:val="15"/>
        </w:rPr>
        <w:t xml:space="preserve">  var efg = str.substr(str.indexOf("efg"), 3);</w:t>
      </w:r>
    </w:p>
    <w:p w:rsidR="00440617" w:rsidRPr="00440617" w:rsidRDefault="00440617" w:rsidP="00440617">
      <w:pPr>
        <w:jc w:val="left"/>
        <w:rPr>
          <w:sz w:val="15"/>
          <w:szCs w:val="15"/>
        </w:rPr>
      </w:pPr>
      <w:r w:rsidRPr="00440617">
        <w:rPr>
          <w:sz w:val="15"/>
          <w:szCs w:val="15"/>
        </w:rPr>
        <w:t xml:space="preserve">  alert(efg);</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rFonts w:hint="eastAsia"/>
          <w:sz w:val="15"/>
          <w:szCs w:val="15"/>
        </w:rPr>
        <w:t>3</w:t>
      </w:r>
      <w:r w:rsidRPr="00440617">
        <w:rPr>
          <w:rFonts w:hint="eastAsia"/>
          <w:sz w:val="15"/>
          <w:szCs w:val="15"/>
        </w:rPr>
        <w:t>，判断一个字符串中出现次数最多的字符，统计这个次数</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将字符串的字符保存在一个</w:t>
      </w:r>
      <w:r w:rsidRPr="00440617">
        <w:rPr>
          <w:rFonts w:hint="eastAsia"/>
          <w:sz w:val="15"/>
          <w:szCs w:val="15"/>
        </w:rPr>
        <w:t>hash table</w:t>
      </w:r>
      <w:r w:rsidRPr="00440617">
        <w:rPr>
          <w:rFonts w:hint="eastAsia"/>
          <w:sz w:val="15"/>
          <w:szCs w:val="15"/>
        </w:rPr>
        <w:t>中，</w:t>
      </w:r>
      <w:r w:rsidRPr="00440617">
        <w:rPr>
          <w:rFonts w:hint="eastAsia"/>
          <w:sz w:val="15"/>
          <w:szCs w:val="15"/>
        </w:rPr>
        <w:t>key</w:t>
      </w:r>
      <w:r w:rsidRPr="00440617">
        <w:rPr>
          <w:rFonts w:hint="eastAsia"/>
          <w:sz w:val="15"/>
          <w:szCs w:val="15"/>
        </w:rPr>
        <w:t>是字符，</w:t>
      </w:r>
      <w:r w:rsidRPr="00440617">
        <w:rPr>
          <w:rFonts w:hint="eastAsia"/>
          <w:sz w:val="15"/>
          <w:szCs w:val="15"/>
        </w:rPr>
        <w:t>value</w:t>
      </w:r>
      <w:r w:rsidRPr="00440617">
        <w:rPr>
          <w:rFonts w:hint="eastAsia"/>
          <w:sz w:val="15"/>
          <w:szCs w:val="15"/>
        </w:rPr>
        <w:t>是这个字符出现的次数</w:t>
      </w:r>
    </w:p>
    <w:p w:rsidR="00440617" w:rsidRPr="00440617" w:rsidRDefault="00440617" w:rsidP="00440617">
      <w:pPr>
        <w:jc w:val="left"/>
        <w:rPr>
          <w:sz w:val="15"/>
          <w:szCs w:val="15"/>
        </w:rPr>
      </w:pPr>
      <w:r w:rsidRPr="00440617">
        <w:rPr>
          <w:sz w:val="15"/>
          <w:szCs w:val="15"/>
        </w:rPr>
        <w:t>var str = "abcdefgaddda";</w:t>
      </w:r>
    </w:p>
    <w:p w:rsidR="00440617" w:rsidRPr="00440617" w:rsidRDefault="00440617" w:rsidP="00440617">
      <w:pPr>
        <w:jc w:val="left"/>
        <w:rPr>
          <w:sz w:val="15"/>
          <w:szCs w:val="15"/>
        </w:rPr>
      </w:pPr>
      <w:r w:rsidRPr="00440617">
        <w:rPr>
          <w:sz w:val="15"/>
          <w:szCs w:val="15"/>
        </w:rPr>
        <w:t>var obj = {};</w:t>
      </w:r>
    </w:p>
    <w:p w:rsidR="00440617" w:rsidRPr="00440617" w:rsidRDefault="00440617" w:rsidP="00440617">
      <w:pPr>
        <w:jc w:val="left"/>
        <w:rPr>
          <w:sz w:val="15"/>
          <w:szCs w:val="15"/>
        </w:rPr>
      </w:pPr>
      <w:r w:rsidRPr="00440617">
        <w:rPr>
          <w:sz w:val="15"/>
          <w:szCs w:val="15"/>
        </w:rPr>
        <w:t>for (var i = 0, l = str.length; i &amp;lt; l; i++) {</w:t>
      </w:r>
    </w:p>
    <w:p w:rsidR="00440617" w:rsidRPr="00440617" w:rsidRDefault="00440617" w:rsidP="00440617">
      <w:pPr>
        <w:jc w:val="left"/>
        <w:rPr>
          <w:sz w:val="15"/>
          <w:szCs w:val="15"/>
        </w:rPr>
      </w:pPr>
      <w:r w:rsidRPr="00440617">
        <w:rPr>
          <w:sz w:val="15"/>
          <w:szCs w:val="15"/>
        </w:rPr>
        <w:t xml:space="preserve">   var key = str[i];</w:t>
      </w:r>
    </w:p>
    <w:p w:rsidR="00440617" w:rsidRPr="00440617" w:rsidRDefault="00440617" w:rsidP="00440617">
      <w:pPr>
        <w:jc w:val="left"/>
        <w:rPr>
          <w:sz w:val="15"/>
          <w:szCs w:val="15"/>
        </w:rPr>
      </w:pPr>
      <w:r w:rsidRPr="00440617">
        <w:rPr>
          <w:sz w:val="15"/>
          <w:szCs w:val="15"/>
        </w:rPr>
        <w:t xml:space="preserve">   if (!obj[key]) {</w:t>
      </w:r>
    </w:p>
    <w:p w:rsidR="00440617" w:rsidRPr="00440617" w:rsidRDefault="00440617" w:rsidP="00440617">
      <w:pPr>
        <w:jc w:val="left"/>
        <w:rPr>
          <w:sz w:val="15"/>
          <w:szCs w:val="15"/>
        </w:rPr>
      </w:pPr>
      <w:r w:rsidRPr="00440617">
        <w:rPr>
          <w:sz w:val="15"/>
          <w:szCs w:val="15"/>
        </w:rPr>
        <w:t xml:space="preserve">      obj[key] = 1;</w:t>
      </w:r>
    </w:p>
    <w:p w:rsidR="00440617" w:rsidRPr="00440617" w:rsidRDefault="00440617" w:rsidP="00440617">
      <w:pPr>
        <w:jc w:val="left"/>
        <w:rPr>
          <w:sz w:val="15"/>
          <w:szCs w:val="15"/>
        </w:rPr>
      </w:pPr>
      <w:r w:rsidRPr="00440617">
        <w:rPr>
          <w:sz w:val="15"/>
          <w:szCs w:val="15"/>
        </w:rPr>
        <w:t xml:space="preserve">   } else {</w:t>
      </w:r>
    </w:p>
    <w:p w:rsidR="00440617" w:rsidRPr="00440617" w:rsidRDefault="00440617" w:rsidP="00440617">
      <w:pPr>
        <w:jc w:val="left"/>
        <w:rPr>
          <w:sz w:val="15"/>
          <w:szCs w:val="15"/>
        </w:rPr>
      </w:pPr>
      <w:r w:rsidRPr="00440617">
        <w:rPr>
          <w:sz w:val="15"/>
          <w:szCs w:val="15"/>
        </w:rPr>
        <w:lastRenderedPageBreak/>
        <w:t xml:space="preserve">      obj[key]++;</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遍历这个</w:t>
      </w:r>
      <w:r w:rsidRPr="00440617">
        <w:rPr>
          <w:rFonts w:hint="eastAsia"/>
          <w:sz w:val="15"/>
          <w:szCs w:val="15"/>
        </w:rPr>
        <w:t>hash table</w:t>
      </w:r>
      <w:r w:rsidRPr="00440617">
        <w:rPr>
          <w:rFonts w:hint="eastAsia"/>
          <w:sz w:val="15"/>
          <w:szCs w:val="15"/>
        </w:rPr>
        <w:t>，获取</w:t>
      </w:r>
      <w:r w:rsidRPr="00440617">
        <w:rPr>
          <w:rFonts w:hint="eastAsia"/>
          <w:sz w:val="15"/>
          <w:szCs w:val="15"/>
        </w:rPr>
        <w:t>value</w:t>
      </w:r>
      <w:r w:rsidRPr="00440617">
        <w:rPr>
          <w:rFonts w:hint="eastAsia"/>
          <w:sz w:val="15"/>
          <w:szCs w:val="15"/>
        </w:rPr>
        <w:t>最大的</w:t>
      </w:r>
      <w:r w:rsidRPr="00440617">
        <w:rPr>
          <w:rFonts w:hint="eastAsia"/>
          <w:sz w:val="15"/>
          <w:szCs w:val="15"/>
        </w:rPr>
        <w:t>key</w:t>
      </w:r>
      <w:r w:rsidRPr="00440617">
        <w:rPr>
          <w:rFonts w:hint="eastAsia"/>
          <w:sz w:val="15"/>
          <w:szCs w:val="15"/>
        </w:rPr>
        <w:t>和</w:t>
      </w:r>
      <w:r w:rsidRPr="00440617">
        <w:rPr>
          <w:rFonts w:hint="eastAsia"/>
          <w:sz w:val="15"/>
          <w:szCs w:val="15"/>
        </w:rPr>
        <w:t>value*/</w:t>
      </w:r>
    </w:p>
    <w:p w:rsidR="00440617" w:rsidRPr="00440617" w:rsidRDefault="00440617" w:rsidP="00440617">
      <w:pPr>
        <w:jc w:val="left"/>
        <w:rPr>
          <w:sz w:val="15"/>
          <w:szCs w:val="15"/>
        </w:rPr>
      </w:pPr>
      <w:r w:rsidRPr="00440617">
        <w:rPr>
          <w:sz w:val="15"/>
          <w:szCs w:val="15"/>
        </w:rPr>
        <w:t>var max = -1;</w:t>
      </w:r>
    </w:p>
    <w:p w:rsidR="00440617" w:rsidRPr="00440617" w:rsidRDefault="00440617" w:rsidP="00440617">
      <w:pPr>
        <w:jc w:val="left"/>
        <w:rPr>
          <w:sz w:val="15"/>
          <w:szCs w:val="15"/>
        </w:rPr>
      </w:pPr>
      <w:r w:rsidRPr="00440617">
        <w:rPr>
          <w:sz w:val="15"/>
          <w:szCs w:val="15"/>
        </w:rPr>
        <w:t>var max_key = "";</w:t>
      </w:r>
    </w:p>
    <w:p w:rsidR="00440617" w:rsidRPr="00440617" w:rsidRDefault="00440617" w:rsidP="00440617">
      <w:pPr>
        <w:jc w:val="left"/>
        <w:rPr>
          <w:sz w:val="15"/>
          <w:szCs w:val="15"/>
        </w:rPr>
      </w:pPr>
      <w:r w:rsidRPr="00440617">
        <w:rPr>
          <w:sz w:val="15"/>
          <w:szCs w:val="15"/>
        </w:rPr>
        <w:t>var key;</w:t>
      </w:r>
    </w:p>
    <w:p w:rsidR="00440617" w:rsidRPr="00440617" w:rsidRDefault="00440617" w:rsidP="00440617">
      <w:pPr>
        <w:jc w:val="left"/>
        <w:rPr>
          <w:sz w:val="15"/>
          <w:szCs w:val="15"/>
        </w:rPr>
      </w:pPr>
      <w:r w:rsidRPr="00440617">
        <w:rPr>
          <w:sz w:val="15"/>
          <w:szCs w:val="15"/>
        </w:rPr>
        <w:t>for (key in obj) {</w:t>
      </w:r>
    </w:p>
    <w:p w:rsidR="00440617" w:rsidRPr="00440617" w:rsidRDefault="00440617" w:rsidP="00440617">
      <w:pPr>
        <w:jc w:val="left"/>
        <w:rPr>
          <w:sz w:val="15"/>
          <w:szCs w:val="15"/>
        </w:rPr>
      </w:pPr>
      <w:r w:rsidRPr="00440617">
        <w:rPr>
          <w:sz w:val="15"/>
          <w:szCs w:val="15"/>
        </w:rPr>
        <w:t xml:space="preserve">   if (max &lt; obj[key]) {</w:t>
      </w:r>
    </w:p>
    <w:p w:rsidR="00440617" w:rsidRPr="00440617" w:rsidRDefault="00440617" w:rsidP="00440617">
      <w:pPr>
        <w:jc w:val="left"/>
        <w:rPr>
          <w:sz w:val="15"/>
          <w:szCs w:val="15"/>
        </w:rPr>
      </w:pPr>
      <w:r w:rsidRPr="00440617">
        <w:rPr>
          <w:sz w:val="15"/>
          <w:szCs w:val="15"/>
        </w:rPr>
        <w:t xml:space="preserve">      max = obj[key];</w:t>
      </w:r>
    </w:p>
    <w:p w:rsidR="00440617" w:rsidRPr="00440617" w:rsidRDefault="00440617" w:rsidP="00440617">
      <w:pPr>
        <w:jc w:val="left"/>
        <w:rPr>
          <w:sz w:val="15"/>
          <w:szCs w:val="15"/>
        </w:rPr>
      </w:pPr>
      <w:r w:rsidRPr="00440617">
        <w:rPr>
          <w:sz w:val="15"/>
          <w:szCs w:val="15"/>
        </w:rPr>
        <w:t xml:space="preserve">      max_key = key;</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p>
    <w:p w:rsidR="00440617" w:rsidRPr="00440617" w:rsidRDefault="00440617" w:rsidP="00440617">
      <w:pPr>
        <w:jc w:val="left"/>
        <w:rPr>
          <w:sz w:val="15"/>
          <w:szCs w:val="15"/>
        </w:rPr>
      </w:pPr>
      <w:r w:rsidRPr="00440617">
        <w:rPr>
          <w:sz w:val="15"/>
          <w:szCs w:val="15"/>
        </w:rPr>
        <w:t>alert("max:"+max+" max_key:"+max_key);</w:t>
      </w:r>
    </w:p>
    <w:p w:rsidR="00440617" w:rsidRPr="00440617" w:rsidRDefault="00440617" w:rsidP="00440617">
      <w:pPr>
        <w:jc w:val="left"/>
        <w:rPr>
          <w:sz w:val="15"/>
          <w:szCs w:val="15"/>
        </w:rPr>
      </w:pPr>
      <w:r w:rsidRPr="00440617">
        <w:rPr>
          <w:rFonts w:hint="eastAsia"/>
          <w:sz w:val="15"/>
          <w:szCs w:val="15"/>
        </w:rPr>
        <w:t>4</w:t>
      </w:r>
      <w:r w:rsidRPr="00440617">
        <w:rPr>
          <w:rFonts w:hint="eastAsia"/>
          <w:sz w:val="15"/>
          <w:szCs w:val="15"/>
        </w:rPr>
        <w:t>，</w:t>
      </w:r>
      <w:r w:rsidRPr="00440617">
        <w:rPr>
          <w:rFonts w:hint="eastAsia"/>
          <w:sz w:val="15"/>
          <w:szCs w:val="15"/>
        </w:rPr>
        <w:t>IE</w:t>
      </w:r>
      <w:r w:rsidRPr="00440617">
        <w:rPr>
          <w:rFonts w:hint="eastAsia"/>
          <w:sz w:val="15"/>
          <w:szCs w:val="15"/>
        </w:rPr>
        <w:t>与</w:t>
      </w:r>
      <w:r w:rsidRPr="00440617">
        <w:rPr>
          <w:rFonts w:hint="eastAsia"/>
          <w:sz w:val="15"/>
          <w:szCs w:val="15"/>
        </w:rPr>
        <w:t>FF</w:t>
      </w:r>
      <w:r w:rsidRPr="00440617">
        <w:rPr>
          <w:rFonts w:hint="eastAsia"/>
          <w:sz w:val="15"/>
          <w:szCs w:val="15"/>
        </w:rPr>
        <w:t>脚本兼容性问题</w:t>
      </w:r>
    </w:p>
    <w:p w:rsidR="00440617" w:rsidRPr="00440617" w:rsidRDefault="00440617" w:rsidP="00440617">
      <w:pPr>
        <w:jc w:val="left"/>
        <w:rPr>
          <w:sz w:val="15"/>
          <w:szCs w:val="15"/>
        </w:rPr>
      </w:pPr>
      <w:r w:rsidRPr="00440617">
        <w:rPr>
          <w:rFonts w:hint="eastAsia"/>
          <w:sz w:val="15"/>
          <w:szCs w:val="15"/>
        </w:rPr>
        <w:t>(1) window.event</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表示当前的事件对象，</w:t>
      </w:r>
      <w:r w:rsidRPr="00440617">
        <w:rPr>
          <w:rFonts w:hint="eastAsia"/>
          <w:sz w:val="15"/>
          <w:szCs w:val="15"/>
        </w:rPr>
        <w:t>IE</w:t>
      </w:r>
      <w:r w:rsidRPr="00440617">
        <w:rPr>
          <w:rFonts w:hint="eastAsia"/>
          <w:sz w:val="15"/>
          <w:szCs w:val="15"/>
        </w:rPr>
        <w:t>有这个对象，</w:t>
      </w:r>
      <w:r w:rsidRPr="00440617">
        <w:rPr>
          <w:rFonts w:hint="eastAsia"/>
          <w:sz w:val="15"/>
          <w:szCs w:val="15"/>
        </w:rPr>
        <w:t>FF</w:t>
      </w:r>
      <w:r w:rsidRPr="00440617">
        <w:rPr>
          <w:rFonts w:hint="eastAsia"/>
          <w:sz w:val="15"/>
          <w:szCs w:val="15"/>
        </w:rPr>
        <w:t>没有，</w:t>
      </w:r>
      <w:r w:rsidRPr="00440617">
        <w:rPr>
          <w:rFonts w:hint="eastAsia"/>
          <w:sz w:val="15"/>
          <w:szCs w:val="15"/>
        </w:rPr>
        <w:t>FF</w:t>
      </w:r>
      <w:r w:rsidRPr="00440617">
        <w:rPr>
          <w:rFonts w:hint="eastAsia"/>
          <w:sz w:val="15"/>
          <w:szCs w:val="15"/>
        </w:rPr>
        <w:t>通过给事件处理函数传递事件对象</w:t>
      </w:r>
    </w:p>
    <w:p w:rsidR="00440617" w:rsidRPr="00440617" w:rsidRDefault="00440617" w:rsidP="00440617">
      <w:pPr>
        <w:jc w:val="left"/>
        <w:rPr>
          <w:sz w:val="15"/>
          <w:szCs w:val="15"/>
        </w:rPr>
      </w:pPr>
      <w:r w:rsidRPr="00440617">
        <w:rPr>
          <w:rFonts w:hint="eastAsia"/>
          <w:sz w:val="15"/>
          <w:szCs w:val="15"/>
        </w:rPr>
        <w:t xml:space="preserve">(2) </w:t>
      </w:r>
      <w:r w:rsidRPr="00440617">
        <w:rPr>
          <w:rFonts w:hint="eastAsia"/>
          <w:sz w:val="15"/>
          <w:szCs w:val="15"/>
        </w:rPr>
        <w:t>获取事件源</w:t>
      </w:r>
    </w:p>
    <w:p w:rsidR="00440617" w:rsidRPr="00440617" w:rsidRDefault="00440617" w:rsidP="00440617">
      <w:pPr>
        <w:jc w:val="left"/>
        <w:rPr>
          <w:sz w:val="15"/>
          <w:szCs w:val="15"/>
        </w:rPr>
      </w:pPr>
      <w:r w:rsidRPr="00440617">
        <w:rPr>
          <w:rFonts w:hint="eastAsia"/>
          <w:sz w:val="15"/>
          <w:szCs w:val="15"/>
        </w:rPr>
        <w:t>IE</w:t>
      </w:r>
      <w:r w:rsidRPr="00440617">
        <w:rPr>
          <w:rFonts w:hint="eastAsia"/>
          <w:sz w:val="15"/>
          <w:szCs w:val="15"/>
        </w:rPr>
        <w:t>用</w:t>
      </w:r>
      <w:r w:rsidRPr="00440617">
        <w:rPr>
          <w:rFonts w:hint="eastAsia"/>
          <w:sz w:val="15"/>
          <w:szCs w:val="15"/>
        </w:rPr>
        <w:t>srcElement</w:t>
      </w:r>
      <w:r w:rsidRPr="00440617">
        <w:rPr>
          <w:rFonts w:hint="eastAsia"/>
          <w:sz w:val="15"/>
          <w:szCs w:val="15"/>
        </w:rPr>
        <w:t>获取事件源，而</w:t>
      </w:r>
      <w:r w:rsidRPr="00440617">
        <w:rPr>
          <w:rFonts w:hint="eastAsia"/>
          <w:sz w:val="15"/>
          <w:szCs w:val="15"/>
        </w:rPr>
        <w:t>FF</w:t>
      </w:r>
      <w:r w:rsidRPr="00440617">
        <w:rPr>
          <w:rFonts w:hint="eastAsia"/>
          <w:sz w:val="15"/>
          <w:szCs w:val="15"/>
        </w:rPr>
        <w:t>用</w:t>
      </w:r>
      <w:r w:rsidRPr="00440617">
        <w:rPr>
          <w:rFonts w:hint="eastAsia"/>
          <w:sz w:val="15"/>
          <w:szCs w:val="15"/>
        </w:rPr>
        <w:t>target</w:t>
      </w:r>
      <w:r w:rsidRPr="00440617">
        <w:rPr>
          <w:rFonts w:hint="eastAsia"/>
          <w:sz w:val="15"/>
          <w:szCs w:val="15"/>
        </w:rPr>
        <w:t>获取事件源</w:t>
      </w:r>
    </w:p>
    <w:p w:rsidR="00440617" w:rsidRPr="00440617" w:rsidRDefault="00440617" w:rsidP="00440617">
      <w:pPr>
        <w:jc w:val="left"/>
        <w:rPr>
          <w:sz w:val="15"/>
          <w:szCs w:val="15"/>
        </w:rPr>
      </w:pPr>
      <w:r w:rsidRPr="00440617">
        <w:rPr>
          <w:rFonts w:hint="eastAsia"/>
          <w:sz w:val="15"/>
          <w:szCs w:val="15"/>
        </w:rPr>
        <w:t xml:space="preserve">(3) </w:t>
      </w:r>
      <w:r w:rsidRPr="00440617">
        <w:rPr>
          <w:rFonts w:hint="eastAsia"/>
          <w:sz w:val="15"/>
          <w:szCs w:val="15"/>
        </w:rPr>
        <w:t>添加，去除事件</w:t>
      </w:r>
    </w:p>
    <w:p w:rsidR="00440617" w:rsidRPr="00440617" w:rsidRDefault="00440617" w:rsidP="00440617">
      <w:pPr>
        <w:jc w:val="left"/>
        <w:rPr>
          <w:sz w:val="15"/>
          <w:szCs w:val="15"/>
        </w:rPr>
      </w:pPr>
      <w:r w:rsidRPr="00440617">
        <w:rPr>
          <w:rFonts w:hint="eastAsia"/>
          <w:sz w:val="15"/>
          <w:szCs w:val="15"/>
        </w:rPr>
        <w:t>IE</w:t>
      </w:r>
      <w:r w:rsidRPr="00440617">
        <w:rPr>
          <w:rFonts w:hint="eastAsia"/>
          <w:sz w:val="15"/>
          <w:szCs w:val="15"/>
        </w:rPr>
        <w:t>：</w:t>
      </w:r>
      <w:r w:rsidRPr="00440617">
        <w:rPr>
          <w:rFonts w:hint="eastAsia"/>
          <w:sz w:val="15"/>
          <w:szCs w:val="15"/>
        </w:rPr>
        <w:t>element.attachEvent(</w:t>
      </w:r>
      <w:r w:rsidRPr="00440617">
        <w:rPr>
          <w:rFonts w:hint="eastAsia"/>
          <w:sz w:val="15"/>
          <w:szCs w:val="15"/>
        </w:rPr>
        <w:t>“</w:t>
      </w:r>
      <w:r w:rsidRPr="00440617">
        <w:rPr>
          <w:rFonts w:hint="eastAsia"/>
          <w:sz w:val="15"/>
          <w:szCs w:val="15"/>
        </w:rPr>
        <w:t>onclick</w:t>
      </w:r>
      <w:r w:rsidRPr="00440617">
        <w:rPr>
          <w:rFonts w:hint="eastAsia"/>
          <w:sz w:val="15"/>
          <w:szCs w:val="15"/>
        </w:rPr>
        <w:t>”</w:t>
      </w:r>
      <w:r w:rsidRPr="00440617">
        <w:rPr>
          <w:rFonts w:hint="eastAsia"/>
          <w:sz w:val="15"/>
          <w:szCs w:val="15"/>
        </w:rPr>
        <w:t>, function) element.detachEvent(</w:t>
      </w:r>
      <w:r w:rsidRPr="00440617">
        <w:rPr>
          <w:rFonts w:hint="eastAsia"/>
          <w:sz w:val="15"/>
          <w:szCs w:val="15"/>
        </w:rPr>
        <w:t>“</w:t>
      </w:r>
      <w:r w:rsidRPr="00440617">
        <w:rPr>
          <w:rFonts w:hint="eastAsia"/>
          <w:sz w:val="15"/>
          <w:szCs w:val="15"/>
        </w:rPr>
        <w:t>onclick</w:t>
      </w:r>
      <w:r w:rsidRPr="00440617">
        <w:rPr>
          <w:rFonts w:hint="eastAsia"/>
          <w:sz w:val="15"/>
          <w:szCs w:val="15"/>
        </w:rPr>
        <w:t>”</w:t>
      </w:r>
      <w:r w:rsidRPr="00440617">
        <w:rPr>
          <w:rFonts w:hint="eastAsia"/>
          <w:sz w:val="15"/>
          <w:szCs w:val="15"/>
        </w:rPr>
        <w:t>, function)</w:t>
      </w:r>
    </w:p>
    <w:p w:rsidR="00440617" w:rsidRPr="00440617" w:rsidRDefault="00440617" w:rsidP="00440617">
      <w:pPr>
        <w:jc w:val="left"/>
        <w:rPr>
          <w:sz w:val="15"/>
          <w:szCs w:val="15"/>
        </w:rPr>
      </w:pPr>
      <w:r w:rsidRPr="00440617">
        <w:rPr>
          <w:rFonts w:hint="eastAsia"/>
          <w:sz w:val="15"/>
          <w:szCs w:val="15"/>
        </w:rPr>
        <w:t>FF</w:t>
      </w:r>
      <w:r w:rsidRPr="00440617">
        <w:rPr>
          <w:rFonts w:hint="eastAsia"/>
          <w:sz w:val="15"/>
          <w:szCs w:val="15"/>
        </w:rPr>
        <w:t>：</w:t>
      </w:r>
      <w:r w:rsidRPr="00440617">
        <w:rPr>
          <w:rFonts w:hint="eastAsia"/>
          <w:sz w:val="15"/>
          <w:szCs w:val="15"/>
        </w:rPr>
        <w:t>element.addEventListener(</w:t>
      </w:r>
      <w:r w:rsidRPr="00440617">
        <w:rPr>
          <w:rFonts w:hint="eastAsia"/>
          <w:sz w:val="15"/>
          <w:szCs w:val="15"/>
        </w:rPr>
        <w:t>“</w:t>
      </w:r>
      <w:r w:rsidRPr="00440617">
        <w:rPr>
          <w:rFonts w:hint="eastAsia"/>
          <w:sz w:val="15"/>
          <w:szCs w:val="15"/>
        </w:rPr>
        <w:t>click</w:t>
      </w:r>
      <w:r w:rsidRPr="00440617">
        <w:rPr>
          <w:rFonts w:hint="eastAsia"/>
          <w:sz w:val="15"/>
          <w:szCs w:val="15"/>
        </w:rPr>
        <w:t>”</w:t>
      </w:r>
      <w:r w:rsidRPr="00440617">
        <w:rPr>
          <w:rFonts w:hint="eastAsia"/>
          <w:sz w:val="15"/>
          <w:szCs w:val="15"/>
        </w:rPr>
        <w:t>, function, true) element.removeEventListener(</w:t>
      </w:r>
      <w:r w:rsidRPr="00440617">
        <w:rPr>
          <w:rFonts w:hint="eastAsia"/>
          <w:sz w:val="15"/>
          <w:szCs w:val="15"/>
        </w:rPr>
        <w:t>“</w:t>
      </w:r>
      <w:r w:rsidRPr="00440617">
        <w:rPr>
          <w:rFonts w:hint="eastAsia"/>
          <w:sz w:val="15"/>
          <w:szCs w:val="15"/>
        </w:rPr>
        <w:t>click</w:t>
      </w:r>
      <w:r w:rsidRPr="00440617">
        <w:rPr>
          <w:rFonts w:hint="eastAsia"/>
          <w:sz w:val="15"/>
          <w:szCs w:val="15"/>
        </w:rPr>
        <w:t>”</w:t>
      </w:r>
      <w:r w:rsidRPr="00440617">
        <w:rPr>
          <w:rFonts w:hint="eastAsia"/>
          <w:sz w:val="15"/>
          <w:szCs w:val="15"/>
        </w:rPr>
        <w:t>, function, true)</w:t>
      </w:r>
    </w:p>
    <w:p w:rsidR="00440617" w:rsidRPr="00440617" w:rsidRDefault="00440617" w:rsidP="00440617">
      <w:pPr>
        <w:jc w:val="left"/>
        <w:rPr>
          <w:sz w:val="15"/>
          <w:szCs w:val="15"/>
        </w:rPr>
      </w:pPr>
      <w:r w:rsidRPr="00440617">
        <w:rPr>
          <w:rFonts w:hint="eastAsia"/>
          <w:sz w:val="15"/>
          <w:szCs w:val="15"/>
        </w:rPr>
        <w:t xml:space="preserve">(4) </w:t>
      </w:r>
      <w:r w:rsidRPr="00440617">
        <w:rPr>
          <w:rFonts w:hint="eastAsia"/>
          <w:sz w:val="15"/>
          <w:szCs w:val="15"/>
        </w:rPr>
        <w:t>获取标签的自定义属性</w:t>
      </w:r>
    </w:p>
    <w:p w:rsidR="00440617" w:rsidRPr="00440617" w:rsidRDefault="00440617" w:rsidP="00440617">
      <w:pPr>
        <w:jc w:val="left"/>
        <w:rPr>
          <w:sz w:val="15"/>
          <w:szCs w:val="15"/>
        </w:rPr>
      </w:pPr>
      <w:r w:rsidRPr="00440617">
        <w:rPr>
          <w:rFonts w:hint="eastAsia"/>
          <w:sz w:val="15"/>
          <w:szCs w:val="15"/>
        </w:rPr>
        <w:t>IE</w:t>
      </w:r>
      <w:r w:rsidRPr="00440617">
        <w:rPr>
          <w:rFonts w:hint="eastAsia"/>
          <w:sz w:val="15"/>
          <w:szCs w:val="15"/>
        </w:rPr>
        <w:t>：</w:t>
      </w:r>
      <w:r w:rsidRPr="00440617">
        <w:rPr>
          <w:rFonts w:hint="eastAsia"/>
          <w:sz w:val="15"/>
          <w:szCs w:val="15"/>
        </w:rPr>
        <w:t>div1.value</w:t>
      </w:r>
      <w:r w:rsidRPr="00440617">
        <w:rPr>
          <w:rFonts w:hint="eastAsia"/>
          <w:sz w:val="15"/>
          <w:szCs w:val="15"/>
        </w:rPr>
        <w:t>或</w:t>
      </w:r>
      <w:r w:rsidRPr="00440617">
        <w:rPr>
          <w:rFonts w:hint="eastAsia"/>
          <w:sz w:val="15"/>
          <w:szCs w:val="15"/>
        </w:rPr>
        <w:t>div1[</w:t>
      </w:r>
      <w:r w:rsidRPr="00440617">
        <w:rPr>
          <w:rFonts w:hint="eastAsia"/>
          <w:sz w:val="15"/>
          <w:szCs w:val="15"/>
        </w:rPr>
        <w:t>“</w:t>
      </w:r>
      <w:r w:rsidRPr="00440617">
        <w:rPr>
          <w:rFonts w:hint="eastAsia"/>
          <w:sz w:val="15"/>
          <w:szCs w:val="15"/>
        </w:rPr>
        <w:t>value</w:t>
      </w:r>
      <w:r w:rsidRPr="00440617">
        <w:rPr>
          <w:rFonts w:hint="eastAsia"/>
          <w:sz w:val="15"/>
          <w:szCs w:val="15"/>
        </w:rPr>
        <w:t>”</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FF</w:t>
      </w:r>
      <w:r w:rsidRPr="00440617">
        <w:rPr>
          <w:rFonts w:hint="eastAsia"/>
          <w:sz w:val="15"/>
          <w:szCs w:val="15"/>
        </w:rPr>
        <w:t>：可用</w:t>
      </w:r>
      <w:r w:rsidRPr="00440617">
        <w:rPr>
          <w:rFonts w:hint="eastAsia"/>
          <w:sz w:val="15"/>
          <w:szCs w:val="15"/>
        </w:rPr>
        <w:t>div1.getAttribute(</w:t>
      </w:r>
      <w:r w:rsidRPr="00440617">
        <w:rPr>
          <w:rFonts w:hint="eastAsia"/>
          <w:sz w:val="15"/>
          <w:szCs w:val="15"/>
        </w:rPr>
        <w:t>“</w:t>
      </w:r>
      <w:r w:rsidRPr="00440617">
        <w:rPr>
          <w:rFonts w:hint="eastAsia"/>
          <w:sz w:val="15"/>
          <w:szCs w:val="15"/>
        </w:rPr>
        <w:t>value</w:t>
      </w:r>
      <w:r w:rsidRPr="00440617">
        <w:rPr>
          <w:rFonts w:hint="eastAsia"/>
          <w:sz w:val="15"/>
          <w:szCs w:val="15"/>
        </w:rPr>
        <w:t>”</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(5) document.getElementByName()</w:t>
      </w:r>
      <w:r w:rsidRPr="00440617">
        <w:rPr>
          <w:rFonts w:hint="eastAsia"/>
          <w:sz w:val="15"/>
          <w:szCs w:val="15"/>
        </w:rPr>
        <w:t>和</w:t>
      </w:r>
      <w:r w:rsidRPr="00440617">
        <w:rPr>
          <w:rFonts w:hint="eastAsia"/>
          <w:sz w:val="15"/>
          <w:szCs w:val="15"/>
        </w:rPr>
        <w:t>document.all[name]</w:t>
      </w:r>
    </w:p>
    <w:p w:rsidR="00440617" w:rsidRPr="00440617" w:rsidRDefault="00440617" w:rsidP="00440617">
      <w:pPr>
        <w:jc w:val="left"/>
        <w:rPr>
          <w:sz w:val="15"/>
          <w:szCs w:val="15"/>
        </w:rPr>
      </w:pPr>
      <w:r w:rsidRPr="00440617">
        <w:rPr>
          <w:rFonts w:hint="eastAsia"/>
          <w:sz w:val="15"/>
          <w:szCs w:val="15"/>
        </w:rPr>
        <w:t>IE</w:t>
      </w:r>
      <w:r w:rsidRPr="00440617">
        <w:rPr>
          <w:rFonts w:hint="eastAsia"/>
          <w:sz w:val="15"/>
          <w:szCs w:val="15"/>
        </w:rPr>
        <w:t>；</w:t>
      </w:r>
      <w:r w:rsidRPr="00440617">
        <w:rPr>
          <w:rFonts w:hint="eastAsia"/>
          <w:sz w:val="15"/>
          <w:szCs w:val="15"/>
        </w:rPr>
        <w:t>document.getElementByName()</w:t>
      </w:r>
      <w:r w:rsidRPr="00440617">
        <w:rPr>
          <w:rFonts w:hint="eastAsia"/>
          <w:sz w:val="15"/>
          <w:szCs w:val="15"/>
        </w:rPr>
        <w:t>和</w:t>
      </w:r>
      <w:r w:rsidRPr="00440617">
        <w:rPr>
          <w:rFonts w:hint="eastAsia"/>
          <w:sz w:val="15"/>
          <w:szCs w:val="15"/>
        </w:rPr>
        <w:t>document.all[name]</w:t>
      </w:r>
      <w:r w:rsidRPr="00440617">
        <w:rPr>
          <w:rFonts w:hint="eastAsia"/>
          <w:sz w:val="15"/>
          <w:szCs w:val="15"/>
        </w:rPr>
        <w:t>均不能获取</w:t>
      </w:r>
      <w:r w:rsidRPr="00440617">
        <w:rPr>
          <w:rFonts w:hint="eastAsia"/>
          <w:sz w:val="15"/>
          <w:szCs w:val="15"/>
        </w:rPr>
        <w:t>div</w:t>
      </w:r>
      <w:r w:rsidRPr="00440617">
        <w:rPr>
          <w:rFonts w:hint="eastAsia"/>
          <w:sz w:val="15"/>
          <w:szCs w:val="15"/>
        </w:rPr>
        <w:t>元素</w:t>
      </w:r>
    </w:p>
    <w:p w:rsidR="00440617" w:rsidRPr="00440617" w:rsidRDefault="00440617" w:rsidP="00440617">
      <w:pPr>
        <w:jc w:val="left"/>
        <w:rPr>
          <w:sz w:val="15"/>
          <w:szCs w:val="15"/>
        </w:rPr>
      </w:pPr>
      <w:r w:rsidRPr="00440617">
        <w:rPr>
          <w:rFonts w:hint="eastAsia"/>
          <w:sz w:val="15"/>
          <w:szCs w:val="15"/>
        </w:rPr>
        <w:t>FF</w:t>
      </w:r>
      <w:r w:rsidRPr="00440617">
        <w:rPr>
          <w:rFonts w:hint="eastAsia"/>
          <w:sz w:val="15"/>
          <w:szCs w:val="15"/>
        </w:rPr>
        <w:t>：可以</w:t>
      </w:r>
    </w:p>
    <w:p w:rsidR="00440617" w:rsidRPr="00440617" w:rsidRDefault="00440617" w:rsidP="00440617">
      <w:pPr>
        <w:jc w:val="left"/>
        <w:rPr>
          <w:sz w:val="15"/>
          <w:szCs w:val="15"/>
        </w:rPr>
      </w:pPr>
      <w:r w:rsidRPr="00440617">
        <w:rPr>
          <w:rFonts w:hint="eastAsia"/>
          <w:sz w:val="15"/>
          <w:szCs w:val="15"/>
        </w:rPr>
        <w:t>(6) input.type</w:t>
      </w:r>
      <w:r w:rsidRPr="00440617">
        <w:rPr>
          <w:rFonts w:hint="eastAsia"/>
          <w:sz w:val="15"/>
          <w:szCs w:val="15"/>
        </w:rPr>
        <w:t>的属性</w:t>
      </w:r>
    </w:p>
    <w:p w:rsidR="00440617" w:rsidRPr="00440617" w:rsidRDefault="00440617" w:rsidP="00440617">
      <w:pPr>
        <w:jc w:val="left"/>
        <w:rPr>
          <w:sz w:val="15"/>
          <w:szCs w:val="15"/>
        </w:rPr>
      </w:pPr>
      <w:r w:rsidRPr="00440617">
        <w:rPr>
          <w:rFonts w:hint="eastAsia"/>
          <w:sz w:val="15"/>
          <w:szCs w:val="15"/>
        </w:rPr>
        <w:t>IE</w:t>
      </w:r>
      <w:r w:rsidRPr="00440617">
        <w:rPr>
          <w:rFonts w:hint="eastAsia"/>
          <w:sz w:val="15"/>
          <w:szCs w:val="15"/>
        </w:rPr>
        <w:t>：</w:t>
      </w:r>
      <w:r w:rsidRPr="00440617">
        <w:rPr>
          <w:rFonts w:hint="eastAsia"/>
          <w:sz w:val="15"/>
          <w:szCs w:val="15"/>
        </w:rPr>
        <w:t>input.type</w:t>
      </w:r>
      <w:r w:rsidRPr="00440617">
        <w:rPr>
          <w:rFonts w:hint="eastAsia"/>
          <w:sz w:val="15"/>
          <w:szCs w:val="15"/>
        </w:rPr>
        <w:t>只读</w:t>
      </w:r>
    </w:p>
    <w:p w:rsidR="00440617" w:rsidRPr="00440617" w:rsidRDefault="00440617" w:rsidP="00440617">
      <w:pPr>
        <w:jc w:val="left"/>
        <w:rPr>
          <w:sz w:val="15"/>
          <w:szCs w:val="15"/>
        </w:rPr>
      </w:pPr>
      <w:r w:rsidRPr="00440617">
        <w:rPr>
          <w:rFonts w:hint="eastAsia"/>
          <w:sz w:val="15"/>
          <w:szCs w:val="15"/>
        </w:rPr>
        <w:t>FF</w:t>
      </w:r>
      <w:r w:rsidRPr="00440617">
        <w:rPr>
          <w:rFonts w:hint="eastAsia"/>
          <w:sz w:val="15"/>
          <w:szCs w:val="15"/>
        </w:rPr>
        <w:t>：</w:t>
      </w:r>
      <w:r w:rsidRPr="00440617">
        <w:rPr>
          <w:rFonts w:hint="eastAsia"/>
          <w:sz w:val="15"/>
          <w:szCs w:val="15"/>
        </w:rPr>
        <w:t>input.type</w:t>
      </w:r>
      <w:r w:rsidRPr="00440617">
        <w:rPr>
          <w:rFonts w:hint="eastAsia"/>
          <w:sz w:val="15"/>
          <w:szCs w:val="15"/>
        </w:rPr>
        <w:t>可读写</w:t>
      </w:r>
    </w:p>
    <w:p w:rsidR="00440617" w:rsidRPr="00440617" w:rsidRDefault="00440617" w:rsidP="00440617">
      <w:pPr>
        <w:jc w:val="left"/>
        <w:rPr>
          <w:sz w:val="15"/>
          <w:szCs w:val="15"/>
        </w:rPr>
      </w:pPr>
      <w:r w:rsidRPr="00440617">
        <w:rPr>
          <w:sz w:val="15"/>
          <w:szCs w:val="15"/>
        </w:rPr>
        <w:t>(7) innerText textContent outerHTML</w:t>
      </w:r>
    </w:p>
    <w:p w:rsidR="00440617" w:rsidRPr="00440617" w:rsidRDefault="00440617" w:rsidP="00440617">
      <w:pPr>
        <w:jc w:val="left"/>
        <w:rPr>
          <w:sz w:val="15"/>
          <w:szCs w:val="15"/>
        </w:rPr>
      </w:pPr>
      <w:r w:rsidRPr="00440617">
        <w:rPr>
          <w:rFonts w:hint="eastAsia"/>
          <w:sz w:val="15"/>
          <w:szCs w:val="15"/>
        </w:rPr>
        <w:t>IE</w:t>
      </w:r>
      <w:r w:rsidRPr="00440617">
        <w:rPr>
          <w:rFonts w:hint="eastAsia"/>
          <w:sz w:val="15"/>
          <w:szCs w:val="15"/>
        </w:rPr>
        <w:t>：支持</w:t>
      </w:r>
      <w:r w:rsidRPr="00440617">
        <w:rPr>
          <w:rFonts w:hint="eastAsia"/>
          <w:sz w:val="15"/>
          <w:szCs w:val="15"/>
        </w:rPr>
        <w:t>innerText, outerHTML</w:t>
      </w:r>
    </w:p>
    <w:p w:rsidR="00440617" w:rsidRPr="00440617" w:rsidRDefault="00440617" w:rsidP="00440617">
      <w:pPr>
        <w:jc w:val="left"/>
        <w:rPr>
          <w:sz w:val="15"/>
          <w:szCs w:val="15"/>
        </w:rPr>
      </w:pPr>
      <w:r w:rsidRPr="00440617">
        <w:rPr>
          <w:rFonts w:hint="eastAsia"/>
          <w:sz w:val="15"/>
          <w:szCs w:val="15"/>
        </w:rPr>
        <w:t>FF</w:t>
      </w:r>
      <w:r w:rsidRPr="00440617">
        <w:rPr>
          <w:rFonts w:hint="eastAsia"/>
          <w:sz w:val="15"/>
          <w:szCs w:val="15"/>
        </w:rPr>
        <w:t>：支持</w:t>
      </w:r>
      <w:r w:rsidRPr="00440617">
        <w:rPr>
          <w:rFonts w:hint="eastAsia"/>
          <w:sz w:val="15"/>
          <w:szCs w:val="15"/>
        </w:rPr>
        <w:t>textContent</w:t>
      </w:r>
    </w:p>
    <w:p w:rsidR="00440617" w:rsidRPr="00440617" w:rsidRDefault="00440617" w:rsidP="00440617">
      <w:pPr>
        <w:jc w:val="left"/>
        <w:rPr>
          <w:sz w:val="15"/>
          <w:szCs w:val="15"/>
        </w:rPr>
      </w:pPr>
      <w:r w:rsidRPr="00440617">
        <w:rPr>
          <w:rFonts w:hint="eastAsia"/>
          <w:sz w:val="15"/>
          <w:szCs w:val="15"/>
        </w:rPr>
        <w:t xml:space="preserve">(8) </w:t>
      </w:r>
      <w:r w:rsidRPr="00440617">
        <w:rPr>
          <w:rFonts w:hint="eastAsia"/>
          <w:sz w:val="15"/>
          <w:szCs w:val="15"/>
        </w:rPr>
        <w:t>是否可用</w:t>
      </w:r>
      <w:r w:rsidRPr="00440617">
        <w:rPr>
          <w:rFonts w:hint="eastAsia"/>
          <w:sz w:val="15"/>
          <w:szCs w:val="15"/>
        </w:rPr>
        <w:t>id</w:t>
      </w:r>
      <w:r w:rsidRPr="00440617">
        <w:rPr>
          <w:rFonts w:hint="eastAsia"/>
          <w:sz w:val="15"/>
          <w:szCs w:val="15"/>
        </w:rPr>
        <w:t>代替</w:t>
      </w:r>
      <w:r w:rsidRPr="00440617">
        <w:rPr>
          <w:rFonts w:hint="eastAsia"/>
          <w:sz w:val="15"/>
          <w:szCs w:val="15"/>
        </w:rPr>
        <w:t>HTML</w:t>
      </w:r>
      <w:r w:rsidRPr="00440617">
        <w:rPr>
          <w:rFonts w:hint="eastAsia"/>
          <w:sz w:val="15"/>
          <w:szCs w:val="15"/>
        </w:rPr>
        <w:t>元素</w:t>
      </w:r>
    </w:p>
    <w:p w:rsidR="00440617" w:rsidRPr="00440617" w:rsidRDefault="00440617" w:rsidP="00440617">
      <w:pPr>
        <w:jc w:val="left"/>
        <w:rPr>
          <w:sz w:val="15"/>
          <w:szCs w:val="15"/>
        </w:rPr>
      </w:pPr>
      <w:r w:rsidRPr="00440617">
        <w:rPr>
          <w:rFonts w:hint="eastAsia"/>
          <w:sz w:val="15"/>
          <w:szCs w:val="15"/>
        </w:rPr>
        <w:t>IE</w:t>
      </w:r>
      <w:r w:rsidRPr="00440617">
        <w:rPr>
          <w:rFonts w:hint="eastAsia"/>
          <w:sz w:val="15"/>
          <w:szCs w:val="15"/>
        </w:rPr>
        <w:t>：可以用</w:t>
      </w:r>
      <w:r w:rsidRPr="00440617">
        <w:rPr>
          <w:rFonts w:hint="eastAsia"/>
          <w:sz w:val="15"/>
          <w:szCs w:val="15"/>
        </w:rPr>
        <w:t>id</w:t>
      </w:r>
      <w:r w:rsidRPr="00440617">
        <w:rPr>
          <w:rFonts w:hint="eastAsia"/>
          <w:sz w:val="15"/>
          <w:szCs w:val="15"/>
        </w:rPr>
        <w:t>来代替</w:t>
      </w:r>
      <w:r w:rsidRPr="00440617">
        <w:rPr>
          <w:rFonts w:hint="eastAsia"/>
          <w:sz w:val="15"/>
          <w:szCs w:val="15"/>
        </w:rPr>
        <w:t>HTML</w:t>
      </w:r>
      <w:r w:rsidRPr="00440617">
        <w:rPr>
          <w:rFonts w:hint="eastAsia"/>
          <w:sz w:val="15"/>
          <w:szCs w:val="15"/>
        </w:rPr>
        <w:t>元素</w:t>
      </w:r>
    </w:p>
    <w:p w:rsidR="00440617" w:rsidRPr="00440617" w:rsidRDefault="00440617" w:rsidP="00440617">
      <w:pPr>
        <w:jc w:val="left"/>
        <w:rPr>
          <w:sz w:val="15"/>
          <w:szCs w:val="15"/>
        </w:rPr>
      </w:pPr>
      <w:r w:rsidRPr="00440617">
        <w:rPr>
          <w:rFonts w:hint="eastAsia"/>
          <w:sz w:val="15"/>
          <w:szCs w:val="15"/>
        </w:rPr>
        <w:t>FF</w:t>
      </w:r>
      <w:r w:rsidRPr="00440617">
        <w:rPr>
          <w:rFonts w:hint="eastAsia"/>
          <w:sz w:val="15"/>
          <w:szCs w:val="15"/>
        </w:rPr>
        <w:t>：不可以</w:t>
      </w:r>
    </w:p>
    <w:p w:rsidR="00440617" w:rsidRPr="00440617" w:rsidRDefault="00440617" w:rsidP="00440617">
      <w:pPr>
        <w:jc w:val="left"/>
        <w:rPr>
          <w:sz w:val="15"/>
          <w:szCs w:val="15"/>
        </w:rPr>
      </w:pPr>
      <w:r w:rsidRPr="00440617">
        <w:rPr>
          <w:rFonts w:hint="eastAsia"/>
          <w:sz w:val="15"/>
          <w:szCs w:val="15"/>
        </w:rPr>
        <w:t>这里只列出了常见的，还有不少，更多的介绍可以参看</w:t>
      </w:r>
      <w:r w:rsidRPr="00440617">
        <w:rPr>
          <w:rFonts w:hint="eastAsia"/>
          <w:sz w:val="15"/>
          <w:szCs w:val="15"/>
        </w:rPr>
        <w:t>JavaScript</w:t>
      </w:r>
      <w:r w:rsidRPr="00440617">
        <w:rPr>
          <w:rFonts w:hint="eastAsia"/>
          <w:sz w:val="15"/>
          <w:szCs w:val="15"/>
        </w:rPr>
        <w:t>在</w:t>
      </w:r>
      <w:r w:rsidRPr="00440617">
        <w:rPr>
          <w:rFonts w:hint="eastAsia"/>
          <w:sz w:val="15"/>
          <w:szCs w:val="15"/>
        </w:rPr>
        <w:t>IE</w:t>
      </w:r>
      <w:r w:rsidRPr="00440617">
        <w:rPr>
          <w:rFonts w:hint="eastAsia"/>
          <w:sz w:val="15"/>
          <w:szCs w:val="15"/>
        </w:rPr>
        <w:t>浏览器和</w:t>
      </w:r>
      <w:r w:rsidRPr="00440617">
        <w:rPr>
          <w:rFonts w:hint="eastAsia"/>
          <w:sz w:val="15"/>
          <w:szCs w:val="15"/>
        </w:rPr>
        <w:t>Firefox</w:t>
      </w:r>
      <w:r w:rsidRPr="00440617">
        <w:rPr>
          <w:rFonts w:hint="eastAsia"/>
          <w:sz w:val="15"/>
          <w:szCs w:val="15"/>
        </w:rPr>
        <w:t>浏览器中的差异总结</w:t>
      </w:r>
    </w:p>
    <w:p w:rsidR="00440617" w:rsidRPr="00440617" w:rsidRDefault="00440617" w:rsidP="00440617">
      <w:pPr>
        <w:jc w:val="left"/>
        <w:rPr>
          <w:sz w:val="15"/>
          <w:szCs w:val="15"/>
        </w:rPr>
      </w:pPr>
      <w:r w:rsidRPr="00440617">
        <w:rPr>
          <w:rFonts w:hint="eastAsia"/>
          <w:sz w:val="15"/>
          <w:szCs w:val="15"/>
        </w:rPr>
        <w:t>5</w:t>
      </w:r>
      <w:r w:rsidRPr="00440617">
        <w:rPr>
          <w:rFonts w:hint="eastAsia"/>
          <w:sz w:val="15"/>
          <w:szCs w:val="15"/>
        </w:rPr>
        <w:t>，规避</w:t>
      </w:r>
      <w:r w:rsidRPr="00440617">
        <w:rPr>
          <w:rFonts w:hint="eastAsia"/>
          <w:sz w:val="15"/>
          <w:szCs w:val="15"/>
        </w:rPr>
        <w:t>javascript</w:t>
      </w:r>
      <w:r w:rsidRPr="00440617">
        <w:rPr>
          <w:rFonts w:hint="eastAsia"/>
          <w:sz w:val="15"/>
          <w:szCs w:val="15"/>
        </w:rPr>
        <w:t>多人开发函数重名问题</w:t>
      </w:r>
    </w:p>
    <w:p w:rsidR="00440617" w:rsidRPr="00440617" w:rsidRDefault="00440617" w:rsidP="00440617">
      <w:pPr>
        <w:jc w:val="left"/>
        <w:rPr>
          <w:sz w:val="15"/>
          <w:szCs w:val="15"/>
        </w:rPr>
      </w:pPr>
      <w:r w:rsidRPr="00440617">
        <w:rPr>
          <w:rFonts w:hint="eastAsia"/>
          <w:sz w:val="15"/>
          <w:szCs w:val="15"/>
        </w:rPr>
        <w:t xml:space="preserve">(1) </w:t>
      </w:r>
      <w:r w:rsidRPr="00440617">
        <w:rPr>
          <w:rFonts w:hint="eastAsia"/>
          <w:sz w:val="15"/>
          <w:szCs w:val="15"/>
        </w:rPr>
        <w:t>可以开发前规定命名规范，根据不同开发人员开发的功能在函数前加前缀</w:t>
      </w:r>
    </w:p>
    <w:p w:rsidR="00440617" w:rsidRPr="00440617" w:rsidRDefault="00440617" w:rsidP="00440617">
      <w:pPr>
        <w:jc w:val="left"/>
        <w:rPr>
          <w:sz w:val="15"/>
          <w:szCs w:val="15"/>
        </w:rPr>
      </w:pPr>
      <w:r w:rsidRPr="00440617">
        <w:rPr>
          <w:rFonts w:hint="eastAsia"/>
          <w:sz w:val="15"/>
          <w:szCs w:val="15"/>
        </w:rPr>
        <w:t xml:space="preserve">(2) </w:t>
      </w:r>
      <w:r w:rsidRPr="00440617">
        <w:rPr>
          <w:rFonts w:hint="eastAsia"/>
          <w:sz w:val="15"/>
          <w:szCs w:val="15"/>
        </w:rPr>
        <w:t>将每个开发人员的函数封装到类中，调用的时候就调用类的函数，即使函数重名只要类名不重复就</w:t>
      </w:r>
      <w:r w:rsidRPr="00440617">
        <w:rPr>
          <w:rFonts w:hint="eastAsia"/>
          <w:sz w:val="15"/>
          <w:szCs w:val="15"/>
        </w:rPr>
        <w:t>ok</w:t>
      </w:r>
    </w:p>
    <w:p w:rsidR="00440617" w:rsidRPr="00440617" w:rsidRDefault="00440617" w:rsidP="00440617">
      <w:pPr>
        <w:jc w:val="left"/>
        <w:rPr>
          <w:sz w:val="15"/>
          <w:szCs w:val="15"/>
        </w:rPr>
      </w:pPr>
      <w:r w:rsidRPr="00440617">
        <w:rPr>
          <w:rFonts w:hint="eastAsia"/>
          <w:sz w:val="15"/>
          <w:szCs w:val="15"/>
        </w:rPr>
        <w:t>6</w:t>
      </w:r>
      <w:r w:rsidRPr="00440617">
        <w:rPr>
          <w:rFonts w:hint="eastAsia"/>
          <w:sz w:val="15"/>
          <w:szCs w:val="15"/>
        </w:rPr>
        <w:t>，</w:t>
      </w:r>
      <w:r w:rsidRPr="00440617">
        <w:rPr>
          <w:rFonts w:hint="eastAsia"/>
          <w:sz w:val="15"/>
          <w:szCs w:val="15"/>
        </w:rPr>
        <w:t>javascript</w:t>
      </w:r>
      <w:r w:rsidRPr="00440617">
        <w:rPr>
          <w:rFonts w:hint="eastAsia"/>
          <w:sz w:val="15"/>
          <w:szCs w:val="15"/>
        </w:rPr>
        <w:t>面向对象中继承实现</w:t>
      </w:r>
    </w:p>
    <w:p w:rsidR="00440617" w:rsidRPr="00440617" w:rsidRDefault="00440617" w:rsidP="00440617">
      <w:pPr>
        <w:jc w:val="left"/>
        <w:rPr>
          <w:sz w:val="15"/>
          <w:szCs w:val="15"/>
        </w:rPr>
      </w:pPr>
      <w:r w:rsidRPr="00440617">
        <w:rPr>
          <w:rFonts w:hint="eastAsia"/>
          <w:sz w:val="15"/>
          <w:szCs w:val="15"/>
        </w:rPr>
        <w:lastRenderedPageBreak/>
        <w:t>javascript</w:t>
      </w:r>
      <w:r w:rsidRPr="00440617">
        <w:rPr>
          <w:rFonts w:hint="eastAsia"/>
          <w:sz w:val="15"/>
          <w:szCs w:val="15"/>
        </w:rPr>
        <w:t>面向对象中的继承实现一般都使用到了构造函数和</w:t>
      </w:r>
      <w:r w:rsidRPr="00440617">
        <w:rPr>
          <w:rFonts w:hint="eastAsia"/>
          <w:sz w:val="15"/>
          <w:szCs w:val="15"/>
        </w:rPr>
        <w:t>Prototype</w:t>
      </w:r>
      <w:r w:rsidRPr="00440617">
        <w:rPr>
          <w:rFonts w:hint="eastAsia"/>
          <w:sz w:val="15"/>
          <w:szCs w:val="15"/>
        </w:rPr>
        <w:t>原型链，简单的代码如下：</w:t>
      </w:r>
    </w:p>
    <w:p w:rsidR="00440617" w:rsidRPr="00440617" w:rsidRDefault="00440617" w:rsidP="00440617">
      <w:pPr>
        <w:jc w:val="left"/>
        <w:rPr>
          <w:sz w:val="15"/>
          <w:szCs w:val="15"/>
        </w:rPr>
      </w:pPr>
      <w:r w:rsidRPr="00440617">
        <w:rPr>
          <w:sz w:val="15"/>
          <w:szCs w:val="15"/>
        </w:rPr>
        <w:t>function Animal(name) {</w:t>
      </w:r>
    </w:p>
    <w:p w:rsidR="00440617" w:rsidRPr="00440617" w:rsidRDefault="00440617" w:rsidP="00440617">
      <w:pPr>
        <w:jc w:val="left"/>
        <w:rPr>
          <w:sz w:val="15"/>
          <w:szCs w:val="15"/>
        </w:rPr>
      </w:pPr>
      <w:r w:rsidRPr="00440617">
        <w:rPr>
          <w:sz w:val="15"/>
          <w:szCs w:val="15"/>
        </w:rPr>
        <w:t xml:space="preserve">   this.name = name;</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p>
    <w:p w:rsidR="00440617" w:rsidRPr="00440617" w:rsidRDefault="00440617" w:rsidP="00440617">
      <w:pPr>
        <w:jc w:val="left"/>
        <w:rPr>
          <w:sz w:val="15"/>
          <w:szCs w:val="15"/>
        </w:rPr>
      </w:pPr>
      <w:r w:rsidRPr="00440617">
        <w:rPr>
          <w:sz w:val="15"/>
          <w:szCs w:val="15"/>
        </w:rPr>
        <w:t>Animal.prototype.getName = function() {alert(this.name)}</w:t>
      </w:r>
    </w:p>
    <w:p w:rsidR="00440617" w:rsidRPr="00440617" w:rsidRDefault="00440617" w:rsidP="00440617">
      <w:pPr>
        <w:jc w:val="left"/>
        <w:rPr>
          <w:sz w:val="15"/>
          <w:szCs w:val="15"/>
        </w:rPr>
      </w:pPr>
      <w:r w:rsidRPr="00440617">
        <w:rPr>
          <w:sz w:val="15"/>
          <w:szCs w:val="15"/>
        </w:rPr>
        <w:t>function Dog() {};</w:t>
      </w:r>
    </w:p>
    <w:p w:rsidR="00440617" w:rsidRPr="00440617" w:rsidRDefault="00440617" w:rsidP="00440617">
      <w:pPr>
        <w:jc w:val="left"/>
        <w:rPr>
          <w:sz w:val="15"/>
          <w:szCs w:val="15"/>
        </w:rPr>
      </w:pPr>
      <w:r w:rsidRPr="00440617">
        <w:rPr>
          <w:sz w:val="15"/>
          <w:szCs w:val="15"/>
        </w:rPr>
        <w:t>Dog.prototype = new Animal("Buddy");</w:t>
      </w:r>
    </w:p>
    <w:p w:rsidR="00440617" w:rsidRPr="00440617" w:rsidRDefault="00440617" w:rsidP="00440617">
      <w:pPr>
        <w:jc w:val="left"/>
        <w:rPr>
          <w:sz w:val="15"/>
          <w:szCs w:val="15"/>
        </w:rPr>
      </w:pPr>
      <w:r w:rsidRPr="00440617">
        <w:rPr>
          <w:sz w:val="15"/>
          <w:szCs w:val="15"/>
        </w:rPr>
        <w:t>Dog.prototype.constructor = Dog;</w:t>
      </w:r>
    </w:p>
    <w:p w:rsidR="00440617" w:rsidRPr="00440617" w:rsidRDefault="00440617" w:rsidP="00440617">
      <w:pPr>
        <w:jc w:val="left"/>
        <w:rPr>
          <w:sz w:val="15"/>
          <w:szCs w:val="15"/>
        </w:rPr>
      </w:pPr>
      <w:r w:rsidRPr="00440617">
        <w:rPr>
          <w:sz w:val="15"/>
          <w:szCs w:val="15"/>
        </w:rPr>
        <w:t>var dog = new Dog();</w:t>
      </w:r>
    </w:p>
    <w:p w:rsidR="00440617" w:rsidRPr="00440617" w:rsidRDefault="00440617" w:rsidP="00440617">
      <w:pPr>
        <w:jc w:val="left"/>
        <w:rPr>
          <w:sz w:val="15"/>
          <w:szCs w:val="15"/>
        </w:rPr>
      </w:pPr>
      <w:r w:rsidRPr="00440617">
        <w:rPr>
          <w:rFonts w:hint="eastAsia"/>
          <w:sz w:val="15"/>
          <w:szCs w:val="15"/>
        </w:rPr>
        <w:t>7</w:t>
      </w:r>
      <w:r w:rsidRPr="00440617">
        <w:rPr>
          <w:rFonts w:hint="eastAsia"/>
          <w:sz w:val="15"/>
          <w:szCs w:val="15"/>
        </w:rPr>
        <w:t>，</w:t>
      </w:r>
      <w:r w:rsidRPr="00440617">
        <w:rPr>
          <w:rFonts w:hint="eastAsia"/>
          <w:sz w:val="15"/>
          <w:szCs w:val="15"/>
        </w:rPr>
        <w:t>FF</w:t>
      </w:r>
      <w:r w:rsidRPr="00440617">
        <w:rPr>
          <w:rFonts w:hint="eastAsia"/>
          <w:sz w:val="15"/>
          <w:szCs w:val="15"/>
        </w:rPr>
        <w:t>下面实现</w:t>
      </w:r>
      <w:r w:rsidRPr="00440617">
        <w:rPr>
          <w:rFonts w:hint="eastAsia"/>
          <w:sz w:val="15"/>
          <w:szCs w:val="15"/>
        </w:rPr>
        <w:t>outerHTML</w:t>
      </w:r>
    </w:p>
    <w:p w:rsidR="00440617" w:rsidRPr="00440617" w:rsidRDefault="00440617" w:rsidP="00440617">
      <w:pPr>
        <w:jc w:val="left"/>
        <w:rPr>
          <w:sz w:val="15"/>
          <w:szCs w:val="15"/>
        </w:rPr>
      </w:pPr>
      <w:r w:rsidRPr="00440617">
        <w:rPr>
          <w:rFonts w:hint="eastAsia"/>
          <w:sz w:val="15"/>
          <w:szCs w:val="15"/>
        </w:rPr>
        <w:t>FF</w:t>
      </w:r>
      <w:r w:rsidRPr="00440617">
        <w:rPr>
          <w:rFonts w:hint="eastAsia"/>
          <w:sz w:val="15"/>
          <w:szCs w:val="15"/>
        </w:rPr>
        <w:t>不支持</w:t>
      </w:r>
      <w:r w:rsidRPr="00440617">
        <w:rPr>
          <w:rFonts w:hint="eastAsia"/>
          <w:sz w:val="15"/>
          <w:szCs w:val="15"/>
        </w:rPr>
        <w:t>outerHTML</w:t>
      </w:r>
      <w:r w:rsidRPr="00440617">
        <w:rPr>
          <w:rFonts w:hint="eastAsia"/>
          <w:sz w:val="15"/>
          <w:szCs w:val="15"/>
        </w:rPr>
        <w:t>，要实现</w:t>
      </w:r>
      <w:r w:rsidRPr="00440617">
        <w:rPr>
          <w:rFonts w:hint="eastAsia"/>
          <w:sz w:val="15"/>
          <w:szCs w:val="15"/>
        </w:rPr>
        <w:t>outerHTML</w:t>
      </w:r>
      <w:r w:rsidRPr="00440617">
        <w:rPr>
          <w:rFonts w:hint="eastAsia"/>
          <w:sz w:val="15"/>
          <w:szCs w:val="15"/>
        </w:rPr>
        <w:t>还需要特殊处理</w:t>
      </w:r>
    </w:p>
    <w:p w:rsidR="00440617" w:rsidRPr="00440617" w:rsidRDefault="00440617" w:rsidP="00440617">
      <w:pPr>
        <w:jc w:val="left"/>
        <w:rPr>
          <w:sz w:val="15"/>
          <w:szCs w:val="15"/>
        </w:rPr>
      </w:pPr>
      <w:r w:rsidRPr="00440617">
        <w:rPr>
          <w:rFonts w:hint="eastAsia"/>
          <w:sz w:val="15"/>
          <w:szCs w:val="15"/>
        </w:rPr>
        <w:t>思路如下：</w:t>
      </w:r>
    </w:p>
    <w:p w:rsidR="00440617" w:rsidRPr="00440617" w:rsidRDefault="00440617" w:rsidP="00440617">
      <w:pPr>
        <w:jc w:val="left"/>
        <w:rPr>
          <w:sz w:val="15"/>
          <w:szCs w:val="15"/>
        </w:rPr>
      </w:pPr>
      <w:r w:rsidRPr="00440617">
        <w:rPr>
          <w:rFonts w:hint="eastAsia"/>
          <w:sz w:val="15"/>
          <w:szCs w:val="15"/>
        </w:rPr>
        <w:t>在页面中添加一个新的元素</w:t>
      </w:r>
      <w:r w:rsidRPr="00440617">
        <w:rPr>
          <w:rFonts w:hint="eastAsia"/>
          <w:sz w:val="15"/>
          <w:szCs w:val="15"/>
        </w:rPr>
        <w:t>A</w:t>
      </w:r>
      <w:r w:rsidRPr="00440617">
        <w:rPr>
          <w:rFonts w:hint="eastAsia"/>
          <w:sz w:val="15"/>
          <w:szCs w:val="15"/>
        </w:rPr>
        <w:t>，克隆一份需要获取</w:t>
      </w:r>
      <w:r w:rsidRPr="00440617">
        <w:rPr>
          <w:rFonts w:hint="eastAsia"/>
          <w:sz w:val="15"/>
          <w:szCs w:val="15"/>
        </w:rPr>
        <w:t>outerHTML</w:t>
      </w:r>
      <w:r w:rsidRPr="00440617">
        <w:rPr>
          <w:rFonts w:hint="eastAsia"/>
          <w:sz w:val="15"/>
          <w:szCs w:val="15"/>
        </w:rPr>
        <w:t>的元素，将这个元素</w:t>
      </w:r>
      <w:r w:rsidRPr="00440617">
        <w:rPr>
          <w:rFonts w:hint="eastAsia"/>
          <w:sz w:val="15"/>
          <w:szCs w:val="15"/>
        </w:rPr>
        <w:t>append</w:t>
      </w:r>
      <w:r w:rsidRPr="00440617">
        <w:rPr>
          <w:rFonts w:hint="eastAsia"/>
          <w:sz w:val="15"/>
          <w:szCs w:val="15"/>
        </w:rPr>
        <w:t>到新的</w:t>
      </w:r>
      <w:r w:rsidRPr="00440617">
        <w:rPr>
          <w:rFonts w:hint="eastAsia"/>
          <w:sz w:val="15"/>
          <w:szCs w:val="15"/>
        </w:rPr>
        <w:t>A</w:t>
      </w:r>
      <w:r w:rsidRPr="00440617">
        <w:rPr>
          <w:rFonts w:hint="eastAsia"/>
          <w:sz w:val="15"/>
          <w:szCs w:val="15"/>
        </w:rPr>
        <w:t>中，然后获取</w:t>
      </w:r>
      <w:r w:rsidRPr="00440617">
        <w:rPr>
          <w:rFonts w:hint="eastAsia"/>
          <w:sz w:val="15"/>
          <w:szCs w:val="15"/>
        </w:rPr>
        <w:t>A</w:t>
      </w:r>
      <w:r w:rsidRPr="00440617">
        <w:rPr>
          <w:rFonts w:hint="eastAsia"/>
          <w:sz w:val="15"/>
          <w:szCs w:val="15"/>
        </w:rPr>
        <w:t>的</w:t>
      </w:r>
      <w:r w:rsidRPr="00440617">
        <w:rPr>
          <w:rFonts w:hint="eastAsia"/>
          <w:sz w:val="15"/>
          <w:szCs w:val="15"/>
        </w:rPr>
        <w:t>innerHTML</w:t>
      </w:r>
      <w:r w:rsidRPr="00440617">
        <w:rPr>
          <w:rFonts w:hint="eastAsia"/>
          <w:sz w:val="15"/>
          <w:szCs w:val="15"/>
        </w:rPr>
        <w:t>就可以了。</w:t>
      </w:r>
    </w:p>
    <w:p w:rsidR="00440617" w:rsidRPr="00440617" w:rsidRDefault="00440617" w:rsidP="00440617">
      <w:pPr>
        <w:jc w:val="left"/>
        <w:rPr>
          <w:sz w:val="15"/>
          <w:szCs w:val="15"/>
        </w:rPr>
      </w:pPr>
      <w:r w:rsidRPr="00440617">
        <w:rPr>
          <w:sz w:val="15"/>
          <w:szCs w:val="15"/>
        </w:rPr>
        <w:t xml:space="preserve"> &lt;!DOCTYPE html PUBLIC "-//W3C//DTD XHTML 1.0 Transitional//EN" "http://www.w3.org/TR/xhtml1/DTD/xhtml1-transitional.dtd"&gt; </w:t>
      </w:r>
    </w:p>
    <w:p w:rsidR="00440617" w:rsidRPr="00440617" w:rsidRDefault="00440617" w:rsidP="00440617">
      <w:pPr>
        <w:jc w:val="left"/>
        <w:rPr>
          <w:sz w:val="15"/>
          <w:szCs w:val="15"/>
        </w:rPr>
      </w:pPr>
      <w:r w:rsidRPr="00440617">
        <w:rPr>
          <w:sz w:val="15"/>
          <w:szCs w:val="15"/>
        </w:rPr>
        <w:t xml:space="preserve">&lt;html xmlns="http://www.w3.org/1999/xhtml"&gt; </w:t>
      </w:r>
    </w:p>
    <w:p w:rsidR="00440617" w:rsidRPr="00440617" w:rsidRDefault="00440617" w:rsidP="00440617">
      <w:pPr>
        <w:jc w:val="left"/>
        <w:rPr>
          <w:sz w:val="15"/>
          <w:szCs w:val="15"/>
        </w:rPr>
      </w:pPr>
      <w:r w:rsidRPr="00440617">
        <w:rPr>
          <w:sz w:val="15"/>
          <w:szCs w:val="15"/>
        </w:rPr>
        <w:t xml:space="preserve">&lt;head&gt; </w:t>
      </w:r>
    </w:p>
    <w:p w:rsidR="00440617" w:rsidRPr="00440617" w:rsidRDefault="00440617" w:rsidP="00440617">
      <w:pPr>
        <w:jc w:val="left"/>
        <w:rPr>
          <w:sz w:val="15"/>
          <w:szCs w:val="15"/>
        </w:rPr>
      </w:pPr>
      <w:r w:rsidRPr="00440617">
        <w:rPr>
          <w:sz w:val="15"/>
          <w:szCs w:val="15"/>
        </w:rPr>
        <w:t xml:space="preserve">&lt;meta http-equiv="Content-Type" content="text/html; charset=gb2312" /&gt; </w:t>
      </w:r>
    </w:p>
    <w:p w:rsidR="00440617" w:rsidRPr="00440617" w:rsidRDefault="00440617" w:rsidP="00440617">
      <w:pPr>
        <w:jc w:val="left"/>
        <w:rPr>
          <w:sz w:val="15"/>
          <w:szCs w:val="15"/>
        </w:rPr>
      </w:pPr>
      <w:r w:rsidRPr="00440617">
        <w:rPr>
          <w:rFonts w:hint="eastAsia"/>
          <w:sz w:val="15"/>
          <w:szCs w:val="15"/>
        </w:rPr>
        <w:t>&lt;title&gt;</w:t>
      </w:r>
      <w:r w:rsidRPr="00440617">
        <w:rPr>
          <w:rFonts w:hint="eastAsia"/>
          <w:sz w:val="15"/>
          <w:szCs w:val="15"/>
        </w:rPr>
        <w:t>获取</w:t>
      </w:r>
      <w:r w:rsidRPr="00440617">
        <w:rPr>
          <w:rFonts w:hint="eastAsia"/>
          <w:sz w:val="15"/>
          <w:szCs w:val="15"/>
        </w:rPr>
        <w:t xml:space="preserve">outerHMTL&lt;/title&gt; </w:t>
      </w:r>
    </w:p>
    <w:p w:rsidR="00440617" w:rsidRPr="00440617" w:rsidRDefault="00440617" w:rsidP="00440617">
      <w:pPr>
        <w:jc w:val="left"/>
        <w:rPr>
          <w:sz w:val="15"/>
          <w:szCs w:val="15"/>
        </w:rPr>
      </w:pPr>
      <w:r w:rsidRPr="00440617">
        <w:rPr>
          <w:sz w:val="15"/>
          <w:szCs w:val="15"/>
        </w:rPr>
        <w:t xml:space="preserve">&lt;style&gt; </w:t>
      </w:r>
    </w:p>
    <w:p w:rsidR="00440617" w:rsidRPr="00440617" w:rsidRDefault="00440617" w:rsidP="00440617">
      <w:pPr>
        <w:jc w:val="left"/>
        <w:rPr>
          <w:sz w:val="15"/>
          <w:szCs w:val="15"/>
        </w:rPr>
      </w:pPr>
      <w:r w:rsidRPr="00440617">
        <w:rPr>
          <w:sz w:val="15"/>
          <w:szCs w:val="15"/>
        </w:rPr>
        <w:t xml:space="preserve">div{ background:#0000FF;width:100px;height:100px;}  </w:t>
      </w:r>
    </w:p>
    <w:p w:rsidR="00440617" w:rsidRPr="00440617" w:rsidRDefault="00440617" w:rsidP="00440617">
      <w:pPr>
        <w:jc w:val="left"/>
        <w:rPr>
          <w:sz w:val="15"/>
          <w:szCs w:val="15"/>
        </w:rPr>
      </w:pPr>
      <w:r w:rsidRPr="00440617">
        <w:rPr>
          <w:sz w:val="15"/>
          <w:szCs w:val="15"/>
        </w:rPr>
        <w:t xml:space="preserve">span{ background:#00FF00;width:100px;height:100px;}  </w:t>
      </w:r>
    </w:p>
    <w:p w:rsidR="00440617" w:rsidRPr="00440617" w:rsidRDefault="00440617" w:rsidP="00440617">
      <w:pPr>
        <w:jc w:val="left"/>
        <w:rPr>
          <w:sz w:val="15"/>
          <w:szCs w:val="15"/>
        </w:rPr>
      </w:pPr>
      <w:r w:rsidRPr="00440617">
        <w:rPr>
          <w:sz w:val="15"/>
          <w:szCs w:val="15"/>
        </w:rPr>
        <w:t xml:space="preserve">p{ background:#FF0000;width:100px;height:100px;}  </w:t>
      </w:r>
    </w:p>
    <w:p w:rsidR="00440617" w:rsidRPr="00440617" w:rsidRDefault="00440617" w:rsidP="00440617">
      <w:pPr>
        <w:jc w:val="left"/>
        <w:rPr>
          <w:sz w:val="15"/>
          <w:szCs w:val="15"/>
        </w:rPr>
      </w:pPr>
      <w:r w:rsidRPr="00440617">
        <w:rPr>
          <w:sz w:val="15"/>
          <w:szCs w:val="15"/>
        </w:rPr>
        <w:t xml:space="preserve">&lt;/style&gt; </w:t>
      </w:r>
    </w:p>
    <w:p w:rsidR="00440617" w:rsidRPr="00440617" w:rsidRDefault="00440617" w:rsidP="00440617">
      <w:pPr>
        <w:jc w:val="left"/>
        <w:rPr>
          <w:sz w:val="15"/>
          <w:szCs w:val="15"/>
        </w:rPr>
      </w:pPr>
      <w:r w:rsidRPr="00440617">
        <w:rPr>
          <w:sz w:val="15"/>
          <w:szCs w:val="15"/>
        </w:rPr>
        <w:t xml:space="preserve">&lt;/head&gt; </w:t>
      </w:r>
    </w:p>
    <w:p w:rsidR="00440617" w:rsidRPr="00440617" w:rsidRDefault="00440617" w:rsidP="00440617">
      <w:pPr>
        <w:jc w:val="left"/>
        <w:rPr>
          <w:sz w:val="15"/>
          <w:szCs w:val="15"/>
        </w:rPr>
      </w:pPr>
      <w:r w:rsidRPr="00440617">
        <w:rPr>
          <w:sz w:val="15"/>
          <w:szCs w:val="15"/>
        </w:rPr>
        <w:t xml:space="preserve">&lt;body&gt; </w:t>
      </w:r>
    </w:p>
    <w:p w:rsidR="00440617" w:rsidRPr="00440617" w:rsidRDefault="00440617" w:rsidP="00440617">
      <w:pPr>
        <w:jc w:val="left"/>
        <w:rPr>
          <w:sz w:val="15"/>
          <w:szCs w:val="15"/>
        </w:rPr>
      </w:pPr>
      <w:r w:rsidRPr="00440617">
        <w:rPr>
          <w:sz w:val="15"/>
          <w:szCs w:val="15"/>
        </w:rPr>
        <w:t xml:space="preserve">&lt;div id="a"&gt;&lt;span&gt;SPAN&lt;/span&gt;DIV&lt;/div&gt; </w:t>
      </w:r>
    </w:p>
    <w:p w:rsidR="00440617" w:rsidRPr="00440617" w:rsidRDefault="00440617" w:rsidP="00440617">
      <w:pPr>
        <w:jc w:val="left"/>
        <w:rPr>
          <w:sz w:val="15"/>
          <w:szCs w:val="15"/>
        </w:rPr>
      </w:pPr>
      <w:r w:rsidRPr="00440617">
        <w:rPr>
          <w:sz w:val="15"/>
          <w:szCs w:val="15"/>
        </w:rPr>
        <w:t>&lt;span&gt;SPAN&lt;/span&gt;</w:t>
      </w:r>
    </w:p>
    <w:p w:rsidR="00440617" w:rsidRPr="00440617" w:rsidRDefault="00440617" w:rsidP="00440617">
      <w:pPr>
        <w:jc w:val="left"/>
        <w:rPr>
          <w:sz w:val="15"/>
          <w:szCs w:val="15"/>
        </w:rPr>
      </w:pPr>
      <w:r w:rsidRPr="00440617">
        <w:rPr>
          <w:sz w:val="15"/>
          <w:szCs w:val="15"/>
        </w:rPr>
        <w:t xml:space="preserve">&lt;p&gt;P&lt;/p&gt; </w:t>
      </w:r>
    </w:p>
    <w:p w:rsidR="00440617" w:rsidRPr="00440617" w:rsidRDefault="00440617" w:rsidP="00440617">
      <w:pPr>
        <w:jc w:val="left"/>
        <w:rPr>
          <w:sz w:val="15"/>
          <w:szCs w:val="15"/>
        </w:rPr>
      </w:pPr>
      <w:r w:rsidRPr="00440617">
        <w:rPr>
          <w:sz w:val="15"/>
          <w:szCs w:val="15"/>
        </w:rPr>
        <w:t>&lt;script type="text/javascript"&gt;</w:t>
      </w:r>
    </w:p>
    <w:p w:rsidR="00440617" w:rsidRPr="00440617" w:rsidRDefault="00440617" w:rsidP="00440617">
      <w:pPr>
        <w:jc w:val="left"/>
        <w:rPr>
          <w:sz w:val="15"/>
          <w:szCs w:val="15"/>
        </w:rPr>
      </w:pPr>
      <w:r w:rsidRPr="00440617">
        <w:rPr>
          <w:sz w:val="15"/>
          <w:szCs w:val="15"/>
        </w:rPr>
        <w:t>function getOuterHTML(id){</w:t>
      </w:r>
    </w:p>
    <w:p w:rsidR="00440617" w:rsidRPr="00440617" w:rsidRDefault="00440617" w:rsidP="00440617">
      <w:pPr>
        <w:jc w:val="left"/>
        <w:rPr>
          <w:sz w:val="15"/>
          <w:szCs w:val="15"/>
        </w:rPr>
      </w:pPr>
      <w:r w:rsidRPr="00440617">
        <w:rPr>
          <w:sz w:val="15"/>
          <w:szCs w:val="15"/>
        </w:rPr>
        <w:t xml:space="preserve"> var el = document.getElementById(id);</w:t>
      </w:r>
    </w:p>
    <w:p w:rsidR="00440617" w:rsidRPr="00440617" w:rsidRDefault="00440617" w:rsidP="00440617">
      <w:pPr>
        <w:jc w:val="left"/>
        <w:rPr>
          <w:sz w:val="15"/>
          <w:szCs w:val="15"/>
        </w:rPr>
      </w:pPr>
      <w:r w:rsidRPr="00440617">
        <w:rPr>
          <w:sz w:val="15"/>
          <w:szCs w:val="15"/>
        </w:rPr>
        <w:t xml:space="preserve"> var newNode = document.createElement("div");</w:t>
      </w:r>
    </w:p>
    <w:p w:rsidR="00440617" w:rsidRPr="00440617" w:rsidRDefault="00440617" w:rsidP="00440617">
      <w:pPr>
        <w:jc w:val="left"/>
        <w:rPr>
          <w:sz w:val="15"/>
          <w:szCs w:val="15"/>
        </w:rPr>
      </w:pPr>
      <w:r w:rsidRPr="00440617">
        <w:rPr>
          <w:sz w:val="15"/>
          <w:szCs w:val="15"/>
        </w:rPr>
        <w:t xml:space="preserve"> document.appendChild(newNode);</w:t>
      </w:r>
    </w:p>
    <w:p w:rsidR="00440617" w:rsidRPr="00440617" w:rsidRDefault="00440617" w:rsidP="00440617">
      <w:pPr>
        <w:jc w:val="left"/>
        <w:rPr>
          <w:sz w:val="15"/>
          <w:szCs w:val="15"/>
        </w:rPr>
      </w:pPr>
      <w:r w:rsidRPr="00440617">
        <w:rPr>
          <w:sz w:val="15"/>
          <w:szCs w:val="15"/>
        </w:rPr>
        <w:t xml:space="preserve"> var clone = el.cloneNode(true);</w:t>
      </w:r>
    </w:p>
    <w:p w:rsidR="00440617" w:rsidRPr="00440617" w:rsidRDefault="00440617" w:rsidP="00440617">
      <w:pPr>
        <w:jc w:val="left"/>
        <w:rPr>
          <w:sz w:val="15"/>
          <w:szCs w:val="15"/>
        </w:rPr>
      </w:pPr>
      <w:r w:rsidRPr="00440617">
        <w:rPr>
          <w:sz w:val="15"/>
          <w:szCs w:val="15"/>
        </w:rPr>
        <w:t xml:space="preserve"> newNode.appendChild(clone);</w:t>
      </w:r>
    </w:p>
    <w:p w:rsidR="00440617" w:rsidRPr="00440617" w:rsidRDefault="00440617" w:rsidP="00440617">
      <w:pPr>
        <w:jc w:val="left"/>
        <w:rPr>
          <w:sz w:val="15"/>
          <w:szCs w:val="15"/>
        </w:rPr>
      </w:pPr>
      <w:r w:rsidRPr="00440617">
        <w:rPr>
          <w:sz w:val="15"/>
          <w:szCs w:val="15"/>
        </w:rPr>
        <w:t xml:space="preserve"> alert(newNode.innerHTML);</w:t>
      </w:r>
    </w:p>
    <w:p w:rsidR="00440617" w:rsidRPr="00440617" w:rsidRDefault="00440617" w:rsidP="00440617">
      <w:pPr>
        <w:jc w:val="left"/>
        <w:rPr>
          <w:sz w:val="15"/>
          <w:szCs w:val="15"/>
        </w:rPr>
      </w:pPr>
      <w:r w:rsidRPr="00440617">
        <w:rPr>
          <w:sz w:val="15"/>
          <w:szCs w:val="15"/>
        </w:rPr>
        <w:t xml:space="preserve"> document.removeChild(newNode);</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sz w:val="15"/>
          <w:szCs w:val="15"/>
        </w:rPr>
        <w:t>getOuterHTML("a");</w:t>
      </w:r>
    </w:p>
    <w:p w:rsidR="00440617" w:rsidRPr="00440617" w:rsidRDefault="00440617" w:rsidP="00440617">
      <w:pPr>
        <w:jc w:val="left"/>
        <w:rPr>
          <w:sz w:val="15"/>
          <w:szCs w:val="15"/>
        </w:rPr>
      </w:pPr>
      <w:r w:rsidRPr="00440617">
        <w:rPr>
          <w:sz w:val="15"/>
          <w:szCs w:val="15"/>
        </w:rPr>
        <w:t>&lt;/script&gt;</w:t>
      </w:r>
    </w:p>
    <w:p w:rsidR="00440617" w:rsidRPr="00440617" w:rsidRDefault="00440617" w:rsidP="00440617">
      <w:pPr>
        <w:jc w:val="left"/>
        <w:rPr>
          <w:sz w:val="15"/>
          <w:szCs w:val="15"/>
        </w:rPr>
      </w:pPr>
      <w:r w:rsidRPr="00440617">
        <w:rPr>
          <w:sz w:val="15"/>
          <w:szCs w:val="15"/>
        </w:rPr>
        <w:t xml:space="preserve">&lt;/body&gt; </w:t>
      </w:r>
    </w:p>
    <w:p w:rsidR="00440617" w:rsidRPr="00440617" w:rsidRDefault="00440617" w:rsidP="00440617">
      <w:pPr>
        <w:jc w:val="left"/>
        <w:rPr>
          <w:sz w:val="15"/>
          <w:szCs w:val="15"/>
        </w:rPr>
      </w:pPr>
      <w:r w:rsidRPr="00440617">
        <w:rPr>
          <w:sz w:val="15"/>
          <w:szCs w:val="15"/>
        </w:rPr>
        <w:t>&lt;/html&gt;</w:t>
      </w:r>
    </w:p>
    <w:p w:rsidR="00440617" w:rsidRPr="00440617" w:rsidRDefault="00440617" w:rsidP="00440617">
      <w:pPr>
        <w:jc w:val="left"/>
        <w:rPr>
          <w:sz w:val="15"/>
          <w:szCs w:val="15"/>
        </w:rPr>
      </w:pPr>
      <w:r w:rsidRPr="00440617">
        <w:rPr>
          <w:rFonts w:hint="eastAsia"/>
          <w:sz w:val="15"/>
          <w:szCs w:val="15"/>
        </w:rPr>
        <w:lastRenderedPageBreak/>
        <w:t>8</w:t>
      </w:r>
      <w:r w:rsidRPr="00440617">
        <w:rPr>
          <w:rFonts w:hint="eastAsia"/>
          <w:sz w:val="15"/>
          <w:szCs w:val="15"/>
        </w:rPr>
        <w:t>，编写一个方法</w:t>
      </w:r>
      <w:r w:rsidRPr="00440617">
        <w:rPr>
          <w:rFonts w:hint="eastAsia"/>
          <w:sz w:val="15"/>
          <w:szCs w:val="15"/>
        </w:rPr>
        <w:t xml:space="preserve"> </w:t>
      </w:r>
      <w:r w:rsidRPr="00440617">
        <w:rPr>
          <w:rFonts w:hint="eastAsia"/>
          <w:sz w:val="15"/>
          <w:szCs w:val="15"/>
        </w:rPr>
        <w:t>求一个字符串的字节长度</w:t>
      </w:r>
    </w:p>
    <w:p w:rsidR="00440617" w:rsidRPr="00440617" w:rsidRDefault="00440617" w:rsidP="00440617">
      <w:pPr>
        <w:jc w:val="left"/>
        <w:rPr>
          <w:sz w:val="15"/>
          <w:szCs w:val="15"/>
        </w:rPr>
      </w:pPr>
      <w:r w:rsidRPr="00440617">
        <w:rPr>
          <w:rFonts w:hint="eastAsia"/>
          <w:sz w:val="15"/>
          <w:szCs w:val="15"/>
        </w:rPr>
        <w:t>假设：</w:t>
      </w:r>
    </w:p>
    <w:p w:rsidR="00440617" w:rsidRPr="00440617" w:rsidRDefault="00440617" w:rsidP="00440617">
      <w:pPr>
        <w:jc w:val="left"/>
        <w:rPr>
          <w:sz w:val="15"/>
          <w:szCs w:val="15"/>
        </w:rPr>
      </w:pPr>
      <w:r w:rsidRPr="00440617">
        <w:rPr>
          <w:rFonts w:hint="eastAsia"/>
          <w:sz w:val="15"/>
          <w:szCs w:val="15"/>
        </w:rPr>
        <w:t>一个英文字符占用一个字节，一个中文字符占用两个字节</w:t>
      </w:r>
    </w:p>
    <w:p w:rsidR="00440617" w:rsidRPr="00440617" w:rsidRDefault="00440617" w:rsidP="00440617">
      <w:pPr>
        <w:jc w:val="left"/>
        <w:rPr>
          <w:sz w:val="15"/>
          <w:szCs w:val="15"/>
        </w:rPr>
      </w:pPr>
      <w:r w:rsidRPr="00440617">
        <w:rPr>
          <w:sz w:val="15"/>
          <w:szCs w:val="15"/>
        </w:rPr>
        <w:t>function GetBytes(str){</w:t>
      </w:r>
    </w:p>
    <w:p w:rsidR="00440617" w:rsidRPr="00440617" w:rsidRDefault="00440617" w:rsidP="00440617">
      <w:pPr>
        <w:jc w:val="left"/>
        <w:rPr>
          <w:sz w:val="15"/>
          <w:szCs w:val="15"/>
        </w:rPr>
      </w:pPr>
      <w:r w:rsidRPr="00440617">
        <w:rPr>
          <w:sz w:val="15"/>
          <w:szCs w:val="15"/>
        </w:rPr>
        <w:t xml:space="preserve">    var len = str.length;</w:t>
      </w:r>
    </w:p>
    <w:p w:rsidR="00440617" w:rsidRPr="00440617" w:rsidRDefault="00440617" w:rsidP="00440617">
      <w:pPr>
        <w:jc w:val="left"/>
        <w:rPr>
          <w:sz w:val="15"/>
          <w:szCs w:val="15"/>
        </w:rPr>
      </w:pPr>
      <w:r w:rsidRPr="00440617">
        <w:rPr>
          <w:sz w:val="15"/>
          <w:szCs w:val="15"/>
        </w:rPr>
        <w:t xml:space="preserve">    var bytes = len;</w:t>
      </w:r>
    </w:p>
    <w:p w:rsidR="00440617" w:rsidRPr="00440617" w:rsidRDefault="00440617" w:rsidP="00440617">
      <w:pPr>
        <w:jc w:val="left"/>
        <w:rPr>
          <w:sz w:val="15"/>
          <w:szCs w:val="15"/>
        </w:rPr>
      </w:pPr>
      <w:r w:rsidRPr="00440617">
        <w:rPr>
          <w:sz w:val="15"/>
          <w:szCs w:val="15"/>
        </w:rPr>
        <w:t xml:space="preserve">    for(var i=0; i&lt;len; i++){</w:t>
      </w:r>
    </w:p>
    <w:p w:rsidR="00440617" w:rsidRPr="00440617" w:rsidRDefault="00440617" w:rsidP="00440617">
      <w:pPr>
        <w:jc w:val="left"/>
        <w:rPr>
          <w:sz w:val="15"/>
          <w:szCs w:val="15"/>
        </w:rPr>
      </w:pPr>
      <w:r w:rsidRPr="00440617">
        <w:rPr>
          <w:sz w:val="15"/>
          <w:szCs w:val="15"/>
        </w:rPr>
        <w:t xml:space="preserve">        if (str.charCodeAt(i) &gt; 255) bytes++;</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return bytes;</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rFonts w:hint="eastAsia"/>
          <w:sz w:val="15"/>
          <w:szCs w:val="15"/>
        </w:rPr>
        <w:t>alert(GetBytes("</w:t>
      </w:r>
      <w:r w:rsidRPr="00440617">
        <w:rPr>
          <w:rFonts w:hint="eastAsia"/>
          <w:sz w:val="15"/>
          <w:szCs w:val="15"/>
        </w:rPr>
        <w:t>你好</w:t>
      </w:r>
      <w:r w:rsidRPr="00440617">
        <w:rPr>
          <w:rFonts w:hint="eastAsia"/>
          <w:sz w:val="15"/>
          <w:szCs w:val="15"/>
        </w:rPr>
        <w:t>,as"));</w:t>
      </w:r>
    </w:p>
    <w:p w:rsidR="00440617" w:rsidRPr="00440617" w:rsidRDefault="00440617" w:rsidP="00440617">
      <w:pPr>
        <w:jc w:val="left"/>
        <w:rPr>
          <w:sz w:val="15"/>
          <w:szCs w:val="15"/>
        </w:rPr>
      </w:pPr>
      <w:r w:rsidRPr="00440617">
        <w:rPr>
          <w:rFonts w:hint="eastAsia"/>
          <w:sz w:val="15"/>
          <w:szCs w:val="15"/>
        </w:rPr>
        <w:t>9</w:t>
      </w:r>
      <w:r w:rsidRPr="00440617">
        <w:rPr>
          <w:rFonts w:hint="eastAsia"/>
          <w:sz w:val="15"/>
          <w:szCs w:val="15"/>
        </w:rPr>
        <w:t>，编写一个方法</w:t>
      </w:r>
      <w:r w:rsidRPr="00440617">
        <w:rPr>
          <w:rFonts w:hint="eastAsia"/>
          <w:sz w:val="15"/>
          <w:szCs w:val="15"/>
        </w:rPr>
        <w:t xml:space="preserve"> </w:t>
      </w:r>
      <w:r w:rsidRPr="00440617">
        <w:rPr>
          <w:rFonts w:hint="eastAsia"/>
          <w:sz w:val="15"/>
          <w:szCs w:val="15"/>
        </w:rPr>
        <w:t>去掉一个数组的重复元素</w:t>
      </w:r>
    </w:p>
    <w:p w:rsidR="00440617" w:rsidRPr="00440617" w:rsidRDefault="00440617" w:rsidP="00440617">
      <w:pPr>
        <w:jc w:val="left"/>
        <w:rPr>
          <w:sz w:val="15"/>
          <w:szCs w:val="15"/>
        </w:rPr>
      </w:pPr>
      <w:r w:rsidRPr="00440617">
        <w:rPr>
          <w:sz w:val="15"/>
          <w:szCs w:val="15"/>
        </w:rPr>
        <w:t>var arr = [1 ,1 ,2, 3, 3, 2, 1];</w:t>
      </w:r>
    </w:p>
    <w:p w:rsidR="00440617" w:rsidRPr="00440617" w:rsidRDefault="00440617" w:rsidP="00440617">
      <w:pPr>
        <w:jc w:val="left"/>
        <w:rPr>
          <w:sz w:val="15"/>
          <w:szCs w:val="15"/>
        </w:rPr>
      </w:pPr>
      <w:r w:rsidRPr="00440617">
        <w:rPr>
          <w:sz w:val="15"/>
          <w:szCs w:val="15"/>
        </w:rPr>
        <w:t>Array.prototype.unique = function(){</w:t>
      </w:r>
    </w:p>
    <w:p w:rsidR="00440617" w:rsidRPr="00440617" w:rsidRDefault="00440617" w:rsidP="00440617">
      <w:pPr>
        <w:jc w:val="left"/>
        <w:rPr>
          <w:sz w:val="15"/>
          <w:szCs w:val="15"/>
        </w:rPr>
      </w:pPr>
      <w:r w:rsidRPr="00440617">
        <w:rPr>
          <w:sz w:val="15"/>
          <w:szCs w:val="15"/>
        </w:rPr>
        <w:t xml:space="preserve">    var ret = [];</w:t>
      </w:r>
    </w:p>
    <w:p w:rsidR="00440617" w:rsidRPr="00440617" w:rsidRDefault="00440617" w:rsidP="00440617">
      <w:pPr>
        <w:jc w:val="left"/>
        <w:rPr>
          <w:sz w:val="15"/>
          <w:szCs w:val="15"/>
        </w:rPr>
      </w:pPr>
      <w:r w:rsidRPr="00440617">
        <w:rPr>
          <w:sz w:val="15"/>
          <w:szCs w:val="15"/>
        </w:rPr>
        <w:t xml:space="preserve">    var o = {};</w:t>
      </w:r>
    </w:p>
    <w:p w:rsidR="00440617" w:rsidRPr="00440617" w:rsidRDefault="00440617" w:rsidP="00440617">
      <w:pPr>
        <w:jc w:val="left"/>
        <w:rPr>
          <w:sz w:val="15"/>
          <w:szCs w:val="15"/>
        </w:rPr>
      </w:pPr>
      <w:r w:rsidRPr="00440617">
        <w:rPr>
          <w:sz w:val="15"/>
          <w:szCs w:val="15"/>
        </w:rPr>
        <w:t xml:space="preserve">    var len = this.length;</w:t>
      </w:r>
    </w:p>
    <w:p w:rsidR="00440617" w:rsidRPr="00440617" w:rsidRDefault="00440617" w:rsidP="00440617">
      <w:pPr>
        <w:jc w:val="left"/>
        <w:rPr>
          <w:sz w:val="15"/>
          <w:szCs w:val="15"/>
        </w:rPr>
      </w:pPr>
      <w:r w:rsidRPr="00440617">
        <w:rPr>
          <w:sz w:val="15"/>
          <w:szCs w:val="15"/>
        </w:rPr>
        <w:t xml:space="preserve">    for (var i=0; i&lt;len; i++){</w:t>
      </w:r>
    </w:p>
    <w:p w:rsidR="00440617" w:rsidRPr="00440617" w:rsidRDefault="00440617" w:rsidP="00440617">
      <w:pPr>
        <w:jc w:val="left"/>
        <w:rPr>
          <w:sz w:val="15"/>
          <w:szCs w:val="15"/>
        </w:rPr>
      </w:pPr>
      <w:r w:rsidRPr="00440617">
        <w:rPr>
          <w:sz w:val="15"/>
          <w:szCs w:val="15"/>
        </w:rPr>
        <w:t xml:space="preserve">        var v = this[i];</w:t>
      </w:r>
    </w:p>
    <w:p w:rsidR="00440617" w:rsidRPr="00440617" w:rsidRDefault="00440617" w:rsidP="00440617">
      <w:pPr>
        <w:jc w:val="left"/>
        <w:rPr>
          <w:sz w:val="15"/>
          <w:szCs w:val="15"/>
        </w:rPr>
      </w:pPr>
      <w:r w:rsidRPr="00440617">
        <w:rPr>
          <w:sz w:val="15"/>
          <w:szCs w:val="15"/>
        </w:rPr>
        <w:t xml:space="preserve">        if (!o[v]){</w:t>
      </w:r>
    </w:p>
    <w:p w:rsidR="00440617" w:rsidRPr="00440617" w:rsidRDefault="00440617" w:rsidP="00440617">
      <w:pPr>
        <w:jc w:val="left"/>
        <w:rPr>
          <w:sz w:val="15"/>
          <w:szCs w:val="15"/>
        </w:rPr>
      </w:pPr>
      <w:r w:rsidRPr="00440617">
        <w:rPr>
          <w:sz w:val="15"/>
          <w:szCs w:val="15"/>
        </w:rPr>
        <w:t xml:space="preserve">            o[v] = 1;</w:t>
      </w:r>
    </w:p>
    <w:p w:rsidR="00440617" w:rsidRPr="00440617" w:rsidRDefault="00440617" w:rsidP="00440617">
      <w:pPr>
        <w:jc w:val="left"/>
        <w:rPr>
          <w:sz w:val="15"/>
          <w:szCs w:val="15"/>
        </w:rPr>
      </w:pPr>
      <w:r w:rsidRPr="00440617">
        <w:rPr>
          <w:sz w:val="15"/>
          <w:szCs w:val="15"/>
        </w:rPr>
        <w:t xml:space="preserve">            ret.push(v);</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return ret;</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sz w:val="15"/>
          <w:szCs w:val="15"/>
        </w:rPr>
        <w:t>alert(arr.unique());</w:t>
      </w:r>
    </w:p>
    <w:p w:rsidR="00440617" w:rsidRPr="00440617" w:rsidRDefault="00440617" w:rsidP="00440617">
      <w:pPr>
        <w:jc w:val="left"/>
        <w:rPr>
          <w:sz w:val="15"/>
          <w:szCs w:val="15"/>
        </w:rPr>
      </w:pPr>
      <w:r w:rsidRPr="00440617">
        <w:rPr>
          <w:rFonts w:hint="eastAsia"/>
          <w:sz w:val="15"/>
          <w:szCs w:val="15"/>
        </w:rPr>
        <w:t>10</w:t>
      </w:r>
      <w:r w:rsidRPr="00440617">
        <w:rPr>
          <w:rFonts w:hint="eastAsia"/>
          <w:sz w:val="15"/>
          <w:szCs w:val="15"/>
        </w:rPr>
        <w:t>，写出</w:t>
      </w:r>
      <w:r w:rsidRPr="00440617">
        <w:rPr>
          <w:rFonts w:hint="eastAsia"/>
          <w:sz w:val="15"/>
          <w:szCs w:val="15"/>
        </w:rPr>
        <w:t>3</w:t>
      </w:r>
      <w:r w:rsidRPr="00440617">
        <w:rPr>
          <w:rFonts w:hint="eastAsia"/>
          <w:sz w:val="15"/>
          <w:szCs w:val="15"/>
        </w:rPr>
        <w:t>个使用</w:t>
      </w:r>
      <w:r w:rsidRPr="00440617">
        <w:rPr>
          <w:rFonts w:hint="eastAsia"/>
          <w:sz w:val="15"/>
          <w:szCs w:val="15"/>
        </w:rPr>
        <w:t>this</w:t>
      </w:r>
      <w:r w:rsidRPr="00440617">
        <w:rPr>
          <w:rFonts w:hint="eastAsia"/>
          <w:sz w:val="15"/>
          <w:szCs w:val="15"/>
        </w:rPr>
        <w:t>的典型应用</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1</w:t>
      </w:r>
      <w:r w:rsidRPr="00440617">
        <w:rPr>
          <w:rFonts w:hint="eastAsia"/>
          <w:sz w:val="15"/>
          <w:szCs w:val="15"/>
        </w:rPr>
        <w:t>）在</w:t>
      </w:r>
      <w:r w:rsidRPr="00440617">
        <w:rPr>
          <w:rFonts w:hint="eastAsia"/>
          <w:sz w:val="15"/>
          <w:szCs w:val="15"/>
        </w:rPr>
        <w:t>html</w:t>
      </w:r>
      <w:r w:rsidRPr="00440617">
        <w:rPr>
          <w:rFonts w:hint="eastAsia"/>
          <w:sz w:val="15"/>
          <w:szCs w:val="15"/>
        </w:rPr>
        <w:t>元素事件属性中使用，如</w:t>
      </w:r>
    </w:p>
    <w:p w:rsidR="00440617" w:rsidRPr="00440617" w:rsidRDefault="00440617" w:rsidP="00440617">
      <w:pPr>
        <w:jc w:val="left"/>
        <w:rPr>
          <w:sz w:val="15"/>
          <w:szCs w:val="15"/>
        </w:rPr>
      </w:pPr>
      <w:r w:rsidRPr="00440617">
        <w:rPr>
          <w:rFonts w:hint="eastAsia"/>
          <w:sz w:val="15"/>
          <w:szCs w:val="15"/>
        </w:rPr>
        <w:t>&lt;input type=</w:t>
      </w:r>
      <w:r w:rsidRPr="00440617">
        <w:rPr>
          <w:rFonts w:hint="eastAsia"/>
          <w:sz w:val="15"/>
          <w:szCs w:val="15"/>
        </w:rPr>
        <w:t>”</w:t>
      </w:r>
      <w:r w:rsidRPr="00440617">
        <w:rPr>
          <w:rFonts w:hint="eastAsia"/>
          <w:sz w:val="15"/>
          <w:szCs w:val="15"/>
        </w:rPr>
        <w:t>button</w:t>
      </w:r>
      <w:r w:rsidRPr="00440617">
        <w:rPr>
          <w:rFonts w:hint="eastAsia"/>
          <w:sz w:val="15"/>
          <w:szCs w:val="15"/>
        </w:rPr>
        <w:t>”</w:t>
      </w:r>
      <w:r w:rsidRPr="00440617">
        <w:rPr>
          <w:rFonts w:hint="eastAsia"/>
          <w:sz w:val="15"/>
          <w:szCs w:val="15"/>
        </w:rPr>
        <w:t xml:space="preserve"> onclick=</w:t>
      </w:r>
      <w:r w:rsidRPr="00440617">
        <w:rPr>
          <w:rFonts w:hint="eastAsia"/>
          <w:sz w:val="15"/>
          <w:szCs w:val="15"/>
        </w:rPr>
        <w:t>”</w:t>
      </w:r>
      <w:r w:rsidRPr="00440617">
        <w:rPr>
          <w:rFonts w:hint="eastAsia"/>
          <w:sz w:val="15"/>
          <w:szCs w:val="15"/>
        </w:rPr>
        <w:t>showInfo(this);</w:t>
      </w:r>
      <w:r w:rsidRPr="00440617">
        <w:rPr>
          <w:rFonts w:hint="eastAsia"/>
          <w:sz w:val="15"/>
          <w:szCs w:val="15"/>
        </w:rPr>
        <w:t>”</w:t>
      </w:r>
      <w:r w:rsidRPr="00440617">
        <w:rPr>
          <w:rFonts w:hint="eastAsia"/>
          <w:sz w:val="15"/>
          <w:szCs w:val="15"/>
        </w:rPr>
        <w:t xml:space="preserve"> value=</w:t>
      </w:r>
      <w:r w:rsidRPr="00440617">
        <w:rPr>
          <w:rFonts w:hint="eastAsia"/>
          <w:sz w:val="15"/>
          <w:szCs w:val="15"/>
        </w:rPr>
        <w:t>”点击一下”</w:t>
      </w:r>
      <w:r w:rsidRPr="00440617">
        <w:rPr>
          <w:rFonts w:hint="eastAsia"/>
          <w:sz w:val="15"/>
          <w:szCs w:val="15"/>
        </w:rPr>
        <w:t>/&gt;</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2</w:t>
      </w:r>
      <w:r w:rsidRPr="00440617">
        <w:rPr>
          <w:rFonts w:hint="eastAsia"/>
          <w:sz w:val="15"/>
          <w:szCs w:val="15"/>
        </w:rPr>
        <w:t>）构造函数</w:t>
      </w:r>
    </w:p>
    <w:p w:rsidR="00440617" w:rsidRPr="00440617" w:rsidRDefault="00440617" w:rsidP="00440617">
      <w:pPr>
        <w:jc w:val="left"/>
        <w:rPr>
          <w:sz w:val="15"/>
          <w:szCs w:val="15"/>
        </w:rPr>
      </w:pPr>
      <w:r w:rsidRPr="00440617">
        <w:rPr>
          <w:sz w:val="15"/>
          <w:szCs w:val="15"/>
        </w:rPr>
        <w:t>function Animal(name, color) {</w:t>
      </w:r>
    </w:p>
    <w:p w:rsidR="00440617" w:rsidRPr="00440617" w:rsidRDefault="00440617" w:rsidP="00440617">
      <w:pPr>
        <w:jc w:val="left"/>
        <w:rPr>
          <w:sz w:val="15"/>
          <w:szCs w:val="15"/>
        </w:rPr>
      </w:pPr>
      <w:r w:rsidRPr="00440617">
        <w:rPr>
          <w:sz w:val="15"/>
          <w:szCs w:val="15"/>
        </w:rPr>
        <w:t xml:space="preserve">   this.name = name;</w:t>
      </w:r>
    </w:p>
    <w:p w:rsidR="00440617" w:rsidRPr="00440617" w:rsidRDefault="00440617" w:rsidP="00440617">
      <w:pPr>
        <w:jc w:val="left"/>
        <w:rPr>
          <w:sz w:val="15"/>
          <w:szCs w:val="15"/>
        </w:rPr>
      </w:pPr>
      <w:r w:rsidRPr="00440617">
        <w:rPr>
          <w:sz w:val="15"/>
          <w:szCs w:val="15"/>
        </w:rPr>
        <w:t xml:space="preserve">   this.color = color;</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3</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&lt;input type="button" id="text" value="</w:t>
      </w:r>
      <w:r w:rsidRPr="00440617">
        <w:rPr>
          <w:rFonts w:hint="eastAsia"/>
          <w:sz w:val="15"/>
          <w:szCs w:val="15"/>
        </w:rPr>
        <w:t>点击一下</w:t>
      </w:r>
      <w:r w:rsidRPr="00440617">
        <w:rPr>
          <w:rFonts w:hint="eastAsia"/>
          <w:sz w:val="15"/>
          <w:szCs w:val="15"/>
        </w:rPr>
        <w:t>" /&gt;</w:t>
      </w:r>
    </w:p>
    <w:p w:rsidR="00440617" w:rsidRPr="00440617" w:rsidRDefault="00440617" w:rsidP="00440617">
      <w:pPr>
        <w:jc w:val="left"/>
        <w:rPr>
          <w:sz w:val="15"/>
          <w:szCs w:val="15"/>
        </w:rPr>
      </w:pPr>
      <w:r w:rsidRPr="00440617">
        <w:rPr>
          <w:sz w:val="15"/>
          <w:szCs w:val="15"/>
        </w:rPr>
        <w:t>&lt;script type="text/javascript"&gt;</w:t>
      </w:r>
    </w:p>
    <w:p w:rsidR="00440617" w:rsidRPr="00440617" w:rsidRDefault="00440617" w:rsidP="00440617">
      <w:pPr>
        <w:jc w:val="left"/>
        <w:rPr>
          <w:sz w:val="15"/>
          <w:szCs w:val="15"/>
        </w:rPr>
      </w:pPr>
      <w:r w:rsidRPr="00440617">
        <w:rPr>
          <w:sz w:val="15"/>
          <w:szCs w:val="15"/>
        </w:rPr>
        <w:t>var btn = document.getElementById("text");</w:t>
      </w:r>
    </w:p>
    <w:p w:rsidR="00440617" w:rsidRPr="00440617" w:rsidRDefault="00440617" w:rsidP="00440617">
      <w:pPr>
        <w:jc w:val="left"/>
        <w:rPr>
          <w:sz w:val="15"/>
          <w:szCs w:val="15"/>
        </w:rPr>
      </w:pPr>
      <w:r w:rsidRPr="00440617">
        <w:rPr>
          <w:sz w:val="15"/>
          <w:szCs w:val="15"/>
        </w:rPr>
        <w:t>btn.onclick = function() {</w:t>
      </w:r>
    </w:p>
    <w:p w:rsidR="00440617" w:rsidRPr="00440617" w:rsidRDefault="00440617" w:rsidP="00440617">
      <w:pPr>
        <w:jc w:val="left"/>
        <w:rPr>
          <w:sz w:val="15"/>
          <w:szCs w:val="15"/>
        </w:rPr>
      </w:pPr>
      <w:r w:rsidRPr="00440617">
        <w:rPr>
          <w:rFonts w:hint="eastAsia"/>
          <w:sz w:val="15"/>
          <w:szCs w:val="15"/>
        </w:rPr>
        <w:t>alert(this.value); //</w:t>
      </w:r>
      <w:r w:rsidRPr="00440617">
        <w:rPr>
          <w:rFonts w:hint="eastAsia"/>
          <w:sz w:val="15"/>
          <w:szCs w:val="15"/>
        </w:rPr>
        <w:t>此处的</w:t>
      </w:r>
      <w:r w:rsidRPr="00440617">
        <w:rPr>
          <w:rFonts w:hint="eastAsia"/>
          <w:sz w:val="15"/>
          <w:szCs w:val="15"/>
        </w:rPr>
        <w:t>this</w:t>
      </w:r>
      <w:r w:rsidRPr="00440617">
        <w:rPr>
          <w:rFonts w:hint="eastAsia"/>
          <w:sz w:val="15"/>
          <w:szCs w:val="15"/>
        </w:rPr>
        <w:t>是按钮元素</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sz w:val="15"/>
          <w:szCs w:val="15"/>
        </w:rPr>
        <w:t>&lt;/script&gt;</w:t>
      </w:r>
    </w:p>
    <w:p w:rsidR="00440617" w:rsidRPr="00440617" w:rsidRDefault="00440617" w:rsidP="00440617">
      <w:pPr>
        <w:jc w:val="left"/>
        <w:rPr>
          <w:sz w:val="15"/>
          <w:szCs w:val="15"/>
        </w:rPr>
      </w:pPr>
      <w:r w:rsidRPr="00440617">
        <w:rPr>
          <w:rFonts w:hint="eastAsia"/>
          <w:sz w:val="15"/>
          <w:szCs w:val="15"/>
        </w:rPr>
        <w:lastRenderedPageBreak/>
        <w:t>（</w:t>
      </w:r>
      <w:r w:rsidRPr="00440617">
        <w:rPr>
          <w:rFonts w:hint="eastAsia"/>
          <w:sz w:val="15"/>
          <w:szCs w:val="15"/>
        </w:rPr>
        <w:t>4</w:t>
      </w:r>
      <w:r w:rsidRPr="00440617">
        <w:rPr>
          <w:rFonts w:hint="eastAsia"/>
          <w:sz w:val="15"/>
          <w:szCs w:val="15"/>
        </w:rPr>
        <w:t>）</w:t>
      </w:r>
      <w:r w:rsidRPr="00440617">
        <w:rPr>
          <w:rFonts w:hint="eastAsia"/>
          <w:sz w:val="15"/>
          <w:szCs w:val="15"/>
        </w:rPr>
        <w:t>CSS expression</w:t>
      </w:r>
      <w:r w:rsidRPr="00440617">
        <w:rPr>
          <w:rFonts w:hint="eastAsia"/>
          <w:sz w:val="15"/>
          <w:szCs w:val="15"/>
        </w:rPr>
        <w:t>表达式中使用</w:t>
      </w:r>
      <w:r w:rsidRPr="00440617">
        <w:rPr>
          <w:rFonts w:hint="eastAsia"/>
          <w:sz w:val="15"/>
          <w:szCs w:val="15"/>
        </w:rPr>
        <w:t>this</w:t>
      </w:r>
      <w:r w:rsidRPr="00440617">
        <w:rPr>
          <w:rFonts w:hint="eastAsia"/>
          <w:sz w:val="15"/>
          <w:szCs w:val="15"/>
        </w:rPr>
        <w:t>关键字</w:t>
      </w:r>
    </w:p>
    <w:p w:rsidR="00440617" w:rsidRPr="00440617" w:rsidRDefault="00440617" w:rsidP="00440617">
      <w:pPr>
        <w:jc w:val="left"/>
        <w:rPr>
          <w:sz w:val="15"/>
          <w:szCs w:val="15"/>
        </w:rPr>
      </w:pPr>
      <w:r w:rsidRPr="00440617">
        <w:rPr>
          <w:sz w:val="15"/>
          <w:szCs w:val="15"/>
        </w:rPr>
        <w:t>&lt;table width="100px" height="100px"&gt;</w:t>
      </w:r>
    </w:p>
    <w:p w:rsidR="00440617" w:rsidRPr="00440617" w:rsidRDefault="00440617" w:rsidP="00440617">
      <w:pPr>
        <w:jc w:val="left"/>
        <w:rPr>
          <w:sz w:val="15"/>
          <w:szCs w:val="15"/>
        </w:rPr>
      </w:pPr>
      <w:r w:rsidRPr="00440617">
        <w:rPr>
          <w:sz w:val="15"/>
          <w:szCs w:val="15"/>
        </w:rPr>
        <w:t xml:space="preserve">  &lt;tr&gt;</w:t>
      </w:r>
    </w:p>
    <w:p w:rsidR="00440617" w:rsidRPr="00440617" w:rsidRDefault="00440617" w:rsidP="00440617">
      <w:pPr>
        <w:jc w:val="left"/>
        <w:rPr>
          <w:sz w:val="15"/>
          <w:szCs w:val="15"/>
        </w:rPr>
      </w:pPr>
      <w:r w:rsidRPr="00440617">
        <w:rPr>
          <w:sz w:val="15"/>
          <w:szCs w:val="15"/>
        </w:rPr>
        <w:t xml:space="preserve">    &lt;td&gt;</w:t>
      </w:r>
    </w:p>
    <w:p w:rsidR="00440617" w:rsidRPr="00440617" w:rsidRDefault="00440617" w:rsidP="00440617">
      <w:pPr>
        <w:jc w:val="left"/>
        <w:rPr>
          <w:sz w:val="15"/>
          <w:szCs w:val="15"/>
        </w:rPr>
      </w:pPr>
      <w:r w:rsidRPr="00440617">
        <w:rPr>
          <w:sz w:val="15"/>
          <w:szCs w:val="15"/>
        </w:rPr>
        <w:t xml:space="preserve">    &lt;div style="width:expression(this.parentNode.width);"&gt;div element&lt;/div&gt;</w:t>
      </w:r>
    </w:p>
    <w:p w:rsidR="00440617" w:rsidRPr="00440617" w:rsidRDefault="00440617" w:rsidP="00440617">
      <w:pPr>
        <w:jc w:val="left"/>
        <w:rPr>
          <w:sz w:val="15"/>
          <w:szCs w:val="15"/>
        </w:rPr>
      </w:pPr>
      <w:r w:rsidRPr="00440617">
        <w:rPr>
          <w:sz w:val="15"/>
          <w:szCs w:val="15"/>
        </w:rPr>
        <w:t xml:space="preserve">    &lt;/td&gt;</w:t>
      </w:r>
    </w:p>
    <w:p w:rsidR="00440617" w:rsidRPr="00440617" w:rsidRDefault="00440617" w:rsidP="00440617">
      <w:pPr>
        <w:jc w:val="left"/>
        <w:rPr>
          <w:sz w:val="15"/>
          <w:szCs w:val="15"/>
        </w:rPr>
      </w:pPr>
      <w:r w:rsidRPr="00440617">
        <w:rPr>
          <w:sz w:val="15"/>
          <w:szCs w:val="15"/>
        </w:rPr>
        <w:t xml:space="preserve">  &lt;/tr&gt;</w:t>
      </w:r>
    </w:p>
    <w:p w:rsidR="00440617" w:rsidRPr="00440617" w:rsidRDefault="00440617" w:rsidP="00440617">
      <w:pPr>
        <w:jc w:val="left"/>
        <w:rPr>
          <w:sz w:val="15"/>
          <w:szCs w:val="15"/>
        </w:rPr>
      </w:pPr>
      <w:r w:rsidRPr="00440617">
        <w:rPr>
          <w:sz w:val="15"/>
          <w:szCs w:val="15"/>
        </w:rPr>
        <w:t>&lt;/table&gt;</w:t>
      </w:r>
    </w:p>
    <w:p w:rsidR="00440617" w:rsidRPr="00440617" w:rsidRDefault="00440617" w:rsidP="00440617">
      <w:pPr>
        <w:jc w:val="left"/>
        <w:rPr>
          <w:sz w:val="15"/>
          <w:szCs w:val="15"/>
        </w:rPr>
      </w:pPr>
      <w:r w:rsidRPr="00440617">
        <w:rPr>
          <w:rFonts w:hint="eastAsia"/>
          <w:sz w:val="15"/>
          <w:szCs w:val="15"/>
        </w:rPr>
        <w:t>12</w:t>
      </w:r>
      <w:r w:rsidRPr="00440617">
        <w:rPr>
          <w:rFonts w:hint="eastAsia"/>
          <w:sz w:val="15"/>
          <w:szCs w:val="15"/>
        </w:rPr>
        <w:t>，如何显示</w:t>
      </w:r>
      <w:r w:rsidRPr="00440617">
        <w:rPr>
          <w:rFonts w:hint="eastAsia"/>
          <w:sz w:val="15"/>
          <w:szCs w:val="15"/>
        </w:rPr>
        <w:t>/</w:t>
      </w:r>
      <w:r w:rsidRPr="00440617">
        <w:rPr>
          <w:rFonts w:hint="eastAsia"/>
          <w:sz w:val="15"/>
          <w:szCs w:val="15"/>
        </w:rPr>
        <w:t>隐藏一个</w:t>
      </w:r>
      <w:r w:rsidRPr="00440617">
        <w:rPr>
          <w:rFonts w:hint="eastAsia"/>
          <w:sz w:val="15"/>
          <w:szCs w:val="15"/>
        </w:rPr>
        <w:t>DOM</w:t>
      </w:r>
      <w:r w:rsidRPr="00440617">
        <w:rPr>
          <w:rFonts w:hint="eastAsia"/>
          <w:sz w:val="15"/>
          <w:szCs w:val="15"/>
        </w:rPr>
        <w:t>元素？</w:t>
      </w:r>
    </w:p>
    <w:p w:rsidR="00440617" w:rsidRPr="00440617" w:rsidRDefault="00440617" w:rsidP="00440617">
      <w:pPr>
        <w:jc w:val="left"/>
        <w:rPr>
          <w:sz w:val="15"/>
          <w:szCs w:val="15"/>
        </w:rPr>
      </w:pPr>
      <w:r w:rsidRPr="00440617">
        <w:rPr>
          <w:sz w:val="15"/>
          <w:szCs w:val="15"/>
        </w:rPr>
        <w:t>el.style.display = "";</w:t>
      </w:r>
    </w:p>
    <w:p w:rsidR="00440617" w:rsidRPr="00440617" w:rsidRDefault="00440617" w:rsidP="00440617">
      <w:pPr>
        <w:jc w:val="left"/>
        <w:rPr>
          <w:sz w:val="15"/>
          <w:szCs w:val="15"/>
        </w:rPr>
      </w:pPr>
      <w:r w:rsidRPr="00440617">
        <w:rPr>
          <w:sz w:val="15"/>
          <w:szCs w:val="15"/>
        </w:rPr>
        <w:t>el.style.display = "none";</w:t>
      </w:r>
    </w:p>
    <w:p w:rsidR="00440617" w:rsidRPr="00440617" w:rsidRDefault="00440617" w:rsidP="00440617">
      <w:pPr>
        <w:jc w:val="left"/>
        <w:rPr>
          <w:sz w:val="15"/>
          <w:szCs w:val="15"/>
        </w:rPr>
      </w:pPr>
      <w:r w:rsidRPr="00440617">
        <w:rPr>
          <w:rFonts w:hint="eastAsia"/>
          <w:sz w:val="15"/>
          <w:szCs w:val="15"/>
        </w:rPr>
        <w:t>el</w:t>
      </w:r>
      <w:r w:rsidRPr="00440617">
        <w:rPr>
          <w:rFonts w:hint="eastAsia"/>
          <w:sz w:val="15"/>
          <w:szCs w:val="15"/>
        </w:rPr>
        <w:t>是要操作的</w:t>
      </w:r>
      <w:r w:rsidRPr="00440617">
        <w:rPr>
          <w:rFonts w:hint="eastAsia"/>
          <w:sz w:val="15"/>
          <w:szCs w:val="15"/>
        </w:rPr>
        <w:t>DOM</w:t>
      </w:r>
      <w:r w:rsidRPr="00440617">
        <w:rPr>
          <w:rFonts w:hint="eastAsia"/>
          <w:sz w:val="15"/>
          <w:szCs w:val="15"/>
        </w:rPr>
        <w:t>元素</w:t>
      </w:r>
    </w:p>
    <w:p w:rsidR="00440617" w:rsidRPr="00440617" w:rsidRDefault="00440617" w:rsidP="00440617">
      <w:pPr>
        <w:jc w:val="left"/>
        <w:rPr>
          <w:sz w:val="15"/>
          <w:szCs w:val="15"/>
        </w:rPr>
      </w:pPr>
      <w:r w:rsidRPr="00440617">
        <w:rPr>
          <w:rFonts w:hint="eastAsia"/>
          <w:sz w:val="15"/>
          <w:szCs w:val="15"/>
        </w:rPr>
        <w:t>13</w:t>
      </w:r>
      <w:r w:rsidRPr="00440617">
        <w:rPr>
          <w:rFonts w:hint="eastAsia"/>
          <w:sz w:val="15"/>
          <w:szCs w:val="15"/>
        </w:rPr>
        <w:t>，</w:t>
      </w:r>
      <w:r w:rsidRPr="00440617">
        <w:rPr>
          <w:rFonts w:hint="eastAsia"/>
          <w:sz w:val="15"/>
          <w:szCs w:val="15"/>
        </w:rPr>
        <w:t>JavaScript</w:t>
      </w:r>
      <w:r w:rsidRPr="00440617">
        <w:rPr>
          <w:rFonts w:hint="eastAsia"/>
          <w:sz w:val="15"/>
          <w:szCs w:val="15"/>
        </w:rPr>
        <w:t>中如何检测一个变量是一个</w:t>
      </w:r>
      <w:r w:rsidRPr="00440617">
        <w:rPr>
          <w:rFonts w:hint="eastAsia"/>
          <w:sz w:val="15"/>
          <w:szCs w:val="15"/>
        </w:rPr>
        <w:t>String</w:t>
      </w:r>
      <w:r w:rsidRPr="00440617">
        <w:rPr>
          <w:rFonts w:hint="eastAsia"/>
          <w:sz w:val="15"/>
          <w:szCs w:val="15"/>
        </w:rPr>
        <w:t>类型？请写出函数实现</w:t>
      </w:r>
    </w:p>
    <w:p w:rsidR="00440617" w:rsidRPr="00440617" w:rsidRDefault="00440617" w:rsidP="00440617">
      <w:pPr>
        <w:jc w:val="left"/>
        <w:rPr>
          <w:sz w:val="15"/>
          <w:szCs w:val="15"/>
        </w:rPr>
      </w:pPr>
      <w:r w:rsidRPr="00440617">
        <w:rPr>
          <w:rFonts w:hint="eastAsia"/>
          <w:sz w:val="15"/>
          <w:szCs w:val="15"/>
        </w:rPr>
        <w:t>String</w:t>
      </w:r>
      <w:r w:rsidRPr="00440617">
        <w:rPr>
          <w:rFonts w:hint="eastAsia"/>
          <w:sz w:val="15"/>
          <w:szCs w:val="15"/>
        </w:rPr>
        <w:t>类型有两种生成方式：</w:t>
      </w:r>
    </w:p>
    <w:p w:rsidR="00440617" w:rsidRPr="00440617" w:rsidRDefault="00440617" w:rsidP="00440617">
      <w:pPr>
        <w:jc w:val="left"/>
        <w:rPr>
          <w:sz w:val="15"/>
          <w:szCs w:val="15"/>
        </w:rPr>
      </w:pPr>
      <w:r w:rsidRPr="00440617">
        <w:rPr>
          <w:sz w:val="15"/>
          <w:szCs w:val="15"/>
        </w:rPr>
        <w:t>(1)Var str = “hello world”;</w:t>
      </w:r>
    </w:p>
    <w:p w:rsidR="00440617" w:rsidRPr="00440617" w:rsidRDefault="00440617" w:rsidP="00440617">
      <w:pPr>
        <w:jc w:val="left"/>
        <w:rPr>
          <w:sz w:val="15"/>
          <w:szCs w:val="15"/>
        </w:rPr>
      </w:pPr>
      <w:r w:rsidRPr="00440617">
        <w:rPr>
          <w:sz w:val="15"/>
          <w:szCs w:val="15"/>
        </w:rPr>
        <w:t>(2)Var str2 = new String(“hello world”);</w:t>
      </w:r>
    </w:p>
    <w:p w:rsidR="00440617" w:rsidRPr="00440617" w:rsidRDefault="00440617" w:rsidP="00440617">
      <w:pPr>
        <w:jc w:val="left"/>
        <w:rPr>
          <w:sz w:val="15"/>
          <w:szCs w:val="15"/>
        </w:rPr>
      </w:pPr>
      <w:r w:rsidRPr="00440617">
        <w:rPr>
          <w:sz w:val="15"/>
          <w:szCs w:val="15"/>
        </w:rPr>
        <w:t>function IsString(str){</w:t>
      </w:r>
    </w:p>
    <w:p w:rsidR="00440617" w:rsidRPr="00440617" w:rsidRDefault="00440617" w:rsidP="00440617">
      <w:pPr>
        <w:jc w:val="left"/>
        <w:rPr>
          <w:sz w:val="15"/>
          <w:szCs w:val="15"/>
        </w:rPr>
      </w:pPr>
      <w:r w:rsidRPr="00440617">
        <w:rPr>
          <w:sz w:val="15"/>
          <w:szCs w:val="15"/>
        </w:rPr>
        <w:t xml:space="preserve">    return (typeof str == "string" || str.constructor == String);</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sz w:val="15"/>
          <w:szCs w:val="15"/>
        </w:rPr>
        <w:t>var str = "";</w:t>
      </w:r>
    </w:p>
    <w:p w:rsidR="00440617" w:rsidRPr="00440617" w:rsidRDefault="00440617" w:rsidP="00440617">
      <w:pPr>
        <w:jc w:val="left"/>
        <w:rPr>
          <w:sz w:val="15"/>
          <w:szCs w:val="15"/>
        </w:rPr>
      </w:pPr>
      <w:r w:rsidRPr="00440617">
        <w:rPr>
          <w:sz w:val="15"/>
          <w:szCs w:val="15"/>
        </w:rPr>
        <w:t>alert(IsString(1));</w:t>
      </w:r>
    </w:p>
    <w:p w:rsidR="00440617" w:rsidRPr="00440617" w:rsidRDefault="00440617" w:rsidP="00440617">
      <w:pPr>
        <w:jc w:val="left"/>
        <w:rPr>
          <w:sz w:val="15"/>
          <w:szCs w:val="15"/>
        </w:rPr>
      </w:pPr>
      <w:r w:rsidRPr="00440617">
        <w:rPr>
          <w:sz w:val="15"/>
          <w:szCs w:val="15"/>
        </w:rPr>
        <w:t>alert(IsString(str));</w:t>
      </w:r>
    </w:p>
    <w:p w:rsidR="00440617" w:rsidRPr="00440617" w:rsidRDefault="00440617" w:rsidP="00440617">
      <w:pPr>
        <w:jc w:val="left"/>
        <w:rPr>
          <w:sz w:val="15"/>
          <w:szCs w:val="15"/>
        </w:rPr>
      </w:pPr>
      <w:r w:rsidRPr="00440617">
        <w:rPr>
          <w:sz w:val="15"/>
          <w:szCs w:val="15"/>
        </w:rPr>
        <w:t>alert(IsString(new String(str)));</w:t>
      </w:r>
    </w:p>
    <w:p w:rsidR="00440617" w:rsidRPr="00440617" w:rsidRDefault="00440617" w:rsidP="00440617">
      <w:pPr>
        <w:jc w:val="left"/>
        <w:rPr>
          <w:sz w:val="15"/>
          <w:szCs w:val="15"/>
        </w:rPr>
      </w:pPr>
      <w:r w:rsidRPr="00440617">
        <w:rPr>
          <w:rFonts w:hint="eastAsia"/>
          <w:sz w:val="15"/>
          <w:szCs w:val="15"/>
        </w:rPr>
        <w:t>14</w:t>
      </w:r>
      <w:r w:rsidRPr="00440617">
        <w:rPr>
          <w:rFonts w:hint="eastAsia"/>
          <w:sz w:val="15"/>
          <w:szCs w:val="15"/>
        </w:rPr>
        <w:t>，网页中实现一个计算当年还剩多少时间的倒数计时程序，要求网页上实时动态显示“××年还剩××天××时××分××秒”</w:t>
      </w:r>
      <w:r w:rsidRPr="00440617">
        <w:rPr>
          <w:rFonts w:hint="eastAsia"/>
          <w:sz w:val="15"/>
          <w:szCs w:val="15"/>
        </w:rPr>
        <w:t xml:space="preserve"> </w:t>
      </w:r>
    </w:p>
    <w:p w:rsidR="00440617" w:rsidRPr="00440617" w:rsidRDefault="00440617" w:rsidP="00440617">
      <w:pPr>
        <w:jc w:val="left"/>
        <w:rPr>
          <w:sz w:val="15"/>
          <w:szCs w:val="15"/>
        </w:rPr>
      </w:pPr>
      <w:r w:rsidRPr="00440617">
        <w:rPr>
          <w:sz w:val="15"/>
          <w:szCs w:val="15"/>
        </w:rPr>
        <w:t>&lt;!DOCTYPE HTML PUBLIC "-//W3C//DTD HTML 4.01 Transitional//EN" "http://www.w3.org/TR/html4/loose.dtd"&gt;</w:t>
      </w:r>
    </w:p>
    <w:p w:rsidR="00440617" w:rsidRPr="00440617" w:rsidRDefault="00440617" w:rsidP="00440617">
      <w:pPr>
        <w:jc w:val="left"/>
        <w:rPr>
          <w:sz w:val="15"/>
          <w:szCs w:val="15"/>
        </w:rPr>
      </w:pPr>
      <w:r w:rsidRPr="00440617">
        <w:rPr>
          <w:sz w:val="15"/>
          <w:szCs w:val="15"/>
        </w:rPr>
        <w:t>&lt;html&gt;</w:t>
      </w:r>
    </w:p>
    <w:p w:rsidR="00440617" w:rsidRPr="00440617" w:rsidRDefault="00440617" w:rsidP="00440617">
      <w:pPr>
        <w:jc w:val="left"/>
        <w:rPr>
          <w:sz w:val="15"/>
          <w:szCs w:val="15"/>
        </w:rPr>
      </w:pPr>
      <w:r w:rsidRPr="00440617">
        <w:rPr>
          <w:sz w:val="15"/>
          <w:szCs w:val="15"/>
        </w:rPr>
        <w:t>&lt;head&gt;</w:t>
      </w:r>
    </w:p>
    <w:p w:rsidR="00440617" w:rsidRPr="00440617" w:rsidRDefault="00440617" w:rsidP="00440617">
      <w:pPr>
        <w:jc w:val="left"/>
        <w:rPr>
          <w:sz w:val="15"/>
          <w:szCs w:val="15"/>
        </w:rPr>
      </w:pPr>
      <w:r w:rsidRPr="00440617">
        <w:rPr>
          <w:sz w:val="15"/>
          <w:szCs w:val="15"/>
        </w:rPr>
        <w:t xml:space="preserve">   &lt;meta http-equiv="Content-Type" content="text/html; charset=UTF-8"&gt;</w:t>
      </w:r>
    </w:p>
    <w:p w:rsidR="00440617" w:rsidRPr="00440617" w:rsidRDefault="00440617" w:rsidP="00440617">
      <w:pPr>
        <w:jc w:val="left"/>
        <w:rPr>
          <w:sz w:val="15"/>
          <w:szCs w:val="15"/>
        </w:rPr>
      </w:pPr>
      <w:r w:rsidRPr="00440617">
        <w:rPr>
          <w:rFonts w:hint="eastAsia"/>
          <w:sz w:val="15"/>
          <w:szCs w:val="15"/>
        </w:rPr>
        <w:t xml:space="preserve">   &lt;title&gt;</w:t>
      </w:r>
      <w:r w:rsidRPr="00440617">
        <w:rPr>
          <w:rFonts w:hint="eastAsia"/>
          <w:sz w:val="15"/>
          <w:szCs w:val="15"/>
        </w:rPr>
        <w:t>倒计时</w:t>
      </w:r>
      <w:r w:rsidRPr="00440617">
        <w:rPr>
          <w:rFonts w:hint="eastAsia"/>
          <w:sz w:val="15"/>
          <w:szCs w:val="15"/>
        </w:rPr>
        <w:t>&lt;/title&gt;</w:t>
      </w:r>
    </w:p>
    <w:p w:rsidR="00440617" w:rsidRPr="00440617" w:rsidRDefault="00440617" w:rsidP="00440617">
      <w:pPr>
        <w:jc w:val="left"/>
        <w:rPr>
          <w:sz w:val="15"/>
          <w:szCs w:val="15"/>
        </w:rPr>
      </w:pPr>
      <w:r w:rsidRPr="00440617">
        <w:rPr>
          <w:sz w:val="15"/>
          <w:szCs w:val="15"/>
        </w:rPr>
        <w:t>&lt;/head&gt;</w:t>
      </w:r>
    </w:p>
    <w:p w:rsidR="00440617" w:rsidRPr="00440617" w:rsidRDefault="00440617" w:rsidP="00440617">
      <w:pPr>
        <w:jc w:val="left"/>
        <w:rPr>
          <w:sz w:val="15"/>
          <w:szCs w:val="15"/>
        </w:rPr>
      </w:pPr>
      <w:r w:rsidRPr="00440617">
        <w:rPr>
          <w:sz w:val="15"/>
          <w:szCs w:val="15"/>
        </w:rPr>
        <w:t>&lt;body&gt;</w:t>
      </w:r>
    </w:p>
    <w:p w:rsidR="00440617" w:rsidRPr="00440617" w:rsidRDefault="00440617" w:rsidP="00440617">
      <w:pPr>
        <w:jc w:val="left"/>
        <w:rPr>
          <w:sz w:val="15"/>
          <w:szCs w:val="15"/>
        </w:rPr>
      </w:pPr>
      <w:r w:rsidRPr="00440617">
        <w:rPr>
          <w:sz w:val="15"/>
          <w:szCs w:val="15"/>
        </w:rPr>
        <w:t>&lt;input type="text" value="" id="input" size="1000"/&gt;</w:t>
      </w:r>
    </w:p>
    <w:p w:rsidR="00440617" w:rsidRPr="00440617" w:rsidRDefault="00440617" w:rsidP="00440617">
      <w:pPr>
        <w:jc w:val="left"/>
        <w:rPr>
          <w:sz w:val="15"/>
          <w:szCs w:val="15"/>
        </w:rPr>
      </w:pPr>
      <w:r w:rsidRPr="00440617">
        <w:rPr>
          <w:sz w:val="15"/>
          <w:szCs w:val="15"/>
        </w:rPr>
        <w:t>&lt;script type="text/javascript"&gt;</w:t>
      </w:r>
    </w:p>
    <w:p w:rsidR="00440617" w:rsidRPr="00440617" w:rsidRDefault="00440617" w:rsidP="00440617">
      <w:pPr>
        <w:jc w:val="left"/>
        <w:rPr>
          <w:sz w:val="15"/>
          <w:szCs w:val="15"/>
        </w:rPr>
      </w:pPr>
      <w:r w:rsidRPr="00440617">
        <w:rPr>
          <w:sz w:val="15"/>
          <w:szCs w:val="15"/>
        </w:rPr>
        <w:t xml:space="preserve">   function counter() {</w:t>
      </w:r>
    </w:p>
    <w:p w:rsidR="00440617" w:rsidRPr="00440617" w:rsidRDefault="00440617" w:rsidP="00440617">
      <w:pPr>
        <w:jc w:val="left"/>
        <w:rPr>
          <w:sz w:val="15"/>
          <w:szCs w:val="15"/>
        </w:rPr>
      </w:pPr>
      <w:r w:rsidRPr="00440617">
        <w:rPr>
          <w:sz w:val="15"/>
          <w:szCs w:val="15"/>
        </w:rPr>
        <w:t xml:space="preserve">      var date = new Date();</w:t>
      </w:r>
    </w:p>
    <w:p w:rsidR="00440617" w:rsidRPr="00440617" w:rsidRDefault="00440617" w:rsidP="00440617">
      <w:pPr>
        <w:jc w:val="left"/>
        <w:rPr>
          <w:sz w:val="15"/>
          <w:szCs w:val="15"/>
        </w:rPr>
      </w:pPr>
      <w:r w:rsidRPr="00440617">
        <w:rPr>
          <w:sz w:val="15"/>
          <w:szCs w:val="15"/>
        </w:rPr>
        <w:t xml:space="preserve">      var year = date.getFullYear();</w:t>
      </w:r>
    </w:p>
    <w:p w:rsidR="00440617" w:rsidRPr="00440617" w:rsidRDefault="00440617" w:rsidP="00440617">
      <w:pPr>
        <w:jc w:val="left"/>
        <w:rPr>
          <w:sz w:val="15"/>
          <w:szCs w:val="15"/>
        </w:rPr>
      </w:pPr>
      <w:r w:rsidRPr="00440617">
        <w:rPr>
          <w:sz w:val="15"/>
          <w:szCs w:val="15"/>
        </w:rPr>
        <w:t xml:space="preserve">      var date2 = new Date(year, 12, 31, 23, 59, 59);</w:t>
      </w:r>
    </w:p>
    <w:p w:rsidR="00440617" w:rsidRPr="00440617" w:rsidRDefault="00440617" w:rsidP="00440617">
      <w:pPr>
        <w:jc w:val="left"/>
        <w:rPr>
          <w:sz w:val="15"/>
          <w:szCs w:val="15"/>
        </w:rPr>
      </w:pPr>
      <w:r w:rsidRPr="00440617">
        <w:rPr>
          <w:sz w:val="15"/>
          <w:szCs w:val="15"/>
        </w:rPr>
        <w:t xml:space="preserve">      var time = (date2 - date)/1000;</w:t>
      </w:r>
    </w:p>
    <w:p w:rsidR="00440617" w:rsidRPr="00440617" w:rsidRDefault="00440617" w:rsidP="00440617">
      <w:pPr>
        <w:jc w:val="left"/>
        <w:rPr>
          <w:sz w:val="15"/>
          <w:szCs w:val="15"/>
        </w:rPr>
      </w:pPr>
      <w:r w:rsidRPr="00440617">
        <w:rPr>
          <w:sz w:val="15"/>
          <w:szCs w:val="15"/>
        </w:rPr>
        <w:t xml:space="preserve">      var day =Math.floor(time/(24*60*60))</w:t>
      </w:r>
    </w:p>
    <w:p w:rsidR="00440617" w:rsidRPr="00440617" w:rsidRDefault="00440617" w:rsidP="00440617">
      <w:pPr>
        <w:jc w:val="left"/>
        <w:rPr>
          <w:sz w:val="15"/>
          <w:szCs w:val="15"/>
        </w:rPr>
      </w:pPr>
      <w:r w:rsidRPr="00440617">
        <w:rPr>
          <w:sz w:val="15"/>
          <w:szCs w:val="15"/>
        </w:rPr>
        <w:t xml:space="preserve">      var hour = Math.floor(time%(24*60*60)/(60*60))</w:t>
      </w:r>
    </w:p>
    <w:p w:rsidR="00440617" w:rsidRPr="00440617" w:rsidRDefault="00440617" w:rsidP="00440617">
      <w:pPr>
        <w:jc w:val="left"/>
        <w:rPr>
          <w:sz w:val="15"/>
          <w:szCs w:val="15"/>
        </w:rPr>
      </w:pPr>
      <w:r w:rsidRPr="00440617">
        <w:rPr>
          <w:sz w:val="15"/>
          <w:szCs w:val="15"/>
        </w:rPr>
        <w:t xml:space="preserve">      var minute = Math.floor(time%(24*60*60)%(60*60)/60);</w:t>
      </w:r>
    </w:p>
    <w:p w:rsidR="00440617" w:rsidRPr="00440617" w:rsidRDefault="00440617" w:rsidP="00440617">
      <w:pPr>
        <w:jc w:val="left"/>
        <w:rPr>
          <w:sz w:val="15"/>
          <w:szCs w:val="15"/>
        </w:rPr>
      </w:pPr>
      <w:r w:rsidRPr="00440617">
        <w:rPr>
          <w:sz w:val="15"/>
          <w:szCs w:val="15"/>
        </w:rPr>
        <w:t xml:space="preserve">      var second = Math.floor(time%(24*60*60)%(60*60)%60);</w:t>
      </w:r>
    </w:p>
    <w:p w:rsidR="00440617" w:rsidRPr="00440617" w:rsidRDefault="00440617" w:rsidP="00440617">
      <w:pPr>
        <w:jc w:val="left"/>
        <w:rPr>
          <w:sz w:val="15"/>
          <w:szCs w:val="15"/>
        </w:rPr>
      </w:pPr>
      <w:r w:rsidRPr="00440617">
        <w:rPr>
          <w:rFonts w:hint="eastAsia"/>
          <w:sz w:val="15"/>
          <w:szCs w:val="15"/>
        </w:rPr>
        <w:t xml:space="preserve">      var str = year + "</w:t>
      </w:r>
      <w:r w:rsidRPr="00440617">
        <w:rPr>
          <w:rFonts w:hint="eastAsia"/>
          <w:sz w:val="15"/>
          <w:szCs w:val="15"/>
        </w:rPr>
        <w:t>年还剩</w:t>
      </w:r>
      <w:r w:rsidRPr="00440617">
        <w:rPr>
          <w:rFonts w:hint="eastAsia"/>
          <w:sz w:val="15"/>
          <w:szCs w:val="15"/>
        </w:rPr>
        <w:t>"+day+"</w:t>
      </w:r>
      <w:r w:rsidRPr="00440617">
        <w:rPr>
          <w:rFonts w:hint="eastAsia"/>
          <w:sz w:val="15"/>
          <w:szCs w:val="15"/>
        </w:rPr>
        <w:t>天</w:t>
      </w:r>
      <w:r w:rsidRPr="00440617">
        <w:rPr>
          <w:rFonts w:hint="eastAsia"/>
          <w:sz w:val="15"/>
          <w:szCs w:val="15"/>
        </w:rPr>
        <w:t>"+hour+"</w:t>
      </w:r>
      <w:r w:rsidRPr="00440617">
        <w:rPr>
          <w:rFonts w:hint="eastAsia"/>
          <w:sz w:val="15"/>
          <w:szCs w:val="15"/>
        </w:rPr>
        <w:t>时</w:t>
      </w:r>
      <w:r w:rsidRPr="00440617">
        <w:rPr>
          <w:rFonts w:hint="eastAsia"/>
          <w:sz w:val="15"/>
          <w:szCs w:val="15"/>
        </w:rPr>
        <w:t>"+minute+"</w:t>
      </w:r>
      <w:r w:rsidRPr="00440617">
        <w:rPr>
          <w:rFonts w:hint="eastAsia"/>
          <w:sz w:val="15"/>
          <w:szCs w:val="15"/>
        </w:rPr>
        <w:t>分</w:t>
      </w:r>
      <w:r w:rsidRPr="00440617">
        <w:rPr>
          <w:rFonts w:hint="eastAsia"/>
          <w:sz w:val="15"/>
          <w:szCs w:val="15"/>
        </w:rPr>
        <w:t>"+second+"</w:t>
      </w:r>
      <w:r w:rsidRPr="00440617">
        <w:rPr>
          <w:rFonts w:hint="eastAsia"/>
          <w:sz w:val="15"/>
          <w:szCs w:val="15"/>
        </w:rPr>
        <w:t>秒</w:t>
      </w:r>
      <w:r w:rsidRPr="00440617">
        <w:rPr>
          <w:rFonts w:hint="eastAsia"/>
          <w:sz w:val="15"/>
          <w:szCs w:val="15"/>
        </w:rPr>
        <w:t>";</w:t>
      </w:r>
    </w:p>
    <w:p w:rsidR="00440617" w:rsidRPr="00440617" w:rsidRDefault="00440617" w:rsidP="00440617">
      <w:pPr>
        <w:jc w:val="left"/>
        <w:rPr>
          <w:sz w:val="15"/>
          <w:szCs w:val="15"/>
        </w:rPr>
      </w:pPr>
      <w:r w:rsidRPr="00440617">
        <w:rPr>
          <w:sz w:val="15"/>
          <w:szCs w:val="15"/>
        </w:rPr>
        <w:lastRenderedPageBreak/>
        <w:t xml:space="preserve">      document.getElementById("input").value = str;</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window.setInterval("counter()", 1000);</w:t>
      </w:r>
    </w:p>
    <w:p w:rsidR="00440617" w:rsidRPr="00440617" w:rsidRDefault="00440617" w:rsidP="00440617">
      <w:pPr>
        <w:jc w:val="left"/>
        <w:rPr>
          <w:sz w:val="15"/>
          <w:szCs w:val="15"/>
        </w:rPr>
      </w:pPr>
      <w:r w:rsidRPr="00440617">
        <w:rPr>
          <w:sz w:val="15"/>
          <w:szCs w:val="15"/>
        </w:rPr>
        <w:t>&lt;/script&gt;</w:t>
      </w:r>
    </w:p>
    <w:p w:rsidR="00440617" w:rsidRPr="00440617" w:rsidRDefault="00440617" w:rsidP="00440617">
      <w:pPr>
        <w:jc w:val="left"/>
        <w:rPr>
          <w:sz w:val="15"/>
          <w:szCs w:val="15"/>
        </w:rPr>
      </w:pPr>
      <w:r w:rsidRPr="00440617">
        <w:rPr>
          <w:sz w:val="15"/>
          <w:szCs w:val="15"/>
        </w:rPr>
        <w:t>&lt;/body&gt;</w:t>
      </w:r>
    </w:p>
    <w:p w:rsidR="00440617" w:rsidRPr="00440617" w:rsidRDefault="00440617" w:rsidP="00440617">
      <w:pPr>
        <w:jc w:val="left"/>
        <w:rPr>
          <w:sz w:val="15"/>
          <w:szCs w:val="15"/>
        </w:rPr>
      </w:pPr>
      <w:r w:rsidRPr="00440617">
        <w:rPr>
          <w:sz w:val="15"/>
          <w:szCs w:val="15"/>
        </w:rPr>
        <w:t>&lt;/html&gt;</w:t>
      </w:r>
    </w:p>
    <w:p w:rsidR="00440617" w:rsidRPr="00440617" w:rsidRDefault="00440617" w:rsidP="00440617">
      <w:pPr>
        <w:jc w:val="left"/>
        <w:rPr>
          <w:sz w:val="15"/>
          <w:szCs w:val="15"/>
        </w:rPr>
      </w:pPr>
      <w:r w:rsidRPr="00440617">
        <w:rPr>
          <w:rFonts w:hint="eastAsia"/>
          <w:sz w:val="15"/>
          <w:szCs w:val="15"/>
        </w:rPr>
        <w:t>15</w:t>
      </w:r>
      <w:r w:rsidRPr="00440617">
        <w:rPr>
          <w:rFonts w:hint="eastAsia"/>
          <w:sz w:val="15"/>
          <w:szCs w:val="15"/>
        </w:rPr>
        <w:t>，补充代码，鼠标单击</w:t>
      </w:r>
      <w:r w:rsidRPr="00440617">
        <w:rPr>
          <w:rFonts w:hint="eastAsia"/>
          <w:sz w:val="15"/>
          <w:szCs w:val="15"/>
        </w:rPr>
        <w:t>Button1</w:t>
      </w:r>
      <w:r w:rsidRPr="00440617">
        <w:rPr>
          <w:rFonts w:hint="eastAsia"/>
          <w:sz w:val="15"/>
          <w:szCs w:val="15"/>
        </w:rPr>
        <w:t>后将</w:t>
      </w:r>
      <w:r w:rsidRPr="00440617">
        <w:rPr>
          <w:rFonts w:hint="eastAsia"/>
          <w:sz w:val="15"/>
          <w:szCs w:val="15"/>
        </w:rPr>
        <w:t>Button1</w:t>
      </w:r>
      <w:r w:rsidRPr="00440617">
        <w:rPr>
          <w:rFonts w:hint="eastAsia"/>
          <w:sz w:val="15"/>
          <w:szCs w:val="15"/>
        </w:rPr>
        <w:t>移动到</w:t>
      </w:r>
      <w:r w:rsidRPr="00440617">
        <w:rPr>
          <w:rFonts w:hint="eastAsia"/>
          <w:sz w:val="15"/>
          <w:szCs w:val="15"/>
        </w:rPr>
        <w:t>Button2</w:t>
      </w:r>
      <w:r w:rsidRPr="00440617">
        <w:rPr>
          <w:rFonts w:hint="eastAsia"/>
          <w:sz w:val="15"/>
          <w:szCs w:val="15"/>
        </w:rPr>
        <w:t>的后面</w:t>
      </w:r>
      <w:r w:rsidRPr="00440617">
        <w:rPr>
          <w:rFonts w:hint="eastAsia"/>
          <w:sz w:val="15"/>
          <w:szCs w:val="15"/>
        </w:rPr>
        <w:t>&lt;div&gt; &lt;input type=</w:t>
      </w:r>
      <w:r w:rsidRPr="00440617">
        <w:rPr>
          <w:rFonts w:hint="eastAsia"/>
          <w:sz w:val="15"/>
          <w:szCs w:val="15"/>
        </w:rPr>
        <w:t>”</w:t>
      </w:r>
      <w:r w:rsidRPr="00440617">
        <w:rPr>
          <w:rFonts w:hint="eastAsia"/>
          <w:sz w:val="15"/>
          <w:szCs w:val="15"/>
        </w:rPr>
        <w:t>button</w:t>
      </w:r>
      <w:r w:rsidRPr="00440617">
        <w:rPr>
          <w:rFonts w:hint="eastAsia"/>
          <w:sz w:val="15"/>
          <w:szCs w:val="15"/>
        </w:rPr>
        <w:t>”</w:t>
      </w:r>
      <w:r w:rsidRPr="00440617">
        <w:rPr>
          <w:rFonts w:hint="eastAsia"/>
          <w:sz w:val="15"/>
          <w:szCs w:val="15"/>
        </w:rPr>
        <w:t xml:space="preserve"> id =</w:t>
      </w:r>
      <w:r w:rsidRPr="00440617">
        <w:rPr>
          <w:rFonts w:hint="eastAsia"/>
          <w:sz w:val="15"/>
          <w:szCs w:val="15"/>
        </w:rPr>
        <w:t>”</w:t>
      </w:r>
      <w:r w:rsidRPr="00440617">
        <w:rPr>
          <w:rFonts w:hint="eastAsia"/>
          <w:sz w:val="15"/>
          <w:szCs w:val="15"/>
        </w:rPr>
        <w:t>button1</w:t>
      </w:r>
      <w:r w:rsidRPr="00440617">
        <w:rPr>
          <w:rFonts w:hint="eastAsia"/>
          <w:sz w:val="15"/>
          <w:szCs w:val="15"/>
        </w:rPr>
        <w:t>″</w:t>
      </w:r>
      <w:r w:rsidRPr="00440617">
        <w:rPr>
          <w:rFonts w:hint="eastAsia"/>
          <w:sz w:val="15"/>
          <w:szCs w:val="15"/>
        </w:rPr>
        <w:t xml:space="preserve"> value=</w:t>
      </w:r>
      <w:r w:rsidRPr="00440617">
        <w:rPr>
          <w:rFonts w:hint="eastAsia"/>
          <w:sz w:val="15"/>
          <w:szCs w:val="15"/>
        </w:rPr>
        <w:t>”</w:t>
      </w:r>
      <w:r w:rsidRPr="00440617">
        <w:rPr>
          <w:rFonts w:hint="eastAsia"/>
          <w:sz w:val="15"/>
          <w:szCs w:val="15"/>
        </w:rPr>
        <w:t>1</w:t>
      </w:r>
      <w:r w:rsidRPr="00440617">
        <w:rPr>
          <w:rFonts w:hint="eastAsia"/>
          <w:sz w:val="15"/>
          <w:szCs w:val="15"/>
        </w:rPr>
        <w:t>″</w:t>
      </w:r>
      <w:r w:rsidRPr="00440617">
        <w:rPr>
          <w:rFonts w:hint="eastAsia"/>
          <w:sz w:val="15"/>
          <w:szCs w:val="15"/>
        </w:rPr>
        <w:t xml:space="preserve"> onclick=</w:t>
      </w:r>
      <w:r w:rsidRPr="00440617">
        <w:rPr>
          <w:rFonts w:hint="eastAsia"/>
          <w:sz w:val="15"/>
          <w:szCs w:val="15"/>
        </w:rPr>
        <w:t>”</w:t>
      </w:r>
      <w:r w:rsidRPr="00440617">
        <w:rPr>
          <w:rFonts w:hint="eastAsia"/>
          <w:sz w:val="15"/>
          <w:szCs w:val="15"/>
        </w:rPr>
        <w:t>???</w:t>
      </w:r>
      <w:r w:rsidRPr="00440617">
        <w:rPr>
          <w:rFonts w:hint="eastAsia"/>
          <w:sz w:val="15"/>
          <w:szCs w:val="15"/>
        </w:rPr>
        <w:t>”</w:t>
      </w:r>
      <w:r w:rsidRPr="00440617">
        <w:rPr>
          <w:rFonts w:hint="eastAsia"/>
          <w:sz w:val="15"/>
          <w:szCs w:val="15"/>
        </w:rPr>
        <w:t>&gt; &lt;input type=</w:t>
      </w:r>
      <w:r w:rsidRPr="00440617">
        <w:rPr>
          <w:rFonts w:hint="eastAsia"/>
          <w:sz w:val="15"/>
          <w:szCs w:val="15"/>
        </w:rPr>
        <w:t>”</w:t>
      </w:r>
      <w:r w:rsidRPr="00440617">
        <w:rPr>
          <w:rFonts w:hint="eastAsia"/>
          <w:sz w:val="15"/>
          <w:szCs w:val="15"/>
        </w:rPr>
        <w:t>button</w:t>
      </w:r>
      <w:r w:rsidRPr="00440617">
        <w:rPr>
          <w:rFonts w:hint="eastAsia"/>
          <w:sz w:val="15"/>
          <w:szCs w:val="15"/>
        </w:rPr>
        <w:t>”</w:t>
      </w:r>
      <w:r w:rsidRPr="00440617">
        <w:rPr>
          <w:rFonts w:hint="eastAsia"/>
          <w:sz w:val="15"/>
          <w:szCs w:val="15"/>
        </w:rPr>
        <w:t xml:space="preserve"> id =</w:t>
      </w:r>
      <w:r w:rsidRPr="00440617">
        <w:rPr>
          <w:rFonts w:hint="eastAsia"/>
          <w:sz w:val="15"/>
          <w:szCs w:val="15"/>
        </w:rPr>
        <w:t>”</w:t>
      </w:r>
      <w:r w:rsidRPr="00440617">
        <w:rPr>
          <w:rFonts w:hint="eastAsia"/>
          <w:sz w:val="15"/>
          <w:szCs w:val="15"/>
        </w:rPr>
        <w:t>button2</w:t>
      </w:r>
      <w:r w:rsidRPr="00440617">
        <w:rPr>
          <w:rFonts w:hint="eastAsia"/>
          <w:sz w:val="15"/>
          <w:szCs w:val="15"/>
        </w:rPr>
        <w:t>″</w:t>
      </w:r>
      <w:r w:rsidRPr="00440617">
        <w:rPr>
          <w:rFonts w:hint="eastAsia"/>
          <w:sz w:val="15"/>
          <w:szCs w:val="15"/>
        </w:rPr>
        <w:t xml:space="preserve"> value=</w:t>
      </w:r>
      <w:r w:rsidRPr="00440617">
        <w:rPr>
          <w:rFonts w:hint="eastAsia"/>
          <w:sz w:val="15"/>
          <w:szCs w:val="15"/>
        </w:rPr>
        <w:t>”</w:t>
      </w:r>
      <w:r w:rsidRPr="00440617">
        <w:rPr>
          <w:rFonts w:hint="eastAsia"/>
          <w:sz w:val="15"/>
          <w:szCs w:val="15"/>
        </w:rPr>
        <w:t>2</w:t>
      </w:r>
      <w:r w:rsidRPr="00440617">
        <w:rPr>
          <w:rFonts w:hint="eastAsia"/>
          <w:sz w:val="15"/>
          <w:szCs w:val="15"/>
        </w:rPr>
        <w:t>″</w:t>
      </w:r>
      <w:r w:rsidRPr="00440617">
        <w:rPr>
          <w:rFonts w:hint="eastAsia"/>
          <w:sz w:val="15"/>
          <w:szCs w:val="15"/>
        </w:rPr>
        <w:t xml:space="preserve"> /</w:t>
      </w:r>
      <w:r w:rsidRPr="00440617">
        <w:rPr>
          <w:rFonts w:hint="eastAsia"/>
          <w:sz w:val="15"/>
          <w:szCs w:val="15"/>
        </w:rPr>
        <w:t>”</w:t>
      </w:r>
      <w:r w:rsidRPr="00440617">
        <w:rPr>
          <w:rFonts w:hint="eastAsia"/>
          <w:sz w:val="15"/>
          <w:szCs w:val="15"/>
        </w:rPr>
        <w:t>&gt; &lt;/div&gt;</w:t>
      </w:r>
    </w:p>
    <w:p w:rsidR="00440617" w:rsidRPr="00440617" w:rsidRDefault="00440617" w:rsidP="00440617">
      <w:pPr>
        <w:jc w:val="left"/>
        <w:rPr>
          <w:sz w:val="15"/>
          <w:szCs w:val="15"/>
        </w:rPr>
      </w:pPr>
      <w:r w:rsidRPr="00440617">
        <w:rPr>
          <w:sz w:val="15"/>
          <w:szCs w:val="15"/>
        </w:rPr>
        <w:t>&lt;div&gt;</w:t>
      </w:r>
    </w:p>
    <w:p w:rsidR="00440617" w:rsidRPr="00440617" w:rsidRDefault="00440617" w:rsidP="00440617">
      <w:pPr>
        <w:jc w:val="left"/>
        <w:rPr>
          <w:sz w:val="15"/>
          <w:szCs w:val="15"/>
        </w:rPr>
      </w:pPr>
      <w:r w:rsidRPr="00440617">
        <w:rPr>
          <w:sz w:val="15"/>
          <w:szCs w:val="15"/>
        </w:rPr>
        <w:t xml:space="preserve">   &lt;input type="button" id ="button1" value="1" onclick="moveBtn(this);"&gt;</w:t>
      </w:r>
    </w:p>
    <w:p w:rsidR="00440617" w:rsidRPr="00440617" w:rsidRDefault="00440617" w:rsidP="00440617">
      <w:pPr>
        <w:jc w:val="left"/>
        <w:rPr>
          <w:sz w:val="15"/>
          <w:szCs w:val="15"/>
        </w:rPr>
      </w:pPr>
      <w:r w:rsidRPr="00440617">
        <w:rPr>
          <w:sz w:val="15"/>
          <w:szCs w:val="15"/>
        </w:rPr>
        <w:t xml:space="preserve">   &lt;input type="button" id ="button2" value="2" /&gt;</w:t>
      </w:r>
    </w:p>
    <w:p w:rsidR="00440617" w:rsidRPr="00440617" w:rsidRDefault="00440617" w:rsidP="00440617">
      <w:pPr>
        <w:jc w:val="left"/>
        <w:rPr>
          <w:sz w:val="15"/>
          <w:szCs w:val="15"/>
        </w:rPr>
      </w:pPr>
      <w:r w:rsidRPr="00440617">
        <w:rPr>
          <w:sz w:val="15"/>
          <w:szCs w:val="15"/>
        </w:rPr>
        <w:t>&lt;/div&gt;</w:t>
      </w:r>
    </w:p>
    <w:p w:rsidR="00440617" w:rsidRPr="00440617" w:rsidRDefault="00440617" w:rsidP="00440617">
      <w:pPr>
        <w:jc w:val="left"/>
        <w:rPr>
          <w:sz w:val="15"/>
          <w:szCs w:val="15"/>
        </w:rPr>
      </w:pPr>
      <w:r w:rsidRPr="00440617">
        <w:rPr>
          <w:sz w:val="15"/>
          <w:szCs w:val="15"/>
        </w:rPr>
        <w:t>&lt;script type="text/javascript"&gt;</w:t>
      </w:r>
    </w:p>
    <w:p w:rsidR="00440617" w:rsidRPr="00440617" w:rsidRDefault="00440617" w:rsidP="00440617">
      <w:pPr>
        <w:jc w:val="left"/>
        <w:rPr>
          <w:sz w:val="15"/>
          <w:szCs w:val="15"/>
        </w:rPr>
      </w:pPr>
      <w:r w:rsidRPr="00440617">
        <w:rPr>
          <w:sz w:val="15"/>
          <w:szCs w:val="15"/>
        </w:rPr>
        <w:t>function moveBtn(obj) {</w:t>
      </w:r>
    </w:p>
    <w:p w:rsidR="00440617" w:rsidRPr="00440617" w:rsidRDefault="00440617" w:rsidP="00440617">
      <w:pPr>
        <w:jc w:val="left"/>
        <w:rPr>
          <w:sz w:val="15"/>
          <w:szCs w:val="15"/>
        </w:rPr>
      </w:pPr>
      <w:r w:rsidRPr="00440617">
        <w:rPr>
          <w:sz w:val="15"/>
          <w:szCs w:val="15"/>
        </w:rPr>
        <w:t xml:space="preserve">   var clone = obj.cloneNode(true);</w:t>
      </w:r>
    </w:p>
    <w:p w:rsidR="00440617" w:rsidRPr="00440617" w:rsidRDefault="00440617" w:rsidP="00440617">
      <w:pPr>
        <w:jc w:val="left"/>
        <w:rPr>
          <w:sz w:val="15"/>
          <w:szCs w:val="15"/>
        </w:rPr>
      </w:pPr>
      <w:r w:rsidRPr="00440617">
        <w:rPr>
          <w:sz w:val="15"/>
          <w:szCs w:val="15"/>
        </w:rPr>
        <w:t xml:space="preserve">   var parent = obj.parentNode;</w:t>
      </w:r>
    </w:p>
    <w:p w:rsidR="00440617" w:rsidRPr="00440617" w:rsidRDefault="00440617" w:rsidP="00440617">
      <w:pPr>
        <w:jc w:val="left"/>
        <w:rPr>
          <w:sz w:val="15"/>
          <w:szCs w:val="15"/>
        </w:rPr>
      </w:pPr>
      <w:r w:rsidRPr="00440617">
        <w:rPr>
          <w:sz w:val="15"/>
          <w:szCs w:val="15"/>
        </w:rPr>
        <w:t xml:space="preserve">   parent.appendChild(clone);</w:t>
      </w:r>
    </w:p>
    <w:p w:rsidR="00440617" w:rsidRPr="00440617" w:rsidRDefault="00440617" w:rsidP="00440617">
      <w:pPr>
        <w:jc w:val="left"/>
        <w:rPr>
          <w:sz w:val="15"/>
          <w:szCs w:val="15"/>
        </w:rPr>
      </w:pPr>
      <w:r w:rsidRPr="00440617">
        <w:rPr>
          <w:sz w:val="15"/>
          <w:szCs w:val="15"/>
        </w:rPr>
        <w:t xml:space="preserve">   parent.removeChild(obj);</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sz w:val="15"/>
          <w:szCs w:val="15"/>
        </w:rPr>
        <w:t>&lt;/script&gt;</w:t>
      </w:r>
    </w:p>
    <w:p w:rsidR="00440617" w:rsidRPr="00440617" w:rsidRDefault="00440617" w:rsidP="00440617">
      <w:pPr>
        <w:jc w:val="left"/>
        <w:rPr>
          <w:sz w:val="15"/>
          <w:szCs w:val="15"/>
        </w:rPr>
      </w:pPr>
      <w:r w:rsidRPr="00440617">
        <w:rPr>
          <w:rFonts w:hint="eastAsia"/>
          <w:sz w:val="15"/>
          <w:szCs w:val="15"/>
        </w:rPr>
        <w:t>16</w:t>
      </w:r>
      <w:r w:rsidRPr="00440617">
        <w:rPr>
          <w:rFonts w:hint="eastAsia"/>
          <w:sz w:val="15"/>
          <w:szCs w:val="15"/>
        </w:rPr>
        <w:t>，</w:t>
      </w:r>
      <w:r w:rsidRPr="00440617">
        <w:rPr>
          <w:rFonts w:hint="eastAsia"/>
          <w:sz w:val="15"/>
          <w:szCs w:val="15"/>
        </w:rPr>
        <w:t>JavaScript</w:t>
      </w:r>
      <w:r w:rsidRPr="00440617">
        <w:rPr>
          <w:rFonts w:hint="eastAsia"/>
          <w:sz w:val="15"/>
          <w:szCs w:val="15"/>
        </w:rPr>
        <w:t>有哪几种数据类型</w:t>
      </w:r>
    </w:p>
    <w:p w:rsidR="00440617" w:rsidRPr="00440617" w:rsidRDefault="00440617" w:rsidP="00440617">
      <w:pPr>
        <w:jc w:val="left"/>
        <w:rPr>
          <w:sz w:val="15"/>
          <w:szCs w:val="15"/>
        </w:rPr>
      </w:pPr>
      <w:r w:rsidRPr="00440617">
        <w:rPr>
          <w:rFonts w:hint="eastAsia"/>
          <w:sz w:val="15"/>
          <w:szCs w:val="15"/>
        </w:rPr>
        <w:t>简单：</w:t>
      </w:r>
      <w:r w:rsidRPr="00440617">
        <w:rPr>
          <w:rFonts w:hint="eastAsia"/>
          <w:sz w:val="15"/>
          <w:szCs w:val="15"/>
        </w:rPr>
        <w:t>Number</w:t>
      </w:r>
      <w:r w:rsidRPr="00440617">
        <w:rPr>
          <w:rFonts w:hint="eastAsia"/>
          <w:sz w:val="15"/>
          <w:szCs w:val="15"/>
        </w:rPr>
        <w:t>，</w:t>
      </w:r>
      <w:r w:rsidRPr="00440617">
        <w:rPr>
          <w:rFonts w:hint="eastAsia"/>
          <w:sz w:val="15"/>
          <w:szCs w:val="15"/>
        </w:rPr>
        <w:t>Boolean</w:t>
      </w:r>
      <w:r w:rsidRPr="00440617">
        <w:rPr>
          <w:rFonts w:hint="eastAsia"/>
          <w:sz w:val="15"/>
          <w:szCs w:val="15"/>
        </w:rPr>
        <w:t>，</w:t>
      </w:r>
      <w:r w:rsidRPr="00440617">
        <w:rPr>
          <w:rFonts w:hint="eastAsia"/>
          <w:sz w:val="15"/>
          <w:szCs w:val="15"/>
        </w:rPr>
        <w:t>String</w:t>
      </w:r>
      <w:r w:rsidRPr="00440617">
        <w:rPr>
          <w:rFonts w:hint="eastAsia"/>
          <w:sz w:val="15"/>
          <w:szCs w:val="15"/>
        </w:rPr>
        <w:t>，</w:t>
      </w:r>
      <w:r w:rsidRPr="00440617">
        <w:rPr>
          <w:rFonts w:hint="eastAsia"/>
          <w:sz w:val="15"/>
          <w:szCs w:val="15"/>
        </w:rPr>
        <w:t>Null</w:t>
      </w:r>
      <w:r w:rsidRPr="00440617">
        <w:rPr>
          <w:rFonts w:hint="eastAsia"/>
          <w:sz w:val="15"/>
          <w:szCs w:val="15"/>
        </w:rPr>
        <w:t>，</w:t>
      </w:r>
      <w:r w:rsidRPr="00440617">
        <w:rPr>
          <w:rFonts w:hint="eastAsia"/>
          <w:sz w:val="15"/>
          <w:szCs w:val="15"/>
        </w:rPr>
        <w:t>Undefined</w:t>
      </w:r>
    </w:p>
    <w:p w:rsidR="00440617" w:rsidRPr="00440617" w:rsidRDefault="00440617" w:rsidP="00440617">
      <w:pPr>
        <w:jc w:val="left"/>
        <w:rPr>
          <w:sz w:val="15"/>
          <w:szCs w:val="15"/>
        </w:rPr>
      </w:pPr>
      <w:r w:rsidRPr="00440617">
        <w:rPr>
          <w:rFonts w:hint="eastAsia"/>
          <w:sz w:val="15"/>
          <w:szCs w:val="15"/>
        </w:rPr>
        <w:t>复合：</w:t>
      </w:r>
      <w:r w:rsidRPr="00440617">
        <w:rPr>
          <w:rFonts w:hint="eastAsia"/>
          <w:sz w:val="15"/>
          <w:szCs w:val="15"/>
        </w:rPr>
        <w:t>Object</w:t>
      </w:r>
      <w:r w:rsidRPr="00440617">
        <w:rPr>
          <w:rFonts w:hint="eastAsia"/>
          <w:sz w:val="15"/>
          <w:szCs w:val="15"/>
        </w:rPr>
        <w:t>，</w:t>
      </w:r>
      <w:r w:rsidRPr="00440617">
        <w:rPr>
          <w:rFonts w:hint="eastAsia"/>
          <w:sz w:val="15"/>
          <w:szCs w:val="15"/>
        </w:rPr>
        <w:t>Array</w:t>
      </w:r>
      <w:r w:rsidRPr="00440617">
        <w:rPr>
          <w:rFonts w:hint="eastAsia"/>
          <w:sz w:val="15"/>
          <w:szCs w:val="15"/>
        </w:rPr>
        <w:t>，</w:t>
      </w:r>
      <w:r w:rsidRPr="00440617">
        <w:rPr>
          <w:rFonts w:hint="eastAsia"/>
          <w:sz w:val="15"/>
          <w:szCs w:val="15"/>
        </w:rPr>
        <w:t>Function</w:t>
      </w:r>
    </w:p>
    <w:p w:rsidR="00440617" w:rsidRPr="00440617" w:rsidRDefault="00440617" w:rsidP="00440617">
      <w:pPr>
        <w:jc w:val="left"/>
        <w:rPr>
          <w:sz w:val="15"/>
          <w:szCs w:val="15"/>
        </w:rPr>
      </w:pPr>
      <w:r w:rsidRPr="00440617">
        <w:rPr>
          <w:rFonts w:hint="eastAsia"/>
          <w:sz w:val="15"/>
          <w:szCs w:val="15"/>
        </w:rPr>
        <w:t>17</w:t>
      </w:r>
      <w:r w:rsidRPr="00440617">
        <w:rPr>
          <w:rFonts w:hint="eastAsia"/>
          <w:sz w:val="15"/>
          <w:szCs w:val="15"/>
        </w:rPr>
        <w:t>，下面</w:t>
      </w:r>
      <w:r w:rsidRPr="00440617">
        <w:rPr>
          <w:rFonts w:hint="eastAsia"/>
          <w:sz w:val="15"/>
          <w:szCs w:val="15"/>
        </w:rPr>
        <w:t>css</w:t>
      </w:r>
      <w:r w:rsidRPr="00440617">
        <w:rPr>
          <w:rFonts w:hint="eastAsia"/>
          <w:sz w:val="15"/>
          <w:szCs w:val="15"/>
        </w:rPr>
        <w:t>标签在</w:t>
      </w:r>
      <w:r w:rsidRPr="00440617">
        <w:rPr>
          <w:rFonts w:hint="eastAsia"/>
          <w:sz w:val="15"/>
          <w:szCs w:val="15"/>
        </w:rPr>
        <w:t>JavaScript</w:t>
      </w:r>
      <w:r w:rsidRPr="00440617">
        <w:rPr>
          <w:rFonts w:hint="eastAsia"/>
          <w:sz w:val="15"/>
          <w:szCs w:val="15"/>
        </w:rPr>
        <w:t>中调用应如何拼写，</w:t>
      </w:r>
      <w:r w:rsidRPr="00440617">
        <w:rPr>
          <w:rFonts w:hint="eastAsia"/>
          <w:sz w:val="15"/>
          <w:szCs w:val="15"/>
        </w:rPr>
        <w:t>border-left-color</w:t>
      </w:r>
      <w:r w:rsidRPr="00440617">
        <w:rPr>
          <w:rFonts w:hint="eastAsia"/>
          <w:sz w:val="15"/>
          <w:szCs w:val="15"/>
        </w:rPr>
        <w:t>，</w:t>
      </w:r>
      <w:r w:rsidRPr="00440617">
        <w:rPr>
          <w:rFonts w:hint="eastAsia"/>
          <w:sz w:val="15"/>
          <w:szCs w:val="15"/>
        </w:rPr>
        <w:t>-moz-viewport</w:t>
      </w:r>
    </w:p>
    <w:p w:rsidR="00440617" w:rsidRPr="00440617" w:rsidRDefault="00440617" w:rsidP="00440617">
      <w:pPr>
        <w:jc w:val="left"/>
        <w:rPr>
          <w:sz w:val="15"/>
          <w:szCs w:val="15"/>
        </w:rPr>
      </w:pPr>
      <w:r w:rsidRPr="00440617">
        <w:rPr>
          <w:sz w:val="15"/>
          <w:szCs w:val="15"/>
        </w:rPr>
        <w:t>borderLeftColor</w:t>
      </w:r>
    </w:p>
    <w:p w:rsidR="00440617" w:rsidRPr="00440617" w:rsidRDefault="00440617" w:rsidP="00440617">
      <w:pPr>
        <w:jc w:val="left"/>
        <w:rPr>
          <w:sz w:val="15"/>
          <w:szCs w:val="15"/>
        </w:rPr>
      </w:pPr>
      <w:r w:rsidRPr="00440617">
        <w:rPr>
          <w:sz w:val="15"/>
          <w:szCs w:val="15"/>
        </w:rPr>
        <w:t>mozViewport</w:t>
      </w:r>
    </w:p>
    <w:p w:rsidR="00440617" w:rsidRPr="00440617" w:rsidRDefault="00440617" w:rsidP="00440617">
      <w:pPr>
        <w:jc w:val="left"/>
        <w:rPr>
          <w:sz w:val="15"/>
          <w:szCs w:val="15"/>
        </w:rPr>
      </w:pPr>
      <w:r w:rsidRPr="00440617">
        <w:rPr>
          <w:rFonts w:hint="eastAsia"/>
          <w:sz w:val="15"/>
          <w:szCs w:val="15"/>
        </w:rPr>
        <w:t>18</w:t>
      </w:r>
      <w:r w:rsidRPr="00440617">
        <w:rPr>
          <w:rFonts w:hint="eastAsia"/>
          <w:sz w:val="15"/>
          <w:szCs w:val="15"/>
        </w:rPr>
        <w:t>，</w:t>
      </w:r>
      <w:r w:rsidRPr="00440617">
        <w:rPr>
          <w:rFonts w:hint="eastAsia"/>
          <w:sz w:val="15"/>
          <w:szCs w:val="15"/>
        </w:rPr>
        <w:t>JavaScript</w:t>
      </w:r>
      <w:r w:rsidRPr="00440617">
        <w:rPr>
          <w:rFonts w:hint="eastAsia"/>
          <w:sz w:val="15"/>
          <w:szCs w:val="15"/>
        </w:rPr>
        <w:t>中如何对一个对象进行深度</w:t>
      </w:r>
      <w:r w:rsidRPr="00440617">
        <w:rPr>
          <w:rFonts w:hint="eastAsia"/>
          <w:sz w:val="15"/>
          <w:szCs w:val="15"/>
        </w:rPr>
        <w:t>clone</w:t>
      </w:r>
    </w:p>
    <w:p w:rsidR="00440617" w:rsidRPr="00440617" w:rsidRDefault="00440617" w:rsidP="00440617">
      <w:pPr>
        <w:jc w:val="left"/>
        <w:rPr>
          <w:sz w:val="15"/>
          <w:szCs w:val="15"/>
        </w:rPr>
      </w:pPr>
      <w:r w:rsidRPr="00440617">
        <w:rPr>
          <w:sz w:val="15"/>
          <w:szCs w:val="15"/>
        </w:rPr>
        <w:t>function cloneObject(o) {</w:t>
      </w:r>
    </w:p>
    <w:p w:rsidR="00440617" w:rsidRPr="00440617" w:rsidRDefault="00440617" w:rsidP="00440617">
      <w:pPr>
        <w:jc w:val="left"/>
        <w:rPr>
          <w:sz w:val="15"/>
          <w:szCs w:val="15"/>
        </w:rPr>
      </w:pPr>
      <w:r w:rsidRPr="00440617">
        <w:rPr>
          <w:sz w:val="15"/>
          <w:szCs w:val="15"/>
        </w:rPr>
        <w:t xml:space="preserve">    if(!o || 'object' !== typeof o) {</w:t>
      </w:r>
    </w:p>
    <w:p w:rsidR="00440617" w:rsidRPr="00440617" w:rsidRDefault="00440617" w:rsidP="00440617">
      <w:pPr>
        <w:jc w:val="left"/>
        <w:rPr>
          <w:sz w:val="15"/>
          <w:szCs w:val="15"/>
        </w:rPr>
      </w:pPr>
      <w:r w:rsidRPr="00440617">
        <w:rPr>
          <w:sz w:val="15"/>
          <w:szCs w:val="15"/>
        </w:rPr>
        <w:t xml:space="preserve">        return o;</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var c = 'function' === typeof o.pop ? [] : {};</w:t>
      </w:r>
    </w:p>
    <w:p w:rsidR="00440617" w:rsidRPr="00440617" w:rsidRDefault="00440617" w:rsidP="00440617">
      <w:pPr>
        <w:jc w:val="left"/>
        <w:rPr>
          <w:sz w:val="15"/>
          <w:szCs w:val="15"/>
        </w:rPr>
      </w:pPr>
      <w:r w:rsidRPr="00440617">
        <w:rPr>
          <w:sz w:val="15"/>
          <w:szCs w:val="15"/>
        </w:rPr>
        <w:t xml:space="preserve">    var p, v;</w:t>
      </w:r>
    </w:p>
    <w:p w:rsidR="00440617" w:rsidRPr="00440617" w:rsidRDefault="00440617" w:rsidP="00440617">
      <w:pPr>
        <w:jc w:val="left"/>
        <w:rPr>
          <w:sz w:val="15"/>
          <w:szCs w:val="15"/>
        </w:rPr>
      </w:pPr>
      <w:r w:rsidRPr="00440617">
        <w:rPr>
          <w:sz w:val="15"/>
          <w:szCs w:val="15"/>
        </w:rPr>
        <w:t xml:space="preserve">    for(p in o) {</w:t>
      </w:r>
    </w:p>
    <w:p w:rsidR="00440617" w:rsidRPr="00440617" w:rsidRDefault="00440617" w:rsidP="00440617">
      <w:pPr>
        <w:jc w:val="left"/>
        <w:rPr>
          <w:sz w:val="15"/>
          <w:szCs w:val="15"/>
        </w:rPr>
      </w:pPr>
      <w:r w:rsidRPr="00440617">
        <w:rPr>
          <w:sz w:val="15"/>
          <w:szCs w:val="15"/>
        </w:rPr>
        <w:t xml:space="preserve">        if(o.hasOwnProperty(p)) {</w:t>
      </w:r>
    </w:p>
    <w:p w:rsidR="00440617" w:rsidRPr="00440617" w:rsidRDefault="00440617" w:rsidP="00440617">
      <w:pPr>
        <w:jc w:val="left"/>
        <w:rPr>
          <w:sz w:val="15"/>
          <w:szCs w:val="15"/>
        </w:rPr>
      </w:pPr>
      <w:r w:rsidRPr="00440617">
        <w:rPr>
          <w:sz w:val="15"/>
          <w:szCs w:val="15"/>
        </w:rPr>
        <w:t xml:space="preserve">            v = o[p];</w:t>
      </w:r>
    </w:p>
    <w:p w:rsidR="00440617" w:rsidRPr="00440617" w:rsidRDefault="00440617" w:rsidP="00440617">
      <w:pPr>
        <w:jc w:val="left"/>
        <w:rPr>
          <w:sz w:val="15"/>
          <w:szCs w:val="15"/>
        </w:rPr>
      </w:pPr>
      <w:r w:rsidRPr="00440617">
        <w:rPr>
          <w:sz w:val="15"/>
          <w:szCs w:val="15"/>
        </w:rPr>
        <w:t xml:space="preserve">            if(v &amp;&amp; 'object' === typeof v) {</w:t>
      </w:r>
    </w:p>
    <w:p w:rsidR="00440617" w:rsidRPr="00440617" w:rsidRDefault="00440617" w:rsidP="00440617">
      <w:pPr>
        <w:jc w:val="left"/>
        <w:rPr>
          <w:sz w:val="15"/>
          <w:szCs w:val="15"/>
        </w:rPr>
      </w:pPr>
      <w:r w:rsidRPr="00440617">
        <w:rPr>
          <w:sz w:val="15"/>
          <w:szCs w:val="15"/>
        </w:rPr>
        <w:t xml:space="preserve">                c[p] = Ext.ux.clone(v);</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else {</w:t>
      </w:r>
    </w:p>
    <w:p w:rsidR="00440617" w:rsidRPr="00440617" w:rsidRDefault="00440617" w:rsidP="00440617">
      <w:pPr>
        <w:jc w:val="left"/>
        <w:rPr>
          <w:sz w:val="15"/>
          <w:szCs w:val="15"/>
        </w:rPr>
      </w:pPr>
      <w:r w:rsidRPr="00440617">
        <w:rPr>
          <w:sz w:val="15"/>
          <w:szCs w:val="15"/>
        </w:rPr>
        <w:t xml:space="preserve">                c[p] = v;</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lastRenderedPageBreak/>
        <w:t xml:space="preserve">    return c;</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rFonts w:hint="eastAsia"/>
          <w:sz w:val="15"/>
          <w:szCs w:val="15"/>
        </w:rPr>
        <w:t>19</w:t>
      </w:r>
      <w:r w:rsidRPr="00440617">
        <w:rPr>
          <w:rFonts w:hint="eastAsia"/>
          <w:sz w:val="15"/>
          <w:szCs w:val="15"/>
        </w:rPr>
        <w:t>，如何控制</w:t>
      </w:r>
      <w:r w:rsidRPr="00440617">
        <w:rPr>
          <w:rFonts w:hint="eastAsia"/>
          <w:sz w:val="15"/>
          <w:szCs w:val="15"/>
        </w:rPr>
        <w:t>alert</w:t>
      </w:r>
      <w:r w:rsidRPr="00440617">
        <w:rPr>
          <w:rFonts w:hint="eastAsia"/>
          <w:sz w:val="15"/>
          <w:szCs w:val="15"/>
        </w:rPr>
        <w:t>中的换行</w:t>
      </w:r>
    </w:p>
    <w:p w:rsidR="00440617" w:rsidRPr="00440617" w:rsidRDefault="00440617" w:rsidP="00440617">
      <w:pPr>
        <w:jc w:val="left"/>
        <w:rPr>
          <w:sz w:val="15"/>
          <w:szCs w:val="15"/>
        </w:rPr>
      </w:pPr>
      <w:r w:rsidRPr="00440617">
        <w:rPr>
          <w:sz w:val="15"/>
          <w:szCs w:val="15"/>
        </w:rPr>
        <w:t>\n alert(“p\np”);</w:t>
      </w:r>
    </w:p>
    <w:p w:rsidR="00440617" w:rsidRPr="00440617" w:rsidRDefault="00440617" w:rsidP="00440617">
      <w:pPr>
        <w:jc w:val="left"/>
        <w:rPr>
          <w:sz w:val="15"/>
          <w:szCs w:val="15"/>
        </w:rPr>
      </w:pPr>
      <w:r w:rsidRPr="00440617">
        <w:rPr>
          <w:rFonts w:hint="eastAsia"/>
          <w:sz w:val="15"/>
          <w:szCs w:val="15"/>
        </w:rPr>
        <w:t>20</w:t>
      </w:r>
      <w:r w:rsidRPr="00440617">
        <w:rPr>
          <w:rFonts w:hint="eastAsia"/>
          <w:sz w:val="15"/>
          <w:szCs w:val="15"/>
        </w:rPr>
        <w:t>，请实现，鼠标点击页面中的任意标签，</w:t>
      </w:r>
      <w:r w:rsidRPr="00440617">
        <w:rPr>
          <w:rFonts w:hint="eastAsia"/>
          <w:sz w:val="15"/>
          <w:szCs w:val="15"/>
        </w:rPr>
        <w:t>alert</w:t>
      </w:r>
      <w:r w:rsidRPr="00440617">
        <w:rPr>
          <w:rFonts w:hint="eastAsia"/>
          <w:sz w:val="15"/>
          <w:szCs w:val="15"/>
        </w:rPr>
        <w:t>该标签的名称．（注意兼容性）</w:t>
      </w:r>
    </w:p>
    <w:p w:rsidR="00440617" w:rsidRPr="00440617" w:rsidRDefault="00440617" w:rsidP="00440617">
      <w:pPr>
        <w:jc w:val="left"/>
        <w:rPr>
          <w:sz w:val="15"/>
          <w:szCs w:val="15"/>
        </w:rPr>
      </w:pPr>
      <w:r w:rsidRPr="00440617">
        <w:rPr>
          <w:sz w:val="15"/>
          <w:szCs w:val="15"/>
        </w:rPr>
        <w:t xml:space="preserve">&lt;!DOCTYPE html PUBLIC "-//W3C//DTD XHTML 1.0 Transitional//EN" "http://www.w3.org/TR/xhtml1/DTD/xhtml1-transitional.dtd"&gt; </w:t>
      </w:r>
    </w:p>
    <w:p w:rsidR="00440617" w:rsidRPr="00440617" w:rsidRDefault="00440617" w:rsidP="00440617">
      <w:pPr>
        <w:jc w:val="left"/>
        <w:rPr>
          <w:sz w:val="15"/>
          <w:szCs w:val="15"/>
        </w:rPr>
      </w:pPr>
      <w:r w:rsidRPr="00440617">
        <w:rPr>
          <w:sz w:val="15"/>
          <w:szCs w:val="15"/>
        </w:rPr>
        <w:t xml:space="preserve">&lt;html xmlns="http://www.w3.org/1999/xhtml"&gt; </w:t>
      </w:r>
    </w:p>
    <w:p w:rsidR="00440617" w:rsidRPr="00440617" w:rsidRDefault="00440617" w:rsidP="00440617">
      <w:pPr>
        <w:jc w:val="left"/>
        <w:rPr>
          <w:sz w:val="15"/>
          <w:szCs w:val="15"/>
        </w:rPr>
      </w:pPr>
      <w:r w:rsidRPr="00440617">
        <w:rPr>
          <w:sz w:val="15"/>
          <w:szCs w:val="15"/>
        </w:rPr>
        <w:t xml:space="preserve">&lt;head&gt; </w:t>
      </w:r>
    </w:p>
    <w:p w:rsidR="00440617" w:rsidRPr="00440617" w:rsidRDefault="00440617" w:rsidP="00440617">
      <w:pPr>
        <w:jc w:val="left"/>
        <w:rPr>
          <w:sz w:val="15"/>
          <w:szCs w:val="15"/>
        </w:rPr>
      </w:pPr>
      <w:r w:rsidRPr="00440617">
        <w:rPr>
          <w:sz w:val="15"/>
          <w:szCs w:val="15"/>
        </w:rPr>
        <w:t xml:space="preserve">&lt;meta http-equiv="Content-Type" content="text/html; charset=gb2312" /&gt; </w:t>
      </w:r>
    </w:p>
    <w:p w:rsidR="00440617" w:rsidRPr="00440617" w:rsidRDefault="00440617" w:rsidP="00440617">
      <w:pPr>
        <w:jc w:val="left"/>
        <w:rPr>
          <w:sz w:val="15"/>
          <w:szCs w:val="15"/>
        </w:rPr>
      </w:pPr>
      <w:r w:rsidRPr="00440617">
        <w:rPr>
          <w:rFonts w:hint="eastAsia"/>
          <w:sz w:val="15"/>
          <w:szCs w:val="15"/>
        </w:rPr>
        <w:t>&lt;title&gt;</w:t>
      </w:r>
      <w:r w:rsidRPr="00440617">
        <w:rPr>
          <w:rFonts w:hint="eastAsia"/>
          <w:sz w:val="15"/>
          <w:szCs w:val="15"/>
        </w:rPr>
        <w:t>鼠标点击页面中的任意标签，</w:t>
      </w:r>
      <w:r w:rsidRPr="00440617">
        <w:rPr>
          <w:rFonts w:hint="eastAsia"/>
          <w:sz w:val="15"/>
          <w:szCs w:val="15"/>
        </w:rPr>
        <w:t>alert</w:t>
      </w:r>
      <w:r w:rsidRPr="00440617">
        <w:rPr>
          <w:rFonts w:hint="eastAsia"/>
          <w:sz w:val="15"/>
          <w:szCs w:val="15"/>
        </w:rPr>
        <w:t>该标签的名称</w:t>
      </w:r>
      <w:r w:rsidRPr="00440617">
        <w:rPr>
          <w:rFonts w:hint="eastAsia"/>
          <w:sz w:val="15"/>
          <w:szCs w:val="15"/>
        </w:rPr>
        <w:t xml:space="preserve">&lt;/title&gt; </w:t>
      </w:r>
    </w:p>
    <w:p w:rsidR="00440617" w:rsidRPr="00440617" w:rsidRDefault="00440617" w:rsidP="00440617">
      <w:pPr>
        <w:jc w:val="left"/>
        <w:rPr>
          <w:sz w:val="15"/>
          <w:szCs w:val="15"/>
        </w:rPr>
      </w:pPr>
      <w:r w:rsidRPr="00440617">
        <w:rPr>
          <w:sz w:val="15"/>
          <w:szCs w:val="15"/>
        </w:rPr>
        <w:t xml:space="preserve">&lt;style&gt; </w:t>
      </w:r>
    </w:p>
    <w:p w:rsidR="00440617" w:rsidRPr="00440617" w:rsidRDefault="00440617" w:rsidP="00440617">
      <w:pPr>
        <w:jc w:val="left"/>
        <w:rPr>
          <w:sz w:val="15"/>
          <w:szCs w:val="15"/>
        </w:rPr>
      </w:pPr>
      <w:r w:rsidRPr="00440617">
        <w:rPr>
          <w:sz w:val="15"/>
          <w:szCs w:val="15"/>
        </w:rPr>
        <w:t xml:space="preserve">div{ background:#0000FF;width:100px;height:100px;}  </w:t>
      </w:r>
    </w:p>
    <w:p w:rsidR="00440617" w:rsidRPr="00440617" w:rsidRDefault="00440617" w:rsidP="00440617">
      <w:pPr>
        <w:jc w:val="left"/>
        <w:rPr>
          <w:sz w:val="15"/>
          <w:szCs w:val="15"/>
        </w:rPr>
      </w:pPr>
      <w:r w:rsidRPr="00440617">
        <w:rPr>
          <w:sz w:val="15"/>
          <w:szCs w:val="15"/>
        </w:rPr>
        <w:t xml:space="preserve">span{ background:#00FF00;width:100px;height:100px;}  </w:t>
      </w:r>
    </w:p>
    <w:p w:rsidR="00440617" w:rsidRPr="00440617" w:rsidRDefault="00440617" w:rsidP="00440617">
      <w:pPr>
        <w:jc w:val="left"/>
        <w:rPr>
          <w:sz w:val="15"/>
          <w:szCs w:val="15"/>
        </w:rPr>
      </w:pPr>
      <w:r w:rsidRPr="00440617">
        <w:rPr>
          <w:sz w:val="15"/>
          <w:szCs w:val="15"/>
        </w:rPr>
        <w:t xml:space="preserve">p{ background:#FF0000;width:100px;height:100px;}  </w:t>
      </w:r>
    </w:p>
    <w:p w:rsidR="00440617" w:rsidRPr="00440617" w:rsidRDefault="00440617" w:rsidP="00440617">
      <w:pPr>
        <w:jc w:val="left"/>
        <w:rPr>
          <w:sz w:val="15"/>
          <w:szCs w:val="15"/>
        </w:rPr>
      </w:pPr>
      <w:r w:rsidRPr="00440617">
        <w:rPr>
          <w:sz w:val="15"/>
          <w:szCs w:val="15"/>
        </w:rPr>
        <w:t xml:space="preserve">&lt;/style&gt; </w:t>
      </w:r>
    </w:p>
    <w:p w:rsidR="00440617" w:rsidRPr="00440617" w:rsidRDefault="00440617" w:rsidP="00440617">
      <w:pPr>
        <w:jc w:val="left"/>
        <w:rPr>
          <w:sz w:val="15"/>
          <w:szCs w:val="15"/>
        </w:rPr>
      </w:pPr>
      <w:r w:rsidRPr="00440617">
        <w:rPr>
          <w:sz w:val="15"/>
          <w:szCs w:val="15"/>
        </w:rPr>
        <w:t>&lt;script type="text/javascript"&gt;</w:t>
      </w:r>
    </w:p>
    <w:p w:rsidR="00440617" w:rsidRPr="00440617" w:rsidRDefault="00440617" w:rsidP="00440617">
      <w:pPr>
        <w:jc w:val="left"/>
        <w:rPr>
          <w:sz w:val="15"/>
          <w:szCs w:val="15"/>
        </w:rPr>
      </w:pPr>
      <w:r w:rsidRPr="00440617">
        <w:rPr>
          <w:sz w:val="15"/>
          <w:szCs w:val="15"/>
        </w:rPr>
        <w:t>document.onclick = function(evt){</w:t>
      </w:r>
    </w:p>
    <w:p w:rsidR="00440617" w:rsidRPr="00440617" w:rsidRDefault="00440617" w:rsidP="00440617">
      <w:pPr>
        <w:jc w:val="left"/>
        <w:rPr>
          <w:sz w:val="15"/>
          <w:szCs w:val="15"/>
        </w:rPr>
      </w:pPr>
      <w:r w:rsidRPr="00440617">
        <w:rPr>
          <w:sz w:val="15"/>
          <w:szCs w:val="15"/>
        </w:rPr>
        <w:t xml:space="preserve"> var e = window.event || evt;</w:t>
      </w:r>
    </w:p>
    <w:p w:rsidR="00440617" w:rsidRPr="00440617" w:rsidRDefault="00440617" w:rsidP="00440617">
      <w:pPr>
        <w:jc w:val="left"/>
        <w:rPr>
          <w:sz w:val="15"/>
          <w:szCs w:val="15"/>
        </w:rPr>
      </w:pPr>
      <w:r w:rsidRPr="00440617">
        <w:rPr>
          <w:sz w:val="15"/>
          <w:szCs w:val="15"/>
        </w:rPr>
        <w:t xml:space="preserve"> var tag = e["target"] || e["srcElement"];</w:t>
      </w:r>
    </w:p>
    <w:p w:rsidR="00440617" w:rsidRPr="00440617" w:rsidRDefault="00440617" w:rsidP="00440617">
      <w:pPr>
        <w:jc w:val="left"/>
        <w:rPr>
          <w:sz w:val="15"/>
          <w:szCs w:val="15"/>
        </w:rPr>
      </w:pPr>
      <w:r w:rsidRPr="00440617">
        <w:rPr>
          <w:sz w:val="15"/>
          <w:szCs w:val="15"/>
        </w:rPr>
        <w:t xml:space="preserve"> alert(tag.tagName);</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sz w:val="15"/>
          <w:szCs w:val="15"/>
        </w:rPr>
        <w:t>&lt;/script&gt;</w:t>
      </w:r>
    </w:p>
    <w:p w:rsidR="00440617" w:rsidRPr="00440617" w:rsidRDefault="00440617" w:rsidP="00440617">
      <w:pPr>
        <w:jc w:val="left"/>
        <w:rPr>
          <w:sz w:val="15"/>
          <w:szCs w:val="15"/>
        </w:rPr>
      </w:pPr>
      <w:r w:rsidRPr="00440617">
        <w:rPr>
          <w:sz w:val="15"/>
          <w:szCs w:val="15"/>
        </w:rPr>
        <w:t xml:space="preserve">&lt;/head&gt; </w:t>
      </w:r>
    </w:p>
    <w:p w:rsidR="00440617" w:rsidRPr="00440617" w:rsidRDefault="00440617" w:rsidP="00440617">
      <w:pPr>
        <w:jc w:val="left"/>
        <w:rPr>
          <w:sz w:val="15"/>
          <w:szCs w:val="15"/>
        </w:rPr>
      </w:pPr>
      <w:r w:rsidRPr="00440617">
        <w:rPr>
          <w:sz w:val="15"/>
          <w:szCs w:val="15"/>
        </w:rPr>
        <w:t xml:space="preserve">&lt;body&gt; </w:t>
      </w:r>
    </w:p>
    <w:p w:rsidR="00440617" w:rsidRPr="00440617" w:rsidRDefault="00440617" w:rsidP="00440617">
      <w:pPr>
        <w:jc w:val="left"/>
        <w:rPr>
          <w:sz w:val="15"/>
          <w:szCs w:val="15"/>
        </w:rPr>
      </w:pPr>
      <w:r w:rsidRPr="00440617">
        <w:rPr>
          <w:sz w:val="15"/>
          <w:szCs w:val="15"/>
        </w:rPr>
        <w:t xml:space="preserve">&lt;div id="div"&gt;&lt;span&gt;SPAN&lt;/span&gt;DIV&lt;/div&gt; </w:t>
      </w:r>
    </w:p>
    <w:p w:rsidR="00440617" w:rsidRPr="00440617" w:rsidRDefault="00440617" w:rsidP="00440617">
      <w:pPr>
        <w:jc w:val="left"/>
        <w:rPr>
          <w:sz w:val="15"/>
          <w:szCs w:val="15"/>
        </w:rPr>
      </w:pPr>
      <w:r w:rsidRPr="00440617">
        <w:rPr>
          <w:sz w:val="15"/>
          <w:szCs w:val="15"/>
        </w:rPr>
        <w:t>&lt;span&gt;SPAN&lt;/span&gt;</w:t>
      </w:r>
    </w:p>
    <w:p w:rsidR="00440617" w:rsidRPr="00440617" w:rsidRDefault="00440617" w:rsidP="00440617">
      <w:pPr>
        <w:jc w:val="left"/>
        <w:rPr>
          <w:sz w:val="15"/>
          <w:szCs w:val="15"/>
        </w:rPr>
      </w:pPr>
      <w:r w:rsidRPr="00440617">
        <w:rPr>
          <w:sz w:val="15"/>
          <w:szCs w:val="15"/>
        </w:rPr>
        <w:t xml:space="preserve">&lt;p&gt;P&lt;/p&gt; </w:t>
      </w:r>
    </w:p>
    <w:p w:rsidR="00440617" w:rsidRPr="00440617" w:rsidRDefault="00440617" w:rsidP="00440617">
      <w:pPr>
        <w:jc w:val="left"/>
        <w:rPr>
          <w:sz w:val="15"/>
          <w:szCs w:val="15"/>
        </w:rPr>
      </w:pPr>
      <w:r w:rsidRPr="00440617">
        <w:rPr>
          <w:sz w:val="15"/>
          <w:szCs w:val="15"/>
        </w:rPr>
        <w:t xml:space="preserve">&lt;/body&gt; </w:t>
      </w:r>
    </w:p>
    <w:p w:rsidR="00440617" w:rsidRPr="00440617" w:rsidRDefault="00440617" w:rsidP="00440617">
      <w:pPr>
        <w:jc w:val="left"/>
        <w:rPr>
          <w:sz w:val="15"/>
          <w:szCs w:val="15"/>
        </w:rPr>
      </w:pPr>
      <w:r w:rsidRPr="00440617">
        <w:rPr>
          <w:sz w:val="15"/>
          <w:szCs w:val="15"/>
        </w:rPr>
        <w:t xml:space="preserve">&lt;/html&gt; </w:t>
      </w:r>
    </w:p>
    <w:p w:rsidR="00440617" w:rsidRPr="00440617" w:rsidRDefault="00440617" w:rsidP="00440617">
      <w:pPr>
        <w:jc w:val="left"/>
        <w:rPr>
          <w:sz w:val="15"/>
          <w:szCs w:val="15"/>
        </w:rPr>
      </w:pPr>
      <w:r w:rsidRPr="00440617">
        <w:rPr>
          <w:rFonts w:hint="eastAsia"/>
          <w:sz w:val="15"/>
          <w:szCs w:val="15"/>
        </w:rPr>
        <w:t>21</w:t>
      </w:r>
      <w:r w:rsidRPr="00440617">
        <w:rPr>
          <w:rFonts w:hint="eastAsia"/>
          <w:sz w:val="15"/>
          <w:szCs w:val="15"/>
        </w:rPr>
        <w:t>，请编写一个</w:t>
      </w:r>
      <w:r w:rsidRPr="00440617">
        <w:rPr>
          <w:rFonts w:hint="eastAsia"/>
          <w:sz w:val="15"/>
          <w:szCs w:val="15"/>
        </w:rPr>
        <w:t>JavaScript</w:t>
      </w:r>
      <w:r w:rsidRPr="00440617">
        <w:rPr>
          <w:rFonts w:hint="eastAsia"/>
          <w:sz w:val="15"/>
          <w:szCs w:val="15"/>
        </w:rPr>
        <w:t>函数</w:t>
      </w:r>
      <w:r w:rsidRPr="00440617">
        <w:rPr>
          <w:rFonts w:hint="eastAsia"/>
          <w:sz w:val="15"/>
          <w:szCs w:val="15"/>
        </w:rPr>
        <w:t xml:space="preserve"> parseQueryString</w:t>
      </w:r>
      <w:r w:rsidRPr="00440617">
        <w:rPr>
          <w:rFonts w:hint="eastAsia"/>
          <w:sz w:val="15"/>
          <w:szCs w:val="15"/>
        </w:rPr>
        <w:t>，它的用途是把</w:t>
      </w:r>
      <w:r w:rsidRPr="00440617">
        <w:rPr>
          <w:rFonts w:hint="eastAsia"/>
          <w:sz w:val="15"/>
          <w:szCs w:val="15"/>
        </w:rPr>
        <w:t>URL</w:t>
      </w:r>
      <w:r w:rsidRPr="00440617">
        <w:rPr>
          <w:rFonts w:hint="eastAsia"/>
          <w:sz w:val="15"/>
          <w:szCs w:val="15"/>
        </w:rPr>
        <w:t>参数解析为一个对象，如：</w:t>
      </w:r>
    </w:p>
    <w:p w:rsidR="00440617" w:rsidRPr="00440617" w:rsidRDefault="00440617" w:rsidP="00440617">
      <w:pPr>
        <w:jc w:val="left"/>
        <w:rPr>
          <w:sz w:val="15"/>
          <w:szCs w:val="15"/>
        </w:rPr>
      </w:pPr>
      <w:r w:rsidRPr="00440617">
        <w:rPr>
          <w:rFonts w:hint="eastAsia"/>
          <w:sz w:val="15"/>
          <w:szCs w:val="15"/>
        </w:rPr>
        <w:t xml:space="preserve">var url = </w:t>
      </w:r>
      <w:r w:rsidRPr="00440617">
        <w:rPr>
          <w:rFonts w:hint="eastAsia"/>
          <w:sz w:val="15"/>
          <w:szCs w:val="15"/>
        </w:rPr>
        <w:t>“</w:t>
      </w:r>
      <w:r w:rsidRPr="00440617">
        <w:rPr>
          <w:rFonts w:hint="eastAsia"/>
          <w:sz w:val="15"/>
          <w:szCs w:val="15"/>
        </w:rPr>
        <w:t>http://witmax.cn/index.php?key0=0&amp;key1=1&amp;key2=2</w:t>
      </w:r>
      <w:r w:rsidRPr="00440617">
        <w:rPr>
          <w:rFonts w:hint="eastAsia"/>
          <w:sz w:val="15"/>
          <w:szCs w:val="15"/>
        </w:rPr>
        <w:t>″</w:t>
      </w:r>
      <w:r w:rsidRPr="00440617">
        <w:rPr>
          <w:rFonts w:hint="eastAsia"/>
          <w:sz w:val="15"/>
          <w:szCs w:val="15"/>
        </w:rPr>
        <w:t>;</w:t>
      </w:r>
    </w:p>
    <w:p w:rsidR="00440617" w:rsidRPr="00440617" w:rsidRDefault="00440617" w:rsidP="00440617">
      <w:pPr>
        <w:jc w:val="left"/>
        <w:rPr>
          <w:sz w:val="15"/>
          <w:szCs w:val="15"/>
        </w:rPr>
      </w:pPr>
    </w:p>
    <w:p w:rsidR="00440617" w:rsidRPr="00440617" w:rsidRDefault="00440617" w:rsidP="00440617">
      <w:pPr>
        <w:jc w:val="left"/>
        <w:rPr>
          <w:sz w:val="15"/>
          <w:szCs w:val="15"/>
        </w:rPr>
      </w:pPr>
      <w:r w:rsidRPr="00440617">
        <w:rPr>
          <w:sz w:val="15"/>
          <w:szCs w:val="15"/>
        </w:rPr>
        <w:t>function parseQueryString(url){</w:t>
      </w:r>
    </w:p>
    <w:p w:rsidR="00440617" w:rsidRPr="00440617" w:rsidRDefault="00440617" w:rsidP="00440617">
      <w:pPr>
        <w:jc w:val="left"/>
        <w:rPr>
          <w:sz w:val="15"/>
          <w:szCs w:val="15"/>
        </w:rPr>
      </w:pPr>
      <w:r w:rsidRPr="00440617">
        <w:rPr>
          <w:sz w:val="15"/>
          <w:szCs w:val="15"/>
        </w:rPr>
        <w:t xml:space="preserve">   var params = {};</w:t>
      </w:r>
    </w:p>
    <w:p w:rsidR="00440617" w:rsidRPr="00440617" w:rsidRDefault="00440617" w:rsidP="00440617">
      <w:pPr>
        <w:jc w:val="left"/>
        <w:rPr>
          <w:sz w:val="15"/>
          <w:szCs w:val="15"/>
        </w:rPr>
      </w:pPr>
      <w:r w:rsidRPr="00440617">
        <w:rPr>
          <w:sz w:val="15"/>
          <w:szCs w:val="15"/>
        </w:rPr>
        <w:t xml:space="preserve">   var arr = url.split("?");</w:t>
      </w:r>
    </w:p>
    <w:p w:rsidR="00440617" w:rsidRPr="00440617" w:rsidRDefault="00440617" w:rsidP="00440617">
      <w:pPr>
        <w:jc w:val="left"/>
        <w:rPr>
          <w:sz w:val="15"/>
          <w:szCs w:val="15"/>
        </w:rPr>
      </w:pPr>
      <w:r w:rsidRPr="00440617">
        <w:rPr>
          <w:sz w:val="15"/>
          <w:szCs w:val="15"/>
        </w:rPr>
        <w:t xml:space="preserve">   if (arr.length &lt;= 1)</w:t>
      </w:r>
    </w:p>
    <w:p w:rsidR="00440617" w:rsidRPr="00440617" w:rsidRDefault="00440617" w:rsidP="00440617">
      <w:pPr>
        <w:jc w:val="left"/>
        <w:rPr>
          <w:sz w:val="15"/>
          <w:szCs w:val="15"/>
        </w:rPr>
      </w:pPr>
      <w:r w:rsidRPr="00440617">
        <w:rPr>
          <w:sz w:val="15"/>
          <w:szCs w:val="15"/>
        </w:rPr>
        <w:t xml:space="preserve">      return params;</w:t>
      </w:r>
    </w:p>
    <w:p w:rsidR="00440617" w:rsidRPr="00440617" w:rsidRDefault="00440617" w:rsidP="00440617">
      <w:pPr>
        <w:jc w:val="left"/>
        <w:rPr>
          <w:sz w:val="15"/>
          <w:szCs w:val="15"/>
        </w:rPr>
      </w:pPr>
      <w:r w:rsidRPr="00440617">
        <w:rPr>
          <w:sz w:val="15"/>
          <w:szCs w:val="15"/>
        </w:rPr>
        <w:t xml:space="preserve">   arr = arr[1].split("&amp;");</w:t>
      </w:r>
    </w:p>
    <w:p w:rsidR="00440617" w:rsidRPr="00440617" w:rsidRDefault="00440617" w:rsidP="00440617">
      <w:pPr>
        <w:jc w:val="left"/>
        <w:rPr>
          <w:sz w:val="15"/>
          <w:szCs w:val="15"/>
        </w:rPr>
      </w:pPr>
      <w:r w:rsidRPr="00440617">
        <w:rPr>
          <w:sz w:val="15"/>
          <w:szCs w:val="15"/>
        </w:rPr>
        <w:t xml:space="preserve">   for(var i=0, l=arr.length; i&lt;l; i++){</w:t>
      </w:r>
    </w:p>
    <w:p w:rsidR="00440617" w:rsidRPr="00440617" w:rsidRDefault="00440617" w:rsidP="00440617">
      <w:pPr>
        <w:jc w:val="left"/>
        <w:rPr>
          <w:sz w:val="15"/>
          <w:szCs w:val="15"/>
        </w:rPr>
      </w:pPr>
      <w:r w:rsidRPr="00440617">
        <w:rPr>
          <w:sz w:val="15"/>
          <w:szCs w:val="15"/>
        </w:rPr>
        <w:t xml:space="preserve">      var a = arr[i].split("=");</w:t>
      </w:r>
    </w:p>
    <w:p w:rsidR="00440617" w:rsidRPr="00440617" w:rsidRDefault="00440617" w:rsidP="00440617">
      <w:pPr>
        <w:jc w:val="left"/>
        <w:rPr>
          <w:sz w:val="15"/>
          <w:szCs w:val="15"/>
        </w:rPr>
      </w:pPr>
      <w:r w:rsidRPr="00440617">
        <w:rPr>
          <w:sz w:val="15"/>
          <w:szCs w:val="15"/>
        </w:rPr>
        <w:t xml:space="preserve">      params[a[0]] = a[1];</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return params;</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p>
    <w:p w:rsidR="00440617" w:rsidRPr="00440617" w:rsidRDefault="00440617" w:rsidP="00440617">
      <w:pPr>
        <w:jc w:val="left"/>
        <w:rPr>
          <w:sz w:val="15"/>
          <w:szCs w:val="15"/>
        </w:rPr>
      </w:pPr>
      <w:r w:rsidRPr="00440617">
        <w:rPr>
          <w:sz w:val="15"/>
          <w:szCs w:val="15"/>
        </w:rPr>
        <w:t>var url = "http://witmax.cn/index.php?key0=0&amp;key1=1&amp;key2=2";</w:t>
      </w:r>
    </w:p>
    <w:p w:rsidR="00440617" w:rsidRPr="00440617" w:rsidRDefault="00440617" w:rsidP="00440617">
      <w:pPr>
        <w:jc w:val="left"/>
        <w:rPr>
          <w:sz w:val="15"/>
          <w:szCs w:val="15"/>
        </w:rPr>
      </w:pPr>
      <w:r w:rsidRPr="00440617">
        <w:rPr>
          <w:sz w:val="15"/>
          <w:szCs w:val="15"/>
        </w:rPr>
        <w:t>var ps = parseQueryString(url);</w:t>
      </w:r>
    </w:p>
    <w:p w:rsidR="00440617" w:rsidRPr="00440617" w:rsidRDefault="00440617" w:rsidP="00440617">
      <w:pPr>
        <w:jc w:val="left"/>
        <w:rPr>
          <w:sz w:val="15"/>
          <w:szCs w:val="15"/>
        </w:rPr>
      </w:pPr>
      <w:r w:rsidRPr="00440617">
        <w:rPr>
          <w:sz w:val="15"/>
          <w:szCs w:val="15"/>
        </w:rPr>
        <w:t>alert(ps["key1"]);</w:t>
      </w:r>
    </w:p>
    <w:p w:rsidR="00440617" w:rsidRPr="00440617" w:rsidRDefault="00440617" w:rsidP="00440617">
      <w:pPr>
        <w:jc w:val="left"/>
        <w:rPr>
          <w:sz w:val="15"/>
          <w:szCs w:val="15"/>
        </w:rPr>
      </w:pPr>
      <w:r w:rsidRPr="00440617">
        <w:rPr>
          <w:rFonts w:hint="eastAsia"/>
          <w:sz w:val="15"/>
          <w:szCs w:val="15"/>
        </w:rPr>
        <w:t>22</w:t>
      </w:r>
      <w:r w:rsidRPr="00440617">
        <w:rPr>
          <w:rFonts w:hint="eastAsia"/>
          <w:sz w:val="15"/>
          <w:szCs w:val="15"/>
        </w:rPr>
        <w:t>，</w:t>
      </w:r>
      <w:r w:rsidRPr="00440617">
        <w:rPr>
          <w:rFonts w:hint="eastAsia"/>
          <w:sz w:val="15"/>
          <w:szCs w:val="15"/>
        </w:rPr>
        <w:t>ajax</w:t>
      </w:r>
      <w:r w:rsidRPr="00440617">
        <w:rPr>
          <w:rFonts w:hint="eastAsia"/>
          <w:sz w:val="15"/>
          <w:szCs w:val="15"/>
        </w:rPr>
        <w:t>是什么</w:t>
      </w:r>
      <w:r w:rsidRPr="00440617">
        <w:rPr>
          <w:rFonts w:hint="eastAsia"/>
          <w:sz w:val="15"/>
          <w:szCs w:val="15"/>
        </w:rPr>
        <w:t>? ajax</w:t>
      </w:r>
      <w:r w:rsidRPr="00440617">
        <w:rPr>
          <w:rFonts w:hint="eastAsia"/>
          <w:sz w:val="15"/>
          <w:szCs w:val="15"/>
        </w:rPr>
        <w:t>的交互模型</w:t>
      </w:r>
      <w:r w:rsidRPr="00440617">
        <w:rPr>
          <w:rFonts w:hint="eastAsia"/>
          <w:sz w:val="15"/>
          <w:szCs w:val="15"/>
        </w:rPr>
        <w:t xml:space="preserve">? </w:t>
      </w:r>
      <w:r w:rsidRPr="00440617">
        <w:rPr>
          <w:rFonts w:hint="eastAsia"/>
          <w:sz w:val="15"/>
          <w:szCs w:val="15"/>
        </w:rPr>
        <w:t>同步和异步的区别</w:t>
      </w:r>
      <w:r w:rsidRPr="00440617">
        <w:rPr>
          <w:rFonts w:hint="eastAsia"/>
          <w:sz w:val="15"/>
          <w:szCs w:val="15"/>
        </w:rPr>
        <w:t xml:space="preserve">? </w:t>
      </w:r>
      <w:r w:rsidRPr="00440617">
        <w:rPr>
          <w:rFonts w:hint="eastAsia"/>
          <w:sz w:val="15"/>
          <w:szCs w:val="15"/>
        </w:rPr>
        <w:t>如何解决跨域问题</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Ajax</w:t>
      </w:r>
      <w:r w:rsidRPr="00440617">
        <w:rPr>
          <w:rFonts w:hint="eastAsia"/>
          <w:sz w:val="15"/>
          <w:szCs w:val="15"/>
        </w:rPr>
        <w:t>是多种技术组合起来的一种浏览器和服务器交互技术，基本思想是允许一个互联网浏览器向一个远程页面</w:t>
      </w:r>
      <w:r w:rsidRPr="00440617">
        <w:rPr>
          <w:rFonts w:hint="eastAsia"/>
          <w:sz w:val="15"/>
          <w:szCs w:val="15"/>
        </w:rPr>
        <w:t>/</w:t>
      </w:r>
      <w:r w:rsidRPr="00440617">
        <w:rPr>
          <w:rFonts w:hint="eastAsia"/>
          <w:sz w:val="15"/>
          <w:szCs w:val="15"/>
        </w:rPr>
        <w:t>服务做异步的</w:t>
      </w:r>
      <w:r w:rsidRPr="00440617">
        <w:rPr>
          <w:rFonts w:hint="eastAsia"/>
          <w:sz w:val="15"/>
          <w:szCs w:val="15"/>
        </w:rPr>
        <w:t>http</w:t>
      </w:r>
      <w:r w:rsidRPr="00440617">
        <w:rPr>
          <w:rFonts w:hint="eastAsia"/>
          <w:sz w:val="15"/>
          <w:szCs w:val="15"/>
        </w:rPr>
        <w:t>调用，并且用收到的数据来更新一个当前</w:t>
      </w:r>
      <w:r w:rsidRPr="00440617">
        <w:rPr>
          <w:rFonts w:hint="eastAsia"/>
          <w:sz w:val="15"/>
          <w:szCs w:val="15"/>
        </w:rPr>
        <w:t>web</w:t>
      </w:r>
      <w:r w:rsidRPr="00440617">
        <w:rPr>
          <w:rFonts w:hint="eastAsia"/>
          <w:sz w:val="15"/>
          <w:szCs w:val="15"/>
        </w:rPr>
        <w:t>页面而不必刷新整个页面。该技术能够改进客户端的体验。包含的技术：</w:t>
      </w:r>
    </w:p>
    <w:p w:rsidR="00440617" w:rsidRPr="00440617" w:rsidRDefault="00440617" w:rsidP="00440617">
      <w:pPr>
        <w:jc w:val="left"/>
        <w:rPr>
          <w:sz w:val="15"/>
          <w:szCs w:val="15"/>
        </w:rPr>
      </w:pPr>
      <w:r w:rsidRPr="00440617">
        <w:rPr>
          <w:rFonts w:hint="eastAsia"/>
          <w:sz w:val="15"/>
          <w:szCs w:val="15"/>
        </w:rPr>
        <w:t>XHTML</w:t>
      </w:r>
      <w:r w:rsidRPr="00440617">
        <w:rPr>
          <w:rFonts w:hint="eastAsia"/>
          <w:sz w:val="15"/>
          <w:szCs w:val="15"/>
        </w:rPr>
        <w:t>：对应</w:t>
      </w:r>
      <w:r w:rsidRPr="00440617">
        <w:rPr>
          <w:rFonts w:hint="eastAsia"/>
          <w:sz w:val="15"/>
          <w:szCs w:val="15"/>
        </w:rPr>
        <w:t>W3C</w:t>
      </w:r>
      <w:r w:rsidRPr="00440617">
        <w:rPr>
          <w:rFonts w:hint="eastAsia"/>
          <w:sz w:val="15"/>
          <w:szCs w:val="15"/>
        </w:rPr>
        <w:t>的</w:t>
      </w:r>
      <w:r w:rsidRPr="00440617">
        <w:rPr>
          <w:rFonts w:hint="eastAsia"/>
          <w:sz w:val="15"/>
          <w:szCs w:val="15"/>
        </w:rPr>
        <w:t>XHTML</w:t>
      </w:r>
      <w:r w:rsidRPr="00440617">
        <w:rPr>
          <w:rFonts w:hint="eastAsia"/>
          <w:sz w:val="15"/>
          <w:szCs w:val="15"/>
        </w:rPr>
        <w:t>规范，目前是</w:t>
      </w:r>
      <w:r w:rsidRPr="00440617">
        <w:rPr>
          <w:rFonts w:hint="eastAsia"/>
          <w:sz w:val="15"/>
          <w:szCs w:val="15"/>
        </w:rPr>
        <w:t>XHTML1.0</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CSS</w:t>
      </w:r>
      <w:r w:rsidRPr="00440617">
        <w:rPr>
          <w:rFonts w:hint="eastAsia"/>
          <w:sz w:val="15"/>
          <w:szCs w:val="15"/>
        </w:rPr>
        <w:t>：对应</w:t>
      </w:r>
      <w:r w:rsidRPr="00440617">
        <w:rPr>
          <w:rFonts w:hint="eastAsia"/>
          <w:sz w:val="15"/>
          <w:szCs w:val="15"/>
        </w:rPr>
        <w:t>W3C</w:t>
      </w:r>
      <w:r w:rsidRPr="00440617">
        <w:rPr>
          <w:rFonts w:hint="eastAsia"/>
          <w:sz w:val="15"/>
          <w:szCs w:val="15"/>
        </w:rPr>
        <w:t>的</w:t>
      </w:r>
      <w:r w:rsidRPr="00440617">
        <w:rPr>
          <w:rFonts w:hint="eastAsia"/>
          <w:sz w:val="15"/>
          <w:szCs w:val="15"/>
        </w:rPr>
        <w:t>CSS</w:t>
      </w:r>
      <w:r w:rsidRPr="00440617">
        <w:rPr>
          <w:rFonts w:hint="eastAsia"/>
          <w:sz w:val="15"/>
          <w:szCs w:val="15"/>
        </w:rPr>
        <w:t>规范，目前是</w:t>
      </w:r>
      <w:r w:rsidRPr="00440617">
        <w:rPr>
          <w:rFonts w:hint="eastAsia"/>
          <w:sz w:val="15"/>
          <w:szCs w:val="15"/>
        </w:rPr>
        <w:t>CSS2.0</w:t>
      </w:r>
    </w:p>
    <w:p w:rsidR="00440617" w:rsidRPr="00440617" w:rsidRDefault="00440617" w:rsidP="00440617">
      <w:pPr>
        <w:jc w:val="left"/>
        <w:rPr>
          <w:sz w:val="15"/>
          <w:szCs w:val="15"/>
        </w:rPr>
      </w:pPr>
      <w:r w:rsidRPr="00440617">
        <w:rPr>
          <w:rFonts w:hint="eastAsia"/>
          <w:sz w:val="15"/>
          <w:szCs w:val="15"/>
        </w:rPr>
        <w:t>DOM</w:t>
      </w:r>
      <w:r w:rsidRPr="00440617">
        <w:rPr>
          <w:rFonts w:hint="eastAsia"/>
          <w:sz w:val="15"/>
          <w:szCs w:val="15"/>
        </w:rPr>
        <w:t>：这里的</w:t>
      </w:r>
      <w:r w:rsidRPr="00440617">
        <w:rPr>
          <w:rFonts w:hint="eastAsia"/>
          <w:sz w:val="15"/>
          <w:szCs w:val="15"/>
        </w:rPr>
        <w:t>DOM</w:t>
      </w:r>
      <w:r w:rsidRPr="00440617">
        <w:rPr>
          <w:rFonts w:hint="eastAsia"/>
          <w:sz w:val="15"/>
          <w:szCs w:val="15"/>
        </w:rPr>
        <w:t>主要是指</w:t>
      </w:r>
      <w:r w:rsidRPr="00440617">
        <w:rPr>
          <w:rFonts w:hint="eastAsia"/>
          <w:sz w:val="15"/>
          <w:szCs w:val="15"/>
        </w:rPr>
        <w:t>HTML DOM</w:t>
      </w:r>
      <w:r w:rsidRPr="00440617">
        <w:rPr>
          <w:rFonts w:hint="eastAsia"/>
          <w:sz w:val="15"/>
          <w:szCs w:val="15"/>
        </w:rPr>
        <w:t>，</w:t>
      </w:r>
      <w:r w:rsidRPr="00440617">
        <w:rPr>
          <w:rFonts w:hint="eastAsia"/>
          <w:sz w:val="15"/>
          <w:szCs w:val="15"/>
        </w:rPr>
        <w:t>XML DOM</w:t>
      </w:r>
      <w:r w:rsidRPr="00440617">
        <w:rPr>
          <w:rFonts w:hint="eastAsia"/>
          <w:sz w:val="15"/>
          <w:szCs w:val="15"/>
        </w:rPr>
        <w:t>包括在下面的</w:t>
      </w:r>
      <w:r w:rsidRPr="00440617">
        <w:rPr>
          <w:rFonts w:hint="eastAsia"/>
          <w:sz w:val="15"/>
          <w:szCs w:val="15"/>
        </w:rPr>
        <w:t>XML</w:t>
      </w:r>
      <w:r w:rsidRPr="00440617">
        <w:rPr>
          <w:rFonts w:hint="eastAsia"/>
          <w:sz w:val="15"/>
          <w:szCs w:val="15"/>
        </w:rPr>
        <w:t>中</w:t>
      </w:r>
    </w:p>
    <w:p w:rsidR="00440617" w:rsidRPr="00440617" w:rsidRDefault="00440617" w:rsidP="00440617">
      <w:pPr>
        <w:jc w:val="left"/>
        <w:rPr>
          <w:sz w:val="15"/>
          <w:szCs w:val="15"/>
        </w:rPr>
      </w:pPr>
      <w:r w:rsidRPr="00440617">
        <w:rPr>
          <w:rFonts w:hint="eastAsia"/>
          <w:sz w:val="15"/>
          <w:szCs w:val="15"/>
        </w:rPr>
        <w:t>JavaScript</w:t>
      </w:r>
      <w:r w:rsidRPr="00440617">
        <w:rPr>
          <w:rFonts w:hint="eastAsia"/>
          <w:sz w:val="15"/>
          <w:szCs w:val="15"/>
        </w:rPr>
        <w:t>：对应于</w:t>
      </w:r>
      <w:r w:rsidRPr="00440617">
        <w:rPr>
          <w:rFonts w:hint="eastAsia"/>
          <w:sz w:val="15"/>
          <w:szCs w:val="15"/>
        </w:rPr>
        <w:t>ECMA</w:t>
      </w:r>
      <w:r w:rsidRPr="00440617">
        <w:rPr>
          <w:rFonts w:hint="eastAsia"/>
          <w:sz w:val="15"/>
          <w:szCs w:val="15"/>
        </w:rPr>
        <w:t>的</w:t>
      </w:r>
      <w:r w:rsidRPr="00440617">
        <w:rPr>
          <w:rFonts w:hint="eastAsia"/>
          <w:sz w:val="15"/>
          <w:szCs w:val="15"/>
        </w:rPr>
        <w:t>ECMAScript</w:t>
      </w:r>
      <w:r w:rsidRPr="00440617">
        <w:rPr>
          <w:rFonts w:hint="eastAsia"/>
          <w:sz w:val="15"/>
          <w:szCs w:val="15"/>
        </w:rPr>
        <w:t>规范</w:t>
      </w:r>
    </w:p>
    <w:p w:rsidR="00440617" w:rsidRPr="00440617" w:rsidRDefault="00440617" w:rsidP="00440617">
      <w:pPr>
        <w:jc w:val="left"/>
        <w:rPr>
          <w:sz w:val="15"/>
          <w:szCs w:val="15"/>
        </w:rPr>
      </w:pPr>
      <w:r w:rsidRPr="00440617">
        <w:rPr>
          <w:rFonts w:hint="eastAsia"/>
          <w:sz w:val="15"/>
          <w:szCs w:val="15"/>
        </w:rPr>
        <w:t>XML</w:t>
      </w:r>
      <w:r w:rsidRPr="00440617">
        <w:rPr>
          <w:rFonts w:hint="eastAsia"/>
          <w:sz w:val="15"/>
          <w:szCs w:val="15"/>
        </w:rPr>
        <w:t>：对应</w:t>
      </w:r>
      <w:r w:rsidRPr="00440617">
        <w:rPr>
          <w:rFonts w:hint="eastAsia"/>
          <w:sz w:val="15"/>
          <w:szCs w:val="15"/>
        </w:rPr>
        <w:t>W3C</w:t>
      </w:r>
      <w:r w:rsidRPr="00440617">
        <w:rPr>
          <w:rFonts w:hint="eastAsia"/>
          <w:sz w:val="15"/>
          <w:szCs w:val="15"/>
        </w:rPr>
        <w:t>的</w:t>
      </w:r>
      <w:r w:rsidRPr="00440617">
        <w:rPr>
          <w:rFonts w:hint="eastAsia"/>
          <w:sz w:val="15"/>
          <w:szCs w:val="15"/>
        </w:rPr>
        <w:t>XML DOM</w:t>
      </w:r>
      <w:r w:rsidRPr="00440617">
        <w:rPr>
          <w:rFonts w:hint="eastAsia"/>
          <w:sz w:val="15"/>
          <w:szCs w:val="15"/>
        </w:rPr>
        <w:t>、</w:t>
      </w:r>
      <w:r w:rsidRPr="00440617">
        <w:rPr>
          <w:rFonts w:hint="eastAsia"/>
          <w:sz w:val="15"/>
          <w:szCs w:val="15"/>
        </w:rPr>
        <w:t>XSLT</w:t>
      </w:r>
      <w:r w:rsidRPr="00440617">
        <w:rPr>
          <w:rFonts w:hint="eastAsia"/>
          <w:sz w:val="15"/>
          <w:szCs w:val="15"/>
        </w:rPr>
        <w:t>、</w:t>
      </w:r>
      <w:r w:rsidRPr="00440617">
        <w:rPr>
          <w:rFonts w:hint="eastAsia"/>
          <w:sz w:val="15"/>
          <w:szCs w:val="15"/>
        </w:rPr>
        <w:t>XPath</w:t>
      </w:r>
      <w:r w:rsidRPr="00440617">
        <w:rPr>
          <w:rFonts w:hint="eastAsia"/>
          <w:sz w:val="15"/>
          <w:szCs w:val="15"/>
        </w:rPr>
        <w:t>等等规范</w:t>
      </w:r>
    </w:p>
    <w:p w:rsidR="00440617" w:rsidRPr="00440617" w:rsidRDefault="00440617" w:rsidP="00440617">
      <w:pPr>
        <w:jc w:val="left"/>
        <w:rPr>
          <w:sz w:val="15"/>
          <w:szCs w:val="15"/>
        </w:rPr>
      </w:pPr>
      <w:r w:rsidRPr="00440617">
        <w:rPr>
          <w:rFonts w:hint="eastAsia"/>
          <w:sz w:val="15"/>
          <w:szCs w:val="15"/>
        </w:rPr>
        <w:t>XMLHttpRequest</w:t>
      </w:r>
      <w:r w:rsidRPr="00440617">
        <w:rPr>
          <w:rFonts w:hint="eastAsia"/>
          <w:sz w:val="15"/>
          <w:szCs w:val="15"/>
        </w:rPr>
        <w:t>：对应</w:t>
      </w:r>
      <w:r w:rsidRPr="00440617">
        <w:rPr>
          <w:rFonts w:hint="eastAsia"/>
          <w:sz w:val="15"/>
          <w:szCs w:val="15"/>
        </w:rPr>
        <w:t>WhatWG</w:t>
      </w:r>
      <w:r w:rsidRPr="00440617">
        <w:rPr>
          <w:rFonts w:hint="eastAsia"/>
          <w:sz w:val="15"/>
          <w:szCs w:val="15"/>
        </w:rPr>
        <w:t>的</w:t>
      </w:r>
      <w:r w:rsidRPr="00440617">
        <w:rPr>
          <w:rFonts w:hint="eastAsia"/>
          <w:sz w:val="15"/>
          <w:szCs w:val="15"/>
        </w:rPr>
        <w:t>Web Applications1.0</w:t>
      </w:r>
      <w:r w:rsidRPr="00440617">
        <w:rPr>
          <w:rFonts w:hint="eastAsia"/>
          <w:sz w:val="15"/>
          <w:szCs w:val="15"/>
        </w:rPr>
        <w:t>规范（</w:t>
      </w:r>
      <w:r w:rsidRPr="00440617">
        <w:rPr>
          <w:rFonts w:hint="eastAsia"/>
          <w:sz w:val="15"/>
          <w:szCs w:val="15"/>
        </w:rPr>
        <w:t>http://whatwg.org/specs/web-apps/current-work/</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AJAX</w:t>
      </w:r>
      <w:r w:rsidRPr="00440617">
        <w:rPr>
          <w:rFonts w:hint="eastAsia"/>
          <w:sz w:val="15"/>
          <w:szCs w:val="15"/>
        </w:rPr>
        <w:t>交互模型</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rFonts w:hint="eastAsia"/>
          <w:sz w:val="15"/>
          <w:szCs w:val="15"/>
        </w:rPr>
        <w:t>同步：脚本会停留并等待服务器发送回复然后再继续</w:t>
      </w:r>
    </w:p>
    <w:p w:rsidR="00440617" w:rsidRPr="00440617" w:rsidRDefault="00440617" w:rsidP="00440617">
      <w:pPr>
        <w:jc w:val="left"/>
        <w:rPr>
          <w:sz w:val="15"/>
          <w:szCs w:val="15"/>
        </w:rPr>
      </w:pPr>
      <w:r w:rsidRPr="00440617">
        <w:rPr>
          <w:rFonts w:hint="eastAsia"/>
          <w:sz w:val="15"/>
          <w:szCs w:val="15"/>
        </w:rPr>
        <w:t>异步：脚本允许页面继续其进程并处理可能的回复</w:t>
      </w:r>
    </w:p>
    <w:p w:rsidR="00440617" w:rsidRPr="00440617" w:rsidRDefault="00440617" w:rsidP="00440617">
      <w:pPr>
        <w:jc w:val="left"/>
        <w:rPr>
          <w:sz w:val="15"/>
          <w:szCs w:val="15"/>
        </w:rPr>
      </w:pPr>
      <w:r w:rsidRPr="00440617">
        <w:rPr>
          <w:rFonts w:hint="eastAsia"/>
          <w:sz w:val="15"/>
          <w:szCs w:val="15"/>
        </w:rPr>
        <w:t>跨域问题简单的理解就是因为</w:t>
      </w:r>
      <w:r w:rsidRPr="00440617">
        <w:rPr>
          <w:rFonts w:hint="eastAsia"/>
          <w:sz w:val="15"/>
          <w:szCs w:val="15"/>
        </w:rPr>
        <w:t>JS</w:t>
      </w:r>
      <w:r w:rsidRPr="00440617">
        <w:rPr>
          <w:rFonts w:hint="eastAsia"/>
          <w:sz w:val="15"/>
          <w:szCs w:val="15"/>
        </w:rPr>
        <w:t>同源策略的限制，</w:t>
      </w:r>
      <w:r w:rsidRPr="00440617">
        <w:rPr>
          <w:rFonts w:hint="eastAsia"/>
          <w:sz w:val="15"/>
          <w:szCs w:val="15"/>
        </w:rPr>
        <w:t>a.com</w:t>
      </w:r>
      <w:r w:rsidRPr="00440617">
        <w:rPr>
          <w:rFonts w:hint="eastAsia"/>
          <w:sz w:val="15"/>
          <w:szCs w:val="15"/>
        </w:rPr>
        <w:t>域名下的</w:t>
      </w:r>
      <w:r w:rsidRPr="00440617">
        <w:rPr>
          <w:rFonts w:hint="eastAsia"/>
          <w:sz w:val="15"/>
          <w:szCs w:val="15"/>
        </w:rPr>
        <w:t>JS</w:t>
      </w:r>
      <w:r w:rsidRPr="00440617">
        <w:rPr>
          <w:rFonts w:hint="eastAsia"/>
          <w:sz w:val="15"/>
          <w:szCs w:val="15"/>
        </w:rPr>
        <w:t>无法操作</w:t>
      </w:r>
      <w:r w:rsidRPr="00440617">
        <w:rPr>
          <w:rFonts w:hint="eastAsia"/>
          <w:sz w:val="15"/>
          <w:szCs w:val="15"/>
        </w:rPr>
        <w:t>b.com</w:t>
      </w:r>
      <w:r w:rsidRPr="00440617">
        <w:rPr>
          <w:rFonts w:hint="eastAsia"/>
          <w:sz w:val="15"/>
          <w:szCs w:val="15"/>
        </w:rPr>
        <w:t>或</w:t>
      </w:r>
      <w:r w:rsidRPr="00440617">
        <w:rPr>
          <w:rFonts w:hint="eastAsia"/>
          <w:sz w:val="15"/>
          <w:szCs w:val="15"/>
        </w:rPr>
        <w:t>c.a.com</w:t>
      </w:r>
      <w:r w:rsidRPr="00440617">
        <w:rPr>
          <w:rFonts w:hint="eastAsia"/>
          <w:sz w:val="15"/>
          <w:szCs w:val="15"/>
        </w:rPr>
        <w:t>下的对象，具体场景如下：</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rFonts w:hint="eastAsia"/>
          <w:sz w:val="15"/>
          <w:szCs w:val="15"/>
        </w:rPr>
        <w:t>PS</w:t>
      </w:r>
      <w:r w:rsidRPr="00440617">
        <w:rPr>
          <w:rFonts w:hint="eastAsia"/>
          <w:sz w:val="15"/>
          <w:szCs w:val="15"/>
        </w:rPr>
        <w:t>：（</w:t>
      </w:r>
      <w:r w:rsidRPr="00440617">
        <w:rPr>
          <w:rFonts w:hint="eastAsia"/>
          <w:sz w:val="15"/>
          <w:szCs w:val="15"/>
        </w:rPr>
        <w:t>1</w:t>
      </w:r>
      <w:r w:rsidRPr="00440617">
        <w:rPr>
          <w:rFonts w:hint="eastAsia"/>
          <w:sz w:val="15"/>
          <w:szCs w:val="15"/>
        </w:rPr>
        <w:t>）如果是端口或者协议造成的跨域问题前端是无能为力的</w:t>
      </w:r>
    </w:p>
    <w:p w:rsidR="00440617" w:rsidRPr="00440617" w:rsidRDefault="00440617" w:rsidP="00440617">
      <w:pPr>
        <w:jc w:val="left"/>
        <w:rPr>
          <w:sz w:val="15"/>
          <w:szCs w:val="15"/>
        </w:rPr>
      </w:pPr>
      <w:r w:rsidRPr="00440617">
        <w:rPr>
          <w:rFonts w:hint="eastAsia"/>
          <w:sz w:val="15"/>
          <w:szCs w:val="15"/>
        </w:rPr>
        <w:t xml:space="preserve">(2) </w:t>
      </w:r>
      <w:r w:rsidRPr="00440617">
        <w:rPr>
          <w:rFonts w:hint="eastAsia"/>
          <w:sz w:val="15"/>
          <w:szCs w:val="15"/>
        </w:rPr>
        <w:t>在跨域问题上，域仅仅通过</w:t>
      </w:r>
      <w:r w:rsidRPr="00440617">
        <w:rPr>
          <w:rFonts w:hint="eastAsia"/>
          <w:sz w:val="15"/>
          <w:szCs w:val="15"/>
        </w:rPr>
        <w:t>URL</w:t>
      </w:r>
      <w:r w:rsidRPr="00440617">
        <w:rPr>
          <w:rFonts w:hint="eastAsia"/>
          <w:sz w:val="15"/>
          <w:szCs w:val="15"/>
        </w:rPr>
        <w:t>的首部来识别而不会尝试判断相同的</w:t>
      </w:r>
      <w:r w:rsidRPr="00440617">
        <w:rPr>
          <w:rFonts w:hint="eastAsia"/>
          <w:sz w:val="15"/>
          <w:szCs w:val="15"/>
        </w:rPr>
        <w:t>IP</w:t>
      </w:r>
      <w:r w:rsidRPr="00440617">
        <w:rPr>
          <w:rFonts w:hint="eastAsia"/>
          <w:sz w:val="15"/>
          <w:szCs w:val="15"/>
        </w:rPr>
        <w:t>地址对应的域或者两个域是否对应一个</w:t>
      </w:r>
      <w:r w:rsidRPr="00440617">
        <w:rPr>
          <w:rFonts w:hint="eastAsia"/>
          <w:sz w:val="15"/>
          <w:szCs w:val="15"/>
        </w:rPr>
        <w:t>IP</w:t>
      </w:r>
    </w:p>
    <w:p w:rsidR="00440617" w:rsidRPr="00440617" w:rsidRDefault="00440617" w:rsidP="00440617">
      <w:pPr>
        <w:jc w:val="left"/>
        <w:rPr>
          <w:sz w:val="15"/>
          <w:szCs w:val="15"/>
        </w:rPr>
      </w:pPr>
      <w:r w:rsidRPr="00440617">
        <w:rPr>
          <w:rFonts w:hint="eastAsia"/>
          <w:sz w:val="15"/>
          <w:szCs w:val="15"/>
        </w:rPr>
        <w:t>前端对于跨域的解决办法：</w:t>
      </w:r>
    </w:p>
    <w:p w:rsidR="00440617" w:rsidRPr="00440617" w:rsidRDefault="00440617" w:rsidP="00440617">
      <w:pPr>
        <w:jc w:val="left"/>
        <w:rPr>
          <w:sz w:val="15"/>
          <w:szCs w:val="15"/>
        </w:rPr>
      </w:pPr>
      <w:r w:rsidRPr="00440617">
        <w:rPr>
          <w:sz w:val="15"/>
          <w:szCs w:val="15"/>
        </w:rPr>
        <w:t>(1) document.domain+iframe</w:t>
      </w:r>
    </w:p>
    <w:p w:rsidR="00440617" w:rsidRPr="00440617" w:rsidRDefault="00440617" w:rsidP="00440617">
      <w:pPr>
        <w:jc w:val="left"/>
        <w:rPr>
          <w:sz w:val="15"/>
          <w:szCs w:val="15"/>
        </w:rPr>
      </w:pPr>
      <w:r w:rsidRPr="00440617">
        <w:rPr>
          <w:rFonts w:hint="eastAsia"/>
          <w:sz w:val="15"/>
          <w:szCs w:val="15"/>
        </w:rPr>
        <w:t xml:space="preserve">(2) </w:t>
      </w:r>
      <w:r w:rsidRPr="00440617">
        <w:rPr>
          <w:rFonts w:hint="eastAsia"/>
          <w:sz w:val="15"/>
          <w:szCs w:val="15"/>
        </w:rPr>
        <w:t>动态创建</w:t>
      </w:r>
      <w:r w:rsidRPr="00440617">
        <w:rPr>
          <w:rFonts w:hint="eastAsia"/>
          <w:sz w:val="15"/>
          <w:szCs w:val="15"/>
        </w:rPr>
        <w:t>script</w:t>
      </w:r>
      <w:r w:rsidRPr="00440617">
        <w:rPr>
          <w:rFonts w:hint="eastAsia"/>
          <w:sz w:val="15"/>
          <w:szCs w:val="15"/>
        </w:rPr>
        <w:t>标签</w:t>
      </w:r>
    </w:p>
    <w:p w:rsidR="00440617" w:rsidRPr="00440617" w:rsidRDefault="00440617" w:rsidP="00440617">
      <w:pPr>
        <w:jc w:val="left"/>
        <w:rPr>
          <w:sz w:val="15"/>
          <w:szCs w:val="15"/>
        </w:rPr>
      </w:pPr>
      <w:r w:rsidRPr="00440617">
        <w:rPr>
          <w:rFonts w:hint="eastAsia"/>
          <w:sz w:val="15"/>
          <w:szCs w:val="15"/>
        </w:rPr>
        <w:t>23</w:t>
      </w:r>
      <w:r w:rsidRPr="00440617">
        <w:rPr>
          <w:rFonts w:hint="eastAsia"/>
          <w:sz w:val="15"/>
          <w:szCs w:val="15"/>
        </w:rPr>
        <w:t>，什么是闭包？下面这个</w:t>
      </w:r>
      <w:r w:rsidRPr="00440617">
        <w:rPr>
          <w:rFonts w:hint="eastAsia"/>
          <w:sz w:val="15"/>
          <w:szCs w:val="15"/>
        </w:rPr>
        <w:t>ul</w:t>
      </w:r>
      <w:r w:rsidRPr="00440617">
        <w:rPr>
          <w:rFonts w:hint="eastAsia"/>
          <w:sz w:val="15"/>
          <w:szCs w:val="15"/>
        </w:rPr>
        <w:t>，如何点击每一列的时候</w:t>
      </w:r>
      <w:r w:rsidRPr="00440617">
        <w:rPr>
          <w:rFonts w:hint="eastAsia"/>
          <w:sz w:val="15"/>
          <w:szCs w:val="15"/>
        </w:rPr>
        <w:t>alert</w:t>
      </w:r>
      <w:r w:rsidRPr="00440617">
        <w:rPr>
          <w:rFonts w:hint="eastAsia"/>
          <w:sz w:val="15"/>
          <w:szCs w:val="15"/>
        </w:rPr>
        <w:t>其</w:t>
      </w:r>
      <w:r w:rsidRPr="00440617">
        <w:rPr>
          <w:rFonts w:hint="eastAsia"/>
          <w:sz w:val="15"/>
          <w:szCs w:val="15"/>
        </w:rPr>
        <w:t>index?</w:t>
      </w:r>
    </w:p>
    <w:p w:rsidR="00440617" w:rsidRPr="00440617" w:rsidRDefault="00440617" w:rsidP="00440617">
      <w:pPr>
        <w:jc w:val="left"/>
        <w:rPr>
          <w:sz w:val="15"/>
          <w:szCs w:val="15"/>
        </w:rPr>
      </w:pPr>
      <w:r w:rsidRPr="00440617">
        <w:rPr>
          <w:sz w:val="15"/>
          <w:szCs w:val="15"/>
        </w:rPr>
        <w:t>&lt;ul id=”test”&gt;</w:t>
      </w:r>
    </w:p>
    <w:p w:rsidR="00440617" w:rsidRPr="00440617" w:rsidRDefault="00440617" w:rsidP="00440617">
      <w:pPr>
        <w:jc w:val="left"/>
        <w:rPr>
          <w:sz w:val="15"/>
          <w:szCs w:val="15"/>
        </w:rPr>
      </w:pPr>
      <w:r w:rsidRPr="00440617">
        <w:rPr>
          <w:rFonts w:hint="eastAsia"/>
          <w:sz w:val="15"/>
          <w:szCs w:val="15"/>
        </w:rPr>
        <w:t>&lt;li&gt;</w:t>
      </w:r>
      <w:r w:rsidRPr="00440617">
        <w:rPr>
          <w:rFonts w:hint="eastAsia"/>
          <w:sz w:val="15"/>
          <w:szCs w:val="15"/>
        </w:rPr>
        <w:t>这是第一条</w:t>
      </w:r>
      <w:r w:rsidRPr="00440617">
        <w:rPr>
          <w:rFonts w:hint="eastAsia"/>
          <w:sz w:val="15"/>
          <w:szCs w:val="15"/>
        </w:rPr>
        <w:t>&lt;/li&gt;</w:t>
      </w:r>
    </w:p>
    <w:p w:rsidR="00440617" w:rsidRPr="00440617" w:rsidRDefault="00440617" w:rsidP="00440617">
      <w:pPr>
        <w:jc w:val="left"/>
        <w:rPr>
          <w:sz w:val="15"/>
          <w:szCs w:val="15"/>
        </w:rPr>
      </w:pPr>
      <w:r w:rsidRPr="00440617">
        <w:rPr>
          <w:rFonts w:hint="eastAsia"/>
          <w:sz w:val="15"/>
          <w:szCs w:val="15"/>
        </w:rPr>
        <w:t>&lt;li&gt;</w:t>
      </w:r>
      <w:r w:rsidRPr="00440617">
        <w:rPr>
          <w:rFonts w:hint="eastAsia"/>
          <w:sz w:val="15"/>
          <w:szCs w:val="15"/>
        </w:rPr>
        <w:t>这是第二条</w:t>
      </w:r>
      <w:r w:rsidRPr="00440617">
        <w:rPr>
          <w:rFonts w:hint="eastAsia"/>
          <w:sz w:val="15"/>
          <w:szCs w:val="15"/>
        </w:rPr>
        <w:t>&lt;/li&gt;</w:t>
      </w:r>
    </w:p>
    <w:p w:rsidR="00440617" w:rsidRPr="00440617" w:rsidRDefault="00440617" w:rsidP="00440617">
      <w:pPr>
        <w:jc w:val="left"/>
        <w:rPr>
          <w:sz w:val="15"/>
          <w:szCs w:val="15"/>
        </w:rPr>
      </w:pPr>
      <w:r w:rsidRPr="00440617">
        <w:rPr>
          <w:rFonts w:hint="eastAsia"/>
          <w:sz w:val="15"/>
          <w:szCs w:val="15"/>
        </w:rPr>
        <w:t>&lt;li&gt;</w:t>
      </w:r>
      <w:r w:rsidRPr="00440617">
        <w:rPr>
          <w:rFonts w:hint="eastAsia"/>
          <w:sz w:val="15"/>
          <w:szCs w:val="15"/>
        </w:rPr>
        <w:t>这是第三条</w:t>
      </w:r>
      <w:r w:rsidRPr="00440617">
        <w:rPr>
          <w:rFonts w:hint="eastAsia"/>
          <w:sz w:val="15"/>
          <w:szCs w:val="15"/>
        </w:rPr>
        <w:t>&lt;/li&gt;</w:t>
      </w:r>
    </w:p>
    <w:p w:rsidR="00440617" w:rsidRPr="00440617" w:rsidRDefault="00440617" w:rsidP="00440617">
      <w:pPr>
        <w:jc w:val="left"/>
        <w:rPr>
          <w:sz w:val="15"/>
          <w:szCs w:val="15"/>
        </w:rPr>
      </w:pPr>
      <w:r w:rsidRPr="00440617">
        <w:rPr>
          <w:sz w:val="15"/>
          <w:szCs w:val="15"/>
        </w:rPr>
        <w:t>&lt;/ul&gt;</w:t>
      </w:r>
    </w:p>
    <w:p w:rsidR="00440617" w:rsidRPr="00440617" w:rsidRDefault="00440617" w:rsidP="00440617">
      <w:pPr>
        <w:jc w:val="left"/>
        <w:rPr>
          <w:sz w:val="15"/>
          <w:szCs w:val="15"/>
        </w:rPr>
      </w:pPr>
      <w:r w:rsidRPr="00440617">
        <w:rPr>
          <w:rFonts w:hint="eastAsia"/>
          <w:sz w:val="15"/>
          <w:szCs w:val="15"/>
        </w:rPr>
        <w:t>内部函数被定义它的函数的外部区域调用的时候就产生了闭包。</w:t>
      </w:r>
    </w:p>
    <w:p w:rsidR="00440617" w:rsidRPr="00440617" w:rsidRDefault="00440617" w:rsidP="00440617">
      <w:pPr>
        <w:jc w:val="left"/>
        <w:rPr>
          <w:sz w:val="15"/>
          <w:szCs w:val="15"/>
        </w:rPr>
      </w:pPr>
      <w:r w:rsidRPr="00440617">
        <w:rPr>
          <w:sz w:val="15"/>
          <w:szCs w:val="15"/>
        </w:rPr>
        <w:t>(function A() {</w:t>
      </w:r>
    </w:p>
    <w:p w:rsidR="00440617" w:rsidRPr="00440617" w:rsidRDefault="00440617" w:rsidP="00440617">
      <w:pPr>
        <w:jc w:val="left"/>
        <w:rPr>
          <w:sz w:val="15"/>
          <w:szCs w:val="15"/>
        </w:rPr>
      </w:pPr>
      <w:r w:rsidRPr="00440617">
        <w:rPr>
          <w:sz w:val="15"/>
          <w:szCs w:val="15"/>
        </w:rPr>
        <w:t xml:space="preserve">   var index = 0;</w:t>
      </w:r>
    </w:p>
    <w:p w:rsidR="00440617" w:rsidRPr="00440617" w:rsidRDefault="00440617" w:rsidP="00440617">
      <w:pPr>
        <w:jc w:val="left"/>
        <w:rPr>
          <w:sz w:val="15"/>
          <w:szCs w:val="15"/>
        </w:rPr>
      </w:pPr>
      <w:r w:rsidRPr="00440617">
        <w:rPr>
          <w:sz w:val="15"/>
          <w:szCs w:val="15"/>
        </w:rPr>
        <w:t xml:space="preserve">   var ul = document.getElementById("test");</w:t>
      </w:r>
    </w:p>
    <w:p w:rsidR="00440617" w:rsidRPr="00440617" w:rsidRDefault="00440617" w:rsidP="00440617">
      <w:pPr>
        <w:jc w:val="left"/>
        <w:rPr>
          <w:sz w:val="15"/>
          <w:szCs w:val="15"/>
        </w:rPr>
      </w:pPr>
      <w:r w:rsidRPr="00440617">
        <w:rPr>
          <w:sz w:val="15"/>
          <w:szCs w:val="15"/>
        </w:rPr>
        <w:t xml:space="preserve">   var obj = {};</w:t>
      </w:r>
    </w:p>
    <w:p w:rsidR="00440617" w:rsidRPr="00440617" w:rsidRDefault="00440617" w:rsidP="00440617">
      <w:pPr>
        <w:jc w:val="left"/>
        <w:rPr>
          <w:sz w:val="15"/>
          <w:szCs w:val="15"/>
        </w:rPr>
      </w:pPr>
      <w:r w:rsidRPr="00440617">
        <w:rPr>
          <w:sz w:val="15"/>
          <w:szCs w:val="15"/>
        </w:rPr>
        <w:t xml:space="preserve">   for (var i = 0, l = ul.childNodes.length; i &lt; l; i++) {</w:t>
      </w:r>
    </w:p>
    <w:p w:rsidR="00440617" w:rsidRPr="00440617" w:rsidRDefault="00440617" w:rsidP="00440617">
      <w:pPr>
        <w:jc w:val="left"/>
        <w:rPr>
          <w:sz w:val="15"/>
          <w:szCs w:val="15"/>
        </w:rPr>
      </w:pPr>
      <w:r w:rsidRPr="00440617">
        <w:rPr>
          <w:sz w:val="15"/>
          <w:szCs w:val="15"/>
        </w:rPr>
        <w:t xml:space="preserve">      if (ul.childNodes[i].nodeName.toLowerCase() == "li") {</w:t>
      </w:r>
    </w:p>
    <w:p w:rsidR="00440617" w:rsidRPr="00440617" w:rsidRDefault="00440617" w:rsidP="00440617">
      <w:pPr>
        <w:jc w:val="left"/>
        <w:rPr>
          <w:sz w:val="15"/>
          <w:szCs w:val="15"/>
        </w:rPr>
      </w:pPr>
      <w:r w:rsidRPr="00440617">
        <w:rPr>
          <w:sz w:val="15"/>
          <w:szCs w:val="15"/>
        </w:rPr>
        <w:t xml:space="preserve">         var li = ul.childNodes[i];</w:t>
      </w:r>
    </w:p>
    <w:p w:rsidR="00440617" w:rsidRPr="00440617" w:rsidRDefault="00440617" w:rsidP="00440617">
      <w:pPr>
        <w:jc w:val="left"/>
        <w:rPr>
          <w:sz w:val="15"/>
          <w:szCs w:val="15"/>
        </w:rPr>
      </w:pPr>
      <w:r w:rsidRPr="00440617">
        <w:rPr>
          <w:sz w:val="15"/>
          <w:szCs w:val="15"/>
        </w:rPr>
        <w:t xml:space="preserve">         li.onclick = function() {</w:t>
      </w:r>
    </w:p>
    <w:p w:rsidR="00440617" w:rsidRPr="00440617" w:rsidRDefault="00440617" w:rsidP="00440617">
      <w:pPr>
        <w:jc w:val="left"/>
        <w:rPr>
          <w:sz w:val="15"/>
          <w:szCs w:val="15"/>
        </w:rPr>
      </w:pPr>
      <w:r w:rsidRPr="00440617">
        <w:rPr>
          <w:sz w:val="15"/>
          <w:szCs w:val="15"/>
        </w:rPr>
        <w:t xml:space="preserve">            index++;</w:t>
      </w:r>
    </w:p>
    <w:p w:rsidR="00440617" w:rsidRPr="00440617" w:rsidRDefault="00440617" w:rsidP="00440617">
      <w:pPr>
        <w:jc w:val="left"/>
        <w:rPr>
          <w:sz w:val="15"/>
          <w:szCs w:val="15"/>
        </w:rPr>
      </w:pPr>
      <w:r w:rsidRPr="00440617">
        <w:rPr>
          <w:sz w:val="15"/>
          <w:szCs w:val="15"/>
        </w:rPr>
        <w:t xml:space="preserve">            alert(index);</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lastRenderedPageBreak/>
        <w:t>})();</w:t>
      </w:r>
    </w:p>
    <w:p w:rsidR="00440617" w:rsidRPr="00440617" w:rsidRDefault="00440617" w:rsidP="00440617">
      <w:pPr>
        <w:jc w:val="left"/>
        <w:rPr>
          <w:sz w:val="15"/>
          <w:szCs w:val="15"/>
        </w:rPr>
      </w:pPr>
      <w:r w:rsidRPr="00440617">
        <w:rPr>
          <w:rFonts w:hint="eastAsia"/>
          <w:sz w:val="15"/>
          <w:szCs w:val="15"/>
        </w:rPr>
        <w:t>24</w:t>
      </w:r>
      <w:r w:rsidRPr="00440617">
        <w:rPr>
          <w:rFonts w:hint="eastAsia"/>
          <w:sz w:val="15"/>
          <w:szCs w:val="15"/>
        </w:rPr>
        <w:t>，请给出异步加载</w:t>
      </w:r>
      <w:r w:rsidRPr="00440617">
        <w:rPr>
          <w:rFonts w:hint="eastAsia"/>
          <w:sz w:val="15"/>
          <w:szCs w:val="15"/>
        </w:rPr>
        <w:t>js</w:t>
      </w:r>
      <w:r w:rsidRPr="00440617">
        <w:rPr>
          <w:rFonts w:hint="eastAsia"/>
          <w:sz w:val="15"/>
          <w:szCs w:val="15"/>
        </w:rPr>
        <w:t>方案，不少于两种</w:t>
      </w:r>
    </w:p>
    <w:p w:rsidR="00440617" w:rsidRPr="00440617" w:rsidRDefault="00440617" w:rsidP="00440617">
      <w:pPr>
        <w:jc w:val="left"/>
        <w:rPr>
          <w:sz w:val="15"/>
          <w:szCs w:val="15"/>
        </w:rPr>
      </w:pPr>
      <w:r w:rsidRPr="00440617">
        <w:rPr>
          <w:rFonts w:hint="eastAsia"/>
          <w:sz w:val="15"/>
          <w:szCs w:val="15"/>
        </w:rPr>
        <w:t>默认情况</w:t>
      </w:r>
      <w:r w:rsidRPr="00440617">
        <w:rPr>
          <w:rFonts w:hint="eastAsia"/>
          <w:sz w:val="15"/>
          <w:szCs w:val="15"/>
        </w:rPr>
        <w:t>javascript</w:t>
      </w:r>
      <w:r w:rsidRPr="00440617">
        <w:rPr>
          <w:rFonts w:hint="eastAsia"/>
          <w:sz w:val="15"/>
          <w:szCs w:val="15"/>
        </w:rPr>
        <w:t>是同步加载的，也就是</w:t>
      </w:r>
      <w:r w:rsidRPr="00440617">
        <w:rPr>
          <w:rFonts w:hint="eastAsia"/>
          <w:sz w:val="15"/>
          <w:szCs w:val="15"/>
        </w:rPr>
        <w:t>javascript</w:t>
      </w:r>
      <w:r w:rsidRPr="00440617">
        <w:rPr>
          <w:rFonts w:hint="eastAsia"/>
          <w:sz w:val="15"/>
          <w:szCs w:val="15"/>
        </w:rPr>
        <w:t>的加载时阻塞的，后面的元素要等待</w:t>
      </w:r>
      <w:r w:rsidRPr="00440617">
        <w:rPr>
          <w:rFonts w:hint="eastAsia"/>
          <w:sz w:val="15"/>
          <w:szCs w:val="15"/>
        </w:rPr>
        <w:t>javascript</w:t>
      </w:r>
      <w:r w:rsidRPr="00440617">
        <w:rPr>
          <w:rFonts w:hint="eastAsia"/>
          <w:sz w:val="15"/>
          <w:szCs w:val="15"/>
        </w:rPr>
        <w:t>加载完毕后才能进行再加载，对于一些意义不是很大的</w:t>
      </w:r>
      <w:r w:rsidRPr="00440617">
        <w:rPr>
          <w:rFonts w:hint="eastAsia"/>
          <w:sz w:val="15"/>
          <w:szCs w:val="15"/>
        </w:rPr>
        <w:t>javascript</w:t>
      </w:r>
      <w:r w:rsidRPr="00440617">
        <w:rPr>
          <w:rFonts w:hint="eastAsia"/>
          <w:sz w:val="15"/>
          <w:szCs w:val="15"/>
        </w:rPr>
        <w:t>，如果放在页头会导致加载很慢的话，是会严重影响用户体验的。</w:t>
      </w:r>
    </w:p>
    <w:p w:rsidR="00440617" w:rsidRPr="00440617" w:rsidRDefault="00440617" w:rsidP="00440617">
      <w:pPr>
        <w:jc w:val="left"/>
        <w:rPr>
          <w:sz w:val="15"/>
          <w:szCs w:val="15"/>
        </w:rPr>
      </w:pPr>
      <w:r w:rsidRPr="00440617">
        <w:rPr>
          <w:rFonts w:hint="eastAsia"/>
          <w:sz w:val="15"/>
          <w:szCs w:val="15"/>
        </w:rPr>
        <w:t>异步加载方式：</w:t>
      </w:r>
    </w:p>
    <w:p w:rsidR="00440617" w:rsidRPr="00440617" w:rsidRDefault="00440617" w:rsidP="00440617">
      <w:pPr>
        <w:jc w:val="left"/>
        <w:rPr>
          <w:sz w:val="15"/>
          <w:szCs w:val="15"/>
        </w:rPr>
      </w:pPr>
      <w:r w:rsidRPr="00440617">
        <w:rPr>
          <w:rFonts w:hint="eastAsia"/>
          <w:sz w:val="15"/>
          <w:szCs w:val="15"/>
        </w:rPr>
        <w:t>(1) defer</w:t>
      </w:r>
      <w:r w:rsidRPr="00440617">
        <w:rPr>
          <w:rFonts w:hint="eastAsia"/>
          <w:sz w:val="15"/>
          <w:szCs w:val="15"/>
        </w:rPr>
        <w:t>，只支持</w:t>
      </w:r>
      <w:r w:rsidRPr="00440617">
        <w:rPr>
          <w:rFonts w:hint="eastAsia"/>
          <w:sz w:val="15"/>
          <w:szCs w:val="15"/>
        </w:rPr>
        <w:t>IE</w:t>
      </w:r>
    </w:p>
    <w:p w:rsidR="00440617" w:rsidRPr="00440617" w:rsidRDefault="00440617" w:rsidP="00440617">
      <w:pPr>
        <w:jc w:val="left"/>
        <w:rPr>
          <w:sz w:val="15"/>
          <w:szCs w:val="15"/>
        </w:rPr>
      </w:pPr>
      <w:r w:rsidRPr="00440617">
        <w:rPr>
          <w:rFonts w:hint="eastAsia"/>
          <w:sz w:val="15"/>
          <w:szCs w:val="15"/>
        </w:rPr>
        <w:t>(2) async</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(3) </w:t>
      </w:r>
      <w:r w:rsidRPr="00440617">
        <w:rPr>
          <w:rFonts w:hint="eastAsia"/>
          <w:sz w:val="15"/>
          <w:szCs w:val="15"/>
        </w:rPr>
        <w:t>创建</w:t>
      </w:r>
      <w:r w:rsidRPr="00440617">
        <w:rPr>
          <w:rFonts w:hint="eastAsia"/>
          <w:sz w:val="15"/>
          <w:szCs w:val="15"/>
        </w:rPr>
        <w:t>script</w:t>
      </w:r>
      <w:r w:rsidRPr="00440617">
        <w:rPr>
          <w:rFonts w:hint="eastAsia"/>
          <w:sz w:val="15"/>
          <w:szCs w:val="15"/>
        </w:rPr>
        <w:t>，插入到</w:t>
      </w:r>
      <w:r w:rsidRPr="00440617">
        <w:rPr>
          <w:rFonts w:hint="eastAsia"/>
          <w:sz w:val="15"/>
          <w:szCs w:val="15"/>
        </w:rPr>
        <w:t>DOM</w:t>
      </w:r>
      <w:r w:rsidRPr="00440617">
        <w:rPr>
          <w:rFonts w:hint="eastAsia"/>
          <w:sz w:val="15"/>
          <w:szCs w:val="15"/>
        </w:rPr>
        <w:t>中，加载完毕后</w:t>
      </w:r>
      <w:r w:rsidRPr="00440617">
        <w:rPr>
          <w:rFonts w:hint="eastAsia"/>
          <w:sz w:val="15"/>
          <w:szCs w:val="15"/>
        </w:rPr>
        <w:t>callBack</w:t>
      </w:r>
      <w:r w:rsidRPr="00440617">
        <w:rPr>
          <w:rFonts w:hint="eastAsia"/>
          <w:sz w:val="15"/>
          <w:szCs w:val="15"/>
        </w:rPr>
        <w:t>，见代码：</w:t>
      </w:r>
    </w:p>
    <w:p w:rsidR="00440617" w:rsidRPr="00440617" w:rsidRDefault="00440617" w:rsidP="00440617">
      <w:pPr>
        <w:jc w:val="left"/>
        <w:rPr>
          <w:sz w:val="15"/>
          <w:szCs w:val="15"/>
        </w:rPr>
      </w:pPr>
      <w:r w:rsidRPr="00440617">
        <w:rPr>
          <w:sz w:val="15"/>
          <w:szCs w:val="15"/>
        </w:rPr>
        <w:t>function loadScript(url, callback){</w:t>
      </w:r>
    </w:p>
    <w:p w:rsidR="00440617" w:rsidRPr="00440617" w:rsidRDefault="00440617" w:rsidP="00440617">
      <w:pPr>
        <w:jc w:val="left"/>
        <w:rPr>
          <w:sz w:val="15"/>
          <w:szCs w:val="15"/>
        </w:rPr>
      </w:pPr>
      <w:r w:rsidRPr="00440617">
        <w:rPr>
          <w:sz w:val="15"/>
          <w:szCs w:val="15"/>
        </w:rPr>
        <w:t xml:space="preserve">   var script = document.createElement("script")</w:t>
      </w:r>
    </w:p>
    <w:p w:rsidR="00440617" w:rsidRPr="00440617" w:rsidRDefault="00440617" w:rsidP="00440617">
      <w:pPr>
        <w:jc w:val="left"/>
        <w:rPr>
          <w:sz w:val="15"/>
          <w:szCs w:val="15"/>
        </w:rPr>
      </w:pPr>
      <w:r w:rsidRPr="00440617">
        <w:rPr>
          <w:sz w:val="15"/>
          <w:szCs w:val="15"/>
        </w:rPr>
        <w:t xml:space="preserve">   script.type = "text/javascript";</w:t>
      </w:r>
    </w:p>
    <w:p w:rsidR="00440617" w:rsidRPr="00440617" w:rsidRDefault="00440617" w:rsidP="00440617">
      <w:pPr>
        <w:jc w:val="left"/>
        <w:rPr>
          <w:sz w:val="15"/>
          <w:szCs w:val="15"/>
        </w:rPr>
      </w:pPr>
      <w:r w:rsidRPr="00440617">
        <w:rPr>
          <w:sz w:val="15"/>
          <w:szCs w:val="15"/>
        </w:rPr>
        <w:t xml:space="preserve">   if (script.readyState){ //IE</w:t>
      </w:r>
    </w:p>
    <w:p w:rsidR="00440617" w:rsidRPr="00440617" w:rsidRDefault="00440617" w:rsidP="00440617">
      <w:pPr>
        <w:jc w:val="left"/>
        <w:rPr>
          <w:sz w:val="15"/>
          <w:szCs w:val="15"/>
        </w:rPr>
      </w:pPr>
      <w:r w:rsidRPr="00440617">
        <w:rPr>
          <w:sz w:val="15"/>
          <w:szCs w:val="15"/>
        </w:rPr>
        <w:t xml:space="preserve">      script.onreadystatechange = function(){</w:t>
      </w:r>
    </w:p>
    <w:p w:rsidR="00440617" w:rsidRPr="00440617" w:rsidRDefault="00440617" w:rsidP="00440617">
      <w:pPr>
        <w:jc w:val="left"/>
        <w:rPr>
          <w:sz w:val="15"/>
          <w:szCs w:val="15"/>
        </w:rPr>
      </w:pPr>
      <w:r w:rsidRPr="00440617">
        <w:rPr>
          <w:sz w:val="15"/>
          <w:szCs w:val="15"/>
        </w:rPr>
        <w:t xml:space="preserve">         if (script.readyState == "loaded" ||</w:t>
      </w:r>
    </w:p>
    <w:p w:rsidR="00440617" w:rsidRPr="00440617" w:rsidRDefault="00440617" w:rsidP="00440617">
      <w:pPr>
        <w:jc w:val="left"/>
        <w:rPr>
          <w:sz w:val="15"/>
          <w:szCs w:val="15"/>
        </w:rPr>
      </w:pPr>
      <w:r w:rsidRPr="00440617">
        <w:rPr>
          <w:sz w:val="15"/>
          <w:szCs w:val="15"/>
        </w:rPr>
        <w:t xml:space="preserve">            script.readyState == "complete"){</w:t>
      </w:r>
    </w:p>
    <w:p w:rsidR="00440617" w:rsidRPr="00440617" w:rsidRDefault="00440617" w:rsidP="00440617">
      <w:pPr>
        <w:jc w:val="left"/>
        <w:rPr>
          <w:sz w:val="15"/>
          <w:szCs w:val="15"/>
        </w:rPr>
      </w:pPr>
      <w:r w:rsidRPr="00440617">
        <w:rPr>
          <w:sz w:val="15"/>
          <w:szCs w:val="15"/>
        </w:rPr>
        <w:t xml:space="preserve">            script.onreadystatechange = null;</w:t>
      </w:r>
    </w:p>
    <w:p w:rsidR="00440617" w:rsidRPr="00440617" w:rsidRDefault="00440617" w:rsidP="00440617">
      <w:pPr>
        <w:jc w:val="left"/>
        <w:rPr>
          <w:sz w:val="15"/>
          <w:szCs w:val="15"/>
        </w:rPr>
      </w:pPr>
      <w:r w:rsidRPr="00440617">
        <w:rPr>
          <w:sz w:val="15"/>
          <w:szCs w:val="15"/>
        </w:rPr>
        <w:t xml:space="preserve">            callback();</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 else { //Others: Firefox, Safari, Chrome, and Opera</w:t>
      </w:r>
    </w:p>
    <w:p w:rsidR="00440617" w:rsidRPr="00440617" w:rsidRDefault="00440617" w:rsidP="00440617">
      <w:pPr>
        <w:jc w:val="left"/>
        <w:rPr>
          <w:sz w:val="15"/>
          <w:szCs w:val="15"/>
        </w:rPr>
      </w:pPr>
      <w:r w:rsidRPr="00440617">
        <w:rPr>
          <w:sz w:val="15"/>
          <w:szCs w:val="15"/>
        </w:rPr>
        <w:t xml:space="preserve">      script.onload = function(){</w:t>
      </w:r>
    </w:p>
    <w:p w:rsidR="00440617" w:rsidRPr="00440617" w:rsidRDefault="00440617" w:rsidP="00440617">
      <w:pPr>
        <w:jc w:val="left"/>
        <w:rPr>
          <w:sz w:val="15"/>
          <w:szCs w:val="15"/>
        </w:rPr>
      </w:pPr>
      <w:r w:rsidRPr="00440617">
        <w:rPr>
          <w:sz w:val="15"/>
          <w:szCs w:val="15"/>
        </w:rPr>
        <w:t xml:space="preserve">          callback();</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script.src = url;</w:t>
      </w:r>
    </w:p>
    <w:p w:rsidR="00440617" w:rsidRPr="00440617" w:rsidRDefault="00440617" w:rsidP="00440617">
      <w:pPr>
        <w:jc w:val="left"/>
        <w:rPr>
          <w:sz w:val="15"/>
          <w:szCs w:val="15"/>
        </w:rPr>
      </w:pPr>
      <w:r w:rsidRPr="00440617">
        <w:rPr>
          <w:sz w:val="15"/>
          <w:szCs w:val="15"/>
        </w:rPr>
        <w:t xml:space="preserve">   document.body.appendChild(script);</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rFonts w:hint="eastAsia"/>
          <w:sz w:val="15"/>
          <w:szCs w:val="15"/>
        </w:rPr>
        <w:t>25</w:t>
      </w:r>
      <w:r w:rsidRPr="00440617">
        <w:rPr>
          <w:rFonts w:hint="eastAsia"/>
          <w:sz w:val="15"/>
          <w:szCs w:val="15"/>
        </w:rPr>
        <w:t>，请设计一套方案，用于确保页面中</w:t>
      </w:r>
      <w:r w:rsidRPr="00440617">
        <w:rPr>
          <w:rFonts w:hint="eastAsia"/>
          <w:sz w:val="15"/>
          <w:szCs w:val="15"/>
        </w:rPr>
        <w:t>JS</w:t>
      </w:r>
      <w:r w:rsidRPr="00440617">
        <w:rPr>
          <w:rFonts w:hint="eastAsia"/>
          <w:sz w:val="15"/>
          <w:szCs w:val="15"/>
        </w:rPr>
        <w:t>加载完全。</w:t>
      </w:r>
    </w:p>
    <w:p w:rsidR="00440617" w:rsidRPr="00440617" w:rsidRDefault="00440617" w:rsidP="00440617">
      <w:pPr>
        <w:jc w:val="left"/>
        <w:rPr>
          <w:sz w:val="15"/>
          <w:szCs w:val="15"/>
        </w:rPr>
      </w:pPr>
      <w:r w:rsidRPr="00440617">
        <w:rPr>
          <w:sz w:val="15"/>
          <w:szCs w:val="15"/>
        </w:rPr>
        <w:t>var n = document.createElement("script");</w:t>
      </w:r>
    </w:p>
    <w:p w:rsidR="00440617" w:rsidRPr="00440617" w:rsidRDefault="00440617" w:rsidP="00440617">
      <w:pPr>
        <w:jc w:val="left"/>
        <w:rPr>
          <w:sz w:val="15"/>
          <w:szCs w:val="15"/>
        </w:rPr>
      </w:pPr>
      <w:r w:rsidRPr="00440617">
        <w:rPr>
          <w:sz w:val="15"/>
          <w:szCs w:val="15"/>
        </w:rPr>
        <w:t>n.type = "text/javascript";</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以上省略部分代码</w:t>
      </w:r>
    </w:p>
    <w:p w:rsidR="00440617" w:rsidRPr="00440617" w:rsidRDefault="00440617" w:rsidP="00440617">
      <w:pPr>
        <w:jc w:val="left"/>
        <w:rPr>
          <w:sz w:val="15"/>
          <w:szCs w:val="15"/>
        </w:rPr>
      </w:pPr>
      <w:r w:rsidRPr="00440617">
        <w:rPr>
          <w:rFonts w:hint="eastAsia"/>
          <w:sz w:val="15"/>
          <w:szCs w:val="15"/>
        </w:rPr>
        <w:t>//ie</w:t>
      </w:r>
      <w:r w:rsidRPr="00440617">
        <w:rPr>
          <w:rFonts w:hint="eastAsia"/>
          <w:sz w:val="15"/>
          <w:szCs w:val="15"/>
        </w:rPr>
        <w:t>支持</w:t>
      </w:r>
      <w:r w:rsidRPr="00440617">
        <w:rPr>
          <w:rFonts w:hint="eastAsia"/>
          <w:sz w:val="15"/>
          <w:szCs w:val="15"/>
        </w:rPr>
        <w:t>script</w:t>
      </w:r>
      <w:r w:rsidRPr="00440617">
        <w:rPr>
          <w:rFonts w:hint="eastAsia"/>
          <w:sz w:val="15"/>
          <w:szCs w:val="15"/>
        </w:rPr>
        <w:t>的</w:t>
      </w:r>
      <w:r w:rsidRPr="00440617">
        <w:rPr>
          <w:rFonts w:hint="eastAsia"/>
          <w:sz w:val="15"/>
          <w:szCs w:val="15"/>
        </w:rPr>
        <w:t>readystatechange</w:t>
      </w:r>
      <w:r w:rsidRPr="00440617">
        <w:rPr>
          <w:rFonts w:hint="eastAsia"/>
          <w:sz w:val="15"/>
          <w:szCs w:val="15"/>
        </w:rPr>
        <w:t>属性</w:t>
      </w:r>
      <w:r w:rsidRPr="00440617">
        <w:rPr>
          <w:rFonts w:hint="eastAsia"/>
          <w:sz w:val="15"/>
          <w:szCs w:val="15"/>
        </w:rPr>
        <w:t>(IE support the readystatechange event for script and css nodes)</w:t>
      </w:r>
    </w:p>
    <w:p w:rsidR="00440617" w:rsidRPr="00440617" w:rsidRDefault="00440617" w:rsidP="00440617">
      <w:pPr>
        <w:jc w:val="left"/>
        <w:rPr>
          <w:sz w:val="15"/>
          <w:szCs w:val="15"/>
        </w:rPr>
      </w:pPr>
      <w:r w:rsidRPr="00440617">
        <w:rPr>
          <w:sz w:val="15"/>
          <w:szCs w:val="15"/>
        </w:rPr>
        <w:t>if(ua.ie){</w:t>
      </w:r>
    </w:p>
    <w:p w:rsidR="00440617" w:rsidRPr="00440617" w:rsidRDefault="00440617" w:rsidP="00440617">
      <w:pPr>
        <w:jc w:val="left"/>
        <w:rPr>
          <w:sz w:val="15"/>
          <w:szCs w:val="15"/>
        </w:rPr>
      </w:pPr>
      <w:r w:rsidRPr="00440617">
        <w:rPr>
          <w:sz w:val="15"/>
          <w:szCs w:val="15"/>
        </w:rPr>
        <w:t xml:space="preserve">   n.onreadystatechange = function(){</w:t>
      </w:r>
    </w:p>
    <w:p w:rsidR="00440617" w:rsidRPr="00440617" w:rsidRDefault="00440617" w:rsidP="00440617">
      <w:pPr>
        <w:jc w:val="left"/>
        <w:rPr>
          <w:sz w:val="15"/>
          <w:szCs w:val="15"/>
        </w:rPr>
      </w:pPr>
      <w:r w:rsidRPr="00440617">
        <w:rPr>
          <w:sz w:val="15"/>
          <w:szCs w:val="15"/>
        </w:rPr>
        <w:t xml:space="preserve">       var rs = this.readyState;</w:t>
      </w:r>
    </w:p>
    <w:p w:rsidR="00440617" w:rsidRPr="00440617" w:rsidRDefault="00440617" w:rsidP="00440617">
      <w:pPr>
        <w:jc w:val="left"/>
        <w:rPr>
          <w:sz w:val="15"/>
          <w:szCs w:val="15"/>
        </w:rPr>
      </w:pPr>
      <w:r w:rsidRPr="00440617">
        <w:rPr>
          <w:sz w:val="15"/>
          <w:szCs w:val="15"/>
        </w:rPr>
        <w:t xml:space="preserve">       if('loaded' === rs || 'complete'===rs){</w:t>
      </w:r>
    </w:p>
    <w:p w:rsidR="00440617" w:rsidRPr="00440617" w:rsidRDefault="00440617" w:rsidP="00440617">
      <w:pPr>
        <w:jc w:val="left"/>
        <w:rPr>
          <w:sz w:val="15"/>
          <w:szCs w:val="15"/>
        </w:rPr>
      </w:pPr>
      <w:r w:rsidRPr="00440617">
        <w:rPr>
          <w:sz w:val="15"/>
          <w:szCs w:val="15"/>
        </w:rPr>
        <w:t xml:space="preserve">           n.onreadystatechange = null;</w:t>
      </w:r>
    </w:p>
    <w:p w:rsidR="00440617" w:rsidRPr="00440617" w:rsidRDefault="00440617" w:rsidP="00440617">
      <w:pPr>
        <w:jc w:val="left"/>
        <w:rPr>
          <w:sz w:val="15"/>
          <w:szCs w:val="15"/>
        </w:rPr>
      </w:pPr>
      <w:r w:rsidRPr="00440617">
        <w:rPr>
          <w:rFonts w:hint="eastAsia"/>
          <w:sz w:val="15"/>
          <w:szCs w:val="15"/>
        </w:rPr>
        <w:t xml:space="preserve">           f(id,url); //</w:t>
      </w:r>
      <w:r w:rsidRPr="00440617">
        <w:rPr>
          <w:rFonts w:hint="eastAsia"/>
          <w:sz w:val="15"/>
          <w:szCs w:val="15"/>
        </w:rPr>
        <w:t>回调函数</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省略部分代码</w:t>
      </w:r>
    </w:p>
    <w:p w:rsidR="00440617" w:rsidRPr="00440617" w:rsidRDefault="00440617" w:rsidP="00440617">
      <w:pPr>
        <w:jc w:val="left"/>
        <w:rPr>
          <w:sz w:val="15"/>
          <w:szCs w:val="15"/>
        </w:rPr>
      </w:pPr>
      <w:r w:rsidRPr="00440617">
        <w:rPr>
          <w:sz w:val="15"/>
          <w:szCs w:val="15"/>
        </w:rPr>
        <w:t>//safari 3.x supports the load event for script nodes(DOM2)</w:t>
      </w:r>
    </w:p>
    <w:p w:rsidR="00440617" w:rsidRPr="00440617" w:rsidRDefault="00440617" w:rsidP="00440617">
      <w:pPr>
        <w:jc w:val="left"/>
        <w:rPr>
          <w:sz w:val="15"/>
          <w:szCs w:val="15"/>
        </w:rPr>
      </w:pPr>
      <w:r w:rsidRPr="00440617">
        <w:rPr>
          <w:sz w:val="15"/>
          <w:szCs w:val="15"/>
        </w:rPr>
        <w:t xml:space="preserve">   n.addEventListener('load',function(){</w:t>
      </w:r>
    </w:p>
    <w:p w:rsidR="00440617" w:rsidRPr="00440617" w:rsidRDefault="00440617" w:rsidP="00440617">
      <w:pPr>
        <w:jc w:val="left"/>
        <w:rPr>
          <w:sz w:val="15"/>
          <w:szCs w:val="15"/>
        </w:rPr>
      </w:pPr>
      <w:r w:rsidRPr="00440617">
        <w:rPr>
          <w:sz w:val="15"/>
          <w:szCs w:val="15"/>
        </w:rPr>
        <w:t xml:space="preserve">       f(id,url);</w:t>
      </w:r>
    </w:p>
    <w:p w:rsidR="00440617" w:rsidRPr="00440617" w:rsidRDefault="00440617" w:rsidP="00440617">
      <w:pPr>
        <w:jc w:val="left"/>
        <w:rPr>
          <w:sz w:val="15"/>
          <w:szCs w:val="15"/>
        </w:rPr>
      </w:pPr>
      <w:r w:rsidRPr="00440617">
        <w:rPr>
          <w:sz w:val="15"/>
          <w:szCs w:val="15"/>
        </w:rPr>
        <w:lastRenderedPageBreak/>
        <w:t xml:space="preserve">   });</w:t>
      </w:r>
    </w:p>
    <w:p w:rsidR="00440617" w:rsidRPr="00440617" w:rsidRDefault="00440617" w:rsidP="00440617">
      <w:pPr>
        <w:jc w:val="left"/>
        <w:rPr>
          <w:sz w:val="15"/>
          <w:szCs w:val="15"/>
        </w:rPr>
      </w:pPr>
      <w:r w:rsidRPr="00440617">
        <w:rPr>
          <w:sz w:val="15"/>
          <w:szCs w:val="15"/>
        </w:rPr>
        <w:t>//firefox and opera support onload(but not dom2 in ff) handlers for</w:t>
      </w:r>
    </w:p>
    <w:p w:rsidR="00440617" w:rsidRPr="00440617" w:rsidRDefault="00440617" w:rsidP="00440617">
      <w:pPr>
        <w:jc w:val="left"/>
        <w:rPr>
          <w:sz w:val="15"/>
          <w:szCs w:val="15"/>
        </w:rPr>
      </w:pPr>
      <w:r w:rsidRPr="00440617">
        <w:rPr>
          <w:sz w:val="15"/>
          <w:szCs w:val="15"/>
        </w:rPr>
        <w:t>//script nodes. opera, but no ff, support the onload event for link</w:t>
      </w:r>
    </w:p>
    <w:p w:rsidR="00440617" w:rsidRPr="00440617" w:rsidRDefault="00440617" w:rsidP="00440617">
      <w:pPr>
        <w:jc w:val="left"/>
        <w:rPr>
          <w:sz w:val="15"/>
          <w:szCs w:val="15"/>
        </w:rPr>
      </w:pPr>
      <w:r w:rsidRPr="00440617">
        <w:rPr>
          <w:sz w:val="15"/>
          <w:szCs w:val="15"/>
        </w:rPr>
        <w:t>//nodes.</w:t>
      </w:r>
    </w:p>
    <w:p w:rsidR="00440617" w:rsidRPr="00440617" w:rsidRDefault="00440617" w:rsidP="00440617">
      <w:pPr>
        <w:jc w:val="left"/>
        <w:rPr>
          <w:sz w:val="15"/>
          <w:szCs w:val="15"/>
        </w:rPr>
      </w:pPr>
      <w:r w:rsidRPr="00440617">
        <w:rPr>
          <w:sz w:val="15"/>
          <w:szCs w:val="15"/>
        </w:rPr>
        <w:t>}else{</w:t>
      </w:r>
    </w:p>
    <w:p w:rsidR="00440617" w:rsidRPr="00440617" w:rsidRDefault="00440617" w:rsidP="00440617">
      <w:pPr>
        <w:jc w:val="left"/>
        <w:rPr>
          <w:sz w:val="15"/>
          <w:szCs w:val="15"/>
        </w:rPr>
      </w:pPr>
      <w:r w:rsidRPr="00440617">
        <w:rPr>
          <w:sz w:val="15"/>
          <w:szCs w:val="15"/>
        </w:rPr>
        <w:t xml:space="preserve">   n.onload = function(){</w:t>
      </w:r>
    </w:p>
    <w:p w:rsidR="00440617" w:rsidRPr="00440617" w:rsidRDefault="00440617" w:rsidP="00440617">
      <w:pPr>
        <w:jc w:val="left"/>
        <w:rPr>
          <w:sz w:val="15"/>
          <w:szCs w:val="15"/>
        </w:rPr>
      </w:pPr>
      <w:r w:rsidRPr="00440617">
        <w:rPr>
          <w:sz w:val="15"/>
          <w:szCs w:val="15"/>
        </w:rPr>
        <w:t xml:space="preserve">       f(id,url);</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rFonts w:hint="eastAsia"/>
          <w:sz w:val="15"/>
          <w:szCs w:val="15"/>
        </w:rPr>
        <w:t>26</w:t>
      </w:r>
      <w:r w:rsidRPr="00440617">
        <w:rPr>
          <w:rFonts w:hint="eastAsia"/>
          <w:sz w:val="15"/>
          <w:szCs w:val="15"/>
        </w:rPr>
        <w:t>，</w:t>
      </w:r>
      <w:r w:rsidRPr="00440617">
        <w:rPr>
          <w:rFonts w:hint="eastAsia"/>
          <w:sz w:val="15"/>
          <w:szCs w:val="15"/>
        </w:rPr>
        <w:t>js</w:t>
      </w:r>
      <w:r w:rsidRPr="00440617">
        <w:rPr>
          <w:rFonts w:hint="eastAsia"/>
          <w:sz w:val="15"/>
          <w:szCs w:val="15"/>
        </w:rPr>
        <w:t>中如何定义</w:t>
      </w:r>
      <w:r w:rsidRPr="00440617">
        <w:rPr>
          <w:rFonts w:hint="eastAsia"/>
          <w:sz w:val="15"/>
          <w:szCs w:val="15"/>
        </w:rPr>
        <w:t>class,</w:t>
      </w:r>
      <w:r w:rsidRPr="00440617">
        <w:rPr>
          <w:rFonts w:hint="eastAsia"/>
          <w:sz w:val="15"/>
          <w:szCs w:val="15"/>
        </w:rPr>
        <w:t>如何扩展</w:t>
      </w:r>
      <w:r w:rsidRPr="00440617">
        <w:rPr>
          <w:rFonts w:hint="eastAsia"/>
          <w:sz w:val="15"/>
          <w:szCs w:val="15"/>
        </w:rPr>
        <w:t>prototype?</w:t>
      </w:r>
    </w:p>
    <w:p w:rsidR="00440617" w:rsidRPr="00440617" w:rsidRDefault="00440617" w:rsidP="00440617">
      <w:pPr>
        <w:jc w:val="left"/>
        <w:rPr>
          <w:sz w:val="15"/>
          <w:szCs w:val="15"/>
        </w:rPr>
      </w:pPr>
      <w:r w:rsidRPr="00440617">
        <w:rPr>
          <w:rFonts w:hint="eastAsia"/>
          <w:sz w:val="15"/>
          <w:szCs w:val="15"/>
        </w:rPr>
        <w:t xml:space="preserve">Ele.className = </w:t>
      </w:r>
      <w:r w:rsidRPr="00440617">
        <w:rPr>
          <w:rFonts w:hint="eastAsia"/>
          <w:sz w:val="15"/>
          <w:szCs w:val="15"/>
        </w:rPr>
        <w:t>“</w:t>
      </w:r>
      <w:r w:rsidRPr="00440617">
        <w:rPr>
          <w:rFonts w:hint="eastAsia"/>
          <w:sz w:val="15"/>
          <w:szCs w:val="15"/>
        </w:rPr>
        <w:t>***</w:t>
      </w:r>
      <w:r w:rsidRPr="00440617">
        <w:rPr>
          <w:rFonts w:hint="eastAsia"/>
          <w:sz w:val="15"/>
          <w:szCs w:val="15"/>
        </w:rPr>
        <w:t>”</w:t>
      </w:r>
      <w:r w:rsidRPr="00440617">
        <w:rPr>
          <w:rFonts w:hint="eastAsia"/>
          <w:sz w:val="15"/>
          <w:szCs w:val="15"/>
        </w:rPr>
        <w:t>; //***</w:t>
      </w:r>
      <w:r w:rsidRPr="00440617">
        <w:rPr>
          <w:rFonts w:hint="eastAsia"/>
          <w:sz w:val="15"/>
          <w:szCs w:val="15"/>
        </w:rPr>
        <w:t>在</w:t>
      </w:r>
      <w:r w:rsidRPr="00440617">
        <w:rPr>
          <w:rFonts w:hint="eastAsia"/>
          <w:sz w:val="15"/>
          <w:szCs w:val="15"/>
        </w:rPr>
        <w:t>css</w:t>
      </w:r>
      <w:r w:rsidRPr="00440617">
        <w:rPr>
          <w:rFonts w:hint="eastAsia"/>
          <w:sz w:val="15"/>
          <w:szCs w:val="15"/>
        </w:rPr>
        <w:t>中定义，形式如下：</w:t>
      </w:r>
      <w:r w:rsidRPr="00440617">
        <w:rPr>
          <w:rFonts w:hint="eastAsia"/>
          <w:sz w:val="15"/>
          <w:szCs w:val="15"/>
        </w:rPr>
        <w:t>.*** {</w:t>
      </w:r>
      <w:r w:rsidRPr="00440617">
        <w:rPr>
          <w:rFonts w:hint="eastAsia"/>
          <w:sz w:val="15"/>
          <w:szCs w:val="15"/>
        </w:rPr>
        <w:t>…</w:t>
      </w:r>
      <w:r w:rsidRPr="00440617">
        <w:rPr>
          <w:rFonts w:hint="eastAsia"/>
          <w:sz w:val="15"/>
          <w:szCs w:val="15"/>
        </w:rPr>
        <w:t>}</w:t>
      </w:r>
    </w:p>
    <w:p w:rsidR="00440617" w:rsidRPr="00440617" w:rsidRDefault="00440617" w:rsidP="00440617">
      <w:pPr>
        <w:jc w:val="left"/>
        <w:rPr>
          <w:sz w:val="15"/>
          <w:szCs w:val="15"/>
        </w:rPr>
      </w:pPr>
      <w:r w:rsidRPr="00440617">
        <w:rPr>
          <w:sz w:val="15"/>
          <w:szCs w:val="15"/>
        </w:rPr>
        <w:t>A.prototype.B = C;</w:t>
      </w:r>
    </w:p>
    <w:p w:rsidR="00440617" w:rsidRPr="00440617" w:rsidRDefault="00440617" w:rsidP="00440617">
      <w:pPr>
        <w:jc w:val="left"/>
        <w:rPr>
          <w:sz w:val="15"/>
          <w:szCs w:val="15"/>
        </w:rPr>
      </w:pPr>
      <w:r w:rsidRPr="00440617">
        <w:rPr>
          <w:rFonts w:hint="eastAsia"/>
          <w:sz w:val="15"/>
          <w:szCs w:val="15"/>
        </w:rPr>
        <w:t>A</w:t>
      </w:r>
      <w:r w:rsidRPr="00440617">
        <w:rPr>
          <w:rFonts w:hint="eastAsia"/>
          <w:sz w:val="15"/>
          <w:szCs w:val="15"/>
        </w:rPr>
        <w:t>是某个构造函数的名字</w:t>
      </w:r>
    </w:p>
    <w:p w:rsidR="00440617" w:rsidRPr="00440617" w:rsidRDefault="00440617" w:rsidP="00440617">
      <w:pPr>
        <w:jc w:val="left"/>
        <w:rPr>
          <w:sz w:val="15"/>
          <w:szCs w:val="15"/>
        </w:rPr>
      </w:pPr>
      <w:r w:rsidRPr="00440617">
        <w:rPr>
          <w:rFonts w:hint="eastAsia"/>
          <w:sz w:val="15"/>
          <w:szCs w:val="15"/>
        </w:rPr>
        <w:t>B</w:t>
      </w:r>
      <w:r w:rsidRPr="00440617">
        <w:rPr>
          <w:rFonts w:hint="eastAsia"/>
          <w:sz w:val="15"/>
          <w:szCs w:val="15"/>
        </w:rPr>
        <w:t>是这个构造函数的属性</w:t>
      </w:r>
    </w:p>
    <w:p w:rsidR="00440617" w:rsidRPr="00440617" w:rsidRDefault="00440617" w:rsidP="00440617">
      <w:pPr>
        <w:jc w:val="left"/>
        <w:rPr>
          <w:sz w:val="15"/>
          <w:szCs w:val="15"/>
        </w:rPr>
      </w:pPr>
      <w:r w:rsidRPr="00440617">
        <w:rPr>
          <w:rFonts w:hint="eastAsia"/>
          <w:sz w:val="15"/>
          <w:szCs w:val="15"/>
        </w:rPr>
        <w:t>C</w:t>
      </w:r>
      <w:r w:rsidRPr="00440617">
        <w:rPr>
          <w:rFonts w:hint="eastAsia"/>
          <w:sz w:val="15"/>
          <w:szCs w:val="15"/>
        </w:rPr>
        <w:t>是想要定义的属性的值</w:t>
      </w:r>
    </w:p>
    <w:p w:rsidR="00440617" w:rsidRPr="00440617" w:rsidRDefault="00440617" w:rsidP="00440617">
      <w:pPr>
        <w:jc w:val="left"/>
        <w:rPr>
          <w:sz w:val="15"/>
          <w:szCs w:val="15"/>
        </w:rPr>
      </w:pPr>
      <w:r w:rsidRPr="00440617">
        <w:rPr>
          <w:rFonts w:hint="eastAsia"/>
          <w:sz w:val="15"/>
          <w:szCs w:val="15"/>
        </w:rPr>
        <w:t>27</w:t>
      </w:r>
      <w:r w:rsidRPr="00440617">
        <w:rPr>
          <w:rFonts w:hint="eastAsia"/>
          <w:sz w:val="15"/>
          <w:szCs w:val="15"/>
        </w:rPr>
        <w:t>，如何添加</w:t>
      </w:r>
      <w:r w:rsidRPr="00440617">
        <w:rPr>
          <w:rFonts w:hint="eastAsia"/>
          <w:sz w:val="15"/>
          <w:szCs w:val="15"/>
        </w:rPr>
        <w:t>html</w:t>
      </w:r>
      <w:r w:rsidRPr="00440617">
        <w:rPr>
          <w:rFonts w:hint="eastAsia"/>
          <w:sz w:val="15"/>
          <w:szCs w:val="15"/>
        </w:rPr>
        <w:t>元素的事件</w:t>
      </w:r>
      <w:r w:rsidRPr="00440617">
        <w:rPr>
          <w:rFonts w:hint="eastAsia"/>
          <w:sz w:val="15"/>
          <w:szCs w:val="15"/>
        </w:rPr>
        <w:t>,</w:t>
      </w:r>
      <w:r w:rsidRPr="00440617">
        <w:rPr>
          <w:rFonts w:hint="eastAsia"/>
          <w:sz w:val="15"/>
          <w:szCs w:val="15"/>
        </w:rPr>
        <w:t>有几种方法</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1</w:t>
      </w:r>
      <w:r w:rsidRPr="00440617">
        <w:rPr>
          <w:rFonts w:hint="eastAsia"/>
          <w:sz w:val="15"/>
          <w:szCs w:val="15"/>
        </w:rPr>
        <w:t>）</w:t>
      </w:r>
      <w:r w:rsidRPr="00440617">
        <w:rPr>
          <w:rFonts w:hint="eastAsia"/>
          <w:sz w:val="15"/>
          <w:szCs w:val="15"/>
        </w:rPr>
        <w:t xml:space="preserve"> </w:t>
      </w:r>
      <w:r w:rsidRPr="00440617">
        <w:rPr>
          <w:rFonts w:hint="eastAsia"/>
          <w:sz w:val="15"/>
          <w:szCs w:val="15"/>
        </w:rPr>
        <w:t>为</w:t>
      </w:r>
      <w:r w:rsidRPr="00440617">
        <w:rPr>
          <w:rFonts w:hint="eastAsia"/>
          <w:sz w:val="15"/>
          <w:szCs w:val="15"/>
        </w:rPr>
        <w:t>HTML</w:t>
      </w:r>
      <w:r w:rsidRPr="00440617">
        <w:rPr>
          <w:rFonts w:hint="eastAsia"/>
          <w:sz w:val="15"/>
          <w:szCs w:val="15"/>
        </w:rPr>
        <w:t>元素的事件属性赋值</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2</w:t>
      </w:r>
      <w:r w:rsidRPr="00440617">
        <w:rPr>
          <w:rFonts w:hint="eastAsia"/>
          <w:sz w:val="15"/>
          <w:szCs w:val="15"/>
        </w:rPr>
        <w:t>）</w:t>
      </w:r>
      <w:r w:rsidRPr="00440617">
        <w:rPr>
          <w:rFonts w:hint="eastAsia"/>
          <w:sz w:val="15"/>
          <w:szCs w:val="15"/>
        </w:rPr>
        <w:t xml:space="preserve"> </w:t>
      </w:r>
      <w:r w:rsidRPr="00440617">
        <w:rPr>
          <w:rFonts w:hint="eastAsia"/>
          <w:sz w:val="15"/>
          <w:szCs w:val="15"/>
        </w:rPr>
        <w:t>在</w:t>
      </w:r>
      <w:r w:rsidRPr="00440617">
        <w:rPr>
          <w:rFonts w:hint="eastAsia"/>
          <w:sz w:val="15"/>
          <w:szCs w:val="15"/>
        </w:rPr>
        <w:t>JS</w:t>
      </w:r>
      <w:r w:rsidRPr="00440617">
        <w:rPr>
          <w:rFonts w:hint="eastAsia"/>
          <w:sz w:val="15"/>
          <w:szCs w:val="15"/>
        </w:rPr>
        <w:t>中使用</w:t>
      </w:r>
      <w:r w:rsidRPr="00440617">
        <w:rPr>
          <w:rFonts w:hint="eastAsia"/>
          <w:sz w:val="15"/>
          <w:szCs w:val="15"/>
        </w:rPr>
        <w:t>ele.on*** = function() {</w:t>
      </w:r>
      <w:r w:rsidRPr="00440617">
        <w:rPr>
          <w:rFonts w:hint="eastAsia"/>
          <w:sz w:val="15"/>
          <w:szCs w:val="15"/>
        </w:rPr>
        <w:t>…</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3</w:t>
      </w:r>
      <w:r w:rsidRPr="00440617">
        <w:rPr>
          <w:rFonts w:hint="eastAsia"/>
          <w:sz w:val="15"/>
          <w:szCs w:val="15"/>
        </w:rPr>
        <w:t>）</w:t>
      </w:r>
      <w:r w:rsidRPr="00440617">
        <w:rPr>
          <w:rFonts w:hint="eastAsia"/>
          <w:sz w:val="15"/>
          <w:szCs w:val="15"/>
        </w:rPr>
        <w:t xml:space="preserve"> </w:t>
      </w:r>
      <w:r w:rsidRPr="00440617">
        <w:rPr>
          <w:rFonts w:hint="eastAsia"/>
          <w:sz w:val="15"/>
          <w:szCs w:val="15"/>
        </w:rPr>
        <w:t>使用</w:t>
      </w:r>
      <w:r w:rsidRPr="00440617">
        <w:rPr>
          <w:rFonts w:hint="eastAsia"/>
          <w:sz w:val="15"/>
          <w:szCs w:val="15"/>
        </w:rPr>
        <w:t>DOM2</w:t>
      </w:r>
      <w:r w:rsidRPr="00440617">
        <w:rPr>
          <w:rFonts w:hint="eastAsia"/>
          <w:sz w:val="15"/>
          <w:szCs w:val="15"/>
        </w:rPr>
        <w:t>的添加事件的方法</w:t>
      </w:r>
      <w:r w:rsidRPr="00440617">
        <w:rPr>
          <w:rFonts w:hint="eastAsia"/>
          <w:sz w:val="15"/>
          <w:szCs w:val="15"/>
        </w:rPr>
        <w:t xml:space="preserve"> addEventListener</w:t>
      </w:r>
      <w:r w:rsidRPr="00440617">
        <w:rPr>
          <w:rFonts w:hint="eastAsia"/>
          <w:sz w:val="15"/>
          <w:szCs w:val="15"/>
        </w:rPr>
        <w:t>或</w:t>
      </w:r>
      <w:r w:rsidRPr="00440617">
        <w:rPr>
          <w:rFonts w:hint="eastAsia"/>
          <w:sz w:val="15"/>
          <w:szCs w:val="15"/>
        </w:rPr>
        <w:t>attachEvent</w:t>
      </w:r>
    </w:p>
    <w:p w:rsidR="00440617" w:rsidRPr="00440617" w:rsidRDefault="00440617" w:rsidP="00440617">
      <w:pPr>
        <w:jc w:val="left"/>
        <w:rPr>
          <w:sz w:val="15"/>
          <w:szCs w:val="15"/>
        </w:rPr>
      </w:pPr>
      <w:r w:rsidRPr="00440617">
        <w:rPr>
          <w:rFonts w:hint="eastAsia"/>
          <w:sz w:val="15"/>
          <w:szCs w:val="15"/>
        </w:rPr>
        <w:t>28</w:t>
      </w:r>
      <w:r w:rsidRPr="00440617">
        <w:rPr>
          <w:rFonts w:hint="eastAsia"/>
          <w:sz w:val="15"/>
          <w:szCs w:val="15"/>
        </w:rPr>
        <w:t>，</w:t>
      </w:r>
      <w:r w:rsidRPr="00440617">
        <w:rPr>
          <w:rFonts w:hint="eastAsia"/>
          <w:sz w:val="15"/>
          <w:szCs w:val="15"/>
        </w:rPr>
        <w:t>documen.write</w:t>
      </w:r>
      <w:r w:rsidRPr="00440617">
        <w:rPr>
          <w:rFonts w:hint="eastAsia"/>
          <w:sz w:val="15"/>
          <w:szCs w:val="15"/>
        </w:rPr>
        <w:t>和</w:t>
      </w:r>
      <w:r w:rsidRPr="00440617">
        <w:rPr>
          <w:rFonts w:hint="eastAsia"/>
          <w:sz w:val="15"/>
          <w:szCs w:val="15"/>
        </w:rPr>
        <w:t xml:space="preserve"> innerHTML</w:t>
      </w:r>
      <w:r w:rsidRPr="00440617">
        <w:rPr>
          <w:rFonts w:hint="eastAsia"/>
          <w:sz w:val="15"/>
          <w:szCs w:val="15"/>
        </w:rPr>
        <w:t>的区别</w:t>
      </w:r>
    </w:p>
    <w:p w:rsidR="00440617" w:rsidRPr="00440617" w:rsidRDefault="00440617" w:rsidP="00440617">
      <w:pPr>
        <w:jc w:val="left"/>
        <w:rPr>
          <w:sz w:val="15"/>
          <w:szCs w:val="15"/>
        </w:rPr>
      </w:pPr>
      <w:r w:rsidRPr="00440617">
        <w:rPr>
          <w:rFonts w:hint="eastAsia"/>
          <w:sz w:val="15"/>
          <w:szCs w:val="15"/>
        </w:rPr>
        <w:t>document.write</w:t>
      </w:r>
      <w:r w:rsidRPr="00440617">
        <w:rPr>
          <w:rFonts w:hint="eastAsia"/>
          <w:sz w:val="15"/>
          <w:szCs w:val="15"/>
        </w:rPr>
        <w:t>只能重绘整个页面</w:t>
      </w:r>
    </w:p>
    <w:p w:rsidR="00440617" w:rsidRPr="00440617" w:rsidRDefault="00440617" w:rsidP="00440617">
      <w:pPr>
        <w:jc w:val="left"/>
        <w:rPr>
          <w:sz w:val="15"/>
          <w:szCs w:val="15"/>
        </w:rPr>
      </w:pPr>
      <w:r w:rsidRPr="00440617">
        <w:rPr>
          <w:rFonts w:hint="eastAsia"/>
          <w:sz w:val="15"/>
          <w:szCs w:val="15"/>
        </w:rPr>
        <w:t>innerHTML</w:t>
      </w:r>
      <w:r w:rsidRPr="00440617">
        <w:rPr>
          <w:rFonts w:hint="eastAsia"/>
          <w:sz w:val="15"/>
          <w:szCs w:val="15"/>
        </w:rPr>
        <w:t>可以重绘页面的一部分</w:t>
      </w:r>
    </w:p>
    <w:p w:rsidR="00440617" w:rsidRPr="00440617" w:rsidRDefault="00440617" w:rsidP="00440617">
      <w:pPr>
        <w:jc w:val="left"/>
        <w:rPr>
          <w:sz w:val="15"/>
          <w:szCs w:val="15"/>
        </w:rPr>
      </w:pPr>
      <w:r w:rsidRPr="00440617">
        <w:rPr>
          <w:rFonts w:hint="eastAsia"/>
          <w:sz w:val="15"/>
          <w:szCs w:val="15"/>
        </w:rPr>
        <w:t>29</w:t>
      </w:r>
      <w:r w:rsidRPr="00440617">
        <w:rPr>
          <w:rFonts w:hint="eastAsia"/>
          <w:sz w:val="15"/>
          <w:szCs w:val="15"/>
        </w:rPr>
        <w:t>，多浏览器检测通过什么？</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1</w:t>
      </w:r>
      <w:r w:rsidRPr="00440617">
        <w:rPr>
          <w:rFonts w:hint="eastAsia"/>
          <w:sz w:val="15"/>
          <w:szCs w:val="15"/>
        </w:rPr>
        <w:t>）</w:t>
      </w:r>
      <w:r w:rsidRPr="00440617">
        <w:rPr>
          <w:rFonts w:hint="eastAsia"/>
          <w:sz w:val="15"/>
          <w:szCs w:val="15"/>
        </w:rPr>
        <w:t xml:space="preserve"> navigator.userAgent</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2</w:t>
      </w:r>
      <w:r w:rsidRPr="00440617">
        <w:rPr>
          <w:rFonts w:hint="eastAsia"/>
          <w:sz w:val="15"/>
          <w:szCs w:val="15"/>
        </w:rPr>
        <w:t>）</w:t>
      </w:r>
      <w:r w:rsidRPr="00440617">
        <w:rPr>
          <w:rFonts w:hint="eastAsia"/>
          <w:sz w:val="15"/>
          <w:szCs w:val="15"/>
        </w:rPr>
        <w:t xml:space="preserve"> </w:t>
      </w:r>
      <w:r w:rsidRPr="00440617">
        <w:rPr>
          <w:rFonts w:hint="eastAsia"/>
          <w:sz w:val="15"/>
          <w:szCs w:val="15"/>
        </w:rPr>
        <w:t>不同浏览器的特性，如</w:t>
      </w:r>
      <w:r w:rsidRPr="00440617">
        <w:rPr>
          <w:rFonts w:hint="eastAsia"/>
          <w:sz w:val="15"/>
          <w:szCs w:val="15"/>
        </w:rPr>
        <w:t>addEventListener</w:t>
      </w:r>
    </w:p>
    <w:p w:rsidR="00440617" w:rsidRPr="00440617" w:rsidRDefault="00440617" w:rsidP="00440617">
      <w:pPr>
        <w:jc w:val="left"/>
        <w:rPr>
          <w:sz w:val="15"/>
          <w:szCs w:val="15"/>
        </w:rPr>
      </w:pPr>
      <w:r w:rsidRPr="00440617">
        <w:rPr>
          <w:rFonts w:hint="eastAsia"/>
          <w:sz w:val="15"/>
          <w:szCs w:val="15"/>
        </w:rPr>
        <w:t>30</w:t>
      </w:r>
      <w:r w:rsidRPr="00440617">
        <w:rPr>
          <w:rFonts w:hint="eastAsia"/>
          <w:sz w:val="15"/>
          <w:szCs w:val="15"/>
        </w:rPr>
        <w:t>，</w:t>
      </w:r>
      <w:r w:rsidRPr="00440617">
        <w:rPr>
          <w:rFonts w:hint="eastAsia"/>
          <w:sz w:val="15"/>
          <w:szCs w:val="15"/>
        </w:rPr>
        <w:t>js</w:t>
      </w:r>
      <w:r w:rsidRPr="00440617">
        <w:rPr>
          <w:rFonts w:hint="eastAsia"/>
          <w:sz w:val="15"/>
          <w:szCs w:val="15"/>
        </w:rPr>
        <w:t>的基础对象有那些</w:t>
      </w:r>
      <w:r w:rsidRPr="00440617">
        <w:rPr>
          <w:rFonts w:hint="eastAsia"/>
          <w:sz w:val="15"/>
          <w:szCs w:val="15"/>
        </w:rPr>
        <w:t>, window</w:t>
      </w:r>
      <w:r w:rsidRPr="00440617">
        <w:rPr>
          <w:rFonts w:hint="eastAsia"/>
          <w:sz w:val="15"/>
          <w:szCs w:val="15"/>
        </w:rPr>
        <w:t>和</w:t>
      </w:r>
      <w:r w:rsidRPr="00440617">
        <w:rPr>
          <w:rFonts w:hint="eastAsia"/>
          <w:sz w:val="15"/>
          <w:szCs w:val="15"/>
        </w:rPr>
        <w:t>document</w:t>
      </w:r>
      <w:r w:rsidRPr="00440617">
        <w:rPr>
          <w:rFonts w:hint="eastAsia"/>
          <w:sz w:val="15"/>
          <w:szCs w:val="15"/>
        </w:rPr>
        <w:t>的常用的方法和属性列出来</w:t>
      </w:r>
    </w:p>
    <w:p w:rsidR="00440617" w:rsidRPr="00440617" w:rsidRDefault="00440617" w:rsidP="00440617">
      <w:pPr>
        <w:jc w:val="left"/>
        <w:rPr>
          <w:sz w:val="15"/>
          <w:szCs w:val="15"/>
        </w:rPr>
      </w:pPr>
      <w:r w:rsidRPr="00440617">
        <w:rPr>
          <w:sz w:val="15"/>
          <w:szCs w:val="15"/>
        </w:rPr>
        <w:t>String,Number,Boolean</w:t>
      </w:r>
    </w:p>
    <w:p w:rsidR="00440617" w:rsidRPr="00440617" w:rsidRDefault="00440617" w:rsidP="00440617">
      <w:pPr>
        <w:jc w:val="left"/>
        <w:rPr>
          <w:sz w:val="15"/>
          <w:szCs w:val="15"/>
        </w:rPr>
      </w:pPr>
      <w:r w:rsidRPr="00440617">
        <w:rPr>
          <w:sz w:val="15"/>
          <w:szCs w:val="15"/>
        </w:rPr>
        <w:t>Window:</w:t>
      </w:r>
    </w:p>
    <w:p w:rsidR="00440617" w:rsidRPr="00440617" w:rsidRDefault="00440617" w:rsidP="00440617">
      <w:pPr>
        <w:jc w:val="left"/>
        <w:rPr>
          <w:sz w:val="15"/>
          <w:szCs w:val="15"/>
        </w:rPr>
      </w:pPr>
      <w:r w:rsidRPr="00440617">
        <w:rPr>
          <w:rFonts w:hint="eastAsia"/>
          <w:sz w:val="15"/>
          <w:szCs w:val="15"/>
        </w:rPr>
        <w:t>方法：</w:t>
      </w:r>
      <w:r w:rsidRPr="00440617">
        <w:rPr>
          <w:rFonts w:hint="eastAsia"/>
          <w:sz w:val="15"/>
          <w:szCs w:val="15"/>
        </w:rPr>
        <w:t>setInterval,setTimeout,clearInterval,clearTimeout,alert,confirm,open</w:t>
      </w:r>
    </w:p>
    <w:p w:rsidR="00440617" w:rsidRPr="00440617" w:rsidRDefault="00440617" w:rsidP="00440617">
      <w:pPr>
        <w:jc w:val="left"/>
        <w:rPr>
          <w:sz w:val="15"/>
          <w:szCs w:val="15"/>
        </w:rPr>
      </w:pPr>
      <w:r w:rsidRPr="00440617">
        <w:rPr>
          <w:rFonts w:hint="eastAsia"/>
          <w:sz w:val="15"/>
          <w:szCs w:val="15"/>
        </w:rPr>
        <w:t>属性：</w:t>
      </w:r>
      <w:r w:rsidRPr="00440617">
        <w:rPr>
          <w:rFonts w:hint="eastAsia"/>
          <w:sz w:val="15"/>
          <w:szCs w:val="15"/>
        </w:rPr>
        <w:t>name,parent,screenLeft,screenTop,self,top,status</w:t>
      </w:r>
    </w:p>
    <w:p w:rsidR="00440617" w:rsidRPr="00440617" w:rsidRDefault="00440617" w:rsidP="00440617">
      <w:pPr>
        <w:jc w:val="left"/>
        <w:rPr>
          <w:sz w:val="15"/>
          <w:szCs w:val="15"/>
        </w:rPr>
      </w:pPr>
      <w:r w:rsidRPr="00440617">
        <w:rPr>
          <w:sz w:val="15"/>
          <w:szCs w:val="15"/>
        </w:rPr>
        <w:t>Document</w:t>
      </w:r>
    </w:p>
    <w:p w:rsidR="00440617" w:rsidRPr="00440617" w:rsidRDefault="00440617" w:rsidP="00440617">
      <w:pPr>
        <w:jc w:val="left"/>
        <w:rPr>
          <w:sz w:val="15"/>
          <w:szCs w:val="15"/>
        </w:rPr>
      </w:pPr>
      <w:r w:rsidRPr="00440617">
        <w:rPr>
          <w:rFonts w:hint="eastAsia"/>
          <w:sz w:val="15"/>
          <w:szCs w:val="15"/>
        </w:rPr>
        <w:t>方法：</w:t>
      </w:r>
      <w:r w:rsidRPr="00440617">
        <w:rPr>
          <w:rFonts w:hint="eastAsia"/>
          <w:sz w:val="15"/>
          <w:szCs w:val="15"/>
        </w:rPr>
        <w:t>createElement,execCommand,getElementById,getElementsByName,getElementByTagName,write,writeln</w:t>
      </w:r>
    </w:p>
    <w:p w:rsidR="00440617" w:rsidRPr="00440617" w:rsidRDefault="00440617" w:rsidP="00440617">
      <w:pPr>
        <w:jc w:val="left"/>
        <w:rPr>
          <w:sz w:val="15"/>
          <w:szCs w:val="15"/>
        </w:rPr>
      </w:pPr>
      <w:r w:rsidRPr="00440617">
        <w:rPr>
          <w:rFonts w:hint="eastAsia"/>
          <w:sz w:val="15"/>
          <w:szCs w:val="15"/>
        </w:rPr>
        <w:t>属性：</w:t>
      </w:r>
      <w:r w:rsidRPr="00440617">
        <w:rPr>
          <w:rFonts w:hint="eastAsia"/>
          <w:sz w:val="15"/>
          <w:szCs w:val="15"/>
        </w:rPr>
        <w:t>cookie,doctype,domain,documentElement,readyState,URL,</w:t>
      </w:r>
    </w:p>
    <w:p w:rsidR="00440617" w:rsidRPr="00440617" w:rsidRDefault="00440617" w:rsidP="00440617">
      <w:pPr>
        <w:jc w:val="left"/>
        <w:rPr>
          <w:sz w:val="15"/>
          <w:szCs w:val="15"/>
        </w:rPr>
      </w:pPr>
      <w:r w:rsidRPr="00440617">
        <w:rPr>
          <w:rFonts w:hint="eastAsia"/>
          <w:sz w:val="15"/>
          <w:szCs w:val="15"/>
        </w:rPr>
        <w:t>31</w:t>
      </w:r>
      <w:r w:rsidRPr="00440617">
        <w:rPr>
          <w:rFonts w:hint="eastAsia"/>
          <w:sz w:val="15"/>
          <w:szCs w:val="15"/>
        </w:rPr>
        <w:t>，前端开发的优化问题</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1</w:t>
      </w:r>
      <w:r w:rsidRPr="00440617">
        <w:rPr>
          <w:rFonts w:hint="eastAsia"/>
          <w:sz w:val="15"/>
          <w:szCs w:val="15"/>
        </w:rPr>
        <w:t>）</w:t>
      </w:r>
      <w:r w:rsidRPr="00440617">
        <w:rPr>
          <w:rFonts w:hint="eastAsia"/>
          <w:sz w:val="15"/>
          <w:szCs w:val="15"/>
        </w:rPr>
        <w:t xml:space="preserve"> </w:t>
      </w:r>
      <w:r w:rsidRPr="00440617">
        <w:rPr>
          <w:rFonts w:hint="eastAsia"/>
          <w:sz w:val="15"/>
          <w:szCs w:val="15"/>
        </w:rPr>
        <w:t>减少</w:t>
      </w:r>
      <w:r w:rsidRPr="00440617">
        <w:rPr>
          <w:rFonts w:hint="eastAsia"/>
          <w:sz w:val="15"/>
          <w:szCs w:val="15"/>
        </w:rPr>
        <w:t>http</w:t>
      </w:r>
      <w:r w:rsidRPr="00440617">
        <w:rPr>
          <w:rFonts w:hint="eastAsia"/>
          <w:sz w:val="15"/>
          <w:szCs w:val="15"/>
        </w:rPr>
        <w:t>请求次数：</w:t>
      </w:r>
      <w:r w:rsidRPr="00440617">
        <w:rPr>
          <w:rFonts w:hint="eastAsia"/>
          <w:sz w:val="15"/>
          <w:szCs w:val="15"/>
        </w:rPr>
        <w:t>css spirit,data uri</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2</w:t>
      </w:r>
      <w:r w:rsidRPr="00440617">
        <w:rPr>
          <w:rFonts w:hint="eastAsia"/>
          <w:sz w:val="15"/>
          <w:szCs w:val="15"/>
        </w:rPr>
        <w:t>）</w:t>
      </w:r>
      <w:r w:rsidRPr="00440617">
        <w:rPr>
          <w:rFonts w:hint="eastAsia"/>
          <w:sz w:val="15"/>
          <w:szCs w:val="15"/>
        </w:rPr>
        <w:t xml:space="preserve"> JS</w:t>
      </w:r>
      <w:r w:rsidRPr="00440617">
        <w:rPr>
          <w:rFonts w:hint="eastAsia"/>
          <w:sz w:val="15"/>
          <w:szCs w:val="15"/>
        </w:rPr>
        <w:t>，</w:t>
      </w:r>
      <w:r w:rsidRPr="00440617">
        <w:rPr>
          <w:rFonts w:hint="eastAsia"/>
          <w:sz w:val="15"/>
          <w:szCs w:val="15"/>
        </w:rPr>
        <w:t>CSS</w:t>
      </w:r>
      <w:r w:rsidRPr="00440617">
        <w:rPr>
          <w:rFonts w:hint="eastAsia"/>
          <w:sz w:val="15"/>
          <w:szCs w:val="15"/>
        </w:rPr>
        <w:t>源码压缩</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3</w:t>
      </w:r>
      <w:r w:rsidRPr="00440617">
        <w:rPr>
          <w:rFonts w:hint="eastAsia"/>
          <w:sz w:val="15"/>
          <w:szCs w:val="15"/>
        </w:rPr>
        <w:t>）</w:t>
      </w:r>
      <w:r w:rsidRPr="00440617">
        <w:rPr>
          <w:rFonts w:hint="eastAsia"/>
          <w:sz w:val="15"/>
          <w:szCs w:val="15"/>
        </w:rPr>
        <w:t xml:space="preserve"> </w:t>
      </w:r>
      <w:r w:rsidRPr="00440617">
        <w:rPr>
          <w:rFonts w:hint="eastAsia"/>
          <w:sz w:val="15"/>
          <w:szCs w:val="15"/>
        </w:rPr>
        <w:t>前端模板</w:t>
      </w:r>
      <w:r w:rsidRPr="00440617">
        <w:rPr>
          <w:rFonts w:hint="eastAsia"/>
          <w:sz w:val="15"/>
          <w:szCs w:val="15"/>
        </w:rPr>
        <w:t xml:space="preserve"> JS+</w:t>
      </w:r>
      <w:r w:rsidRPr="00440617">
        <w:rPr>
          <w:rFonts w:hint="eastAsia"/>
          <w:sz w:val="15"/>
          <w:szCs w:val="15"/>
        </w:rPr>
        <w:t>数据，减少由于</w:t>
      </w:r>
      <w:r w:rsidRPr="00440617">
        <w:rPr>
          <w:rFonts w:hint="eastAsia"/>
          <w:sz w:val="15"/>
          <w:szCs w:val="15"/>
        </w:rPr>
        <w:t>HTML</w:t>
      </w:r>
      <w:r w:rsidRPr="00440617">
        <w:rPr>
          <w:rFonts w:hint="eastAsia"/>
          <w:sz w:val="15"/>
          <w:szCs w:val="15"/>
        </w:rPr>
        <w:t>标签导致的带宽浪费，前端用变量保存</w:t>
      </w:r>
      <w:r w:rsidRPr="00440617">
        <w:rPr>
          <w:rFonts w:hint="eastAsia"/>
          <w:sz w:val="15"/>
          <w:szCs w:val="15"/>
        </w:rPr>
        <w:t>AJAX</w:t>
      </w:r>
      <w:r w:rsidRPr="00440617">
        <w:rPr>
          <w:rFonts w:hint="eastAsia"/>
          <w:sz w:val="15"/>
          <w:szCs w:val="15"/>
        </w:rPr>
        <w:t>请求结果，每次操作本地变量，不用请求，减少请求次数</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4</w:t>
      </w:r>
      <w:r w:rsidRPr="00440617">
        <w:rPr>
          <w:rFonts w:hint="eastAsia"/>
          <w:sz w:val="15"/>
          <w:szCs w:val="15"/>
        </w:rPr>
        <w:t>）</w:t>
      </w:r>
      <w:r w:rsidRPr="00440617">
        <w:rPr>
          <w:rFonts w:hint="eastAsia"/>
          <w:sz w:val="15"/>
          <w:szCs w:val="15"/>
        </w:rPr>
        <w:t xml:space="preserve"> </w:t>
      </w:r>
      <w:r w:rsidRPr="00440617">
        <w:rPr>
          <w:rFonts w:hint="eastAsia"/>
          <w:sz w:val="15"/>
          <w:szCs w:val="15"/>
        </w:rPr>
        <w:t>用</w:t>
      </w:r>
      <w:r w:rsidRPr="00440617">
        <w:rPr>
          <w:rFonts w:hint="eastAsia"/>
          <w:sz w:val="15"/>
          <w:szCs w:val="15"/>
        </w:rPr>
        <w:t>innerHTML</w:t>
      </w:r>
      <w:r w:rsidRPr="00440617">
        <w:rPr>
          <w:rFonts w:hint="eastAsia"/>
          <w:sz w:val="15"/>
          <w:szCs w:val="15"/>
        </w:rPr>
        <w:t>代替</w:t>
      </w:r>
      <w:r w:rsidRPr="00440617">
        <w:rPr>
          <w:rFonts w:hint="eastAsia"/>
          <w:sz w:val="15"/>
          <w:szCs w:val="15"/>
        </w:rPr>
        <w:t>DOM</w:t>
      </w:r>
      <w:r w:rsidRPr="00440617">
        <w:rPr>
          <w:rFonts w:hint="eastAsia"/>
          <w:sz w:val="15"/>
          <w:szCs w:val="15"/>
        </w:rPr>
        <w:t>操作，减少</w:t>
      </w:r>
      <w:r w:rsidRPr="00440617">
        <w:rPr>
          <w:rFonts w:hint="eastAsia"/>
          <w:sz w:val="15"/>
          <w:szCs w:val="15"/>
        </w:rPr>
        <w:t>DOM</w:t>
      </w:r>
      <w:r w:rsidRPr="00440617">
        <w:rPr>
          <w:rFonts w:hint="eastAsia"/>
          <w:sz w:val="15"/>
          <w:szCs w:val="15"/>
        </w:rPr>
        <w:t>操作次数，优化</w:t>
      </w:r>
      <w:r w:rsidRPr="00440617">
        <w:rPr>
          <w:rFonts w:hint="eastAsia"/>
          <w:sz w:val="15"/>
          <w:szCs w:val="15"/>
        </w:rPr>
        <w:t>javascript</w:t>
      </w:r>
      <w:r w:rsidRPr="00440617">
        <w:rPr>
          <w:rFonts w:hint="eastAsia"/>
          <w:sz w:val="15"/>
          <w:szCs w:val="15"/>
        </w:rPr>
        <w:t>性能</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5</w:t>
      </w:r>
      <w:r w:rsidRPr="00440617">
        <w:rPr>
          <w:rFonts w:hint="eastAsia"/>
          <w:sz w:val="15"/>
          <w:szCs w:val="15"/>
        </w:rPr>
        <w:t>）</w:t>
      </w:r>
      <w:r w:rsidRPr="00440617">
        <w:rPr>
          <w:rFonts w:hint="eastAsia"/>
          <w:sz w:val="15"/>
          <w:szCs w:val="15"/>
        </w:rPr>
        <w:t xml:space="preserve"> </w:t>
      </w:r>
      <w:r w:rsidRPr="00440617">
        <w:rPr>
          <w:rFonts w:hint="eastAsia"/>
          <w:sz w:val="15"/>
          <w:szCs w:val="15"/>
        </w:rPr>
        <w:t>用</w:t>
      </w:r>
      <w:r w:rsidRPr="00440617">
        <w:rPr>
          <w:rFonts w:hint="eastAsia"/>
          <w:sz w:val="15"/>
          <w:szCs w:val="15"/>
        </w:rPr>
        <w:t>setTimeout</w:t>
      </w:r>
      <w:r w:rsidRPr="00440617">
        <w:rPr>
          <w:rFonts w:hint="eastAsia"/>
          <w:sz w:val="15"/>
          <w:szCs w:val="15"/>
        </w:rPr>
        <w:t>来避免页面失去响应</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6</w:t>
      </w:r>
      <w:r w:rsidRPr="00440617">
        <w:rPr>
          <w:rFonts w:hint="eastAsia"/>
          <w:sz w:val="15"/>
          <w:szCs w:val="15"/>
        </w:rPr>
        <w:t>）</w:t>
      </w:r>
      <w:r w:rsidRPr="00440617">
        <w:rPr>
          <w:rFonts w:hint="eastAsia"/>
          <w:sz w:val="15"/>
          <w:szCs w:val="15"/>
        </w:rPr>
        <w:t xml:space="preserve"> </w:t>
      </w:r>
      <w:r w:rsidRPr="00440617">
        <w:rPr>
          <w:rFonts w:hint="eastAsia"/>
          <w:sz w:val="15"/>
          <w:szCs w:val="15"/>
        </w:rPr>
        <w:t>用</w:t>
      </w:r>
      <w:r w:rsidRPr="00440617">
        <w:rPr>
          <w:rFonts w:hint="eastAsia"/>
          <w:sz w:val="15"/>
          <w:szCs w:val="15"/>
        </w:rPr>
        <w:t>hash-table</w:t>
      </w:r>
      <w:r w:rsidRPr="00440617">
        <w:rPr>
          <w:rFonts w:hint="eastAsia"/>
          <w:sz w:val="15"/>
          <w:szCs w:val="15"/>
        </w:rPr>
        <w:t>来优化查找</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7</w:t>
      </w:r>
      <w:r w:rsidRPr="00440617">
        <w:rPr>
          <w:rFonts w:hint="eastAsia"/>
          <w:sz w:val="15"/>
          <w:szCs w:val="15"/>
        </w:rPr>
        <w:t>）</w:t>
      </w:r>
      <w:r w:rsidRPr="00440617">
        <w:rPr>
          <w:rFonts w:hint="eastAsia"/>
          <w:sz w:val="15"/>
          <w:szCs w:val="15"/>
        </w:rPr>
        <w:t xml:space="preserve"> </w:t>
      </w:r>
      <w:r w:rsidRPr="00440617">
        <w:rPr>
          <w:rFonts w:hint="eastAsia"/>
          <w:sz w:val="15"/>
          <w:szCs w:val="15"/>
        </w:rPr>
        <w:t>当需要设置的样式很多时设置</w:t>
      </w:r>
      <w:r w:rsidRPr="00440617">
        <w:rPr>
          <w:rFonts w:hint="eastAsia"/>
          <w:sz w:val="15"/>
          <w:szCs w:val="15"/>
        </w:rPr>
        <w:t>className</w:t>
      </w:r>
      <w:r w:rsidRPr="00440617">
        <w:rPr>
          <w:rFonts w:hint="eastAsia"/>
          <w:sz w:val="15"/>
          <w:szCs w:val="15"/>
        </w:rPr>
        <w:t>而不是直接操作</w:t>
      </w:r>
      <w:r w:rsidRPr="00440617">
        <w:rPr>
          <w:rFonts w:hint="eastAsia"/>
          <w:sz w:val="15"/>
          <w:szCs w:val="15"/>
        </w:rPr>
        <w:t>style</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8</w:t>
      </w:r>
      <w:r w:rsidRPr="00440617">
        <w:rPr>
          <w:rFonts w:hint="eastAsia"/>
          <w:sz w:val="15"/>
          <w:szCs w:val="15"/>
        </w:rPr>
        <w:t>）</w:t>
      </w:r>
      <w:r w:rsidRPr="00440617">
        <w:rPr>
          <w:rFonts w:hint="eastAsia"/>
          <w:sz w:val="15"/>
          <w:szCs w:val="15"/>
        </w:rPr>
        <w:t xml:space="preserve"> </w:t>
      </w:r>
      <w:r w:rsidRPr="00440617">
        <w:rPr>
          <w:rFonts w:hint="eastAsia"/>
          <w:sz w:val="15"/>
          <w:szCs w:val="15"/>
        </w:rPr>
        <w:t>少用全局变量</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9</w:t>
      </w:r>
      <w:r w:rsidRPr="00440617">
        <w:rPr>
          <w:rFonts w:hint="eastAsia"/>
          <w:sz w:val="15"/>
          <w:szCs w:val="15"/>
        </w:rPr>
        <w:t>）</w:t>
      </w:r>
      <w:r w:rsidRPr="00440617">
        <w:rPr>
          <w:rFonts w:hint="eastAsia"/>
          <w:sz w:val="15"/>
          <w:szCs w:val="15"/>
        </w:rPr>
        <w:t xml:space="preserve"> </w:t>
      </w:r>
      <w:r w:rsidRPr="00440617">
        <w:rPr>
          <w:rFonts w:hint="eastAsia"/>
          <w:sz w:val="15"/>
          <w:szCs w:val="15"/>
        </w:rPr>
        <w:t>缓存</w:t>
      </w:r>
      <w:r w:rsidRPr="00440617">
        <w:rPr>
          <w:rFonts w:hint="eastAsia"/>
          <w:sz w:val="15"/>
          <w:szCs w:val="15"/>
        </w:rPr>
        <w:t>DOM</w:t>
      </w:r>
      <w:r w:rsidRPr="00440617">
        <w:rPr>
          <w:rFonts w:hint="eastAsia"/>
          <w:sz w:val="15"/>
          <w:szCs w:val="15"/>
        </w:rPr>
        <w:t>节点查找的结果</w:t>
      </w:r>
    </w:p>
    <w:p w:rsidR="00440617" w:rsidRPr="00440617" w:rsidRDefault="00440617" w:rsidP="00440617">
      <w:pPr>
        <w:jc w:val="left"/>
        <w:rPr>
          <w:sz w:val="15"/>
          <w:szCs w:val="15"/>
        </w:rPr>
      </w:pPr>
      <w:r w:rsidRPr="00440617">
        <w:rPr>
          <w:rFonts w:hint="eastAsia"/>
          <w:sz w:val="15"/>
          <w:szCs w:val="15"/>
        </w:rPr>
        <w:lastRenderedPageBreak/>
        <w:t>（</w:t>
      </w:r>
      <w:r w:rsidRPr="00440617">
        <w:rPr>
          <w:rFonts w:hint="eastAsia"/>
          <w:sz w:val="15"/>
          <w:szCs w:val="15"/>
        </w:rPr>
        <w:t>10</w:t>
      </w:r>
      <w:r w:rsidRPr="00440617">
        <w:rPr>
          <w:rFonts w:hint="eastAsia"/>
          <w:sz w:val="15"/>
          <w:szCs w:val="15"/>
        </w:rPr>
        <w:t>）</w:t>
      </w:r>
      <w:r w:rsidRPr="00440617">
        <w:rPr>
          <w:rFonts w:hint="eastAsia"/>
          <w:sz w:val="15"/>
          <w:szCs w:val="15"/>
        </w:rPr>
        <w:t xml:space="preserve"> </w:t>
      </w:r>
      <w:r w:rsidRPr="00440617">
        <w:rPr>
          <w:rFonts w:hint="eastAsia"/>
          <w:sz w:val="15"/>
          <w:szCs w:val="15"/>
        </w:rPr>
        <w:t>避免使用</w:t>
      </w:r>
      <w:r w:rsidRPr="00440617">
        <w:rPr>
          <w:rFonts w:hint="eastAsia"/>
          <w:sz w:val="15"/>
          <w:szCs w:val="15"/>
        </w:rPr>
        <w:t>CSS Expression</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11</w:t>
      </w:r>
      <w:r w:rsidRPr="00440617">
        <w:rPr>
          <w:rFonts w:hint="eastAsia"/>
          <w:sz w:val="15"/>
          <w:szCs w:val="15"/>
        </w:rPr>
        <w:t>）</w:t>
      </w:r>
      <w:r w:rsidRPr="00440617">
        <w:rPr>
          <w:rFonts w:hint="eastAsia"/>
          <w:sz w:val="15"/>
          <w:szCs w:val="15"/>
        </w:rPr>
        <w:t xml:space="preserve"> </w:t>
      </w:r>
      <w:r w:rsidRPr="00440617">
        <w:rPr>
          <w:rFonts w:hint="eastAsia"/>
          <w:sz w:val="15"/>
          <w:szCs w:val="15"/>
        </w:rPr>
        <w:t>图片预载</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12</w:t>
      </w:r>
      <w:r w:rsidRPr="00440617">
        <w:rPr>
          <w:rFonts w:hint="eastAsia"/>
          <w:sz w:val="15"/>
          <w:szCs w:val="15"/>
        </w:rPr>
        <w:t>）</w:t>
      </w:r>
      <w:r w:rsidRPr="00440617">
        <w:rPr>
          <w:rFonts w:hint="eastAsia"/>
          <w:sz w:val="15"/>
          <w:szCs w:val="15"/>
        </w:rPr>
        <w:t xml:space="preserve"> </w:t>
      </w:r>
      <w:r w:rsidRPr="00440617">
        <w:rPr>
          <w:rFonts w:hint="eastAsia"/>
          <w:sz w:val="15"/>
          <w:szCs w:val="15"/>
        </w:rPr>
        <w:t>避免在页面的主体布局中使用</w:t>
      </w:r>
      <w:r w:rsidRPr="00440617">
        <w:rPr>
          <w:rFonts w:hint="eastAsia"/>
          <w:sz w:val="15"/>
          <w:szCs w:val="15"/>
        </w:rPr>
        <w:t>table</w:t>
      </w:r>
      <w:r w:rsidRPr="00440617">
        <w:rPr>
          <w:rFonts w:hint="eastAsia"/>
          <w:sz w:val="15"/>
          <w:szCs w:val="15"/>
        </w:rPr>
        <w:t>，</w:t>
      </w:r>
      <w:r w:rsidRPr="00440617">
        <w:rPr>
          <w:rFonts w:hint="eastAsia"/>
          <w:sz w:val="15"/>
          <w:szCs w:val="15"/>
        </w:rPr>
        <w:t>table</w:t>
      </w:r>
      <w:r w:rsidRPr="00440617">
        <w:rPr>
          <w:rFonts w:hint="eastAsia"/>
          <w:sz w:val="15"/>
          <w:szCs w:val="15"/>
        </w:rPr>
        <w:t>要等其中的内容完全下载之后才会显示出来，显示比</w:t>
      </w:r>
      <w:r w:rsidRPr="00440617">
        <w:rPr>
          <w:rFonts w:hint="eastAsia"/>
          <w:sz w:val="15"/>
          <w:szCs w:val="15"/>
        </w:rPr>
        <w:t>div+css</w:t>
      </w:r>
      <w:r w:rsidRPr="00440617">
        <w:rPr>
          <w:rFonts w:hint="eastAsia"/>
          <w:sz w:val="15"/>
          <w:szCs w:val="15"/>
        </w:rPr>
        <w:t>布局慢</w:t>
      </w:r>
    </w:p>
    <w:p w:rsidR="00440617" w:rsidRPr="00440617" w:rsidRDefault="00440617" w:rsidP="00440617">
      <w:pPr>
        <w:jc w:val="left"/>
        <w:rPr>
          <w:sz w:val="15"/>
          <w:szCs w:val="15"/>
        </w:rPr>
      </w:pPr>
      <w:r w:rsidRPr="00440617">
        <w:rPr>
          <w:rFonts w:hint="eastAsia"/>
          <w:sz w:val="15"/>
          <w:szCs w:val="15"/>
        </w:rPr>
        <w:t>32</w:t>
      </w:r>
      <w:r w:rsidRPr="00440617">
        <w:rPr>
          <w:rFonts w:hint="eastAsia"/>
          <w:sz w:val="15"/>
          <w:szCs w:val="15"/>
        </w:rPr>
        <w:t>，如何控制网页在网络传输过程中的数据量</w:t>
      </w:r>
    </w:p>
    <w:p w:rsidR="00440617" w:rsidRPr="00440617" w:rsidRDefault="00440617" w:rsidP="00440617">
      <w:pPr>
        <w:jc w:val="left"/>
        <w:rPr>
          <w:sz w:val="15"/>
          <w:szCs w:val="15"/>
        </w:rPr>
      </w:pPr>
      <w:r w:rsidRPr="00440617">
        <w:rPr>
          <w:rFonts w:hint="eastAsia"/>
          <w:sz w:val="15"/>
          <w:szCs w:val="15"/>
        </w:rPr>
        <w:t>启用</w:t>
      </w:r>
      <w:r w:rsidRPr="00440617">
        <w:rPr>
          <w:rFonts w:hint="eastAsia"/>
          <w:sz w:val="15"/>
          <w:szCs w:val="15"/>
        </w:rPr>
        <w:t>GZIP</w:t>
      </w:r>
      <w:r w:rsidRPr="00440617">
        <w:rPr>
          <w:rFonts w:hint="eastAsia"/>
          <w:sz w:val="15"/>
          <w:szCs w:val="15"/>
        </w:rPr>
        <w:t>压缩</w:t>
      </w:r>
    </w:p>
    <w:p w:rsidR="00440617" w:rsidRPr="00440617" w:rsidRDefault="00440617" w:rsidP="00440617">
      <w:pPr>
        <w:jc w:val="left"/>
        <w:rPr>
          <w:sz w:val="15"/>
          <w:szCs w:val="15"/>
        </w:rPr>
      </w:pPr>
      <w:r w:rsidRPr="00440617">
        <w:rPr>
          <w:rFonts w:hint="eastAsia"/>
          <w:sz w:val="15"/>
          <w:szCs w:val="15"/>
        </w:rPr>
        <w:t>保持良好的编程习惯，避免重复的</w:t>
      </w:r>
      <w:r w:rsidRPr="00440617">
        <w:rPr>
          <w:rFonts w:hint="eastAsia"/>
          <w:sz w:val="15"/>
          <w:szCs w:val="15"/>
        </w:rPr>
        <w:t>CSS</w:t>
      </w:r>
      <w:r w:rsidRPr="00440617">
        <w:rPr>
          <w:rFonts w:hint="eastAsia"/>
          <w:sz w:val="15"/>
          <w:szCs w:val="15"/>
        </w:rPr>
        <w:t>，</w:t>
      </w:r>
      <w:r w:rsidRPr="00440617">
        <w:rPr>
          <w:rFonts w:hint="eastAsia"/>
          <w:sz w:val="15"/>
          <w:szCs w:val="15"/>
        </w:rPr>
        <w:t>JavaScript</w:t>
      </w:r>
      <w:r w:rsidRPr="00440617">
        <w:rPr>
          <w:rFonts w:hint="eastAsia"/>
          <w:sz w:val="15"/>
          <w:szCs w:val="15"/>
        </w:rPr>
        <w:t>代码，多余的</w:t>
      </w:r>
      <w:r w:rsidRPr="00440617">
        <w:rPr>
          <w:rFonts w:hint="eastAsia"/>
          <w:sz w:val="15"/>
          <w:szCs w:val="15"/>
        </w:rPr>
        <w:t>HTML</w:t>
      </w:r>
      <w:r w:rsidRPr="00440617">
        <w:rPr>
          <w:rFonts w:hint="eastAsia"/>
          <w:sz w:val="15"/>
          <w:szCs w:val="15"/>
        </w:rPr>
        <w:t>标签和属性</w:t>
      </w:r>
    </w:p>
    <w:p w:rsidR="00440617" w:rsidRPr="00440617" w:rsidRDefault="00440617" w:rsidP="00440617">
      <w:pPr>
        <w:jc w:val="left"/>
        <w:rPr>
          <w:sz w:val="15"/>
          <w:szCs w:val="15"/>
        </w:rPr>
      </w:pPr>
      <w:r w:rsidRPr="00440617">
        <w:rPr>
          <w:rFonts w:hint="eastAsia"/>
          <w:sz w:val="15"/>
          <w:szCs w:val="15"/>
        </w:rPr>
        <w:t>33</w:t>
      </w:r>
      <w:r w:rsidRPr="00440617">
        <w:rPr>
          <w:rFonts w:hint="eastAsia"/>
          <w:sz w:val="15"/>
          <w:szCs w:val="15"/>
        </w:rPr>
        <w:t>，</w:t>
      </w:r>
      <w:r w:rsidRPr="00440617">
        <w:rPr>
          <w:rFonts w:hint="eastAsia"/>
          <w:sz w:val="15"/>
          <w:szCs w:val="15"/>
        </w:rPr>
        <w:t>Flash</w:t>
      </w:r>
      <w:r w:rsidRPr="00440617">
        <w:rPr>
          <w:rFonts w:hint="eastAsia"/>
          <w:sz w:val="15"/>
          <w:szCs w:val="15"/>
        </w:rPr>
        <w:t>、</w:t>
      </w:r>
      <w:r w:rsidRPr="00440617">
        <w:rPr>
          <w:rFonts w:hint="eastAsia"/>
          <w:sz w:val="15"/>
          <w:szCs w:val="15"/>
        </w:rPr>
        <w:t>Ajax</w:t>
      </w:r>
      <w:r w:rsidRPr="00440617">
        <w:rPr>
          <w:rFonts w:hint="eastAsia"/>
          <w:sz w:val="15"/>
          <w:szCs w:val="15"/>
        </w:rPr>
        <w:t>各自的优缺点，在使用中如何取舍？</w:t>
      </w:r>
    </w:p>
    <w:p w:rsidR="00440617" w:rsidRPr="00440617" w:rsidRDefault="00440617" w:rsidP="00440617">
      <w:pPr>
        <w:jc w:val="left"/>
        <w:rPr>
          <w:sz w:val="15"/>
          <w:szCs w:val="15"/>
        </w:rPr>
      </w:pPr>
      <w:r w:rsidRPr="00440617">
        <w:rPr>
          <w:rFonts w:hint="eastAsia"/>
          <w:sz w:val="15"/>
          <w:szCs w:val="15"/>
        </w:rPr>
        <w:t>Ajax</w:t>
      </w:r>
      <w:r w:rsidRPr="00440617">
        <w:rPr>
          <w:rFonts w:hint="eastAsia"/>
          <w:sz w:val="15"/>
          <w:szCs w:val="15"/>
        </w:rPr>
        <w:t>的优势</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1</w:t>
      </w:r>
      <w:r w:rsidRPr="00440617">
        <w:rPr>
          <w:rFonts w:hint="eastAsia"/>
          <w:sz w:val="15"/>
          <w:szCs w:val="15"/>
        </w:rPr>
        <w:t>）</w:t>
      </w:r>
      <w:r w:rsidRPr="00440617">
        <w:rPr>
          <w:rFonts w:hint="eastAsia"/>
          <w:sz w:val="15"/>
          <w:szCs w:val="15"/>
        </w:rPr>
        <w:t xml:space="preserve"> </w:t>
      </w:r>
      <w:r w:rsidRPr="00440617">
        <w:rPr>
          <w:rFonts w:hint="eastAsia"/>
          <w:sz w:val="15"/>
          <w:szCs w:val="15"/>
        </w:rPr>
        <w:t>可搜索型</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2</w:t>
      </w:r>
      <w:r w:rsidRPr="00440617">
        <w:rPr>
          <w:rFonts w:hint="eastAsia"/>
          <w:sz w:val="15"/>
          <w:szCs w:val="15"/>
        </w:rPr>
        <w:t>）</w:t>
      </w:r>
      <w:r w:rsidRPr="00440617">
        <w:rPr>
          <w:rFonts w:hint="eastAsia"/>
          <w:sz w:val="15"/>
          <w:szCs w:val="15"/>
        </w:rPr>
        <w:t xml:space="preserve"> </w:t>
      </w:r>
      <w:r w:rsidRPr="00440617">
        <w:rPr>
          <w:rFonts w:hint="eastAsia"/>
          <w:sz w:val="15"/>
          <w:szCs w:val="15"/>
        </w:rPr>
        <w:t>开放性</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3</w:t>
      </w:r>
      <w:r w:rsidRPr="00440617">
        <w:rPr>
          <w:rFonts w:hint="eastAsia"/>
          <w:sz w:val="15"/>
          <w:szCs w:val="15"/>
        </w:rPr>
        <w:t>）</w:t>
      </w:r>
      <w:r w:rsidRPr="00440617">
        <w:rPr>
          <w:rFonts w:hint="eastAsia"/>
          <w:sz w:val="15"/>
          <w:szCs w:val="15"/>
        </w:rPr>
        <w:t xml:space="preserve"> </w:t>
      </w:r>
      <w:r w:rsidRPr="00440617">
        <w:rPr>
          <w:rFonts w:hint="eastAsia"/>
          <w:sz w:val="15"/>
          <w:szCs w:val="15"/>
        </w:rPr>
        <w:t>费用</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4</w:t>
      </w:r>
      <w:r w:rsidRPr="00440617">
        <w:rPr>
          <w:rFonts w:hint="eastAsia"/>
          <w:sz w:val="15"/>
          <w:szCs w:val="15"/>
        </w:rPr>
        <w:t>）</w:t>
      </w:r>
      <w:r w:rsidRPr="00440617">
        <w:rPr>
          <w:rFonts w:hint="eastAsia"/>
          <w:sz w:val="15"/>
          <w:szCs w:val="15"/>
        </w:rPr>
        <w:t xml:space="preserve"> </w:t>
      </w:r>
      <w:r w:rsidRPr="00440617">
        <w:rPr>
          <w:rFonts w:hint="eastAsia"/>
          <w:sz w:val="15"/>
          <w:szCs w:val="15"/>
        </w:rPr>
        <w:t>易用性</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5</w:t>
      </w:r>
      <w:r w:rsidRPr="00440617">
        <w:rPr>
          <w:rFonts w:hint="eastAsia"/>
          <w:sz w:val="15"/>
          <w:szCs w:val="15"/>
        </w:rPr>
        <w:t>）</w:t>
      </w:r>
      <w:r w:rsidRPr="00440617">
        <w:rPr>
          <w:rFonts w:hint="eastAsia"/>
          <w:sz w:val="15"/>
          <w:szCs w:val="15"/>
        </w:rPr>
        <w:t xml:space="preserve"> </w:t>
      </w:r>
      <w:r w:rsidRPr="00440617">
        <w:rPr>
          <w:rFonts w:hint="eastAsia"/>
          <w:sz w:val="15"/>
          <w:szCs w:val="15"/>
        </w:rPr>
        <w:t>易于开发</w:t>
      </w:r>
    </w:p>
    <w:p w:rsidR="00440617" w:rsidRPr="00440617" w:rsidRDefault="00440617" w:rsidP="00440617">
      <w:pPr>
        <w:jc w:val="left"/>
        <w:rPr>
          <w:sz w:val="15"/>
          <w:szCs w:val="15"/>
        </w:rPr>
      </w:pPr>
      <w:r w:rsidRPr="00440617">
        <w:rPr>
          <w:rFonts w:hint="eastAsia"/>
          <w:sz w:val="15"/>
          <w:szCs w:val="15"/>
        </w:rPr>
        <w:t>Flash</w:t>
      </w:r>
      <w:r w:rsidRPr="00440617">
        <w:rPr>
          <w:rFonts w:hint="eastAsia"/>
          <w:sz w:val="15"/>
          <w:szCs w:val="15"/>
        </w:rPr>
        <w:t>的优势</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1</w:t>
      </w:r>
      <w:r w:rsidRPr="00440617">
        <w:rPr>
          <w:rFonts w:hint="eastAsia"/>
          <w:sz w:val="15"/>
          <w:szCs w:val="15"/>
        </w:rPr>
        <w:t>）</w:t>
      </w:r>
      <w:r w:rsidRPr="00440617">
        <w:rPr>
          <w:rFonts w:hint="eastAsia"/>
          <w:sz w:val="15"/>
          <w:szCs w:val="15"/>
        </w:rPr>
        <w:t xml:space="preserve"> </w:t>
      </w:r>
      <w:r w:rsidRPr="00440617">
        <w:rPr>
          <w:rFonts w:hint="eastAsia"/>
          <w:sz w:val="15"/>
          <w:szCs w:val="15"/>
        </w:rPr>
        <w:t>多媒体处理</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2</w:t>
      </w:r>
      <w:r w:rsidRPr="00440617">
        <w:rPr>
          <w:rFonts w:hint="eastAsia"/>
          <w:sz w:val="15"/>
          <w:szCs w:val="15"/>
        </w:rPr>
        <w:t>）</w:t>
      </w:r>
      <w:r w:rsidRPr="00440617">
        <w:rPr>
          <w:rFonts w:hint="eastAsia"/>
          <w:sz w:val="15"/>
          <w:szCs w:val="15"/>
        </w:rPr>
        <w:t xml:space="preserve"> </w:t>
      </w:r>
      <w:r w:rsidRPr="00440617">
        <w:rPr>
          <w:rFonts w:hint="eastAsia"/>
          <w:sz w:val="15"/>
          <w:szCs w:val="15"/>
        </w:rPr>
        <w:t>兼容性</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3</w:t>
      </w:r>
      <w:r w:rsidRPr="00440617">
        <w:rPr>
          <w:rFonts w:hint="eastAsia"/>
          <w:sz w:val="15"/>
          <w:szCs w:val="15"/>
        </w:rPr>
        <w:t>）</w:t>
      </w:r>
      <w:r w:rsidRPr="00440617">
        <w:rPr>
          <w:rFonts w:hint="eastAsia"/>
          <w:sz w:val="15"/>
          <w:szCs w:val="15"/>
        </w:rPr>
        <w:t xml:space="preserve"> </w:t>
      </w:r>
      <w:r w:rsidRPr="00440617">
        <w:rPr>
          <w:rFonts w:hint="eastAsia"/>
          <w:sz w:val="15"/>
          <w:szCs w:val="15"/>
        </w:rPr>
        <w:t>矢量图形</w:t>
      </w:r>
      <w:r w:rsidRPr="00440617">
        <w:rPr>
          <w:rFonts w:hint="eastAsia"/>
          <w:sz w:val="15"/>
          <w:szCs w:val="15"/>
        </w:rPr>
        <w:t xml:space="preserve"> </w:t>
      </w:r>
      <w:r w:rsidRPr="00440617">
        <w:rPr>
          <w:rFonts w:hint="eastAsia"/>
          <w:sz w:val="15"/>
          <w:szCs w:val="15"/>
        </w:rPr>
        <w:t>比</w:t>
      </w:r>
      <w:r w:rsidRPr="00440617">
        <w:rPr>
          <w:rFonts w:hint="eastAsia"/>
          <w:sz w:val="15"/>
          <w:szCs w:val="15"/>
        </w:rPr>
        <w:t>SVG</w:t>
      </w:r>
      <w:r w:rsidRPr="00440617">
        <w:rPr>
          <w:rFonts w:hint="eastAsia"/>
          <w:sz w:val="15"/>
          <w:szCs w:val="15"/>
        </w:rPr>
        <w:t>，</w:t>
      </w:r>
      <w:r w:rsidRPr="00440617">
        <w:rPr>
          <w:rFonts w:hint="eastAsia"/>
          <w:sz w:val="15"/>
          <w:szCs w:val="15"/>
        </w:rPr>
        <w:t>Canvas</w:t>
      </w:r>
      <w:r w:rsidRPr="00440617">
        <w:rPr>
          <w:rFonts w:hint="eastAsia"/>
          <w:sz w:val="15"/>
          <w:szCs w:val="15"/>
        </w:rPr>
        <w:t>优势大很多</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4</w:t>
      </w:r>
      <w:r w:rsidRPr="00440617">
        <w:rPr>
          <w:rFonts w:hint="eastAsia"/>
          <w:sz w:val="15"/>
          <w:szCs w:val="15"/>
        </w:rPr>
        <w:t>）</w:t>
      </w:r>
      <w:r w:rsidRPr="00440617">
        <w:rPr>
          <w:rFonts w:hint="eastAsia"/>
          <w:sz w:val="15"/>
          <w:szCs w:val="15"/>
        </w:rPr>
        <w:t xml:space="preserve"> </w:t>
      </w:r>
      <w:r w:rsidRPr="00440617">
        <w:rPr>
          <w:rFonts w:hint="eastAsia"/>
          <w:sz w:val="15"/>
          <w:szCs w:val="15"/>
        </w:rPr>
        <w:t>客户端资源调度，比如麦克风，摄像头</w:t>
      </w:r>
    </w:p>
    <w:p w:rsidR="00440617" w:rsidRPr="00440617" w:rsidRDefault="00440617" w:rsidP="00321141">
      <w:pPr>
        <w:jc w:val="left"/>
        <w:rPr>
          <w:sz w:val="15"/>
          <w:szCs w:val="15"/>
        </w:rPr>
        <w:sectPr w:rsidR="00440617" w:rsidRPr="00440617" w:rsidSect="00440617">
          <w:type w:val="continuous"/>
          <w:pgSz w:w="11906" w:h="16838"/>
          <w:pgMar w:top="1440" w:right="1800" w:bottom="1440" w:left="1800" w:header="851" w:footer="992" w:gutter="0"/>
          <w:cols w:sep="1" w:space="425"/>
          <w:docGrid w:type="lines" w:linePitch="312"/>
        </w:sectPr>
      </w:pPr>
    </w:p>
    <w:p w:rsidR="00440617" w:rsidRDefault="00440617" w:rsidP="00321141">
      <w:pPr>
        <w:jc w:val="left"/>
        <w:rPr>
          <w:sz w:val="15"/>
          <w:szCs w:val="15"/>
        </w:rPr>
        <w:sectPr w:rsidR="00440617" w:rsidSect="00321141">
          <w:type w:val="continuous"/>
          <w:pgSz w:w="11906" w:h="16838"/>
          <w:pgMar w:top="1440" w:right="1800" w:bottom="1440" w:left="1800" w:header="851" w:footer="992" w:gutter="0"/>
          <w:cols w:space="425"/>
          <w:docGrid w:type="lines" w:linePitch="312"/>
        </w:sectPr>
      </w:pPr>
    </w:p>
    <w:p w:rsidR="006D0740" w:rsidRPr="006D0740" w:rsidRDefault="006D0740" w:rsidP="006D0740">
      <w:pPr>
        <w:jc w:val="left"/>
        <w:rPr>
          <w:sz w:val="15"/>
          <w:szCs w:val="15"/>
        </w:rPr>
      </w:pPr>
      <w:r w:rsidRPr="006D0740">
        <w:rPr>
          <w:rFonts w:hint="eastAsia"/>
          <w:sz w:val="15"/>
          <w:szCs w:val="15"/>
        </w:rPr>
        <w:lastRenderedPageBreak/>
        <w:t>4</w:t>
      </w:r>
      <w:r w:rsidRPr="006D0740">
        <w:rPr>
          <w:rFonts w:hint="eastAsia"/>
          <w:sz w:val="15"/>
          <w:szCs w:val="15"/>
        </w:rPr>
        <w:t>用脚本写去除字符串的前后空格</w:t>
      </w:r>
    </w:p>
    <w:p w:rsidR="006D0740" w:rsidRPr="006D0740" w:rsidRDefault="006D0740" w:rsidP="006D0740">
      <w:pPr>
        <w:jc w:val="left"/>
        <w:rPr>
          <w:sz w:val="15"/>
          <w:szCs w:val="15"/>
        </w:rPr>
      </w:pPr>
      <w:r w:rsidRPr="006D0740">
        <w:rPr>
          <w:sz w:val="15"/>
          <w:szCs w:val="15"/>
        </w:rPr>
        <w:t xml:space="preserve"> </w:t>
      </w:r>
    </w:p>
    <w:p w:rsidR="006D0740" w:rsidRPr="006D0740" w:rsidRDefault="006D0740" w:rsidP="006D0740">
      <w:pPr>
        <w:jc w:val="left"/>
        <w:rPr>
          <w:sz w:val="15"/>
          <w:szCs w:val="15"/>
        </w:rPr>
      </w:pPr>
      <w:r w:rsidRPr="006D0740">
        <w:rPr>
          <w:sz w:val="15"/>
          <w:szCs w:val="15"/>
        </w:rPr>
        <w:t>String.prototype.trim = function(mode)</w:t>
      </w:r>
    </w:p>
    <w:p w:rsidR="006D0740" w:rsidRPr="006D0740" w:rsidRDefault="006D0740" w:rsidP="006D0740">
      <w:pPr>
        <w:jc w:val="left"/>
        <w:rPr>
          <w:sz w:val="15"/>
          <w:szCs w:val="15"/>
        </w:rPr>
      </w:pPr>
      <w:r w:rsidRPr="006D0740">
        <w:rPr>
          <w:rFonts w:hint="eastAsia"/>
          <w:sz w:val="15"/>
          <w:szCs w:val="15"/>
        </w:rPr>
        <w:t>{//</w:t>
      </w:r>
      <w:r w:rsidRPr="006D0740">
        <w:rPr>
          <w:rFonts w:hint="eastAsia"/>
          <w:sz w:val="15"/>
          <w:szCs w:val="15"/>
        </w:rPr>
        <w:t>前后去空格</w:t>
      </w:r>
    </w:p>
    <w:p w:rsidR="006D0740" w:rsidRPr="006D0740" w:rsidRDefault="006D0740" w:rsidP="006D0740">
      <w:pPr>
        <w:jc w:val="left"/>
        <w:rPr>
          <w:sz w:val="15"/>
          <w:szCs w:val="15"/>
        </w:rPr>
      </w:pPr>
      <w:r w:rsidRPr="006D0740">
        <w:rPr>
          <w:sz w:val="15"/>
          <w:szCs w:val="15"/>
        </w:rPr>
        <w:t>if (mode==’left’) {</w:t>
      </w:r>
    </w:p>
    <w:p w:rsidR="006D0740" w:rsidRPr="006D0740" w:rsidRDefault="006D0740" w:rsidP="006D0740">
      <w:pPr>
        <w:jc w:val="left"/>
        <w:rPr>
          <w:sz w:val="15"/>
          <w:szCs w:val="15"/>
        </w:rPr>
      </w:pPr>
      <w:r w:rsidRPr="006D0740">
        <w:rPr>
          <w:sz w:val="15"/>
          <w:szCs w:val="15"/>
        </w:rPr>
        <w:t>return ((this.charAt(0) == ” “ &amp;&amp; this.length &gt; 0) ? this.slice(1).trim(’left’) : this);</w:t>
      </w:r>
    </w:p>
    <w:p w:rsidR="006D0740" w:rsidRPr="006D0740" w:rsidRDefault="006D0740" w:rsidP="006D0740">
      <w:pPr>
        <w:jc w:val="left"/>
        <w:rPr>
          <w:sz w:val="15"/>
          <w:szCs w:val="15"/>
        </w:rPr>
      </w:pPr>
      <w:r w:rsidRPr="006D0740">
        <w:rPr>
          <w:sz w:val="15"/>
          <w:szCs w:val="15"/>
        </w:rPr>
        <w:t>} else</w:t>
      </w:r>
    </w:p>
    <w:p w:rsidR="006D0740" w:rsidRPr="006D0740" w:rsidRDefault="006D0740" w:rsidP="006D0740">
      <w:pPr>
        <w:jc w:val="left"/>
        <w:rPr>
          <w:sz w:val="15"/>
          <w:szCs w:val="15"/>
        </w:rPr>
      </w:pPr>
      <w:r w:rsidRPr="006D0740">
        <w:rPr>
          <w:sz w:val="15"/>
          <w:szCs w:val="15"/>
        </w:rPr>
        <w:t>if (mode == ’right’) {</w:t>
      </w:r>
    </w:p>
    <w:p w:rsidR="006D0740" w:rsidRPr="006D0740" w:rsidRDefault="006D0740" w:rsidP="006D0740">
      <w:pPr>
        <w:jc w:val="left"/>
        <w:rPr>
          <w:sz w:val="15"/>
          <w:szCs w:val="15"/>
        </w:rPr>
      </w:pPr>
      <w:r w:rsidRPr="006D0740">
        <w:rPr>
          <w:sz w:val="15"/>
          <w:szCs w:val="15"/>
        </w:rPr>
        <w:t>return ((this.charAt(this.length - 1) == ” “ &amp;&amp; this.length &gt; 0) ? this.slice(0, this.length - 1).trim(’right’) : this);</w:t>
      </w:r>
    </w:p>
    <w:p w:rsidR="006D0740" w:rsidRPr="006D0740" w:rsidRDefault="006D0740" w:rsidP="006D0740">
      <w:pPr>
        <w:jc w:val="left"/>
        <w:rPr>
          <w:sz w:val="15"/>
          <w:szCs w:val="15"/>
        </w:rPr>
      </w:pPr>
      <w:r w:rsidRPr="006D0740">
        <w:rPr>
          <w:sz w:val="15"/>
          <w:szCs w:val="15"/>
        </w:rPr>
        <w:t>} else {</w:t>
      </w:r>
    </w:p>
    <w:p w:rsidR="006D0740" w:rsidRPr="006D0740" w:rsidRDefault="006D0740" w:rsidP="006D0740">
      <w:pPr>
        <w:jc w:val="left"/>
        <w:rPr>
          <w:sz w:val="15"/>
          <w:szCs w:val="15"/>
        </w:rPr>
      </w:pPr>
      <w:r w:rsidRPr="006D0740">
        <w:rPr>
          <w:sz w:val="15"/>
          <w:szCs w:val="15"/>
        </w:rPr>
        <w:t>return this.trim(’left’).trim(’right’);</w:t>
      </w:r>
    </w:p>
    <w:p w:rsidR="006D0740" w:rsidRPr="006D0740" w:rsidRDefault="006D0740" w:rsidP="006D0740">
      <w:pPr>
        <w:jc w:val="left"/>
        <w:rPr>
          <w:sz w:val="15"/>
          <w:szCs w:val="15"/>
        </w:rPr>
      </w:pPr>
      <w:r w:rsidRPr="006D0740">
        <w:rPr>
          <w:sz w:val="15"/>
          <w:szCs w:val="15"/>
        </w:rPr>
        <w:t>}</w:t>
      </w:r>
    </w:p>
    <w:p w:rsidR="006D0740" w:rsidRPr="006D0740" w:rsidRDefault="006D0740" w:rsidP="006D0740">
      <w:pPr>
        <w:jc w:val="left"/>
        <w:rPr>
          <w:sz w:val="15"/>
          <w:szCs w:val="15"/>
        </w:rPr>
      </w:pPr>
      <w:r w:rsidRPr="006D0740">
        <w:rPr>
          <w:sz w:val="15"/>
          <w:szCs w:val="15"/>
        </w:rPr>
        <w:t>};</w:t>
      </w:r>
    </w:p>
    <w:p w:rsidR="006D0740" w:rsidRPr="006D0740" w:rsidRDefault="006D0740" w:rsidP="006D0740">
      <w:pPr>
        <w:jc w:val="left"/>
        <w:rPr>
          <w:sz w:val="15"/>
          <w:szCs w:val="15"/>
        </w:rPr>
      </w:pPr>
      <w:r w:rsidRPr="006D0740">
        <w:rPr>
          <w:rFonts w:hint="eastAsia"/>
          <w:sz w:val="15"/>
          <w:szCs w:val="15"/>
        </w:rPr>
        <w:t>5</w:t>
      </w:r>
      <w:r w:rsidRPr="006D0740">
        <w:rPr>
          <w:rFonts w:hint="eastAsia"/>
          <w:sz w:val="15"/>
          <w:szCs w:val="15"/>
        </w:rPr>
        <w:t>算出字符串中出现次数最多的字符是什么，出现了多少次</w:t>
      </w:r>
    </w:p>
    <w:p w:rsidR="006D0740" w:rsidRPr="006D0740" w:rsidRDefault="006D0740" w:rsidP="006D0740">
      <w:pPr>
        <w:jc w:val="left"/>
        <w:rPr>
          <w:sz w:val="15"/>
          <w:szCs w:val="15"/>
        </w:rPr>
      </w:pPr>
      <w:r w:rsidRPr="006D0740">
        <w:rPr>
          <w:sz w:val="15"/>
          <w:szCs w:val="15"/>
        </w:rPr>
        <w:t xml:space="preserve"> </w:t>
      </w:r>
    </w:p>
    <w:p w:rsidR="006D0740" w:rsidRPr="006D0740" w:rsidRDefault="006D0740" w:rsidP="006D0740">
      <w:pPr>
        <w:jc w:val="left"/>
        <w:rPr>
          <w:sz w:val="15"/>
          <w:szCs w:val="15"/>
        </w:rPr>
      </w:pPr>
      <w:r w:rsidRPr="006D0740">
        <w:rPr>
          <w:sz w:val="15"/>
          <w:szCs w:val="15"/>
        </w:rPr>
        <w:t>&lt;script type=”text/javascript”&gt;</w:t>
      </w:r>
    </w:p>
    <w:p w:rsidR="006D0740" w:rsidRPr="006D0740" w:rsidRDefault="006D0740" w:rsidP="006D0740">
      <w:pPr>
        <w:jc w:val="left"/>
        <w:rPr>
          <w:sz w:val="15"/>
          <w:szCs w:val="15"/>
        </w:rPr>
      </w:pPr>
      <w:r w:rsidRPr="006D0740">
        <w:rPr>
          <w:rFonts w:hint="eastAsia"/>
          <w:sz w:val="15"/>
          <w:szCs w:val="15"/>
        </w:rPr>
        <w:t>//&lt;![CDATA[var str ="adadfdfseffserfefsefseeffffftsdg"; //</w:t>
      </w:r>
      <w:r w:rsidRPr="006D0740">
        <w:rPr>
          <w:rFonts w:hint="eastAsia"/>
          <w:sz w:val="15"/>
          <w:szCs w:val="15"/>
        </w:rPr>
        <w:t>命名一个变量放置给出的字符串</w:t>
      </w:r>
    </w:p>
    <w:p w:rsidR="006D0740" w:rsidRPr="006D0740" w:rsidRDefault="006D0740" w:rsidP="006D0740">
      <w:pPr>
        <w:jc w:val="left"/>
        <w:rPr>
          <w:sz w:val="15"/>
          <w:szCs w:val="15"/>
        </w:rPr>
      </w:pPr>
      <w:r w:rsidRPr="006D0740">
        <w:rPr>
          <w:rFonts w:hint="eastAsia"/>
          <w:sz w:val="15"/>
          <w:szCs w:val="15"/>
        </w:rPr>
        <w:t>var maxLength = 0; //</w:t>
      </w:r>
      <w:r w:rsidRPr="006D0740">
        <w:rPr>
          <w:rFonts w:hint="eastAsia"/>
          <w:sz w:val="15"/>
          <w:szCs w:val="15"/>
        </w:rPr>
        <w:t>命名一个变量放置字母出现的最高次数并初始化为</w:t>
      </w:r>
      <w:r w:rsidRPr="006D0740">
        <w:rPr>
          <w:rFonts w:hint="eastAsia"/>
          <w:sz w:val="15"/>
          <w:szCs w:val="15"/>
        </w:rPr>
        <w:t>0</w:t>
      </w:r>
    </w:p>
    <w:p w:rsidR="006D0740" w:rsidRPr="006D0740" w:rsidRDefault="006D0740" w:rsidP="006D0740">
      <w:pPr>
        <w:jc w:val="left"/>
        <w:rPr>
          <w:sz w:val="15"/>
          <w:szCs w:val="15"/>
        </w:rPr>
      </w:pPr>
      <w:r w:rsidRPr="006D0740">
        <w:rPr>
          <w:rFonts w:hint="eastAsia"/>
          <w:sz w:val="15"/>
          <w:szCs w:val="15"/>
        </w:rPr>
        <w:t>var result = ''; //</w:t>
      </w:r>
      <w:r w:rsidRPr="006D0740">
        <w:rPr>
          <w:rFonts w:hint="eastAsia"/>
          <w:sz w:val="15"/>
          <w:szCs w:val="15"/>
        </w:rPr>
        <w:t>命名一个变量放置结果输入</w:t>
      </w:r>
    </w:p>
    <w:p w:rsidR="006D0740" w:rsidRPr="006D0740" w:rsidRDefault="006D0740" w:rsidP="006D0740">
      <w:pPr>
        <w:jc w:val="left"/>
        <w:rPr>
          <w:sz w:val="15"/>
          <w:szCs w:val="15"/>
        </w:rPr>
      </w:pPr>
      <w:r w:rsidRPr="006D0740">
        <w:rPr>
          <w:rFonts w:hint="eastAsia"/>
          <w:sz w:val="15"/>
          <w:szCs w:val="15"/>
        </w:rPr>
        <w:t>while( str != '' ){ //</w:t>
      </w:r>
      <w:r w:rsidRPr="006D0740">
        <w:rPr>
          <w:rFonts w:hint="eastAsia"/>
          <w:sz w:val="15"/>
          <w:szCs w:val="15"/>
        </w:rPr>
        <w:t>循环迭代开始，并判断字符串是否为空</w:t>
      </w:r>
    </w:p>
    <w:p w:rsidR="006D0740" w:rsidRPr="006D0740" w:rsidRDefault="006D0740" w:rsidP="006D0740">
      <w:pPr>
        <w:jc w:val="left"/>
        <w:rPr>
          <w:sz w:val="15"/>
          <w:szCs w:val="15"/>
        </w:rPr>
      </w:pPr>
      <w:r w:rsidRPr="006D0740">
        <w:rPr>
          <w:rFonts w:hint="eastAsia"/>
          <w:sz w:val="15"/>
          <w:szCs w:val="15"/>
        </w:rPr>
        <w:t>oldStr = str; //</w:t>
      </w:r>
      <w:r w:rsidRPr="006D0740">
        <w:rPr>
          <w:rFonts w:hint="eastAsia"/>
          <w:sz w:val="15"/>
          <w:szCs w:val="15"/>
        </w:rPr>
        <w:t>将原始的字符串变量赋值给新变量</w:t>
      </w:r>
    </w:p>
    <w:p w:rsidR="006D0740" w:rsidRPr="006D0740" w:rsidRDefault="006D0740" w:rsidP="006D0740">
      <w:pPr>
        <w:jc w:val="left"/>
        <w:rPr>
          <w:sz w:val="15"/>
          <w:szCs w:val="15"/>
        </w:rPr>
      </w:pPr>
      <w:r w:rsidRPr="006D0740">
        <w:rPr>
          <w:rFonts w:hint="eastAsia"/>
          <w:sz w:val="15"/>
          <w:szCs w:val="15"/>
        </w:rPr>
        <w:t>getStr = str.substr(0,1); //</w:t>
      </w:r>
      <w:r w:rsidRPr="006D0740">
        <w:rPr>
          <w:rFonts w:hint="eastAsia"/>
          <w:sz w:val="15"/>
          <w:szCs w:val="15"/>
        </w:rPr>
        <w:t>用字符串的</w:t>
      </w:r>
      <w:r w:rsidRPr="006D0740">
        <w:rPr>
          <w:rFonts w:hint="eastAsia"/>
          <w:sz w:val="15"/>
          <w:szCs w:val="15"/>
        </w:rPr>
        <w:t>substr</w:t>
      </w:r>
      <w:r w:rsidRPr="006D0740">
        <w:rPr>
          <w:rFonts w:hint="eastAsia"/>
          <w:sz w:val="15"/>
          <w:szCs w:val="15"/>
        </w:rPr>
        <w:t>的方法得到第一个字符（首字母）</w:t>
      </w:r>
    </w:p>
    <w:p w:rsidR="006D0740" w:rsidRPr="006D0740" w:rsidRDefault="006D0740" w:rsidP="006D0740">
      <w:pPr>
        <w:jc w:val="left"/>
        <w:rPr>
          <w:sz w:val="15"/>
          <w:szCs w:val="15"/>
        </w:rPr>
      </w:pPr>
      <w:r w:rsidRPr="006D0740">
        <w:rPr>
          <w:rFonts w:hint="eastAsia"/>
          <w:sz w:val="15"/>
          <w:szCs w:val="15"/>
        </w:rPr>
        <w:t>eval("str = str.replace(/"+getStr+"/g,'')"); //</w:t>
      </w:r>
      <w:r w:rsidRPr="006D0740">
        <w:rPr>
          <w:rFonts w:hint="eastAsia"/>
          <w:sz w:val="15"/>
          <w:szCs w:val="15"/>
        </w:rPr>
        <w:t>详细如补充</w:t>
      </w:r>
    </w:p>
    <w:p w:rsidR="006D0740" w:rsidRPr="006D0740" w:rsidRDefault="006D0740" w:rsidP="006D0740">
      <w:pPr>
        <w:jc w:val="left"/>
        <w:rPr>
          <w:sz w:val="15"/>
          <w:szCs w:val="15"/>
        </w:rPr>
      </w:pPr>
      <w:r w:rsidRPr="006D0740">
        <w:rPr>
          <w:sz w:val="15"/>
          <w:szCs w:val="15"/>
        </w:rPr>
        <w:t>if( oldStr.length-str.length &gt; maxLength )</w:t>
      </w:r>
    </w:p>
    <w:p w:rsidR="006D0740" w:rsidRPr="006D0740" w:rsidRDefault="006D0740" w:rsidP="006D0740">
      <w:pPr>
        <w:jc w:val="left"/>
        <w:rPr>
          <w:sz w:val="15"/>
          <w:szCs w:val="15"/>
        </w:rPr>
      </w:pPr>
      <w:r w:rsidRPr="006D0740">
        <w:rPr>
          <w:rFonts w:hint="eastAsia"/>
          <w:sz w:val="15"/>
          <w:szCs w:val="15"/>
        </w:rPr>
        <w:t>{ //</w:t>
      </w:r>
      <w:r w:rsidRPr="006D0740">
        <w:rPr>
          <w:rFonts w:hint="eastAsia"/>
          <w:sz w:val="15"/>
          <w:szCs w:val="15"/>
        </w:rPr>
        <w:t>判断原始的字符串的长度减去替代后字符串长度是否大于之前出现的最大的字符串长度</w:t>
      </w:r>
    </w:p>
    <w:p w:rsidR="006D0740" w:rsidRPr="006D0740" w:rsidRDefault="006D0740" w:rsidP="006D0740">
      <w:pPr>
        <w:jc w:val="left"/>
        <w:rPr>
          <w:sz w:val="15"/>
          <w:szCs w:val="15"/>
        </w:rPr>
      </w:pPr>
      <w:r w:rsidRPr="006D0740">
        <w:rPr>
          <w:rFonts w:hint="eastAsia"/>
          <w:sz w:val="15"/>
          <w:szCs w:val="15"/>
        </w:rPr>
        <w:lastRenderedPageBreak/>
        <w:t>maxLength = oldStr.length-str.length; //</w:t>
      </w:r>
      <w:r w:rsidRPr="006D0740">
        <w:rPr>
          <w:rFonts w:hint="eastAsia"/>
          <w:sz w:val="15"/>
          <w:szCs w:val="15"/>
        </w:rPr>
        <w:t>两字符串长度相减得到最大的字符串长度</w:t>
      </w:r>
    </w:p>
    <w:p w:rsidR="006D0740" w:rsidRPr="006D0740" w:rsidRDefault="006D0740" w:rsidP="006D0740">
      <w:pPr>
        <w:jc w:val="left"/>
        <w:rPr>
          <w:sz w:val="15"/>
          <w:szCs w:val="15"/>
        </w:rPr>
      </w:pPr>
      <w:r w:rsidRPr="006D0740">
        <w:rPr>
          <w:rFonts w:hint="eastAsia"/>
          <w:sz w:val="15"/>
          <w:szCs w:val="15"/>
        </w:rPr>
        <w:t>result = getStr + "=" + maxLength //</w:t>
      </w:r>
      <w:r w:rsidRPr="006D0740">
        <w:rPr>
          <w:rFonts w:hint="eastAsia"/>
          <w:sz w:val="15"/>
          <w:szCs w:val="15"/>
        </w:rPr>
        <w:t>返回最大的字符串结果（字母、出现次数）</w:t>
      </w:r>
    </w:p>
    <w:p w:rsidR="006D0740" w:rsidRPr="006D0740" w:rsidRDefault="006D0740" w:rsidP="006D0740">
      <w:pPr>
        <w:jc w:val="left"/>
        <w:rPr>
          <w:sz w:val="15"/>
          <w:szCs w:val="15"/>
        </w:rPr>
      </w:pPr>
      <w:r w:rsidRPr="006D0740">
        <w:rPr>
          <w:sz w:val="15"/>
          <w:szCs w:val="15"/>
        </w:rPr>
        <w:t>}</w:t>
      </w:r>
    </w:p>
    <w:p w:rsidR="006D0740" w:rsidRPr="006D0740" w:rsidRDefault="006D0740" w:rsidP="006D0740">
      <w:pPr>
        <w:jc w:val="left"/>
        <w:rPr>
          <w:sz w:val="15"/>
          <w:szCs w:val="15"/>
        </w:rPr>
      </w:pPr>
      <w:r w:rsidRPr="006D0740">
        <w:rPr>
          <w:sz w:val="15"/>
          <w:szCs w:val="15"/>
        </w:rPr>
        <w:t>}</w:t>
      </w:r>
    </w:p>
    <w:p w:rsidR="006D0740" w:rsidRPr="006D0740" w:rsidRDefault="006D0740" w:rsidP="006D0740">
      <w:pPr>
        <w:jc w:val="left"/>
        <w:rPr>
          <w:sz w:val="15"/>
          <w:szCs w:val="15"/>
        </w:rPr>
      </w:pPr>
      <w:r w:rsidRPr="006D0740">
        <w:rPr>
          <w:rFonts w:hint="eastAsia"/>
          <w:sz w:val="15"/>
          <w:szCs w:val="15"/>
        </w:rPr>
        <w:t>alert(result) //</w:t>
      </w:r>
      <w:r w:rsidRPr="006D0740">
        <w:rPr>
          <w:rFonts w:hint="eastAsia"/>
          <w:sz w:val="15"/>
          <w:szCs w:val="15"/>
        </w:rPr>
        <w:t>弹出结果</w:t>
      </w:r>
    </w:p>
    <w:p w:rsidR="006D0740" w:rsidRPr="006D0740" w:rsidRDefault="006D0740" w:rsidP="006D0740">
      <w:pPr>
        <w:jc w:val="left"/>
        <w:rPr>
          <w:sz w:val="15"/>
          <w:szCs w:val="15"/>
        </w:rPr>
      </w:pPr>
      <w:r w:rsidRPr="006D0740">
        <w:rPr>
          <w:sz w:val="15"/>
          <w:szCs w:val="15"/>
        </w:rPr>
        <w:t>//]]&gt;</w:t>
      </w:r>
    </w:p>
    <w:p w:rsidR="006D0740" w:rsidRPr="006D0740" w:rsidRDefault="006D0740" w:rsidP="006D0740">
      <w:pPr>
        <w:jc w:val="left"/>
        <w:rPr>
          <w:sz w:val="15"/>
          <w:szCs w:val="15"/>
        </w:rPr>
      </w:pPr>
      <w:r w:rsidRPr="006D0740">
        <w:rPr>
          <w:sz w:val="15"/>
          <w:szCs w:val="15"/>
        </w:rPr>
        <w:t>&lt;/script&gt;</w:t>
      </w:r>
    </w:p>
    <w:p w:rsidR="006D0740" w:rsidRPr="006D0740" w:rsidRDefault="006D0740" w:rsidP="006D0740">
      <w:pPr>
        <w:jc w:val="left"/>
        <w:rPr>
          <w:sz w:val="15"/>
          <w:szCs w:val="15"/>
        </w:rPr>
      </w:pPr>
      <w:r w:rsidRPr="006D0740">
        <w:rPr>
          <w:rFonts w:hint="eastAsia"/>
          <w:sz w:val="15"/>
          <w:szCs w:val="15"/>
        </w:rPr>
        <w:t>6</w:t>
      </w:r>
      <w:r w:rsidRPr="006D0740">
        <w:rPr>
          <w:rFonts w:hint="eastAsia"/>
          <w:sz w:val="15"/>
          <w:szCs w:val="15"/>
        </w:rPr>
        <w:t>写出</w:t>
      </w:r>
      <w:r w:rsidRPr="006D0740">
        <w:rPr>
          <w:rFonts w:hint="eastAsia"/>
          <w:sz w:val="15"/>
          <w:szCs w:val="15"/>
        </w:rPr>
        <w:t>3</w:t>
      </w:r>
      <w:r w:rsidRPr="006D0740">
        <w:rPr>
          <w:rFonts w:hint="eastAsia"/>
          <w:sz w:val="15"/>
          <w:szCs w:val="15"/>
        </w:rPr>
        <w:t>中使用</w:t>
      </w:r>
      <w:r w:rsidRPr="006D0740">
        <w:rPr>
          <w:rFonts w:hint="eastAsia"/>
          <w:sz w:val="15"/>
          <w:szCs w:val="15"/>
        </w:rPr>
        <w:t>this</w:t>
      </w:r>
      <w:r w:rsidRPr="006D0740">
        <w:rPr>
          <w:rFonts w:hint="eastAsia"/>
          <w:sz w:val="15"/>
          <w:szCs w:val="15"/>
        </w:rPr>
        <w:t>的典型应用</w:t>
      </w:r>
    </w:p>
    <w:p w:rsidR="006D0740" w:rsidRPr="006D0740" w:rsidRDefault="006D0740" w:rsidP="006D0740">
      <w:pPr>
        <w:jc w:val="left"/>
        <w:rPr>
          <w:sz w:val="15"/>
          <w:szCs w:val="15"/>
        </w:rPr>
      </w:pPr>
      <w:r w:rsidRPr="006D0740">
        <w:rPr>
          <w:rFonts w:hint="eastAsia"/>
          <w:sz w:val="15"/>
          <w:szCs w:val="15"/>
        </w:rPr>
        <w:t>在</w:t>
      </w:r>
      <w:r w:rsidRPr="006D0740">
        <w:rPr>
          <w:rFonts w:hint="eastAsia"/>
          <w:sz w:val="15"/>
          <w:szCs w:val="15"/>
        </w:rPr>
        <w:t>HTML</w:t>
      </w:r>
      <w:r w:rsidRPr="006D0740">
        <w:rPr>
          <w:rFonts w:hint="eastAsia"/>
          <w:sz w:val="15"/>
          <w:szCs w:val="15"/>
        </w:rPr>
        <w:t>元素事件属性中</w:t>
      </w:r>
      <w:r w:rsidRPr="006D0740">
        <w:rPr>
          <w:rFonts w:hint="eastAsia"/>
          <w:sz w:val="15"/>
          <w:szCs w:val="15"/>
        </w:rPr>
        <w:t>inline</w:t>
      </w:r>
      <w:r w:rsidRPr="006D0740">
        <w:rPr>
          <w:rFonts w:hint="eastAsia"/>
          <w:sz w:val="15"/>
          <w:szCs w:val="15"/>
        </w:rPr>
        <w:t>方式使用</w:t>
      </w:r>
      <w:r w:rsidRPr="006D0740">
        <w:rPr>
          <w:rFonts w:hint="eastAsia"/>
          <w:sz w:val="15"/>
          <w:szCs w:val="15"/>
        </w:rPr>
        <w:t>this</w:t>
      </w:r>
      <w:r w:rsidRPr="006D0740">
        <w:rPr>
          <w:rFonts w:hint="eastAsia"/>
          <w:sz w:val="15"/>
          <w:szCs w:val="15"/>
        </w:rPr>
        <w:t>关键字：</w:t>
      </w:r>
    </w:p>
    <w:p w:rsidR="006D0740" w:rsidRPr="006D0740" w:rsidRDefault="006D0740" w:rsidP="006D0740">
      <w:pPr>
        <w:jc w:val="left"/>
        <w:rPr>
          <w:sz w:val="15"/>
          <w:szCs w:val="15"/>
        </w:rPr>
      </w:pPr>
      <w:r w:rsidRPr="006D0740">
        <w:rPr>
          <w:rFonts w:hint="eastAsia"/>
          <w:sz w:val="15"/>
          <w:szCs w:val="15"/>
        </w:rPr>
        <w:t>7.</w:t>
      </w:r>
      <w:r w:rsidRPr="006D0740">
        <w:rPr>
          <w:rFonts w:hint="eastAsia"/>
          <w:sz w:val="15"/>
          <w:szCs w:val="15"/>
        </w:rPr>
        <w:t>最后一个问题是，如何制作一个</w:t>
      </w:r>
      <w:r w:rsidRPr="006D0740">
        <w:rPr>
          <w:rFonts w:hint="eastAsia"/>
          <w:sz w:val="15"/>
          <w:szCs w:val="15"/>
        </w:rPr>
        <w:t>combo</w:t>
      </w:r>
      <w:r w:rsidRPr="006D0740">
        <w:rPr>
          <w:rFonts w:hint="eastAsia"/>
          <w:sz w:val="15"/>
          <w:szCs w:val="15"/>
        </w:rPr>
        <w:t>选项，就是可以输入可以下拉菜单选择。</w:t>
      </w:r>
    </w:p>
    <w:p w:rsidR="006D0740" w:rsidRPr="006D0740" w:rsidRDefault="006D0740" w:rsidP="006D0740">
      <w:pPr>
        <w:jc w:val="left"/>
        <w:rPr>
          <w:sz w:val="15"/>
          <w:szCs w:val="15"/>
        </w:rPr>
      </w:pPr>
      <w:r w:rsidRPr="006D0740">
        <w:rPr>
          <w:rFonts w:hint="eastAsia"/>
          <w:sz w:val="15"/>
          <w:szCs w:val="15"/>
        </w:rPr>
        <w:t>这个网上有很多成品，主要是通过绝对定位和相对定位结合的方式，改造原有的</w:t>
      </w:r>
      <w:r w:rsidRPr="006D0740">
        <w:rPr>
          <w:rFonts w:hint="eastAsia"/>
          <w:sz w:val="15"/>
          <w:szCs w:val="15"/>
        </w:rPr>
        <w:t xml:space="preserve">select </w:t>
      </w:r>
      <w:r w:rsidRPr="006D0740">
        <w:rPr>
          <w:rFonts w:hint="eastAsia"/>
          <w:sz w:val="15"/>
          <w:szCs w:val="15"/>
        </w:rPr>
        <w:t>标签和</w:t>
      </w:r>
      <w:r w:rsidRPr="006D0740">
        <w:rPr>
          <w:rFonts w:hint="eastAsia"/>
          <w:sz w:val="15"/>
          <w:szCs w:val="15"/>
        </w:rPr>
        <w:t>input</w:t>
      </w:r>
      <w:r w:rsidRPr="006D0740">
        <w:rPr>
          <w:rFonts w:hint="eastAsia"/>
          <w:sz w:val="15"/>
          <w:szCs w:val="15"/>
        </w:rPr>
        <w:t>标签的方法。</w:t>
      </w:r>
    </w:p>
    <w:p w:rsidR="006D0740" w:rsidRPr="006D0740" w:rsidRDefault="006D0740" w:rsidP="006D0740">
      <w:pPr>
        <w:jc w:val="left"/>
        <w:rPr>
          <w:sz w:val="15"/>
          <w:szCs w:val="15"/>
        </w:rPr>
      </w:pPr>
      <w:r w:rsidRPr="006D0740">
        <w:rPr>
          <w:sz w:val="15"/>
          <w:szCs w:val="15"/>
        </w:rPr>
        <w:t xml:space="preserve"> </w:t>
      </w:r>
    </w:p>
    <w:p w:rsidR="006D0740" w:rsidRPr="006D0740" w:rsidRDefault="006D0740" w:rsidP="006D0740">
      <w:pPr>
        <w:jc w:val="left"/>
        <w:rPr>
          <w:sz w:val="15"/>
          <w:szCs w:val="15"/>
        </w:rPr>
      </w:pPr>
      <w:r w:rsidRPr="006D0740">
        <w:rPr>
          <w:rFonts w:hint="eastAsia"/>
          <w:sz w:val="15"/>
          <w:szCs w:val="15"/>
        </w:rPr>
        <w:t>附上</w:t>
      </w:r>
      <w:r w:rsidRPr="006D0740">
        <w:rPr>
          <w:rFonts w:hint="eastAsia"/>
          <w:sz w:val="15"/>
          <w:szCs w:val="15"/>
        </w:rPr>
        <w:t>javascript</w:t>
      </w:r>
      <w:r w:rsidRPr="006D0740">
        <w:rPr>
          <w:rFonts w:hint="eastAsia"/>
          <w:sz w:val="15"/>
          <w:szCs w:val="15"/>
        </w:rPr>
        <w:t>正则表达式的基本知识：</w:t>
      </w:r>
    </w:p>
    <w:p w:rsidR="006D0740" w:rsidRPr="006D0740" w:rsidRDefault="006D0740" w:rsidP="006D0740">
      <w:pPr>
        <w:jc w:val="left"/>
        <w:rPr>
          <w:sz w:val="15"/>
          <w:szCs w:val="15"/>
        </w:rPr>
      </w:pPr>
      <w:r w:rsidRPr="006D0740">
        <w:rPr>
          <w:rFonts w:hint="eastAsia"/>
          <w:sz w:val="15"/>
          <w:szCs w:val="15"/>
        </w:rPr>
        <w:t xml:space="preserve">g: </w:t>
      </w:r>
      <w:r w:rsidRPr="006D0740">
        <w:rPr>
          <w:rFonts w:hint="eastAsia"/>
          <w:sz w:val="15"/>
          <w:szCs w:val="15"/>
        </w:rPr>
        <w:t>全局匹配</w:t>
      </w:r>
    </w:p>
    <w:p w:rsidR="006D0740" w:rsidRPr="006D0740" w:rsidRDefault="006D0740" w:rsidP="006D0740">
      <w:pPr>
        <w:jc w:val="left"/>
        <w:rPr>
          <w:sz w:val="15"/>
          <w:szCs w:val="15"/>
        </w:rPr>
      </w:pPr>
      <w:r w:rsidRPr="006D0740">
        <w:rPr>
          <w:rFonts w:hint="eastAsia"/>
          <w:sz w:val="15"/>
          <w:szCs w:val="15"/>
        </w:rPr>
        <w:t xml:space="preserve">i: </w:t>
      </w:r>
      <w:r w:rsidRPr="006D0740">
        <w:rPr>
          <w:rFonts w:hint="eastAsia"/>
          <w:sz w:val="15"/>
          <w:szCs w:val="15"/>
        </w:rPr>
        <w:t>忽略大小写</w:t>
      </w:r>
    </w:p>
    <w:p w:rsidR="006D0740" w:rsidRPr="006D0740" w:rsidRDefault="006D0740" w:rsidP="006D0740">
      <w:pPr>
        <w:jc w:val="left"/>
        <w:rPr>
          <w:sz w:val="15"/>
          <w:szCs w:val="15"/>
        </w:rPr>
      </w:pPr>
      <w:r w:rsidRPr="006D0740">
        <w:rPr>
          <w:rFonts w:hint="eastAsia"/>
          <w:sz w:val="15"/>
          <w:szCs w:val="15"/>
        </w:rPr>
        <w:t xml:space="preserve">^ </w:t>
      </w:r>
      <w:r w:rsidRPr="006D0740">
        <w:rPr>
          <w:rFonts w:hint="eastAsia"/>
          <w:sz w:val="15"/>
          <w:szCs w:val="15"/>
        </w:rPr>
        <w:t>匹配一个输入或一行的开头，</w:t>
      </w:r>
      <w:r w:rsidRPr="006D0740">
        <w:rPr>
          <w:rFonts w:hint="eastAsia"/>
          <w:sz w:val="15"/>
          <w:szCs w:val="15"/>
        </w:rPr>
        <w:t>/^a/</w:t>
      </w:r>
      <w:r w:rsidRPr="006D0740">
        <w:rPr>
          <w:rFonts w:hint="eastAsia"/>
          <w:sz w:val="15"/>
          <w:szCs w:val="15"/>
        </w:rPr>
        <w:t>匹配”</w:t>
      </w:r>
      <w:r w:rsidRPr="006D0740">
        <w:rPr>
          <w:rFonts w:hint="eastAsia"/>
          <w:sz w:val="15"/>
          <w:szCs w:val="15"/>
        </w:rPr>
        <w:t>an A</w:t>
      </w:r>
      <w:r w:rsidRPr="006D0740">
        <w:rPr>
          <w:rFonts w:hint="eastAsia"/>
          <w:sz w:val="15"/>
          <w:szCs w:val="15"/>
        </w:rPr>
        <w:t>”，而不匹配”</w:t>
      </w:r>
      <w:r w:rsidRPr="006D0740">
        <w:rPr>
          <w:rFonts w:hint="eastAsia"/>
          <w:sz w:val="15"/>
          <w:szCs w:val="15"/>
        </w:rPr>
        <w:t>An a</w:t>
      </w:r>
      <w:r w:rsidRPr="006D0740">
        <w:rPr>
          <w:rFonts w:hint="eastAsia"/>
          <w:sz w:val="15"/>
          <w:szCs w:val="15"/>
        </w:rPr>
        <w:t>”</w:t>
      </w:r>
    </w:p>
    <w:p w:rsidR="006D0740" w:rsidRPr="006D0740" w:rsidRDefault="006D0740" w:rsidP="006D0740">
      <w:pPr>
        <w:jc w:val="left"/>
        <w:rPr>
          <w:sz w:val="15"/>
          <w:szCs w:val="15"/>
        </w:rPr>
      </w:pPr>
      <w:r w:rsidRPr="006D0740">
        <w:rPr>
          <w:rFonts w:hint="eastAsia"/>
          <w:sz w:val="15"/>
          <w:szCs w:val="15"/>
        </w:rPr>
        <w:t xml:space="preserve">$ </w:t>
      </w:r>
      <w:r w:rsidRPr="006D0740">
        <w:rPr>
          <w:rFonts w:hint="eastAsia"/>
          <w:sz w:val="15"/>
          <w:szCs w:val="15"/>
        </w:rPr>
        <w:t>匹配一个输入或一行的结尾，</w:t>
      </w:r>
      <w:r w:rsidRPr="006D0740">
        <w:rPr>
          <w:rFonts w:hint="eastAsia"/>
          <w:sz w:val="15"/>
          <w:szCs w:val="15"/>
        </w:rPr>
        <w:t>/a$/</w:t>
      </w:r>
      <w:r w:rsidRPr="006D0740">
        <w:rPr>
          <w:rFonts w:hint="eastAsia"/>
          <w:sz w:val="15"/>
          <w:szCs w:val="15"/>
        </w:rPr>
        <w:t>匹配”</w:t>
      </w:r>
      <w:r w:rsidRPr="006D0740">
        <w:rPr>
          <w:rFonts w:hint="eastAsia"/>
          <w:sz w:val="15"/>
          <w:szCs w:val="15"/>
        </w:rPr>
        <w:t>An a</w:t>
      </w:r>
      <w:r w:rsidRPr="006D0740">
        <w:rPr>
          <w:rFonts w:hint="eastAsia"/>
          <w:sz w:val="15"/>
          <w:szCs w:val="15"/>
        </w:rPr>
        <w:t>”，而不匹配”</w:t>
      </w:r>
      <w:r w:rsidRPr="006D0740">
        <w:rPr>
          <w:rFonts w:hint="eastAsia"/>
          <w:sz w:val="15"/>
          <w:szCs w:val="15"/>
        </w:rPr>
        <w:t>an A</w:t>
      </w:r>
      <w:r w:rsidRPr="006D0740">
        <w:rPr>
          <w:rFonts w:hint="eastAsia"/>
          <w:sz w:val="15"/>
          <w:szCs w:val="15"/>
        </w:rPr>
        <w:t>”</w:t>
      </w:r>
    </w:p>
    <w:p w:rsidR="006D0740" w:rsidRPr="006D0740" w:rsidRDefault="006D0740" w:rsidP="006D0740">
      <w:pPr>
        <w:jc w:val="left"/>
        <w:rPr>
          <w:sz w:val="15"/>
          <w:szCs w:val="15"/>
        </w:rPr>
      </w:pPr>
      <w:r w:rsidRPr="006D0740">
        <w:rPr>
          <w:rFonts w:hint="eastAsia"/>
          <w:sz w:val="15"/>
          <w:szCs w:val="15"/>
        </w:rPr>
        <w:t xml:space="preserve">* </w:t>
      </w:r>
      <w:r w:rsidRPr="006D0740">
        <w:rPr>
          <w:rFonts w:hint="eastAsia"/>
          <w:sz w:val="15"/>
          <w:szCs w:val="15"/>
        </w:rPr>
        <w:t>匹配前面元字符</w:t>
      </w:r>
      <w:r w:rsidRPr="006D0740">
        <w:rPr>
          <w:rFonts w:hint="eastAsia"/>
          <w:sz w:val="15"/>
          <w:szCs w:val="15"/>
        </w:rPr>
        <w:t>0</w:t>
      </w:r>
      <w:r w:rsidRPr="006D0740">
        <w:rPr>
          <w:rFonts w:hint="eastAsia"/>
          <w:sz w:val="15"/>
          <w:szCs w:val="15"/>
        </w:rPr>
        <w:t>次或多次，</w:t>
      </w:r>
      <w:r w:rsidRPr="006D0740">
        <w:rPr>
          <w:rFonts w:hint="eastAsia"/>
          <w:sz w:val="15"/>
          <w:szCs w:val="15"/>
        </w:rPr>
        <w:t>/ba*/</w:t>
      </w:r>
      <w:r w:rsidRPr="006D0740">
        <w:rPr>
          <w:rFonts w:hint="eastAsia"/>
          <w:sz w:val="15"/>
          <w:szCs w:val="15"/>
        </w:rPr>
        <w:t>将匹配</w:t>
      </w:r>
      <w:r w:rsidRPr="006D0740">
        <w:rPr>
          <w:rFonts w:hint="eastAsia"/>
          <w:sz w:val="15"/>
          <w:szCs w:val="15"/>
        </w:rPr>
        <w:t>b,ba,baa,baaa</w:t>
      </w:r>
    </w:p>
    <w:p w:rsidR="006D0740" w:rsidRPr="006D0740" w:rsidRDefault="006D0740" w:rsidP="006D0740">
      <w:pPr>
        <w:jc w:val="left"/>
        <w:rPr>
          <w:sz w:val="15"/>
          <w:szCs w:val="15"/>
        </w:rPr>
      </w:pPr>
      <w:r w:rsidRPr="006D0740">
        <w:rPr>
          <w:rFonts w:hint="eastAsia"/>
          <w:sz w:val="15"/>
          <w:szCs w:val="15"/>
        </w:rPr>
        <w:t xml:space="preserve">+ </w:t>
      </w:r>
      <w:r w:rsidRPr="006D0740">
        <w:rPr>
          <w:rFonts w:hint="eastAsia"/>
          <w:sz w:val="15"/>
          <w:szCs w:val="15"/>
        </w:rPr>
        <w:t>匹配前面元字符</w:t>
      </w:r>
      <w:r w:rsidRPr="006D0740">
        <w:rPr>
          <w:rFonts w:hint="eastAsia"/>
          <w:sz w:val="15"/>
          <w:szCs w:val="15"/>
        </w:rPr>
        <w:t>1</w:t>
      </w:r>
      <w:r w:rsidRPr="006D0740">
        <w:rPr>
          <w:rFonts w:hint="eastAsia"/>
          <w:sz w:val="15"/>
          <w:szCs w:val="15"/>
        </w:rPr>
        <w:t>次或多次，</w:t>
      </w:r>
      <w:r w:rsidRPr="006D0740">
        <w:rPr>
          <w:rFonts w:hint="eastAsia"/>
          <w:sz w:val="15"/>
          <w:szCs w:val="15"/>
        </w:rPr>
        <w:t>/ba*/</w:t>
      </w:r>
      <w:r w:rsidRPr="006D0740">
        <w:rPr>
          <w:rFonts w:hint="eastAsia"/>
          <w:sz w:val="15"/>
          <w:szCs w:val="15"/>
        </w:rPr>
        <w:t>将匹配</w:t>
      </w:r>
      <w:r w:rsidRPr="006D0740">
        <w:rPr>
          <w:rFonts w:hint="eastAsia"/>
          <w:sz w:val="15"/>
          <w:szCs w:val="15"/>
        </w:rPr>
        <w:t>ba,baa,baaa</w:t>
      </w:r>
    </w:p>
    <w:p w:rsidR="006D0740" w:rsidRPr="006D0740" w:rsidRDefault="006D0740" w:rsidP="006D0740">
      <w:pPr>
        <w:jc w:val="left"/>
        <w:rPr>
          <w:sz w:val="15"/>
          <w:szCs w:val="15"/>
        </w:rPr>
      </w:pPr>
      <w:r w:rsidRPr="006D0740">
        <w:rPr>
          <w:rFonts w:hint="eastAsia"/>
          <w:sz w:val="15"/>
          <w:szCs w:val="15"/>
        </w:rPr>
        <w:t xml:space="preserve">? </w:t>
      </w:r>
      <w:r w:rsidRPr="006D0740">
        <w:rPr>
          <w:rFonts w:hint="eastAsia"/>
          <w:sz w:val="15"/>
          <w:szCs w:val="15"/>
        </w:rPr>
        <w:t>匹配前面元字符</w:t>
      </w:r>
      <w:r w:rsidRPr="006D0740">
        <w:rPr>
          <w:rFonts w:hint="eastAsia"/>
          <w:sz w:val="15"/>
          <w:szCs w:val="15"/>
        </w:rPr>
        <w:t>0</w:t>
      </w:r>
      <w:r w:rsidRPr="006D0740">
        <w:rPr>
          <w:rFonts w:hint="eastAsia"/>
          <w:sz w:val="15"/>
          <w:szCs w:val="15"/>
        </w:rPr>
        <w:t>次或</w:t>
      </w:r>
      <w:r w:rsidRPr="006D0740">
        <w:rPr>
          <w:rFonts w:hint="eastAsia"/>
          <w:sz w:val="15"/>
          <w:szCs w:val="15"/>
        </w:rPr>
        <w:t>1</w:t>
      </w:r>
      <w:r w:rsidRPr="006D0740">
        <w:rPr>
          <w:rFonts w:hint="eastAsia"/>
          <w:sz w:val="15"/>
          <w:szCs w:val="15"/>
        </w:rPr>
        <w:t>次，</w:t>
      </w:r>
      <w:r w:rsidRPr="006D0740">
        <w:rPr>
          <w:rFonts w:hint="eastAsia"/>
          <w:sz w:val="15"/>
          <w:szCs w:val="15"/>
        </w:rPr>
        <w:t>/ba*/</w:t>
      </w:r>
      <w:r w:rsidRPr="006D0740">
        <w:rPr>
          <w:rFonts w:hint="eastAsia"/>
          <w:sz w:val="15"/>
          <w:szCs w:val="15"/>
        </w:rPr>
        <w:t>将匹配</w:t>
      </w:r>
      <w:r w:rsidRPr="006D0740">
        <w:rPr>
          <w:rFonts w:hint="eastAsia"/>
          <w:sz w:val="15"/>
          <w:szCs w:val="15"/>
        </w:rPr>
        <w:t>b,ba</w:t>
      </w:r>
    </w:p>
    <w:p w:rsidR="006D0740" w:rsidRPr="006D0740" w:rsidRDefault="006D0740" w:rsidP="006D0740">
      <w:pPr>
        <w:jc w:val="left"/>
        <w:rPr>
          <w:sz w:val="15"/>
          <w:szCs w:val="15"/>
        </w:rPr>
      </w:pPr>
      <w:r w:rsidRPr="006D0740">
        <w:rPr>
          <w:rFonts w:hint="eastAsia"/>
          <w:sz w:val="15"/>
          <w:szCs w:val="15"/>
        </w:rPr>
        <w:t xml:space="preserve">(x) </w:t>
      </w:r>
      <w:r w:rsidRPr="006D0740">
        <w:rPr>
          <w:rFonts w:hint="eastAsia"/>
          <w:sz w:val="15"/>
          <w:szCs w:val="15"/>
        </w:rPr>
        <w:t>匹配</w:t>
      </w:r>
      <w:r w:rsidRPr="006D0740">
        <w:rPr>
          <w:rFonts w:hint="eastAsia"/>
          <w:sz w:val="15"/>
          <w:szCs w:val="15"/>
        </w:rPr>
        <w:t>x</w:t>
      </w:r>
      <w:r w:rsidRPr="006D0740">
        <w:rPr>
          <w:rFonts w:hint="eastAsia"/>
          <w:sz w:val="15"/>
          <w:szCs w:val="15"/>
        </w:rPr>
        <w:t>保存</w:t>
      </w:r>
      <w:r w:rsidRPr="006D0740">
        <w:rPr>
          <w:rFonts w:hint="eastAsia"/>
          <w:sz w:val="15"/>
          <w:szCs w:val="15"/>
        </w:rPr>
        <w:t>x</w:t>
      </w:r>
      <w:r w:rsidRPr="006D0740">
        <w:rPr>
          <w:rFonts w:hint="eastAsia"/>
          <w:sz w:val="15"/>
          <w:szCs w:val="15"/>
        </w:rPr>
        <w:t>在名为</w:t>
      </w:r>
      <w:r w:rsidRPr="006D0740">
        <w:rPr>
          <w:rFonts w:hint="eastAsia"/>
          <w:sz w:val="15"/>
          <w:szCs w:val="15"/>
        </w:rPr>
        <w:t>$1</w:t>
      </w:r>
      <w:r w:rsidRPr="006D0740">
        <w:rPr>
          <w:rFonts w:hint="eastAsia"/>
          <w:sz w:val="15"/>
          <w:szCs w:val="15"/>
        </w:rPr>
        <w:t>…</w:t>
      </w:r>
      <w:r w:rsidRPr="006D0740">
        <w:rPr>
          <w:rFonts w:hint="eastAsia"/>
          <w:sz w:val="15"/>
          <w:szCs w:val="15"/>
        </w:rPr>
        <w:t>$9</w:t>
      </w:r>
      <w:r w:rsidRPr="006D0740">
        <w:rPr>
          <w:rFonts w:hint="eastAsia"/>
          <w:sz w:val="15"/>
          <w:szCs w:val="15"/>
        </w:rPr>
        <w:t>的变量中</w:t>
      </w:r>
    </w:p>
    <w:p w:rsidR="006D0740" w:rsidRPr="006D0740" w:rsidRDefault="006D0740" w:rsidP="006D0740">
      <w:pPr>
        <w:jc w:val="left"/>
        <w:rPr>
          <w:sz w:val="15"/>
          <w:szCs w:val="15"/>
        </w:rPr>
      </w:pPr>
      <w:r w:rsidRPr="006D0740">
        <w:rPr>
          <w:rFonts w:hint="eastAsia"/>
          <w:sz w:val="15"/>
          <w:szCs w:val="15"/>
        </w:rPr>
        <w:t xml:space="preserve">x|y </w:t>
      </w:r>
      <w:r w:rsidRPr="006D0740">
        <w:rPr>
          <w:rFonts w:hint="eastAsia"/>
          <w:sz w:val="15"/>
          <w:szCs w:val="15"/>
        </w:rPr>
        <w:t>匹配</w:t>
      </w:r>
      <w:r w:rsidRPr="006D0740">
        <w:rPr>
          <w:rFonts w:hint="eastAsia"/>
          <w:sz w:val="15"/>
          <w:szCs w:val="15"/>
        </w:rPr>
        <w:t>x</w:t>
      </w:r>
      <w:r w:rsidRPr="006D0740">
        <w:rPr>
          <w:rFonts w:hint="eastAsia"/>
          <w:sz w:val="15"/>
          <w:szCs w:val="15"/>
        </w:rPr>
        <w:t>或</w:t>
      </w:r>
      <w:r w:rsidRPr="006D0740">
        <w:rPr>
          <w:rFonts w:hint="eastAsia"/>
          <w:sz w:val="15"/>
          <w:szCs w:val="15"/>
        </w:rPr>
        <w:t>y</w:t>
      </w:r>
    </w:p>
    <w:p w:rsidR="006D0740" w:rsidRPr="006D0740" w:rsidRDefault="006D0740" w:rsidP="006D0740">
      <w:pPr>
        <w:jc w:val="left"/>
        <w:rPr>
          <w:sz w:val="15"/>
          <w:szCs w:val="15"/>
        </w:rPr>
      </w:pPr>
      <w:r w:rsidRPr="006D0740">
        <w:rPr>
          <w:rFonts w:hint="eastAsia"/>
          <w:sz w:val="15"/>
          <w:szCs w:val="15"/>
        </w:rPr>
        <w:t xml:space="preserve">{n} </w:t>
      </w:r>
      <w:r w:rsidRPr="006D0740">
        <w:rPr>
          <w:rFonts w:hint="eastAsia"/>
          <w:sz w:val="15"/>
          <w:szCs w:val="15"/>
        </w:rPr>
        <w:t>精确匹配</w:t>
      </w:r>
      <w:r w:rsidRPr="006D0740">
        <w:rPr>
          <w:rFonts w:hint="eastAsia"/>
          <w:sz w:val="15"/>
          <w:szCs w:val="15"/>
        </w:rPr>
        <w:t>n</w:t>
      </w:r>
      <w:r w:rsidRPr="006D0740">
        <w:rPr>
          <w:rFonts w:hint="eastAsia"/>
          <w:sz w:val="15"/>
          <w:szCs w:val="15"/>
        </w:rPr>
        <w:t>次</w:t>
      </w:r>
    </w:p>
    <w:p w:rsidR="006D0740" w:rsidRPr="006D0740" w:rsidRDefault="006D0740" w:rsidP="006D0740">
      <w:pPr>
        <w:jc w:val="left"/>
        <w:rPr>
          <w:sz w:val="15"/>
          <w:szCs w:val="15"/>
        </w:rPr>
      </w:pPr>
      <w:r w:rsidRPr="006D0740">
        <w:rPr>
          <w:rFonts w:hint="eastAsia"/>
          <w:sz w:val="15"/>
          <w:szCs w:val="15"/>
        </w:rPr>
        <w:t xml:space="preserve">{n,} </w:t>
      </w:r>
      <w:r w:rsidRPr="006D0740">
        <w:rPr>
          <w:rFonts w:hint="eastAsia"/>
          <w:sz w:val="15"/>
          <w:szCs w:val="15"/>
        </w:rPr>
        <w:t>匹配</w:t>
      </w:r>
      <w:r w:rsidRPr="006D0740">
        <w:rPr>
          <w:rFonts w:hint="eastAsia"/>
          <w:sz w:val="15"/>
          <w:szCs w:val="15"/>
        </w:rPr>
        <w:t>n</w:t>
      </w:r>
      <w:r w:rsidRPr="006D0740">
        <w:rPr>
          <w:rFonts w:hint="eastAsia"/>
          <w:sz w:val="15"/>
          <w:szCs w:val="15"/>
        </w:rPr>
        <w:t>次以上</w:t>
      </w:r>
    </w:p>
    <w:p w:rsidR="006D0740" w:rsidRPr="006D0740" w:rsidRDefault="006D0740" w:rsidP="006D0740">
      <w:pPr>
        <w:jc w:val="left"/>
        <w:rPr>
          <w:sz w:val="15"/>
          <w:szCs w:val="15"/>
        </w:rPr>
      </w:pPr>
      <w:r w:rsidRPr="006D0740">
        <w:rPr>
          <w:rFonts w:hint="eastAsia"/>
          <w:sz w:val="15"/>
          <w:szCs w:val="15"/>
        </w:rPr>
        <w:t xml:space="preserve">{n,m} </w:t>
      </w:r>
      <w:r w:rsidRPr="006D0740">
        <w:rPr>
          <w:rFonts w:hint="eastAsia"/>
          <w:sz w:val="15"/>
          <w:szCs w:val="15"/>
        </w:rPr>
        <w:t>匹配</w:t>
      </w:r>
      <w:r w:rsidRPr="006D0740">
        <w:rPr>
          <w:rFonts w:hint="eastAsia"/>
          <w:sz w:val="15"/>
          <w:szCs w:val="15"/>
        </w:rPr>
        <w:t>n-m</w:t>
      </w:r>
      <w:r w:rsidRPr="006D0740">
        <w:rPr>
          <w:rFonts w:hint="eastAsia"/>
          <w:sz w:val="15"/>
          <w:szCs w:val="15"/>
        </w:rPr>
        <w:t>次</w:t>
      </w:r>
    </w:p>
    <w:p w:rsidR="006D0740" w:rsidRPr="006D0740" w:rsidRDefault="006D0740" w:rsidP="006D0740">
      <w:pPr>
        <w:jc w:val="left"/>
        <w:rPr>
          <w:sz w:val="15"/>
          <w:szCs w:val="15"/>
        </w:rPr>
      </w:pPr>
      <w:r w:rsidRPr="006D0740">
        <w:rPr>
          <w:rFonts w:hint="eastAsia"/>
          <w:sz w:val="15"/>
          <w:szCs w:val="15"/>
        </w:rPr>
        <w:t xml:space="preserve">[xyz] </w:t>
      </w:r>
      <w:r w:rsidRPr="006D0740">
        <w:rPr>
          <w:rFonts w:hint="eastAsia"/>
          <w:sz w:val="15"/>
          <w:szCs w:val="15"/>
        </w:rPr>
        <w:t>字符集</w:t>
      </w:r>
      <w:r w:rsidRPr="006D0740">
        <w:rPr>
          <w:rFonts w:hint="eastAsia"/>
          <w:sz w:val="15"/>
          <w:szCs w:val="15"/>
        </w:rPr>
        <w:t>(character set)</w:t>
      </w:r>
      <w:r w:rsidRPr="006D0740">
        <w:rPr>
          <w:rFonts w:hint="eastAsia"/>
          <w:sz w:val="15"/>
          <w:szCs w:val="15"/>
        </w:rPr>
        <w:t>，匹配这个集合中的任一一个字符</w:t>
      </w:r>
      <w:r w:rsidRPr="006D0740">
        <w:rPr>
          <w:rFonts w:hint="eastAsia"/>
          <w:sz w:val="15"/>
          <w:szCs w:val="15"/>
        </w:rPr>
        <w:t>(</w:t>
      </w:r>
      <w:r w:rsidRPr="006D0740">
        <w:rPr>
          <w:rFonts w:hint="eastAsia"/>
          <w:sz w:val="15"/>
          <w:szCs w:val="15"/>
        </w:rPr>
        <w:t>或元字符</w:t>
      </w:r>
      <w:r w:rsidRPr="006D0740">
        <w:rPr>
          <w:rFonts w:hint="eastAsia"/>
          <w:sz w:val="15"/>
          <w:szCs w:val="15"/>
        </w:rPr>
        <w:t>)</w:t>
      </w:r>
    </w:p>
    <w:p w:rsidR="006D0740" w:rsidRPr="006D0740" w:rsidRDefault="006D0740" w:rsidP="006D0740">
      <w:pPr>
        <w:jc w:val="left"/>
        <w:rPr>
          <w:sz w:val="15"/>
          <w:szCs w:val="15"/>
        </w:rPr>
      </w:pPr>
      <w:r w:rsidRPr="006D0740">
        <w:rPr>
          <w:rFonts w:hint="eastAsia"/>
          <w:sz w:val="15"/>
          <w:szCs w:val="15"/>
        </w:rPr>
        <w:t xml:space="preserve">[^xyz] </w:t>
      </w:r>
      <w:r w:rsidRPr="006D0740">
        <w:rPr>
          <w:rFonts w:hint="eastAsia"/>
          <w:sz w:val="15"/>
          <w:szCs w:val="15"/>
        </w:rPr>
        <w:t>不匹配这个集合中的任何一个字符</w:t>
      </w:r>
    </w:p>
    <w:p w:rsidR="006D0740" w:rsidRPr="006D0740" w:rsidRDefault="006D0740" w:rsidP="006D0740">
      <w:pPr>
        <w:jc w:val="left"/>
        <w:rPr>
          <w:sz w:val="15"/>
          <w:szCs w:val="15"/>
        </w:rPr>
      </w:pPr>
      <w:r w:rsidRPr="006D0740">
        <w:rPr>
          <w:rFonts w:hint="eastAsia"/>
          <w:sz w:val="15"/>
          <w:szCs w:val="15"/>
        </w:rPr>
        <w:t xml:space="preserve">[b] </w:t>
      </w:r>
      <w:r w:rsidRPr="006D0740">
        <w:rPr>
          <w:rFonts w:hint="eastAsia"/>
          <w:sz w:val="15"/>
          <w:szCs w:val="15"/>
        </w:rPr>
        <w:t>匹配一个退格符</w:t>
      </w:r>
    </w:p>
    <w:p w:rsidR="006D0740" w:rsidRPr="006D0740" w:rsidRDefault="006D0740" w:rsidP="006D0740">
      <w:pPr>
        <w:jc w:val="left"/>
        <w:rPr>
          <w:sz w:val="15"/>
          <w:szCs w:val="15"/>
        </w:rPr>
      </w:pPr>
      <w:r w:rsidRPr="006D0740">
        <w:rPr>
          <w:rFonts w:hint="eastAsia"/>
          <w:sz w:val="15"/>
          <w:szCs w:val="15"/>
        </w:rPr>
        <w:t xml:space="preserve">b </w:t>
      </w:r>
      <w:r w:rsidRPr="006D0740">
        <w:rPr>
          <w:rFonts w:hint="eastAsia"/>
          <w:sz w:val="15"/>
          <w:szCs w:val="15"/>
        </w:rPr>
        <w:t>匹配一个单词的边界</w:t>
      </w:r>
    </w:p>
    <w:p w:rsidR="006D0740" w:rsidRPr="006D0740" w:rsidRDefault="006D0740" w:rsidP="006D0740">
      <w:pPr>
        <w:jc w:val="left"/>
        <w:rPr>
          <w:sz w:val="15"/>
          <w:szCs w:val="15"/>
        </w:rPr>
      </w:pPr>
      <w:r w:rsidRPr="006D0740">
        <w:rPr>
          <w:rFonts w:hint="eastAsia"/>
          <w:sz w:val="15"/>
          <w:szCs w:val="15"/>
        </w:rPr>
        <w:t xml:space="preserve">B </w:t>
      </w:r>
      <w:r w:rsidRPr="006D0740">
        <w:rPr>
          <w:rFonts w:hint="eastAsia"/>
          <w:sz w:val="15"/>
          <w:szCs w:val="15"/>
        </w:rPr>
        <w:t>匹配一个单词的非边界</w:t>
      </w:r>
    </w:p>
    <w:p w:rsidR="006D0740" w:rsidRPr="006D0740" w:rsidRDefault="006D0740" w:rsidP="006D0740">
      <w:pPr>
        <w:jc w:val="left"/>
        <w:rPr>
          <w:sz w:val="15"/>
          <w:szCs w:val="15"/>
        </w:rPr>
      </w:pPr>
      <w:r w:rsidRPr="006D0740">
        <w:rPr>
          <w:rFonts w:hint="eastAsia"/>
          <w:sz w:val="15"/>
          <w:szCs w:val="15"/>
        </w:rPr>
        <w:t xml:space="preserve">cX </w:t>
      </w:r>
      <w:r w:rsidRPr="006D0740">
        <w:rPr>
          <w:rFonts w:hint="eastAsia"/>
          <w:sz w:val="15"/>
          <w:szCs w:val="15"/>
        </w:rPr>
        <w:t>这儿，</w:t>
      </w:r>
      <w:r w:rsidRPr="006D0740">
        <w:rPr>
          <w:rFonts w:hint="eastAsia"/>
          <w:sz w:val="15"/>
          <w:szCs w:val="15"/>
        </w:rPr>
        <w:t>X</w:t>
      </w:r>
      <w:r w:rsidRPr="006D0740">
        <w:rPr>
          <w:rFonts w:hint="eastAsia"/>
          <w:sz w:val="15"/>
          <w:szCs w:val="15"/>
        </w:rPr>
        <w:t>是一个控制符，</w:t>
      </w:r>
      <w:r w:rsidRPr="006D0740">
        <w:rPr>
          <w:rFonts w:hint="eastAsia"/>
          <w:sz w:val="15"/>
          <w:szCs w:val="15"/>
        </w:rPr>
        <w:t>/cM/</w:t>
      </w:r>
      <w:r w:rsidRPr="006D0740">
        <w:rPr>
          <w:rFonts w:hint="eastAsia"/>
          <w:sz w:val="15"/>
          <w:szCs w:val="15"/>
        </w:rPr>
        <w:t>匹配</w:t>
      </w:r>
      <w:r w:rsidRPr="006D0740">
        <w:rPr>
          <w:rFonts w:hint="eastAsia"/>
          <w:sz w:val="15"/>
          <w:szCs w:val="15"/>
        </w:rPr>
        <w:t>Ctrl-M</w:t>
      </w:r>
    </w:p>
    <w:p w:rsidR="006D0740" w:rsidRPr="006D0740" w:rsidRDefault="006D0740" w:rsidP="006D0740">
      <w:pPr>
        <w:jc w:val="left"/>
        <w:rPr>
          <w:sz w:val="15"/>
          <w:szCs w:val="15"/>
        </w:rPr>
      </w:pPr>
      <w:r w:rsidRPr="006D0740">
        <w:rPr>
          <w:rFonts w:hint="eastAsia"/>
          <w:sz w:val="15"/>
          <w:szCs w:val="15"/>
        </w:rPr>
        <w:t xml:space="preserve">d </w:t>
      </w:r>
      <w:r w:rsidRPr="006D0740">
        <w:rPr>
          <w:rFonts w:hint="eastAsia"/>
          <w:sz w:val="15"/>
          <w:szCs w:val="15"/>
        </w:rPr>
        <w:t>匹配一个字数字符，</w:t>
      </w:r>
      <w:r w:rsidRPr="006D0740">
        <w:rPr>
          <w:rFonts w:hint="eastAsia"/>
          <w:sz w:val="15"/>
          <w:szCs w:val="15"/>
        </w:rPr>
        <w:t>/d/ = /[0-9]/</w:t>
      </w:r>
    </w:p>
    <w:p w:rsidR="006D0740" w:rsidRPr="006D0740" w:rsidRDefault="006D0740" w:rsidP="006D0740">
      <w:pPr>
        <w:jc w:val="left"/>
        <w:rPr>
          <w:sz w:val="15"/>
          <w:szCs w:val="15"/>
        </w:rPr>
      </w:pPr>
      <w:r w:rsidRPr="006D0740">
        <w:rPr>
          <w:rFonts w:hint="eastAsia"/>
          <w:sz w:val="15"/>
          <w:szCs w:val="15"/>
        </w:rPr>
        <w:t xml:space="preserve">D </w:t>
      </w:r>
      <w:r w:rsidRPr="006D0740">
        <w:rPr>
          <w:rFonts w:hint="eastAsia"/>
          <w:sz w:val="15"/>
          <w:szCs w:val="15"/>
        </w:rPr>
        <w:t>匹配一个非字数字符，</w:t>
      </w:r>
      <w:r w:rsidRPr="006D0740">
        <w:rPr>
          <w:rFonts w:hint="eastAsia"/>
          <w:sz w:val="15"/>
          <w:szCs w:val="15"/>
        </w:rPr>
        <w:t>/D/ = /[^0-9]/</w:t>
      </w:r>
    </w:p>
    <w:p w:rsidR="006D0740" w:rsidRPr="006D0740" w:rsidRDefault="006D0740" w:rsidP="006D0740">
      <w:pPr>
        <w:jc w:val="left"/>
        <w:rPr>
          <w:sz w:val="15"/>
          <w:szCs w:val="15"/>
        </w:rPr>
      </w:pPr>
      <w:r w:rsidRPr="006D0740">
        <w:rPr>
          <w:rFonts w:hint="eastAsia"/>
          <w:sz w:val="15"/>
          <w:szCs w:val="15"/>
        </w:rPr>
        <w:t xml:space="preserve">n </w:t>
      </w:r>
      <w:r w:rsidRPr="006D0740">
        <w:rPr>
          <w:rFonts w:hint="eastAsia"/>
          <w:sz w:val="15"/>
          <w:szCs w:val="15"/>
        </w:rPr>
        <w:t>匹配一个换行符</w:t>
      </w:r>
    </w:p>
    <w:p w:rsidR="006D0740" w:rsidRPr="006D0740" w:rsidRDefault="006D0740" w:rsidP="006D0740">
      <w:pPr>
        <w:jc w:val="left"/>
        <w:rPr>
          <w:sz w:val="15"/>
          <w:szCs w:val="15"/>
        </w:rPr>
      </w:pPr>
      <w:r w:rsidRPr="006D0740">
        <w:rPr>
          <w:rFonts w:hint="eastAsia"/>
          <w:sz w:val="15"/>
          <w:szCs w:val="15"/>
        </w:rPr>
        <w:t xml:space="preserve">r </w:t>
      </w:r>
      <w:r w:rsidRPr="006D0740">
        <w:rPr>
          <w:rFonts w:hint="eastAsia"/>
          <w:sz w:val="15"/>
          <w:szCs w:val="15"/>
        </w:rPr>
        <w:t>匹配一个回车符</w:t>
      </w:r>
    </w:p>
    <w:p w:rsidR="006D0740" w:rsidRPr="006D0740" w:rsidRDefault="006D0740" w:rsidP="006D0740">
      <w:pPr>
        <w:jc w:val="left"/>
        <w:rPr>
          <w:sz w:val="15"/>
          <w:szCs w:val="15"/>
        </w:rPr>
      </w:pPr>
      <w:r w:rsidRPr="006D0740">
        <w:rPr>
          <w:rFonts w:hint="eastAsia"/>
          <w:sz w:val="15"/>
          <w:szCs w:val="15"/>
        </w:rPr>
        <w:t xml:space="preserve">s </w:t>
      </w:r>
      <w:r w:rsidRPr="006D0740">
        <w:rPr>
          <w:rFonts w:hint="eastAsia"/>
          <w:sz w:val="15"/>
          <w:szCs w:val="15"/>
        </w:rPr>
        <w:t>匹配一个空白字符，包括</w:t>
      </w:r>
      <w:r w:rsidRPr="006D0740">
        <w:rPr>
          <w:rFonts w:hint="eastAsia"/>
          <w:sz w:val="15"/>
          <w:szCs w:val="15"/>
        </w:rPr>
        <w:t>n,r,f,t,v</w:t>
      </w:r>
      <w:r w:rsidRPr="006D0740">
        <w:rPr>
          <w:rFonts w:hint="eastAsia"/>
          <w:sz w:val="15"/>
          <w:szCs w:val="15"/>
        </w:rPr>
        <w:t>等</w:t>
      </w:r>
    </w:p>
    <w:p w:rsidR="006D0740" w:rsidRPr="006D0740" w:rsidRDefault="006D0740" w:rsidP="006D0740">
      <w:pPr>
        <w:jc w:val="left"/>
        <w:rPr>
          <w:sz w:val="15"/>
          <w:szCs w:val="15"/>
        </w:rPr>
      </w:pPr>
      <w:r w:rsidRPr="006D0740">
        <w:rPr>
          <w:rFonts w:hint="eastAsia"/>
          <w:sz w:val="15"/>
          <w:szCs w:val="15"/>
        </w:rPr>
        <w:t xml:space="preserve">S </w:t>
      </w:r>
      <w:r w:rsidRPr="006D0740">
        <w:rPr>
          <w:rFonts w:hint="eastAsia"/>
          <w:sz w:val="15"/>
          <w:szCs w:val="15"/>
        </w:rPr>
        <w:t>匹配一个非空白字符，等于</w:t>
      </w:r>
      <w:r w:rsidRPr="006D0740">
        <w:rPr>
          <w:rFonts w:hint="eastAsia"/>
          <w:sz w:val="15"/>
          <w:szCs w:val="15"/>
        </w:rPr>
        <w:t>/[^nfrtv]/</w:t>
      </w:r>
    </w:p>
    <w:p w:rsidR="006D0740" w:rsidRPr="006D0740" w:rsidRDefault="006D0740" w:rsidP="006D0740">
      <w:pPr>
        <w:jc w:val="left"/>
        <w:rPr>
          <w:sz w:val="15"/>
          <w:szCs w:val="15"/>
        </w:rPr>
      </w:pPr>
      <w:r w:rsidRPr="006D0740">
        <w:rPr>
          <w:rFonts w:hint="eastAsia"/>
          <w:sz w:val="15"/>
          <w:szCs w:val="15"/>
        </w:rPr>
        <w:t xml:space="preserve">t </w:t>
      </w:r>
      <w:r w:rsidRPr="006D0740">
        <w:rPr>
          <w:rFonts w:hint="eastAsia"/>
          <w:sz w:val="15"/>
          <w:szCs w:val="15"/>
        </w:rPr>
        <w:t>匹配一个制表符</w:t>
      </w:r>
    </w:p>
    <w:p w:rsidR="006D0740" w:rsidRPr="006D0740" w:rsidRDefault="006D0740" w:rsidP="006D0740">
      <w:pPr>
        <w:jc w:val="left"/>
        <w:rPr>
          <w:sz w:val="15"/>
          <w:szCs w:val="15"/>
        </w:rPr>
      </w:pPr>
      <w:r w:rsidRPr="006D0740">
        <w:rPr>
          <w:rFonts w:hint="eastAsia"/>
          <w:sz w:val="15"/>
          <w:szCs w:val="15"/>
        </w:rPr>
        <w:t xml:space="preserve">v </w:t>
      </w:r>
      <w:r w:rsidRPr="006D0740">
        <w:rPr>
          <w:rFonts w:hint="eastAsia"/>
          <w:sz w:val="15"/>
          <w:szCs w:val="15"/>
        </w:rPr>
        <w:t>匹配一个重直制表符</w:t>
      </w:r>
    </w:p>
    <w:p w:rsidR="006D0740" w:rsidRPr="006D0740" w:rsidRDefault="006D0740" w:rsidP="006D0740">
      <w:pPr>
        <w:jc w:val="left"/>
        <w:rPr>
          <w:sz w:val="15"/>
          <w:szCs w:val="15"/>
        </w:rPr>
      </w:pPr>
      <w:r w:rsidRPr="006D0740">
        <w:rPr>
          <w:rFonts w:hint="eastAsia"/>
          <w:sz w:val="15"/>
          <w:szCs w:val="15"/>
        </w:rPr>
        <w:t xml:space="preserve">w </w:t>
      </w:r>
      <w:r w:rsidRPr="006D0740">
        <w:rPr>
          <w:rFonts w:hint="eastAsia"/>
          <w:sz w:val="15"/>
          <w:szCs w:val="15"/>
        </w:rPr>
        <w:t>匹配一个可以组成单词的字符</w:t>
      </w:r>
      <w:r w:rsidRPr="006D0740">
        <w:rPr>
          <w:rFonts w:hint="eastAsia"/>
          <w:sz w:val="15"/>
          <w:szCs w:val="15"/>
        </w:rPr>
        <w:t>(alphanumeric</w:t>
      </w:r>
      <w:r w:rsidRPr="006D0740">
        <w:rPr>
          <w:rFonts w:hint="eastAsia"/>
          <w:sz w:val="15"/>
          <w:szCs w:val="15"/>
        </w:rPr>
        <w:t>，这是我的意译，含数字</w:t>
      </w:r>
      <w:r w:rsidRPr="006D0740">
        <w:rPr>
          <w:rFonts w:hint="eastAsia"/>
          <w:sz w:val="15"/>
          <w:szCs w:val="15"/>
        </w:rPr>
        <w:t>)</w:t>
      </w:r>
      <w:r w:rsidRPr="006D0740">
        <w:rPr>
          <w:rFonts w:hint="eastAsia"/>
          <w:sz w:val="15"/>
          <w:szCs w:val="15"/>
        </w:rPr>
        <w:t>，包括下划线，如</w:t>
      </w:r>
      <w:r w:rsidRPr="006D0740">
        <w:rPr>
          <w:rFonts w:hint="eastAsia"/>
          <w:sz w:val="15"/>
          <w:szCs w:val="15"/>
        </w:rPr>
        <w:t>[w]</w:t>
      </w:r>
      <w:r w:rsidRPr="006D0740">
        <w:rPr>
          <w:rFonts w:hint="eastAsia"/>
          <w:sz w:val="15"/>
          <w:szCs w:val="15"/>
        </w:rPr>
        <w:t>匹配”</w:t>
      </w:r>
      <w:r w:rsidRPr="006D0740">
        <w:rPr>
          <w:rFonts w:hint="eastAsia"/>
          <w:sz w:val="15"/>
          <w:szCs w:val="15"/>
        </w:rPr>
        <w:t>$5.98</w:t>
      </w:r>
      <w:r w:rsidRPr="006D0740">
        <w:rPr>
          <w:rFonts w:hint="eastAsia"/>
          <w:sz w:val="15"/>
          <w:szCs w:val="15"/>
        </w:rPr>
        <w:t>″中的</w:t>
      </w:r>
      <w:r w:rsidRPr="006D0740">
        <w:rPr>
          <w:rFonts w:hint="eastAsia"/>
          <w:sz w:val="15"/>
          <w:szCs w:val="15"/>
        </w:rPr>
        <w:t>5</w:t>
      </w:r>
      <w:r w:rsidRPr="006D0740">
        <w:rPr>
          <w:rFonts w:hint="eastAsia"/>
          <w:sz w:val="15"/>
          <w:szCs w:val="15"/>
        </w:rPr>
        <w:t>，等于</w:t>
      </w:r>
      <w:r w:rsidRPr="006D0740">
        <w:rPr>
          <w:rFonts w:hint="eastAsia"/>
          <w:sz w:val="15"/>
          <w:szCs w:val="15"/>
        </w:rPr>
        <w:t>[a-zA-Z0-9]</w:t>
      </w:r>
    </w:p>
    <w:p w:rsidR="006D0740" w:rsidRPr="006D0740" w:rsidRDefault="006D0740" w:rsidP="006D0740">
      <w:pPr>
        <w:jc w:val="left"/>
        <w:rPr>
          <w:sz w:val="15"/>
          <w:szCs w:val="15"/>
        </w:rPr>
      </w:pPr>
      <w:r w:rsidRPr="006D0740">
        <w:rPr>
          <w:rFonts w:hint="eastAsia"/>
          <w:sz w:val="15"/>
          <w:szCs w:val="15"/>
        </w:rPr>
        <w:t xml:space="preserve">W </w:t>
      </w:r>
      <w:r w:rsidRPr="006D0740">
        <w:rPr>
          <w:rFonts w:hint="eastAsia"/>
          <w:sz w:val="15"/>
          <w:szCs w:val="15"/>
        </w:rPr>
        <w:t>匹配一个不可以组成单词的字符，如</w:t>
      </w:r>
      <w:r w:rsidRPr="006D0740">
        <w:rPr>
          <w:rFonts w:hint="eastAsia"/>
          <w:sz w:val="15"/>
          <w:szCs w:val="15"/>
        </w:rPr>
        <w:t>[W]</w:t>
      </w:r>
      <w:r w:rsidRPr="006D0740">
        <w:rPr>
          <w:rFonts w:hint="eastAsia"/>
          <w:sz w:val="15"/>
          <w:szCs w:val="15"/>
        </w:rPr>
        <w:t>匹配”</w:t>
      </w:r>
      <w:r w:rsidRPr="006D0740">
        <w:rPr>
          <w:rFonts w:hint="eastAsia"/>
          <w:sz w:val="15"/>
          <w:szCs w:val="15"/>
        </w:rPr>
        <w:t>$5.98</w:t>
      </w:r>
      <w:r w:rsidRPr="006D0740">
        <w:rPr>
          <w:rFonts w:hint="eastAsia"/>
          <w:sz w:val="15"/>
          <w:szCs w:val="15"/>
        </w:rPr>
        <w:t>″中的</w:t>
      </w:r>
      <w:r w:rsidRPr="006D0740">
        <w:rPr>
          <w:rFonts w:hint="eastAsia"/>
          <w:sz w:val="15"/>
          <w:szCs w:val="15"/>
        </w:rPr>
        <w:t>$</w:t>
      </w:r>
      <w:r w:rsidRPr="006D0740">
        <w:rPr>
          <w:rFonts w:hint="eastAsia"/>
          <w:sz w:val="15"/>
          <w:szCs w:val="15"/>
        </w:rPr>
        <w:t>，等于</w:t>
      </w:r>
      <w:r w:rsidRPr="006D0740">
        <w:rPr>
          <w:rFonts w:hint="eastAsia"/>
          <w:sz w:val="15"/>
          <w:szCs w:val="15"/>
        </w:rPr>
        <w:t>[^a-zA-Z0-9</w:t>
      </w:r>
    </w:p>
    <w:p w:rsidR="006D0740" w:rsidRPr="006D0740" w:rsidRDefault="006D0740" w:rsidP="006D0740">
      <w:pPr>
        <w:jc w:val="left"/>
        <w:rPr>
          <w:sz w:val="15"/>
          <w:szCs w:val="15"/>
        </w:rPr>
      </w:pPr>
      <w:r w:rsidRPr="006D0740">
        <w:rPr>
          <w:rFonts w:hint="eastAsia"/>
          <w:sz w:val="15"/>
          <w:szCs w:val="15"/>
        </w:rPr>
        <w:t>举例：验证</w:t>
      </w:r>
      <w:r w:rsidRPr="006D0740">
        <w:rPr>
          <w:rFonts w:hint="eastAsia"/>
          <w:sz w:val="15"/>
          <w:szCs w:val="15"/>
        </w:rPr>
        <w:t>email</w:t>
      </w:r>
    </w:p>
    <w:p w:rsidR="006D0740" w:rsidRPr="006D0740" w:rsidRDefault="006D0740" w:rsidP="006D0740">
      <w:pPr>
        <w:jc w:val="left"/>
        <w:rPr>
          <w:sz w:val="15"/>
          <w:szCs w:val="15"/>
        </w:rPr>
      </w:pPr>
      <w:r w:rsidRPr="006D0740">
        <w:rPr>
          <w:sz w:val="15"/>
          <w:szCs w:val="15"/>
        </w:rPr>
        <w:t>var myReg = /^[_a-z0-9]+@([_a-z0-9]+.)+[a-z0-9]{2,3}$/;</w:t>
      </w:r>
    </w:p>
    <w:p w:rsidR="00404806" w:rsidRDefault="006D0740" w:rsidP="006D0740">
      <w:pPr>
        <w:jc w:val="left"/>
        <w:rPr>
          <w:sz w:val="15"/>
          <w:szCs w:val="15"/>
        </w:rPr>
      </w:pPr>
      <w:r w:rsidRPr="006D0740">
        <w:rPr>
          <w:sz w:val="15"/>
          <w:szCs w:val="15"/>
        </w:rPr>
        <w:t>if(myReg.test(strEmail)) return true;</w:t>
      </w:r>
    </w:p>
    <w:p w:rsidR="006D0740" w:rsidRPr="006D0740" w:rsidRDefault="006D0740" w:rsidP="006D0740">
      <w:pPr>
        <w:jc w:val="left"/>
        <w:rPr>
          <w:b/>
          <w:sz w:val="15"/>
          <w:szCs w:val="15"/>
        </w:rPr>
      </w:pPr>
      <w:r w:rsidRPr="006D0740">
        <w:rPr>
          <w:rFonts w:hint="eastAsia"/>
          <w:b/>
          <w:sz w:val="15"/>
          <w:szCs w:val="15"/>
        </w:rPr>
        <w:lastRenderedPageBreak/>
        <w:t xml:space="preserve">Date </w:t>
      </w:r>
      <w:r w:rsidRPr="006D0740">
        <w:rPr>
          <w:rFonts w:hint="eastAsia"/>
          <w:b/>
          <w:sz w:val="15"/>
          <w:szCs w:val="15"/>
        </w:rPr>
        <w:t>对象属性</w:t>
      </w:r>
    </w:p>
    <w:p w:rsidR="006D0740" w:rsidRPr="006D0740" w:rsidRDefault="006D0740" w:rsidP="006D0740">
      <w:pPr>
        <w:jc w:val="left"/>
        <w:rPr>
          <w:sz w:val="15"/>
          <w:szCs w:val="15"/>
        </w:rPr>
      </w:pPr>
      <w:r w:rsidRPr="006D0740">
        <w:rPr>
          <w:sz w:val="15"/>
          <w:szCs w:val="15"/>
        </w:rPr>
        <w:t>FF: Firefox, IE: Internet Explorer</w:t>
      </w:r>
    </w:p>
    <w:p w:rsidR="006D0740" w:rsidRPr="006D0740" w:rsidRDefault="006D0740" w:rsidP="006D0740">
      <w:pPr>
        <w:jc w:val="left"/>
        <w:rPr>
          <w:sz w:val="15"/>
          <w:szCs w:val="15"/>
        </w:rPr>
      </w:pPr>
    </w:p>
    <w:p w:rsidR="006D0740" w:rsidRPr="006D0740" w:rsidRDefault="006D0740" w:rsidP="006D0740">
      <w:pPr>
        <w:jc w:val="left"/>
        <w:rPr>
          <w:sz w:val="15"/>
          <w:szCs w:val="15"/>
        </w:rPr>
      </w:pPr>
      <w:r w:rsidRPr="006D0740">
        <w:rPr>
          <w:rFonts w:hint="eastAsia"/>
          <w:sz w:val="15"/>
          <w:szCs w:val="15"/>
        </w:rPr>
        <w:t>属性</w:t>
      </w:r>
      <w:r w:rsidRPr="006D0740">
        <w:rPr>
          <w:rFonts w:hint="eastAsia"/>
          <w:sz w:val="15"/>
          <w:szCs w:val="15"/>
        </w:rPr>
        <w:t xml:space="preserve"> </w:t>
      </w:r>
      <w:r w:rsidRPr="006D0740">
        <w:rPr>
          <w:rFonts w:hint="eastAsia"/>
          <w:sz w:val="15"/>
          <w:szCs w:val="15"/>
        </w:rPr>
        <w:t>描述</w:t>
      </w:r>
      <w:r w:rsidRPr="006D0740">
        <w:rPr>
          <w:rFonts w:hint="eastAsia"/>
          <w:sz w:val="15"/>
          <w:szCs w:val="15"/>
        </w:rPr>
        <w:t xml:space="preserve"> FF IE </w:t>
      </w:r>
    </w:p>
    <w:p w:rsidR="006D0740" w:rsidRPr="006D0740" w:rsidRDefault="006D0740" w:rsidP="006D0740">
      <w:pPr>
        <w:jc w:val="left"/>
        <w:rPr>
          <w:sz w:val="15"/>
          <w:szCs w:val="15"/>
        </w:rPr>
      </w:pPr>
      <w:r w:rsidRPr="006D0740">
        <w:rPr>
          <w:rFonts w:hint="eastAsia"/>
          <w:sz w:val="15"/>
          <w:szCs w:val="15"/>
        </w:rPr>
        <w:t xml:space="preserve">constructor </w:t>
      </w:r>
      <w:r w:rsidRPr="006D0740">
        <w:rPr>
          <w:rFonts w:hint="eastAsia"/>
          <w:sz w:val="15"/>
          <w:szCs w:val="15"/>
        </w:rPr>
        <w:t>返回对创建此对象的</w:t>
      </w:r>
      <w:r w:rsidRPr="006D0740">
        <w:rPr>
          <w:rFonts w:hint="eastAsia"/>
          <w:sz w:val="15"/>
          <w:szCs w:val="15"/>
        </w:rPr>
        <w:t xml:space="preserve"> Date </w:t>
      </w:r>
      <w:r w:rsidRPr="006D0740">
        <w:rPr>
          <w:rFonts w:hint="eastAsia"/>
          <w:sz w:val="15"/>
          <w:szCs w:val="15"/>
        </w:rPr>
        <w:t>函数的引用。</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prototype </w:t>
      </w:r>
      <w:r w:rsidRPr="006D0740">
        <w:rPr>
          <w:rFonts w:hint="eastAsia"/>
          <w:sz w:val="15"/>
          <w:szCs w:val="15"/>
        </w:rPr>
        <w:t>使您有能力向对象添加属性和方法。</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Date </w:t>
      </w:r>
      <w:r w:rsidRPr="006D0740">
        <w:rPr>
          <w:rFonts w:hint="eastAsia"/>
          <w:sz w:val="15"/>
          <w:szCs w:val="15"/>
        </w:rPr>
        <w:t>对象方法</w:t>
      </w:r>
    </w:p>
    <w:p w:rsidR="006D0740" w:rsidRPr="006D0740" w:rsidRDefault="006D0740" w:rsidP="006D0740">
      <w:pPr>
        <w:jc w:val="left"/>
        <w:rPr>
          <w:sz w:val="15"/>
          <w:szCs w:val="15"/>
        </w:rPr>
      </w:pPr>
      <w:r w:rsidRPr="006D0740">
        <w:rPr>
          <w:sz w:val="15"/>
          <w:szCs w:val="15"/>
        </w:rPr>
        <w:t>FF: Firefox, IE: Internet Explorer</w:t>
      </w:r>
    </w:p>
    <w:p w:rsidR="006D0740" w:rsidRPr="006D0740" w:rsidRDefault="006D0740" w:rsidP="006D0740">
      <w:pPr>
        <w:jc w:val="left"/>
        <w:rPr>
          <w:sz w:val="15"/>
          <w:szCs w:val="15"/>
        </w:rPr>
      </w:pPr>
    </w:p>
    <w:p w:rsidR="006D0740" w:rsidRPr="006D0740" w:rsidRDefault="006D0740" w:rsidP="006D0740">
      <w:pPr>
        <w:jc w:val="left"/>
        <w:rPr>
          <w:sz w:val="15"/>
          <w:szCs w:val="15"/>
        </w:rPr>
      </w:pPr>
      <w:r w:rsidRPr="006D0740">
        <w:rPr>
          <w:rFonts w:hint="eastAsia"/>
          <w:sz w:val="15"/>
          <w:szCs w:val="15"/>
        </w:rPr>
        <w:t>方法</w:t>
      </w:r>
      <w:r w:rsidRPr="006D0740">
        <w:rPr>
          <w:rFonts w:hint="eastAsia"/>
          <w:sz w:val="15"/>
          <w:szCs w:val="15"/>
        </w:rPr>
        <w:t xml:space="preserve"> </w:t>
      </w:r>
      <w:r w:rsidRPr="006D0740">
        <w:rPr>
          <w:rFonts w:hint="eastAsia"/>
          <w:sz w:val="15"/>
          <w:szCs w:val="15"/>
        </w:rPr>
        <w:t>描述</w:t>
      </w:r>
      <w:r w:rsidRPr="006D0740">
        <w:rPr>
          <w:rFonts w:hint="eastAsia"/>
          <w:sz w:val="15"/>
          <w:szCs w:val="15"/>
        </w:rPr>
        <w:t xml:space="preserve"> FF IE </w:t>
      </w:r>
    </w:p>
    <w:p w:rsidR="006D0740" w:rsidRPr="006D0740" w:rsidRDefault="006D0740" w:rsidP="006D0740">
      <w:pPr>
        <w:jc w:val="left"/>
        <w:rPr>
          <w:sz w:val="15"/>
          <w:szCs w:val="15"/>
        </w:rPr>
      </w:pPr>
      <w:r w:rsidRPr="006D0740">
        <w:rPr>
          <w:rFonts w:hint="eastAsia"/>
          <w:sz w:val="15"/>
          <w:szCs w:val="15"/>
        </w:rPr>
        <w:t xml:space="preserve">Date() </w:t>
      </w:r>
      <w:r w:rsidRPr="006D0740">
        <w:rPr>
          <w:rFonts w:hint="eastAsia"/>
          <w:sz w:val="15"/>
          <w:szCs w:val="15"/>
        </w:rPr>
        <w:t>返回当日的日期和时间。</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getDate() </w:t>
      </w:r>
      <w:r w:rsidRPr="006D0740">
        <w:rPr>
          <w:rFonts w:hint="eastAsia"/>
          <w:sz w:val="15"/>
          <w:szCs w:val="15"/>
        </w:rPr>
        <w:t>从</w:t>
      </w:r>
      <w:r w:rsidRPr="006D0740">
        <w:rPr>
          <w:rFonts w:hint="eastAsia"/>
          <w:sz w:val="15"/>
          <w:szCs w:val="15"/>
        </w:rPr>
        <w:t xml:space="preserve"> Date </w:t>
      </w:r>
      <w:r w:rsidRPr="006D0740">
        <w:rPr>
          <w:rFonts w:hint="eastAsia"/>
          <w:sz w:val="15"/>
          <w:szCs w:val="15"/>
        </w:rPr>
        <w:t>对象返回一个月中的某一天</w:t>
      </w:r>
      <w:r w:rsidRPr="006D0740">
        <w:rPr>
          <w:rFonts w:hint="eastAsia"/>
          <w:sz w:val="15"/>
          <w:szCs w:val="15"/>
        </w:rPr>
        <w:t xml:space="preserve"> (1 ~ 31)</w:t>
      </w:r>
      <w:r w:rsidRPr="006D0740">
        <w:rPr>
          <w:rFonts w:hint="eastAsia"/>
          <w:sz w:val="15"/>
          <w:szCs w:val="15"/>
        </w:rPr>
        <w:t>。</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getDay() </w:t>
      </w:r>
      <w:r w:rsidRPr="006D0740">
        <w:rPr>
          <w:rFonts w:hint="eastAsia"/>
          <w:sz w:val="15"/>
          <w:szCs w:val="15"/>
        </w:rPr>
        <w:t>从</w:t>
      </w:r>
      <w:r w:rsidRPr="006D0740">
        <w:rPr>
          <w:rFonts w:hint="eastAsia"/>
          <w:sz w:val="15"/>
          <w:szCs w:val="15"/>
        </w:rPr>
        <w:t xml:space="preserve"> Date </w:t>
      </w:r>
      <w:r w:rsidRPr="006D0740">
        <w:rPr>
          <w:rFonts w:hint="eastAsia"/>
          <w:sz w:val="15"/>
          <w:szCs w:val="15"/>
        </w:rPr>
        <w:t>对象返回一周中的某一天</w:t>
      </w:r>
      <w:r w:rsidRPr="006D0740">
        <w:rPr>
          <w:rFonts w:hint="eastAsia"/>
          <w:sz w:val="15"/>
          <w:szCs w:val="15"/>
        </w:rPr>
        <w:t xml:space="preserve"> (0 ~ 6)</w:t>
      </w:r>
      <w:r w:rsidRPr="006D0740">
        <w:rPr>
          <w:rFonts w:hint="eastAsia"/>
          <w:sz w:val="15"/>
          <w:szCs w:val="15"/>
        </w:rPr>
        <w:t>。</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getMonth() </w:t>
      </w:r>
      <w:r w:rsidRPr="006D0740">
        <w:rPr>
          <w:rFonts w:hint="eastAsia"/>
          <w:sz w:val="15"/>
          <w:szCs w:val="15"/>
        </w:rPr>
        <w:t>从</w:t>
      </w:r>
      <w:r w:rsidRPr="006D0740">
        <w:rPr>
          <w:rFonts w:hint="eastAsia"/>
          <w:sz w:val="15"/>
          <w:szCs w:val="15"/>
        </w:rPr>
        <w:t xml:space="preserve"> Date </w:t>
      </w:r>
      <w:r w:rsidRPr="006D0740">
        <w:rPr>
          <w:rFonts w:hint="eastAsia"/>
          <w:sz w:val="15"/>
          <w:szCs w:val="15"/>
        </w:rPr>
        <w:t>对象返回月份</w:t>
      </w:r>
      <w:r w:rsidRPr="006D0740">
        <w:rPr>
          <w:rFonts w:hint="eastAsia"/>
          <w:sz w:val="15"/>
          <w:szCs w:val="15"/>
        </w:rPr>
        <w:t xml:space="preserve"> (0 ~ 11)</w:t>
      </w:r>
      <w:r w:rsidRPr="006D0740">
        <w:rPr>
          <w:rFonts w:hint="eastAsia"/>
          <w:sz w:val="15"/>
          <w:szCs w:val="15"/>
        </w:rPr>
        <w:t>。</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getFullYear() </w:t>
      </w:r>
      <w:r w:rsidRPr="006D0740">
        <w:rPr>
          <w:rFonts w:hint="eastAsia"/>
          <w:sz w:val="15"/>
          <w:szCs w:val="15"/>
        </w:rPr>
        <w:t>从</w:t>
      </w:r>
      <w:r w:rsidRPr="006D0740">
        <w:rPr>
          <w:rFonts w:hint="eastAsia"/>
          <w:sz w:val="15"/>
          <w:szCs w:val="15"/>
        </w:rPr>
        <w:t xml:space="preserve"> Date </w:t>
      </w:r>
      <w:r w:rsidRPr="006D0740">
        <w:rPr>
          <w:rFonts w:hint="eastAsia"/>
          <w:sz w:val="15"/>
          <w:szCs w:val="15"/>
        </w:rPr>
        <w:t>对象以四位数字返回年份。</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getYear() </w:t>
      </w:r>
      <w:r w:rsidRPr="006D0740">
        <w:rPr>
          <w:rFonts w:hint="eastAsia"/>
          <w:sz w:val="15"/>
          <w:szCs w:val="15"/>
        </w:rPr>
        <w:t>请使用</w:t>
      </w:r>
      <w:r w:rsidRPr="006D0740">
        <w:rPr>
          <w:rFonts w:hint="eastAsia"/>
          <w:sz w:val="15"/>
          <w:szCs w:val="15"/>
        </w:rPr>
        <w:t xml:space="preserve"> getFullYear() </w:t>
      </w:r>
      <w:r w:rsidRPr="006D0740">
        <w:rPr>
          <w:rFonts w:hint="eastAsia"/>
          <w:sz w:val="15"/>
          <w:szCs w:val="15"/>
        </w:rPr>
        <w:t>方法代替。</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getHours() </w:t>
      </w:r>
      <w:r w:rsidRPr="006D0740">
        <w:rPr>
          <w:rFonts w:hint="eastAsia"/>
          <w:sz w:val="15"/>
          <w:szCs w:val="15"/>
        </w:rPr>
        <w:t>返回</w:t>
      </w:r>
      <w:r w:rsidRPr="006D0740">
        <w:rPr>
          <w:rFonts w:hint="eastAsia"/>
          <w:sz w:val="15"/>
          <w:szCs w:val="15"/>
        </w:rPr>
        <w:t xml:space="preserve"> Date </w:t>
      </w:r>
      <w:r w:rsidRPr="006D0740">
        <w:rPr>
          <w:rFonts w:hint="eastAsia"/>
          <w:sz w:val="15"/>
          <w:szCs w:val="15"/>
        </w:rPr>
        <w:t>对象的小时</w:t>
      </w:r>
      <w:r w:rsidRPr="006D0740">
        <w:rPr>
          <w:rFonts w:hint="eastAsia"/>
          <w:sz w:val="15"/>
          <w:szCs w:val="15"/>
        </w:rPr>
        <w:t xml:space="preserve"> (0 ~ 23)</w:t>
      </w:r>
      <w:r w:rsidRPr="006D0740">
        <w:rPr>
          <w:rFonts w:hint="eastAsia"/>
          <w:sz w:val="15"/>
          <w:szCs w:val="15"/>
        </w:rPr>
        <w:t>。</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getMinutes() </w:t>
      </w:r>
      <w:r w:rsidRPr="006D0740">
        <w:rPr>
          <w:rFonts w:hint="eastAsia"/>
          <w:sz w:val="15"/>
          <w:szCs w:val="15"/>
        </w:rPr>
        <w:t>返回</w:t>
      </w:r>
      <w:r w:rsidRPr="006D0740">
        <w:rPr>
          <w:rFonts w:hint="eastAsia"/>
          <w:sz w:val="15"/>
          <w:szCs w:val="15"/>
        </w:rPr>
        <w:t xml:space="preserve"> Date </w:t>
      </w:r>
      <w:r w:rsidRPr="006D0740">
        <w:rPr>
          <w:rFonts w:hint="eastAsia"/>
          <w:sz w:val="15"/>
          <w:szCs w:val="15"/>
        </w:rPr>
        <w:t>对象的分钟</w:t>
      </w:r>
      <w:r w:rsidRPr="006D0740">
        <w:rPr>
          <w:rFonts w:hint="eastAsia"/>
          <w:sz w:val="15"/>
          <w:szCs w:val="15"/>
        </w:rPr>
        <w:t xml:space="preserve"> (0 ~ 59)</w:t>
      </w:r>
      <w:r w:rsidRPr="006D0740">
        <w:rPr>
          <w:rFonts w:hint="eastAsia"/>
          <w:sz w:val="15"/>
          <w:szCs w:val="15"/>
        </w:rPr>
        <w:t>。</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getSeconds() </w:t>
      </w:r>
      <w:r w:rsidRPr="006D0740">
        <w:rPr>
          <w:rFonts w:hint="eastAsia"/>
          <w:sz w:val="15"/>
          <w:szCs w:val="15"/>
        </w:rPr>
        <w:t>返回</w:t>
      </w:r>
      <w:r w:rsidRPr="006D0740">
        <w:rPr>
          <w:rFonts w:hint="eastAsia"/>
          <w:sz w:val="15"/>
          <w:szCs w:val="15"/>
        </w:rPr>
        <w:t xml:space="preserve"> Date </w:t>
      </w:r>
      <w:r w:rsidRPr="006D0740">
        <w:rPr>
          <w:rFonts w:hint="eastAsia"/>
          <w:sz w:val="15"/>
          <w:szCs w:val="15"/>
        </w:rPr>
        <w:t>对象的秒数</w:t>
      </w:r>
      <w:r w:rsidRPr="006D0740">
        <w:rPr>
          <w:rFonts w:hint="eastAsia"/>
          <w:sz w:val="15"/>
          <w:szCs w:val="15"/>
        </w:rPr>
        <w:t xml:space="preserve"> (0 ~ 59)</w:t>
      </w:r>
      <w:r w:rsidRPr="006D0740">
        <w:rPr>
          <w:rFonts w:hint="eastAsia"/>
          <w:sz w:val="15"/>
          <w:szCs w:val="15"/>
        </w:rPr>
        <w:t>。</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getMilliseconds() </w:t>
      </w:r>
      <w:r w:rsidRPr="006D0740">
        <w:rPr>
          <w:rFonts w:hint="eastAsia"/>
          <w:sz w:val="15"/>
          <w:szCs w:val="15"/>
        </w:rPr>
        <w:t>返回</w:t>
      </w:r>
      <w:r w:rsidRPr="006D0740">
        <w:rPr>
          <w:rFonts w:hint="eastAsia"/>
          <w:sz w:val="15"/>
          <w:szCs w:val="15"/>
        </w:rPr>
        <w:t xml:space="preserve"> Date </w:t>
      </w:r>
      <w:r w:rsidRPr="006D0740">
        <w:rPr>
          <w:rFonts w:hint="eastAsia"/>
          <w:sz w:val="15"/>
          <w:szCs w:val="15"/>
        </w:rPr>
        <w:t>对象的毫秒</w:t>
      </w:r>
      <w:r w:rsidRPr="006D0740">
        <w:rPr>
          <w:rFonts w:hint="eastAsia"/>
          <w:sz w:val="15"/>
          <w:szCs w:val="15"/>
        </w:rPr>
        <w:t>(0 ~ 999)</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getTime() </w:t>
      </w:r>
      <w:r w:rsidRPr="006D0740">
        <w:rPr>
          <w:rFonts w:hint="eastAsia"/>
          <w:sz w:val="15"/>
          <w:szCs w:val="15"/>
        </w:rPr>
        <w:t>返回</w:t>
      </w:r>
      <w:r w:rsidRPr="006D0740">
        <w:rPr>
          <w:rFonts w:hint="eastAsia"/>
          <w:sz w:val="15"/>
          <w:szCs w:val="15"/>
        </w:rPr>
        <w:t xml:space="preserve"> 1970 </w:t>
      </w:r>
      <w:r w:rsidRPr="006D0740">
        <w:rPr>
          <w:rFonts w:hint="eastAsia"/>
          <w:sz w:val="15"/>
          <w:szCs w:val="15"/>
        </w:rPr>
        <w:t>年</w:t>
      </w:r>
      <w:r w:rsidRPr="006D0740">
        <w:rPr>
          <w:rFonts w:hint="eastAsia"/>
          <w:sz w:val="15"/>
          <w:szCs w:val="15"/>
        </w:rPr>
        <w:t xml:space="preserve"> 1 </w:t>
      </w:r>
      <w:r w:rsidRPr="006D0740">
        <w:rPr>
          <w:rFonts w:hint="eastAsia"/>
          <w:sz w:val="15"/>
          <w:szCs w:val="15"/>
        </w:rPr>
        <w:t>月</w:t>
      </w:r>
      <w:r w:rsidRPr="006D0740">
        <w:rPr>
          <w:rFonts w:hint="eastAsia"/>
          <w:sz w:val="15"/>
          <w:szCs w:val="15"/>
        </w:rPr>
        <w:t xml:space="preserve"> 1 </w:t>
      </w:r>
      <w:r w:rsidRPr="006D0740">
        <w:rPr>
          <w:rFonts w:hint="eastAsia"/>
          <w:sz w:val="15"/>
          <w:szCs w:val="15"/>
        </w:rPr>
        <w:t>日至今的毫秒数。</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getTimezoneOffset() </w:t>
      </w:r>
      <w:r w:rsidRPr="006D0740">
        <w:rPr>
          <w:rFonts w:hint="eastAsia"/>
          <w:sz w:val="15"/>
          <w:szCs w:val="15"/>
        </w:rPr>
        <w:t>返回本地时间与格林威治标准时间</w:t>
      </w:r>
      <w:r w:rsidRPr="006D0740">
        <w:rPr>
          <w:rFonts w:hint="eastAsia"/>
          <w:sz w:val="15"/>
          <w:szCs w:val="15"/>
        </w:rPr>
        <w:t xml:space="preserve"> (GMT) </w:t>
      </w:r>
      <w:r w:rsidRPr="006D0740">
        <w:rPr>
          <w:rFonts w:hint="eastAsia"/>
          <w:sz w:val="15"/>
          <w:szCs w:val="15"/>
        </w:rPr>
        <w:t>的分钟差。</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getUTCDate() </w:t>
      </w:r>
      <w:r w:rsidRPr="006D0740">
        <w:rPr>
          <w:rFonts w:hint="eastAsia"/>
          <w:sz w:val="15"/>
          <w:szCs w:val="15"/>
        </w:rPr>
        <w:t>根据世界时从</w:t>
      </w:r>
      <w:r w:rsidRPr="006D0740">
        <w:rPr>
          <w:rFonts w:hint="eastAsia"/>
          <w:sz w:val="15"/>
          <w:szCs w:val="15"/>
        </w:rPr>
        <w:t xml:space="preserve"> Date </w:t>
      </w:r>
      <w:r w:rsidRPr="006D0740">
        <w:rPr>
          <w:rFonts w:hint="eastAsia"/>
          <w:sz w:val="15"/>
          <w:szCs w:val="15"/>
        </w:rPr>
        <w:t>对象返回月中的一天</w:t>
      </w:r>
      <w:r w:rsidRPr="006D0740">
        <w:rPr>
          <w:rFonts w:hint="eastAsia"/>
          <w:sz w:val="15"/>
          <w:szCs w:val="15"/>
        </w:rPr>
        <w:t xml:space="preserve"> (1 ~ 31)</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getUTCDay() </w:t>
      </w:r>
      <w:r w:rsidRPr="006D0740">
        <w:rPr>
          <w:rFonts w:hint="eastAsia"/>
          <w:sz w:val="15"/>
          <w:szCs w:val="15"/>
        </w:rPr>
        <w:t>根据世界时从</w:t>
      </w:r>
      <w:r w:rsidRPr="006D0740">
        <w:rPr>
          <w:rFonts w:hint="eastAsia"/>
          <w:sz w:val="15"/>
          <w:szCs w:val="15"/>
        </w:rPr>
        <w:t xml:space="preserve"> Date </w:t>
      </w:r>
      <w:r w:rsidRPr="006D0740">
        <w:rPr>
          <w:rFonts w:hint="eastAsia"/>
          <w:sz w:val="15"/>
          <w:szCs w:val="15"/>
        </w:rPr>
        <w:t>对象返回周中的一天</w:t>
      </w:r>
      <w:r w:rsidRPr="006D0740">
        <w:rPr>
          <w:rFonts w:hint="eastAsia"/>
          <w:sz w:val="15"/>
          <w:szCs w:val="15"/>
        </w:rPr>
        <w:t xml:space="preserve"> (0 ~ 6)</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getUTCMonth() </w:t>
      </w:r>
      <w:r w:rsidRPr="006D0740">
        <w:rPr>
          <w:rFonts w:hint="eastAsia"/>
          <w:sz w:val="15"/>
          <w:szCs w:val="15"/>
        </w:rPr>
        <w:t>根据世界时从</w:t>
      </w:r>
      <w:r w:rsidRPr="006D0740">
        <w:rPr>
          <w:rFonts w:hint="eastAsia"/>
          <w:sz w:val="15"/>
          <w:szCs w:val="15"/>
        </w:rPr>
        <w:t xml:space="preserve"> Date </w:t>
      </w:r>
      <w:r w:rsidRPr="006D0740">
        <w:rPr>
          <w:rFonts w:hint="eastAsia"/>
          <w:sz w:val="15"/>
          <w:szCs w:val="15"/>
        </w:rPr>
        <w:t>对象返回月份</w:t>
      </w:r>
      <w:r w:rsidRPr="006D0740">
        <w:rPr>
          <w:rFonts w:hint="eastAsia"/>
          <w:sz w:val="15"/>
          <w:szCs w:val="15"/>
        </w:rPr>
        <w:t xml:space="preserve"> (0 ~ 11)</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getUTCFullYear() </w:t>
      </w:r>
      <w:r w:rsidRPr="006D0740">
        <w:rPr>
          <w:rFonts w:hint="eastAsia"/>
          <w:sz w:val="15"/>
          <w:szCs w:val="15"/>
        </w:rPr>
        <w:t>根据世界时从</w:t>
      </w:r>
      <w:r w:rsidRPr="006D0740">
        <w:rPr>
          <w:rFonts w:hint="eastAsia"/>
          <w:sz w:val="15"/>
          <w:szCs w:val="15"/>
        </w:rPr>
        <w:t xml:space="preserve"> Date </w:t>
      </w:r>
      <w:r w:rsidRPr="006D0740">
        <w:rPr>
          <w:rFonts w:hint="eastAsia"/>
          <w:sz w:val="15"/>
          <w:szCs w:val="15"/>
        </w:rPr>
        <w:t>对象返回四位数的年份。</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getUTCHours() </w:t>
      </w:r>
      <w:r w:rsidRPr="006D0740">
        <w:rPr>
          <w:rFonts w:hint="eastAsia"/>
          <w:sz w:val="15"/>
          <w:szCs w:val="15"/>
        </w:rPr>
        <w:t>根据世界时返回</w:t>
      </w:r>
      <w:r w:rsidRPr="006D0740">
        <w:rPr>
          <w:rFonts w:hint="eastAsia"/>
          <w:sz w:val="15"/>
          <w:szCs w:val="15"/>
        </w:rPr>
        <w:t xml:space="preserve"> Date </w:t>
      </w:r>
      <w:r w:rsidRPr="006D0740">
        <w:rPr>
          <w:rFonts w:hint="eastAsia"/>
          <w:sz w:val="15"/>
          <w:szCs w:val="15"/>
        </w:rPr>
        <w:t>对象的小时</w:t>
      </w:r>
      <w:r w:rsidRPr="006D0740">
        <w:rPr>
          <w:rFonts w:hint="eastAsia"/>
          <w:sz w:val="15"/>
          <w:szCs w:val="15"/>
        </w:rPr>
        <w:t xml:space="preserve"> (0 ~ 23)</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getUTCMinutes() </w:t>
      </w:r>
      <w:r w:rsidRPr="006D0740">
        <w:rPr>
          <w:rFonts w:hint="eastAsia"/>
          <w:sz w:val="15"/>
          <w:szCs w:val="15"/>
        </w:rPr>
        <w:t>根据世界时返回</w:t>
      </w:r>
      <w:r w:rsidRPr="006D0740">
        <w:rPr>
          <w:rFonts w:hint="eastAsia"/>
          <w:sz w:val="15"/>
          <w:szCs w:val="15"/>
        </w:rPr>
        <w:t xml:space="preserve"> Date </w:t>
      </w:r>
      <w:r w:rsidRPr="006D0740">
        <w:rPr>
          <w:rFonts w:hint="eastAsia"/>
          <w:sz w:val="15"/>
          <w:szCs w:val="15"/>
        </w:rPr>
        <w:t>对象的分钟</w:t>
      </w:r>
      <w:r w:rsidRPr="006D0740">
        <w:rPr>
          <w:rFonts w:hint="eastAsia"/>
          <w:sz w:val="15"/>
          <w:szCs w:val="15"/>
        </w:rPr>
        <w:t xml:space="preserve"> (0 ~ 59)</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getUTCSeconds() </w:t>
      </w:r>
      <w:r w:rsidRPr="006D0740">
        <w:rPr>
          <w:rFonts w:hint="eastAsia"/>
          <w:sz w:val="15"/>
          <w:szCs w:val="15"/>
        </w:rPr>
        <w:t>根据世界时返回</w:t>
      </w:r>
      <w:r w:rsidRPr="006D0740">
        <w:rPr>
          <w:rFonts w:hint="eastAsia"/>
          <w:sz w:val="15"/>
          <w:szCs w:val="15"/>
        </w:rPr>
        <w:t xml:space="preserve"> Date </w:t>
      </w:r>
      <w:r w:rsidRPr="006D0740">
        <w:rPr>
          <w:rFonts w:hint="eastAsia"/>
          <w:sz w:val="15"/>
          <w:szCs w:val="15"/>
        </w:rPr>
        <w:t>对象的秒钟</w:t>
      </w:r>
      <w:r w:rsidRPr="006D0740">
        <w:rPr>
          <w:rFonts w:hint="eastAsia"/>
          <w:sz w:val="15"/>
          <w:szCs w:val="15"/>
        </w:rPr>
        <w:t xml:space="preserve"> (0 ~ 59)</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getUTCMilliseconds() </w:t>
      </w:r>
      <w:r w:rsidRPr="006D0740">
        <w:rPr>
          <w:rFonts w:hint="eastAsia"/>
          <w:sz w:val="15"/>
          <w:szCs w:val="15"/>
        </w:rPr>
        <w:t>根据世界时返回</w:t>
      </w:r>
      <w:r w:rsidRPr="006D0740">
        <w:rPr>
          <w:rFonts w:hint="eastAsia"/>
          <w:sz w:val="15"/>
          <w:szCs w:val="15"/>
        </w:rPr>
        <w:t xml:space="preserve"> Date </w:t>
      </w:r>
      <w:r w:rsidRPr="006D0740">
        <w:rPr>
          <w:rFonts w:hint="eastAsia"/>
          <w:sz w:val="15"/>
          <w:szCs w:val="15"/>
        </w:rPr>
        <w:t>对象的毫秒</w:t>
      </w:r>
      <w:r w:rsidRPr="006D0740">
        <w:rPr>
          <w:rFonts w:hint="eastAsia"/>
          <w:sz w:val="15"/>
          <w:szCs w:val="15"/>
        </w:rPr>
        <w:t>(0 ~ 999)</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parse() </w:t>
      </w:r>
      <w:r w:rsidRPr="006D0740">
        <w:rPr>
          <w:rFonts w:hint="eastAsia"/>
          <w:sz w:val="15"/>
          <w:szCs w:val="15"/>
        </w:rPr>
        <w:t>返回</w:t>
      </w:r>
      <w:r w:rsidRPr="006D0740">
        <w:rPr>
          <w:rFonts w:hint="eastAsia"/>
          <w:sz w:val="15"/>
          <w:szCs w:val="15"/>
        </w:rPr>
        <w:t>1970</w:t>
      </w:r>
      <w:r w:rsidRPr="006D0740">
        <w:rPr>
          <w:rFonts w:hint="eastAsia"/>
          <w:sz w:val="15"/>
          <w:szCs w:val="15"/>
        </w:rPr>
        <w:t>年</w:t>
      </w:r>
      <w:r w:rsidRPr="006D0740">
        <w:rPr>
          <w:rFonts w:hint="eastAsia"/>
          <w:sz w:val="15"/>
          <w:szCs w:val="15"/>
        </w:rPr>
        <w:t>1</w:t>
      </w:r>
      <w:r w:rsidRPr="006D0740">
        <w:rPr>
          <w:rFonts w:hint="eastAsia"/>
          <w:sz w:val="15"/>
          <w:szCs w:val="15"/>
        </w:rPr>
        <w:t>月</w:t>
      </w:r>
      <w:r w:rsidRPr="006D0740">
        <w:rPr>
          <w:rFonts w:hint="eastAsia"/>
          <w:sz w:val="15"/>
          <w:szCs w:val="15"/>
        </w:rPr>
        <w:t>1</w:t>
      </w:r>
      <w:r w:rsidRPr="006D0740">
        <w:rPr>
          <w:rFonts w:hint="eastAsia"/>
          <w:sz w:val="15"/>
          <w:szCs w:val="15"/>
        </w:rPr>
        <w:t>日午夜到指定日期（字符串）的毫秒数。</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setDate() </w:t>
      </w:r>
      <w:r w:rsidRPr="006D0740">
        <w:rPr>
          <w:rFonts w:hint="eastAsia"/>
          <w:sz w:val="15"/>
          <w:szCs w:val="15"/>
        </w:rPr>
        <w:t>设置</w:t>
      </w:r>
      <w:r w:rsidRPr="006D0740">
        <w:rPr>
          <w:rFonts w:hint="eastAsia"/>
          <w:sz w:val="15"/>
          <w:szCs w:val="15"/>
        </w:rPr>
        <w:t xml:space="preserve"> Date </w:t>
      </w:r>
      <w:r w:rsidRPr="006D0740">
        <w:rPr>
          <w:rFonts w:hint="eastAsia"/>
          <w:sz w:val="15"/>
          <w:szCs w:val="15"/>
        </w:rPr>
        <w:t>对象中月的某一天</w:t>
      </w:r>
      <w:r w:rsidRPr="006D0740">
        <w:rPr>
          <w:rFonts w:hint="eastAsia"/>
          <w:sz w:val="15"/>
          <w:szCs w:val="15"/>
        </w:rPr>
        <w:t xml:space="preserve"> (1 ~ 31)</w:t>
      </w:r>
      <w:r w:rsidRPr="006D0740">
        <w:rPr>
          <w:rFonts w:hint="eastAsia"/>
          <w:sz w:val="15"/>
          <w:szCs w:val="15"/>
        </w:rPr>
        <w:t>。</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setMonth() </w:t>
      </w:r>
      <w:r w:rsidRPr="006D0740">
        <w:rPr>
          <w:rFonts w:hint="eastAsia"/>
          <w:sz w:val="15"/>
          <w:szCs w:val="15"/>
        </w:rPr>
        <w:t>设置</w:t>
      </w:r>
      <w:r w:rsidRPr="006D0740">
        <w:rPr>
          <w:rFonts w:hint="eastAsia"/>
          <w:sz w:val="15"/>
          <w:szCs w:val="15"/>
        </w:rPr>
        <w:t xml:space="preserve"> Date </w:t>
      </w:r>
      <w:r w:rsidRPr="006D0740">
        <w:rPr>
          <w:rFonts w:hint="eastAsia"/>
          <w:sz w:val="15"/>
          <w:szCs w:val="15"/>
        </w:rPr>
        <w:t>对象中月份</w:t>
      </w:r>
      <w:r w:rsidRPr="006D0740">
        <w:rPr>
          <w:rFonts w:hint="eastAsia"/>
          <w:sz w:val="15"/>
          <w:szCs w:val="15"/>
        </w:rPr>
        <w:t xml:space="preserve"> (0 ~ 11)</w:t>
      </w:r>
      <w:r w:rsidRPr="006D0740">
        <w:rPr>
          <w:rFonts w:hint="eastAsia"/>
          <w:sz w:val="15"/>
          <w:szCs w:val="15"/>
        </w:rPr>
        <w:t>。</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setFullYear() </w:t>
      </w:r>
      <w:r w:rsidRPr="006D0740">
        <w:rPr>
          <w:rFonts w:hint="eastAsia"/>
          <w:sz w:val="15"/>
          <w:szCs w:val="15"/>
        </w:rPr>
        <w:t>设置</w:t>
      </w:r>
      <w:r w:rsidRPr="006D0740">
        <w:rPr>
          <w:rFonts w:hint="eastAsia"/>
          <w:sz w:val="15"/>
          <w:szCs w:val="15"/>
        </w:rPr>
        <w:t xml:space="preserve"> Date </w:t>
      </w:r>
      <w:r w:rsidRPr="006D0740">
        <w:rPr>
          <w:rFonts w:hint="eastAsia"/>
          <w:sz w:val="15"/>
          <w:szCs w:val="15"/>
        </w:rPr>
        <w:t>对象中的年份（四位数字）。</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setYear() </w:t>
      </w:r>
      <w:r w:rsidRPr="006D0740">
        <w:rPr>
          <w:rFonts w:hint="eastAsia"/>
          <w:sz w:val="15"/>
          <w:szCs w:val="15"/>
        </w:rPr>
        <w:t>请使用</w:t>
      </w:r>
      <w:r w:rsidRPr="006D0740">
        <w:rPr>
          <w:rFonts w:hint="eastAsia"/>
          <w:sz w:val="15"/>
          <w:szCs w:val="15"/>
        </w:rPr>
        <w:t xml:space="preserve"> setFullYear() </w:t>
      </w:r>
      <w:r w:rsidRPr="006D0740">
        <w:rPr>
          <w:rFonts w:hint="eastAsia"/>
          <w:sz w:val="15"/>
          <w:szCs w:val="15"/>
        </w:rPr>
        <w:t>方法代替。</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setHours() </w:t>
      </w:r>
      <w:r w:rsidRPr="006D0740">
        <w:rPr>
          <w:rFonts w:hint="eastAsia"/>
          <w:sz w:val="15"/>
          <w:szCs w:val="15"/>
        </w:rPr>
        <w:t>设置</w:t>
      </w:r>
      <w:r w:rsidRPr="006D0740">
        <w:rPr>
          <w:rFonts w:hint="eastAsia"/>
          <w:sz w:val="15"/>
          <w:szCs w:val="15"/>
        </w:rPr>
        <w:t xml:space="preserve"> Date </w:t>
      </w:r>
      <w:r w:rsidRPr="006D0740">
        <w:rPr>
          <w:rFonts w:hint="eastAsia"/>
          <w:sz w:val="15"/>
          <w:szCs w:val="15"/>
        </w:rPr>
        <w:t>对象中的小时</w:t>
      </w:r>
      <w:r w:rsidRPr="006D0740">
        <w:rPr>
          <w:rFonts w:hint="eastAsia"/>
          <w:sz w:val="15"/>
          <w:szCs w:val="15"/>
        </w:rPr>
        <w:t xml:space="preserve"> (0 ~ 23)</w:t>
      </w:r>
      <w:r w:rsidRPr="006D0740">
        <w:rPr>
          <w:rFonts w:hint="eastAsia"/>
          <w:sz w:val="15"/>
          <w:szCs w:val="15"/>
        </w:rPr>
        <w:t>。</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setMinutes() </w:t>
      </w:r>
      <w:r w:rsidRPr="006D0740">
        <w:rPr>
          <w:rFonts w:hint="eastAsia"/>
          <w:sz w:val="15"/>
          <w:szCs w:val="15"/>
        </w:rPr>
        <w:t>设置</w:t>
      </w:r>
      <w:r w:rsidRPr="006D0740">
        <w:rPr>
          <w:rFonts w:hint="eastAsia"/>
          <w:sz w:val="15"/>
          <w:szCs w:val="15"/>
        </w:rPr>
        <w:t xml:space="preserve"> Date </w:t>
      </w:r>
      <w:r w:rsidRPr="006D0740">
        <w:rPr>
          <w:rFonts w:hint="eastAsia"/>
          <w:sz w:val="15"/>
          <w:szCs w:val="15"/>
        </w:rPr>
        <w:t>对象中的分钟</w:t>
      </w:r>
      <w:r w:rsidRPr="006D0740">
        <w:rPr>
          <w:rFonts w:hint="eastAsia"/>
          <w:sz w:val="15"/>
          <w:szCs w:val="15"/>
        </w:rPr>
        <w:t xml:space="preserve"> (0 ~ 59)</w:t>
      </w:r>
      <w:r w:rsidRPr="006D0740">
        <w:rPr>
          <w:rFonts w:hint="eastAsia"/>
          <w:sz w:val="15"/>
          <w:szCs w:val="15"/>
        </w:rPr>
        <w:t>。</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setSeconds() </w:t>
      </w:r>
      <w:r w:rsidRPr="006D0740">
        <w:rPr>
          <w:rFonts w:hint="eastAsia"/>
          <w:sz w:val="15"/>
          <w:szCs w:val="15"/>
        </w:rPr>
        <w:t>设置</w:t>
      </w:r>
      <w:r w:rsidRPr="006D0740">
        <w:rPr>
          <w:rFonts w:hint="eastAsia"/>
          <w:sz w:val="15"/>
          <w:szCs w:val="15"/>
        </w:rPr>
        <w:t xml:space="preserve"> Date </w:t>
      </w:r>
      <w:r w:rsidRPr="006D0740">
        <w:rPr>
          <w:rFonts w:hint="eastAsia"/>
          <w:sz w:val="15"/>
          <w:szCs w:val="15"/>
        </w:rPr>
        <w:t>对象中的秒钟</w:t>
      </w:r>
      <w:r w:rsidRPr="006D0740">
        <w:rPr>
          <w:rFonts w:hint="eastAsia"/>
          <w:sz w:val="15"/>
          <w:szCs w:val="15"/>
        </w:rPr>
        <w:t xml:space="preserve"> (0 ~ 59)</w:t>
      </w:r>
      <w:r w:rsidRPr="006D0740">
        <w:rPr>
          <w:rFonts w:hint="eastAsia"/>
          <w:sz w:val="15"/>
          <w:szCs w:val="15"/>
        </w:rPr>
        <w:t>。</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setMilliseconds() </w:t>
      </w:r>
      <w:r w:rsidRPr="006D0740">
        <w:rPr>
          <w:rFonts w:hint="eastAsia"/>
          <w:sz w:val="15"/>
          <w:szCs w:val="15"/>
        </w:rPr>
        <w:t>设置</w:t>
      </w:r>
      <w:r w:rsidRPr="006D0740">
        <w:rPr>
          <w:rFonts w:hint="eastAsia"/>
          <w:sz w:val="15"/>
          <w:szCs w:val="15"/>
        </w:rPr>
        <w:t xml:space="preserve"> Date </w:t>
      </w:r>
      <w:r w:rsidRPr="006D0740">
        <w:rPr>
          <w:rFonts w:hint="eastAsia"/>
          <w:sz w:val="15"/>
          <w:szCs w:val="15"/>
        </w:rPr>
        <w:t>对象中的毫秒</w:t>
      </w:r>
      <w:r w:rsidRPr="006D0740">
        <w:rPr>
          <w:rFonts w:hint="eastAsia"/>
          <w:sz w:val="15"/>
          <w:szCs w:val="15"/>
        </w:rPr>
        <w:t xml:space="preserve"> (0 ~ 999)</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setTime() </w:t>
      </w:r>
      <w:r w:rsidRPr="006D0740">
        <w:rPr>
          <w:rFonts w:hint="eastAsia"/>
          <w:sz w:val="15"/>
          <w:szCs w:val="15"/>
        </w:rPr>
        <w:t>以毫秒设置</w:t>
      </w:r>
      <w:r w:rsidRPr="006D0740">
        <w:rPr>
          <w:rFonts w:hint="eastAsia"/>
          <w:sz w:val="15"/>
          <w:szCs w:val="15"/>
        </w:rPr>
        <w:t xml:space="preserve"> Date </w:t>
      </w:r>
      <w:r w:rsidRPr="006D0740">
        <w:rPr>
          <w:rFonts w:hint="eastAsia"/>
          <w:sz w:val="15"/>
          <w:szCs w:val="15"/>
        </w:rPr>
        <w:t>对象。</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setUTCDate() </w:t>
      </w:r>
      <w:r w:rsidRPr="006D0740">
        <w:rPr>
          <w:rFonts w:hint="eastAsia"/>
          <w:sz w:val="15"/>
          <w:szCs w:val="15"/>
        </w:rPr>
        <w:t>根据世界时设置</w:t>
      </w:r>
      <w:r w:rsidRPr="006D0740">
        <w:rPr>
          <w:rFonts w:hint="eastAsia"/>
          <w:sz w:val="15"/>
          <w:szCs w:val="15"/>
        </w:rPr>
        <w:t xml:space="preserve"> Date </w:t>
      </w:r>
      <w:r w:rsidRPr="006D0740">
        <w:rPr>
          <w:rFonts w:hint="eastAsia"/>
          <w:sz w:val="15"/>
          <w:szCs w:val="15"/>
        </w:rPr>
        <w:t>对象中月份的一天</w:t>
      </w:r>
      <w:r w:rsidRPr="006D0740">
        <w:rPr>
          <w:rFonts w:hint="eastAsia"/>
          <w:sz w:val="15"/>
          <w:szCs w:val="15"/>
        </w:rPr>
        <w:t xml:space="preserve"> (1 ~ 31)</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setUTCMonth() </w:t>
      </w:r>
      <w:r w:rsidRPr="006D0740">
        <w:rPr>
          <w:rFonts w:hint="eastAsia"/>
          <w:sz w:val="15"/>
          <w:szCs w:val="15"/>
        </w:rPr>
        <w:t>根据世界时设置</w:t>
      </w:r>
      <w:r w:rsidRPr="006D0740">
        <w:rPr>
          <w:rFonts w:hint="eastAsia"/>
          <w:sz w:val="15"/>
          <w:szCs w:val="15"/>
        </w:rPr>
        <w:t xml:space="preserve"> Date </w:t>
      </w:r>
      <w:r w:rsidRPr="006D0740">
        <w:rPr>
          <w:rFonts w:hint="eastAsia"/>
          <w:sz w:val="15"/>
          <w:szCs w:val="15"/>
        </w:rPr>
        <w:t>对象中的月份</w:t>
      </w:r>
      <w:r w:rsidRPr="006D0740">
        <w:rPr>
          <w:rFonts w:hint="eastAsia"/>
          <w:sz w:val="15"/>
          <w:szCs w:val="15"/>
        </w:rPr>
        <w:t xml:space="preserve"> (0 ~ 11)</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setUTCFullYear() </w:t>
      </w:r>
      <w:r w:rsidRPr="006D0740">
        <w:rPr>
          <w:rFonts w:hint="eastAsia"/>
          <w:sz w:val="15"/>
          <w:szCs w:val="15"/>
        </w:rPr>
        <w:t>根据世界时设置</w:t>
      </w:r>
      <w:r w:rsidRPr="006D0740">
        <w:rPr>
          <w:rFonts w:hint="eastAsia"/>
          <w:sz w:val="15"/>
          <w:szCs w:val="15"/>
        </w:rPr>
        <w:t xml:space="preserve"> Date </w:t>
      </w:r>
      <w:r w:rsidRPr="006D0740">
        <w:rPr>
          <w:rFonts w:hint="eastAsia"/>
          <w:sz w:val="15"/>
          <w:szCs w:val="15"/>
        </w:rPr>
        <w:t>对象中的年份（四位数字）。</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setUTCHours() </w:t>
      </w:r>
      <w:r w:rsidRPr="006D0740">
        <w:rPr>
          <w:rFonts w:hint="eastAsia"/>
          <w:sz w:val="15"/>
          <w:szCs w:val="15"/>
        </w:rPr>
        <w:t>根据世界时设置</w:t>
      </w:r>
      <w:r w:rsidRPr="006D0740">
        <w:rPr>
          <w:rFonts w:hint="eastAsia"/>
          <w:sz w:val="15"/>
          <w:szCs w:val="15"/>
        </w:rPr>
        <w:t xml:space="preserve"> Date </w:t>
      </w:r>
      <w:r w:rsidRPr="006D0740">
        <w:rPr>
          <w:rFonts w:hint="eastAsia"/>
          <w:sz w:val="15"/>
          <w:szCs w:val="15"/>
        </w:rPr>
        <w:t>对象中的小时</w:t>
      </w:r>
      <w:r w:rsidRPr="006D0740">
        <w:rPr>
          <w:rFonts w:hint="eastAsia"/>
          <w:sz w:val="15"/>
          <w:szCs w:val="15"/>
        </w:rPr>
        <w:t xml:space="preserve"> (0 ~ 23)</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lastRenderedPageBreak/>
        <w:t xml:space="preserve">setUTCMinutes() </w:t>
      </w:r>
      <w:r w:rsidRPr="006D0740">
        <w:rPr>
          <w:rFonts w:hint="eastAsia"/>
          <w:sz w:val="15"/>
          <w:szCs w:val="15"/>
        </w:rPr>
        <w:t>根据世界时设置</w:t>
      </w:r>
      <w:r w:rsidRPr="006D0740">
        <w:rPr>
          <w:rFonts w:hint="eastAsia"/>
          <w:sz w:val="15"/>
          <w:szCs w:val="15"/>
        </w:rPr>
        <w:t xml:space="preserve"> Date </w:t>
      </w:r>
      <w:r w:rsidRPr="006D0740">
        <w:rPr>
          <w:rFonts w:hint="eastAsia"/>
          <w:sz w:val="15"/>
          <w:szCs w:val="15"/>
        </w:rPr>
        <w:t>对象中的分钟</w:t>
      </w:r>
      <w:r w:rsidRPr="006D0740">
        <w:rPr>
          <w:rFonts w:hint="eastAsia"/>
          <w:sz w:val="15"/>
          <w:szCs w:val="15"/>
        </w:rPr>
        <w:t xml:space="preserve"> (0 ~ 59)</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setUTCSeconds() </w:t>
      </w:r>
      <w:r w:rsidRPr="006D0740">
        <w:rPr>
          <w:rFonts w:hint="eastAsia"/>
          <w:sz w:val="15"/>
          <w:szCs w:val="15"/>
        </w:rPr>
        <w:t>根据世界时设置</w:t>
      </w:r>
      <w:r w:rsidRPr="006D0740">
        <w:rPr>
          <w:rFonts w:hint="eastAsia"/>
          <w:sz w:val="15"/>
          <w:szCs w:val="15"/>
        </w:rPr>
        <w:t xml:space="preserve"> Date </w:t>
      </w:r>
      <w:r w:rsidRPr="006D0740">
        <w:rPr>
          <w:rFonts w:hint="eastAsia"/>
          <w:sz w:val="15"/>
          <w:szCs w:val="15"/>
        </w:rPr>
        <w:t>对象中的秒钟</w:t>
      </w:r>
      <w:r w:rsidRPr="006D0740">
        <w:rPr>
          <w:rFonts w:hint="eastAsia"/>
          <w:sz w:val="15"/>
          <w:szCs w:val="15"/>
        </w:rPr>
        <w:t xml:space="preserve"> (0 ~ 59)</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setUTCMilliseconds() </w:t>
      </w:r>
      <w:r w:rsidRPr="006D0740">
        <w:rPr>
          <w:rFonts w:hint="eastAsia"/>
          <w:sz w:val="15"/>
          <w:szCs w:val="15"/>
        </w:rPr>
        <w:t>根据世界时设置</w:t>
      </w:r>
      <w:r w:rsidRPr="006D0740">
        <w:rPr>
          <w:rFonts w:hint="eastAsia"/>
          <w:sz w:val="15"/>
          <w:szCs w:val="15"/>
        </w:rPr>
        <w:t xml:space="preserve"> Date </w:t>
      </w:r>
      <w:r w:rsidRPr="006D0740">
        <w:rPr>
          <w:rFonts w:hint="eastAsia"/>
          <w:sz w:val="15"/>
          <w:szCs w:val="15"/>
        </w:rPr>
        <w:t>对象中的毫秒</w:t>
      </w:r>
      <w:r w:rsidRPr="006D0740">
        <w:rPr>
          <w:rFonts w:hint="eastAsia"/>
          <w:sz w:val="15"/>
          <w:szCs w:val="15"/>
        </w:rPr>
        <w:t xml:space="preserve"> (0 ~ 999)</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toSource() </w:t>
      </w:r>
      <w:r w:rsidRPr="006D0740">
        <w:rPr>
          <w:rFonts w:hint="eastAsia"/>
          <w:sz w:val="15"/>
          <w:szCs w:val="15"/>
        </w:rPr>
        <w:t>返回该对象的源代码。</w:t>
      </w:r>
      <w:r w:rsidRPr="006D0740">
        <w:rPr>
          <w:rFonts w:hint="eastAsia"/>
          <w:sz w:val="15"/>
          <w:szCs w:val="15"/>
        </w:rPr>
        <w:t xml:space="preserve"> 1 - </w:t>
      </w:r>
    </w:p>
    <w:p w:rsidR="006D0740" w:rsidRPr="006D0740" w:rsidRDefault="006D0740" w:rsidP="006D0740">
      <w:pPr>
        <w:jc w:val="left"/>
        <w:rPr>
          <w:sz w:val="15"/>
          <w:szCs w:val="15"/>
        </w:rPr>
      </w:pPr>
      <w:r w:rsidRPr="006D0740">
        <w:rPr>
          <w:rFonts w:hint="eastAsia"/>
          <w:sz w:val="15"/>
          <w:szCs w:val="15"/>
        </w:rPr>
        <w:t xml:space="preserve">toString() </w:t>
      </w:r>
      <w:r w:rsidRPr="006D0740">
        <w:rPr>
          <w:rFonts w:hint="eastAsia"/>
          <w:sz w:val="15"/>
          <w:szCs w:val="15"/>
        </w:rPr>
        <w:t>把</w:t>
      </w:r>
      <w:r w:rsidRPr="006D0740">
        <w:rPr>
          <w:rFonts w:hint="eastAsia"/>
          <w:sz w:val="15"/>
          <w:szCs w:val="15"/>
        </w:rPr>
        <w:t xml:space="preserve"> Date </w:t>
      </w:r>
      <w:r w:rsidRPr="006D0740">
        <w:rPr>
          <w:rFonts w:hint="eastAsia"/>
          <w:sz w:val="15"/>
          <w:szCs w:val="15"/>
        </w:rPr>
        <w:t>对象转换为字符串。</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toTimeString() </w:t>
      </w:r>
      <w:r w:rsidRPr="006D0740">
        <w:rPr>
          <w:rFonts w:hint="eastAsia"/>
          <w:sz w:val="15"/>
          <w:szCs w:val="15"/>
        </w:rPr>
        <w:t>把</w:t>
      </w:r>
      <w:r w:rsidRPr="006D0740">
        <w:rPr>
          <w:rFonts w:hint="eastAsia"/>
          <w:sz w:val="15"/>
          <w:szCs w:val="15"/>
        </w:rPr>
        <w:t xml:space="preserve"> Date </w:t>
      </w:r>
      <w:r w:rsidRPr="006D0740">
        <w:rPr>
          <w:rFonts w:hint="eastAsia"/>
          <w:sz w:val="15"/>
          <w:szCs w:val="15"/>
        </w:rPr>
        <w:t>对象的时间部分转换为字符串。</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toDateString() </w:t>
      </w:r>
      <w:r w:rsidRPr="006D0740">
        <w:rPr>
          <w:rFonts w:hint="eastAsia"/>
          <w:sz w:val="15"/>
          <w:szCs w:val="15"/>
        </w:rPr>
        <w:t>把</w:t>
      </w:r>
      <w:r w:rsidRPr="006D0740">
        <w:rPr>
          <w:rFonts w:hint="eastAsia"/>
          <w:sz w:val="15"/>
          <w:szCs w:val="15"/>
        </w:rPr>
        <w:t xml:space="preserve"> Date </w:t>
      </w:r>
      <w:r w:rsidRPr="006D0740">
        <w:rPr>
          <w:rFonts w:hint="eastAsia"/>
          <w:sz w:val="15"/>
          <w:szCs w:val="15"/>
        </w:rPr>
        <w:t>对象的日期部分转换为字符串。</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toGMTString() </w:t>
      </w:r>
      <w:r w:rsidRPr="006D0740">
        <w:rPr>
          <w:rFonts w:hint="eastAsia"/>
          <w:sz w:val="15"/>
          <w:szCs w:val="15"/>
        </w:rPr>
        <w:t>请使用</w:t>
      </w:r>
      <w:r w:rsidRPr="006D0740">
        <w:rPr>
          <w:rFonts w:hint="eastAsia"/>
          <w:sz w:val="15"/>
          <w:szCs w:val="15"/>
        </w:rPr>
        <w:t xml:space="preserve"> toUTCString() </w:t>
      </w:r>
      <w:r w:rsidRPr="006D0740">
        <w:rPr>
          <w:rFonts w:hint="eastAsia"/>
          <w:sz w:val="15"/>
          <w:szCs w:val="15"/>
        </w:rPr>
        <w:t>方法代替。</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toUTCString() </w:t>
      </w:r>
      <w:r w:rsidRPr="006D0740">
        <w:rPr>
          <w:rFonts w:hint="eastAsia"/>
          <w:sz w:val="15"/>
          <w:szCs w:val="15"/>
        </w:rPr>
        <w:t>根据世界时，把</w:t>
      </w:r>
      <w:r w:rsidRPr="006D0740">
        <w:rPr>
          <w:rFonts w:hint="eastAsia"/>
          <w:sz w:val="15"/>
          <w:szCs w:val="15"/>
        </w:rPr>
        <w:t xml:space="preserve"> Date </w:t>
      </w:r>
      <w:r w:rsidRPr="006D0740">
        <w:rPr>
          <w:rFonts w:hint="eastAsia"/>
          <w:sz w:val="15"/>
          <w:szCs w:val="15"/>
        </w:rPr>
        <w:t>对象转换为字符串。</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toLocaleString() </w:t>
      </w:r>
      <w:r w:rsidRPr="006D0740">
        <w:rPr>
          <w:rFonts w:hint="eastAsia"/>
          <w:sz w:val="15"/>
          <w:szCs w:val="15"/>
        </w:rPr>
        <w:t>根据本地时间格式，把</w:t>
      </w:r>
      <w:r w:rsidRPr="006D0740">
        <w:rPr>
          <w:rFonts w:hint="eastAsia"/>
          <w:sz w:val="15"/>
          <w:szCs w:val="15"/>
        </w:rPr>
        <w:t xml:space="preserve"> Date </w:t>
      </w:r>
      <w:r w:rsidRPr="006D0740">
        <w:rPr>
          <w:rFonts w:hint="eastAsia"/>
          <w:sz w:val="15"/>
          <w:szCs w:val="15"/>
        </w:rPr>
        <w:t>对象转换为字符串。</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toLocaleTimeString() </w:t>
      </w:r>
      <w:r w:rsidRPr="006D0740">
        <w:rPr>
          <w:rFonts w:hint="eastAsia"/>
          <w:sz w:val="15"/>
          <w:szCs w:val="15"/>
        </w:rPr>
        <w:t>根据本地时间格式，把</w:t>
      </w:r>
      <w:r w:rsidRPr="006D0740">
        <w:rPr>
          <w:rFonts w:hint="eastAsia"/>
          <w:sz w:val="15"/>
          <w:szCs w:val="15"/>
        </w:rPr>
        <w:t xml:space="preserve"> Date </w:t>
      </w:r>
      <w:r w:rsidRPr="006D0740">
        <w:rPr>
          <w:rFonts w:hint="eastAsia"/>
          <w:sz w:val="15"/>
          <w:szCs w:val="15"/>
        </w:rPr>
        <w:t>对象的时间部分转换为字符串。</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toLocaleDateString() </w:t>
      </w:r>
      <w:r w:rsidRPr="006D0740">
        <w:rPr>
          <w:rFonts w:hint="eastAsia"/>
          <w:sz w:val="15"/>
          <w:szCs w:val="15"/>
        </w:rPr>
        <w:t>根据本地时间格式，把</w:t>
      </w:r>
      <w:r w:rsidRPr="006D0740">
        <w:rPr>
          <w:rFonts w:hint="eastAsia"/>
          <w:sz w:val="15"/>
          <w:szCs w:val="15"/>
        </w:rPr>
        <w:t xml:space="preserve"> Date </w:t>
      </w:r>
      <w:r w:rsidRPr="006D0740">
        <w:rPr>
          <w:rFonts w:hint="eastAsia"/>
          <w:sz w:val="15"/>
          <w:szCs w:val="15"/>
        </w:rPr>
        <w:t>对象的日期部分转换为字符串。</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UTC() </w:t>
      </w:r>
      <w:r w:rsidRPr="006D0740">
        <w:rPr>
          <w:rFonts w:hint="eastAsia"/>
          <w:sz w:val="15"/>
          <w:szCs w:val="15"/>
        </w:rPr>
        <w:t>根据世界时返回</w:t>
      </w:r>
      <w:r w:rsidRPr="006D0740">
        <w:rPr>
          <w:rFonts w:hint="eastAsia"/>
          <w:sz w:val="15"/>
          <w:szCs w:val="15"/>
        </w:rPr>
        <w:t xml:space="preserve"> 1997 </w:t>
      </w:r>
      <w:r w:rsidRPr="006D0740">
        <w:rPr>
          <w:rFonts w:hint="eastAsia"/>
          <w:sz w:val="15"/>
          <w:szCs w:val="15"/>
        </w:rPr>
        <w:t>年</w:t>
      </w:r>
      <w:r w:rsidRPr="006D0740">
        <w:rPr>
          <w:rFonts w:hint="eastAsia"/>
          <w:sz w:val="15"/>
          <w:szCs w:val="15"/>
        </w:rPr>
        <w:t xml:space="preserve"> 1 </w:t>
      </w:r>
      <w:r w:rsidRPr="006D0740">
        <w:rPr>
          <w:rFonts w:hint="eastAsia"/>
          <w:sz w:val="15"/>
          <w:szCs w:val="15"/>
        </w:rPr>
        <w:t>月</w:t>
      </w:r>
      <w:r w:rsidRPr="006D0740">
        <w:rPr>
          <w:rFonts w:hint="eastAsia"/>
          <w:sz w:val="15"/>
          <w:szCs w:val="15"/>
        </w:rPr>
        <w:t xml:space="preserve"> 1 </w:t>
      </w:r>
      <w:r w:rsidRPr="006D0740">
        <w:rPr>
          <w:rFonts w:hint="eastAsia"/>
          <w:sz w:val="15"/>
          <w:szCs w:val="15"/>
        </w:rPr>
        <w:t>日</w:t>
      </w:r>
      <w:r w:rsidRPr="006D0740">
        <w:rPr>
          <w:rFonts w:hint="eastAsia"/>
          <w:sz w:val="15"/>
          <w:szCs w:val="15"/>
        </w:rPr>
        <w:t xml:space="preserve"> </w:t>
      </w:r>
      <w:r w:rsidRPr="006D0740">
        <w:rPr>
          <w:rFonts w:hint="eastAsia"/>
          <w:sz w:val="15"/>
          <w:szCs w:val="15"/>
        </w:rPr>
        <w:t>到指定日期的毫秒数。</w:t>
      </w:r>
      <w:r w:rsidRPr="006D0740">
        <w:rPr>
          <w:rFonts w:hint="eastAsia"/>
          <w:sz w:val="15"/>
          <w:szCs w:val="15"/>
        </w:rPr>
        <w:t xml:space="preserve"> 1 3 </w:t>
      </w:r>
    </w:p>
    <w:p w:rsidR="006D0740" w:rsidRDefault="006D0740" w:rsidP="006D0740">
      <w:pPr>
        <w:jc w:val="left"/>
        <w:rPr>
          <w:sz w:val="15"/>
          <w:szCs w:val="15"/>
        </w:rPr>
      </w:pPr>
      <w:r w:rsidRPr="006D0740">
        <w:rPr>
          <w:rFonts w:hint="eastAsia"/>
          <w:sz w:val="15"/>
          <w:szCs w:val="15"/>
        </w:rPr>
        <w:t xml:space="preserve">valueOf() </w:t>
      </w:r>
      <w:r w:rsidRPr="006D0740">
        <w:rPr>
          <w:rFonts w:hint="eastAsia"/>
          <w:sz w:val="15"/>
          <w:szCs w:val="15"/>
        </w:rPr>
        <w:t>返回</w:t>
      </w:r>
      <w:r w:rsidRPr="006D0740">
        <w:rPr>
          <w:rFonts w:hint="eastAsia"/>
          <w:sz w:val="15"/>
          <w:szCs w:val="15"/>
        </w:rPr>
        <w:t xml:space="preserve"> Date </w:t>
      </w:r>
      <w:r w:rsidRPr="006D0740">
        <w:rPr>
          <w:rFonts w:hint="eastAsia"/>
          <w:sz w:val="15"/>
          <w:szCs w:val="15"/>
        </w:rPr>
        <w:t>对象的原始值。</w:t>
      </w:r>
      <w:r w:rsidRPr="006D0740">
        <w:rPr>
          <w:rFonts w:hint="eastAsia"/>
          <w:sz w:val="15"/>
          <w:szCs w:val="15"/>
        </w:rPr>
        <w:t xml:space="preserve"> 1 4</w:t>
      </w:r>
    </w:p>
    <w:p w:rsidR="006D0740" w:rsidRPr="006D0740" w:rsidRDefault="006D0740" w:rsidP="006D0740">
      <w:pPr>
        <w:jc w:val="left"/>
        <w:rPr>
          <w:sz w:val="15"/>
          <w:szCs w:val="15"/>
        </w:rPr>
      </w:pPr>
      <w:r w:rsidRPr="006D0740">
        <w:rPr>
          <w:sz w:val="15"/>
          <w:szCs w:val="15"/>
        </w:rPr>
        <w:t xml:space="preserve">Array </w:t>
      </w:r>
      <w:r w:rsidRPr="006D0740">
        <w:rPr>
          <w:sz w:val="15"/>
          <w:szCs w:val="15"/>
        </w:rPr>
        <w:t>对象属性</w:t>
      </w:r>
    </w:p>
    <w:p w:rsidR="006D0740" w:rsidRPr="006D0740" w:rsidRDefault="006D0740" w:rsidP="006D0740">
      <w:pPr>
        <w:jc w:val="left"/>
        <w:rPr>
          <w:sz w:val="15"/>
          <w:szCs w:val="15"/>
        </w:rPr>
      </w:pPr>
      <w:r w:rsidRPr="006D0740">
        <w:rPr>
          <w:sz w:val="15"/>
          <w:szCs w:val="15"/>
        </w:rPr>
        <w:t>FF: Firefox, IE: Internet Explorer</w:t>
      </w:r>
    </w:p>
    <w:tbl>
      <w:tblPr>
        <w:tblW w:w="0" w:type="auto"/>
        <w:tblCellSpacing w:w="15" w:type="dxa"/>
        <w:tblCellMar>
          <w:top w:w="15" w:type="dxa"/>
          <w:left w:w="15" w:type="dxa"/>
          <w:bottom w:w="15" w:type="dxa"/>
          <w:right w:w="15" w:type="dxa"/>
        </w:tblCellMar>
        <w:tblLook w:val="04A0"/>
      </w:tblPr>
      <w:tblGrid>
        <w:gridCol w:w="826"/>
        <w:gridCol w:w="2610"/>
        <w:gridCol w:w="304"/>
        <w:gridCol w:w="319"/>
      </w:tblGrid>
      <w:tr w:rsidR="006D0740" w:rsidRPr="006D0740" w:rsidTr="006D0740">
        <w:trPr>
          <w:tblCellSpacing w:w="15" w:type="dxa"/>
        </w:trPr>
        <w:tc>
          <w:tcPr>
            <w:tcW w:w="1000" w:type="pct"/>
            <w:vAlign w:val="center"/>
            <w:hideMark/>
          </w:tcPr>
          <w:p w:rsidR="006D0740" w:rsidRPr="006D0740" w:rsidRDefault="006D0740" w:rsidP="006D0740">
            <w:pPr>
              <w:jc w:val="left"/>
              <w:rPr>
                <w:sz w:val="15"/>
                <w:szCs w:val="15"/>
              </w:rPr>
            </w:pPr>
            <w:r w:rsidRPr="006D0740">
              <w:rPr>
                <w:sz w:val="15"/>
                <w:szCs w:val="15"/>
              </w:rPr>
              <w:t>属性</w:t>
            </w:r>
          </w:p>
        </w:tc>
        <w:tc>
          <w:tcPr>
            <w:tcW w:w="3300" w:type="pct"/>
            <w:vAlign w:val="center"/>
            <w:hideMark/>
          </w:tcPr>
          <w:p w:rsidR="006D0740" w:rsidRPr="006D0740" w:rsidRDefault="006D0740" w:rsidP="006D0740">
            <w:pPr>
              <w:jc w:val="left"/>
              <w:rPr>
                <w:sz w:val="15"/>
                <w:szCs w:val="15"/>
              </w:rPr>
            </w:pPr>
            <w:r w:rsidRPr="006D0740">
              <w:rPr>
                <w:sz w:val="15"/>
                <w:szCs w:val="15"/>
              </w:rPr>
              <w:t>描述</w:t>
            </w:r>
          </w:p>
        </w:tc>
        <w:tc>
          <w:tcPr>
            <w:tcW w:w="350" w:type="pct"/>
            <w:vAlign w:val="center"/>
            <w:hideMark/>
          </w:tcPr>
          <w:p w:rsidR="006D0740" w:rsidRPr="006D0740" w:rsidRDefault="006D0740" w:rsidP="006D0740">
            <w:pPr>
              <w:jc w:val="left"/>
              <w:rPr>
                <w:sz w:val="15"/>
                <w:szCs w:val="15"/>
              </w:rPr>
            </w:pPr>
            <w:r w:rsidRPr="006D0740">
              <w:rPr>
                <w:sz w:val="15"/>
                <w:szCs w:val="15"/>
              </w:rPr>
              <w:t>FF</w:t>
            </w:r>
          </w:p>
        </w:tc>
        <w:tc>
          <w:tcPr>
            <w:tcW w:w="350" w:type="pct"/>
            <w:vAlign w:val="center"/>
            <w:hideMark/>
          </w:tcPr>
          <w:p w:rsidR="006D0740" w:rsidRPr="006D0740" w:rsidRDefault="006D0740" w:rsidP="006D0740">
            <w:pPr>
              <w:jc w:val="left"/>
              <w:rPr>
                <w:sz w:val="15"/>
                <w:szCs w:val="15"/>
              </w:rPr>
            </w:pPr>
            <w:r w:rsidRPr="006D0740">
              <w:rPr>
                <w:sz w:val="15"/>
                <w:szCs w:val="15"/>
              </w:rPr>
              <w:t>IE</w:t>
            </w:r>
          </w:p>
        </w:tc>
      </w:tr>
      <w:tr w:rsidR="006D0740" w:rsidRPr="006D0740" w:rsidTr="006D0740">
        <w:trPr>
          <w:tblCellSpacing w:w="15" w:type="dxa"/>
        </w:trPr>
        <w:tc>
          <w:tcPr>
            <w:tcW w:w="0" w:type="auto"/>
            <w:vAlign w:val="center"/>
            <w:hideMark/>
          </w:tcPr>
          <w:p w:rsidR="006D0740" w:rsidRPr="006D0740" w:rsidRDefault="00AA5F49" w:rsidP="006D0740">
            <w:pPr>
              <w:jc w:val="left"/>
              <w:rPr>
                <w:sz w:val="15"/>
                <w:szCs w:val="15"/>
              </w:rPr>
            </w:pPr>
            <w:hyperlink r:id="rId30" w:history="1">
              <w:r w:rsidR="006D0740" w:rsidRPr="006D0740">
                <w:rPr>
                  <w:sz w:val="15"/>
                  <w:szCs w:val="15"/>
                </w:rPr>
                <w:t>constructor</w:t>
              </w:r>
            </w:hyperlink>
          </w:p>
        </w:tc>
        <w:tc>
          <w:tcPr>
            <w:tcW w:w="0" w:type="auto"/>
            <w:vAlign w:val="center"/>
            <w:hideMark/>
          </w:tcPr>
          <w:p w:rsidR="006D0740" w:rsidRPr="006D0740" w:rsidRDefault="006D0740" w:rsidP="006D0740">
            <w:pPr>
              <w:jc w:val="left"/>
              <w:rPr>
                <w:sz w:val="15"/>
                <w:szCs w:val="15"/>
              </w:rPr>
            </w:pPr>
            <w:r w:rsidRPr="006D0740">
              <w:rPr>
                <w:sz w:val="15"/>
                <w:szCs w:val="15"/>
              </w:rPr>
              <w:t>返回对创建此对象的数组函数的引用。</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r w:rsidR="006D0740" w:rsidRPr="006D0740" w:rsidTr="006D0740">
        <w:trPr>
          <w:tblCellSpacing w:w="15" w:type="dxa"/>
        </w:trPr>
        <w:tc>
          <w:tcPr>
            <w:tcW w:w="0" w:type="auto"/>
            <w:vAlign w:val="center"/>
            <w:hideMark/>
          </w:tcPr>
          <w:p w:rsidR="006D0740" w:rsidRPr="006D0740" w:rsidRDefault="006D0740" w:rsidP="006D0740">
            <w:pPr>
              <w:jc w:val="left"/>
              <w:rPr>
                <w:sz w:val="15"/>
                <w:szCs w:val="15"/>
              </w:rPr>
            </w:pPr>
            <w:r w:rsidRPr="006D0740">
              <w:rPr>
                <w:sz w:val="15"/>
                <w:szCs w:val="15"/>
              </w:rPr>
              <w:t>index</w:t>
            </w:r>
          </w:p>
        </w:tc>
        <w:tc>
          <w:tcPr>
            <w:tcW w:w="0" w:type="auto"/>
            <w:vAlign w:val="center"/>
            <w:hideMark/>
          </w:tcPr>
          <w:p w:rsidR="006D0740" w:rsidRPr="006D0740" w:rsidRDefault="006D0740" w:rsidP="006D0740">
            <w:pPr>
              <w:jc w:val="left"/>
              <w:rPr>
                <w:sz w:val="15"/>
                <w:szCs w:val="15"/>
              </w:rPr>
            </w:pPr>
            <w:r w:rsidRPr="006D0740">
              <w:rPr>
                <w:sz w:val="15"/>
                <w:szCs w:val="15"/>
              </w:rPr>
              <w:t> </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r w:rsidR="006D0740" w:rsidRPr="006D0740" w:rsidTr="006D0740">
        <w:trPr>
          <w:tblCellSpacing w:w="15" w:type="dxa"/>
        </w:trPr>
        <w:tc>
          <w:tcPr>
            <w:tcW w:w="0" w:type="auto"/>
            <w:vAlign w:val="center"/>
            <w:hideMark/>
          </w:tcPr>
          <w:p w:rsidR="006D0740" w:rsidRPr="006D0740" w:rsidRDefault="006D0740" w:rsidP="006D0740">
            <w:pPr>
              <w:jc w:val="left"/>
              <w:rPr>
                <w:sz w:val="15"/>
                <w:szCs w:val="15"/>
              </w:rPr>
            </w:pPr>
            <w:r w:rsidRPr="006D0740">
              <w:rPr>
                <w:sz w:val="15"/>
                <w:szCs w:val="15"/>
              </w:rPr>
              <w:t>input</w:t>
            </w:r>
          </w:p>
        </w:tc>
        <w:tc>
          <w:tcPr>
            <w:tcW w:w="0" w:type="auto"/>
            <w:vAlign w:val="center"/>
            <w:hideMark/>
          </w:tcPr>
          <w:p w:rsidR="006D0740" w:rsidRPr="006D0740" w:rsidRDefault="006D0740" w:rsidP="006D0740">
            <w:pPr>
              <w:jc w:val="left"/>
              <w:rPr>
                <w:sz w:val="15"/>
                <w:szCs w:val="15"/>
              </w:rPr>
            </w:pPr>
            <w:r w:rsidRPr="006D0740">
              <w:rPr>
                <w:sz w:val="15"/>
                <w:szCs w:val="15"/>
              </w:rPr>
              <w:t> </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r w:rsidR="006D0740" w:rsidRPr="006D0740" w:rsidTr="006D0740">
        <w:trPr>
          <w:tblCellSpacing w:w="15" w:type="dxa"/>
        </w:trPr>
        <w:tc>
          <w:tcPr>
            <w:tcW w:w="0" w:type="auto"/>
            <w:vAlign w:val="center"/>
            <w:hideMark/>
          </w:tcPr>
          <w:p w:rsidR="006D0740" w:rsidRPr="006D0740" w:rsidRDefault="00AA5F49" w:rsidP="006D0740">
            <w:pPr>
              <w:jc w:val="left"/>
              <w:rPr>
                <w:sz w:val="15"/>
                <w:szCs w:val="15"/>
              </w:rPr>
            </w:pPr>
            <w:hyperlink r:id="rId31" w:history="1">
              <w:r w:rsidR="006D0740" w:rsidRPr="006D0740">
                <w:rPr>
                  <w:sz w:val="15"/>
                  <w:szCs w:val="15"/>
                </w:rPr>
                <w:t>length</w:t>
              </w:r>
            </w:hyperlink>
          </w:p>
        </w:tc>
        <w:tc>
          <w:tcPr>
            <w:tcW w:w="0" w:type="auto"/>
            <w:vAlign w:val="center"/>
            <w:hideMark/>
          </w:tcPr>
          <w:p w:rsidR="006D0740" w:rsidRPr="006D0740" w:rsidRDefault="006D0740" w:rsidP="006D0740">
            <w:pPr>
              <w:jc w:val="left"/>
              <w:rPr>
                <w:sz w:val="15"/>
                <w:szCs w:val="15"/>
              </w:rPr>
            </w:pPr>
            <w:r w:rsidRPr="006D0740">
              <w:rPr>
                <w:sz w:val="15"/>
                <w:szCs w:val="15"/>
              </w:rPr>
              <w:t>设置或返回数组中元素的数目。</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r w:rsidR="006D0740" w:rsidRPr="006D0740" w:rsidTr="006D0740">
        <w:trPr>
          <w:tblCellSpacing w:w="15" w:type="dxa"/>
        </w:trPr>
        <w:tc>
          <w:tcPr>
            <w:tcW w:w="0" w:type="auto"/>
            <w:vAlign w:val="center"/>
            <w:hideMark/>
          </w:tcPr>
          <w:p w:rsidR="006D0740" w:rsidRPr="006D0740" w:rsidRDefault="00AA5F49" w:rsidP="006D0740">
            <w:pPr>
              <w:jc w:val="left"/>
              <w:rPr>
                <w:sz w:val="15"/>
                <w:szCs w:val="15"/>
              </w:rPr>
            </w:pPr>
            <w:hyperlink r:id="rId32" w:history="1">
              <w:r w:rsidR="006D0740" w:rsidRPr="006D0740">
                <w:rPr>
                  <w:sz w:val="15"/>
                  <w:szCs w:val="15"/>
                </w:rPr>
                <w:t>prototype</w:t>
              </w:r>
            </w:hyperlink>
          </w:p>
        </w:tc>
        <w:tc>
          <w:tcPr>
            <w:tcW w:w="0" w:type="auto"/>
            <w:vAlign w:val="center"/>
            <w:hideMark/>
          </w:tcPr>
          <w:p w:rsidR="006D0740" w:rsidRPr="006D0740" w:rsidRDefault="006D0740" w:rsidP="006D0740">
            <w:pPr>
              <w:jc w:val="left"/>
              <w:rPr>
                <w:sz w:val="15"/>
                <w:szCs w:val="15"/>
              </w:rPr>
            </w:pPr>
            <w:r w:rsidRPr="006D0740">
              <w:rPr>
                <w:sz w:val="15"/>
                <w:szCs w:val="15"/>
              </w:rPr>
              <w:t>使您有能力向对象添加属性和方法。</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bl>
    <w:p w:rsidR="006D0740" w:rsidRPr="006D0740" w:rsidRDefault="006D0740" w:rsidP="006D0740">
      <w:pPr>
        <w:jc w:val="left"/>
        <w:rPr>
          <w:sz w:val="15"/>
          <w:szCs w:val="15"/>
        </w:rPr>
      </w:pPr>
      <w:r w:rsidRPr="006D0740">
        <w:rPr>
          <w:sz w:val="15"/>
          <w:szCs w:val="15"/>
        </w:rPr>
        <w:t xml:space="preserve">Array </w:t>
      </w:r>
      <w:r w:rsidRPr="006D0740">
        <w:rPr>
          <w:sz w:val="15"/>
          <w:szCs w:val="15"/>
        </w:rPr>
        <w:t>对象方法</w:t>
      </w:r>
    </w:p>
    <w:p w:rsidR="006D0740" w:rsidRPr="006D0740" w:rsidRDefault="006D0740" w:rsidP="006D0740">
      <w:pPr>
        <w:jc w:val="left"/>
        <w:rPr>
          <w:sz w:val="15"/>
          <w:szCs w:val="15"/>
        </w:rPr>
      </w:pPr>
      <w:r w:rsidRPr="006D0740">
        <w:rPr>
          <w:sz w:val="15"/>
          <w:szCs w:val="15"/>
        </w:rPr>
        <w:t>FF: Firefox, IE: Internet Explorer</w:t>
      </w:r>
    </w:p>
    <w:tbl>
      <w:tblPr>
        <w:tblW w:w="4312" w:type="pct"/>
        <w:tblCellSpacing w:w="15" w:type="dxa"/>
        <w:tblCellMar>
          <w:top w:w="15" w:type="dxa"/>
          <w:left w:w="15" w:type="dxa"/>
          <w:bottom w:w="15" w:type="dxa"/>
          <w:right w:w="15" w:type="dxa"/>
        </w:tblCellMar>
        <w:tblLook w:val="04A0"/>
      </w:tblPr>
      <w:tblGrid>
        <w:gridCol w:w="1465"/>
        <w:gridCol w:w="4711"/>
        <w:gridCol w:w="525"/>
        <w:gridCol w:w="540"/>
      </w:tblGrid>
      <w:tr w:rsidR="006D0740" w:rsidRPr="006D0740" w:rsidTr="000751A4">
        <w:trPr>
          <w:tblCellSpacing w:w="15" w:type="dxa"/>
        </w:trPr>
        <w:tc>
          <w:tcPr>
            <w:tcW w:w="980" w:type="pct"/>
            <w:vAlign w:val="center"/>
            <w:hideMark/>
          </w:tcPr>
          <w:p w:rsidR="006D0740" w:rsidRPr="006D0740" w:rsidRDefault="006D0740" w:rsidP="006D0740">
            <w:pPr>
              <w:jc w:val="left"/>
              <w:rPr>
                <w:sz w:val="15"/>
                <w:szCs w:val="15"/>
              </w:rPr>
            </w:pPr>
            <w:r w:rsidRPr="006D0740">
              <w:rPr>
                <w:sz w:val="15"/>
                <w:szCs w:val="15"/>
              </w:rPr>
              <w:t>方法</w:t>
            </w:r>
          </w:p>
        </w:tc>
        <w:tc>
          <w:tcPr>
            <w:tcW w:w="3232" w:type="pct"/>
            <w:vAlign w:val="center"/>
            <w:hideMark/>
          </w:tcPr>
          <w:p w:rsidR="006D0740" w:rsidRPr="006D0740" w:rsidRDefault="006D0740" w:rsidP="006D0740">
            <w:pPr>
              <w:jc w:val="left"/>
              <w:rPr>
                <w:sz w:val="15"/>
                <w:szCs w:val="15"/>
              </w:rPr>
            </w:pPr>
            <w:r w:rsidRPr="006D0740">
              <w:rPr>
                <w:sz w:val="15"/>
                <w:szCs w:val="15"/>
              </w:rPr>
              <w:t>描述</w:t>
            </w:r>
          </w:p>
        </w:tc>
        <w:tc>
          <w:tcPr>
            <w:tcW w:w="342" w:type="pct"/>
            <w:vAlign w:val="center"/>
            <w:hideMark/>
          </w:tcPr>
          <w:p w:rsidR="006D0740" w:rsidRPr="006D0740" w:rsidRDefault="006D0740" w:rsidP="006D0740">
            <w:pPr>
              <w:jc w:val="left"/>
              <w:rPr>
                <w:sz w:val="15"/>
                <w:szCs w:val="15"/>
              </w:rPr>
            </w:pPr>
            <w:r w:rsidRPr="006D0740">
              <w:rPr>
                <w:sz w:val="15"/>
                <w:szCs w:val="15"/>
              </w:rPr>
              <w:t>FF</w:t>
            </w:r>
          </w:p>
        </w:tc>
        <w:tc>
          <w:tcPr>
            <w:tcW w:w="342" w:type="pct"/>
            <w:vAlign w:val="center"/>
            <w:hideMark/>
          </w:tcPr>
          <w:p w:rsidR="006D0740" w:rsidRPr="006D0740" w:rsidRDefault="006D0740" w:rsidP="006D0740">
            <w:pPr>
              <w:jc w:val="left"/>
              <w:rPr>
                <w:sz w:val="15"/>
                <w:szCs w:val="15"/>
              </w:rPr>
            </w:pPr>
            <w:r w:rsidRPr="006D0740">
              <w:rPr>
                <w:sz w:val="15"/>
                <w:szCs w:val="15"/>
              </w:rPr>
              <w:t>IE</w:t>
            </w:r>
          </w:p>
        </w:tc>
      </w:tr>
      <w:tr w:rsidR="006D0740" w:rsidRPr="006D0740" w:rsidTr="000751A4">
        <w:trPr>
          <w:tblCellSpacing w:w="15" w:type="dxa"/>
        </w:trPr>
        <w:tc>
          <w:tcPr>
            <w:tcW w:w="0" w:type="auto"/>
            <w:vAlign w:val="center"/>
            <w:hideMark/>
          </w:tcPr>
          <w:p w:rsidR="006D0740" w:rsidRPr="006D0740" w:rsidRDefault="00AA5F49" w:rsidP="006D0740">
            <w:pPr>
              <w:jc w:val="left"/>
              <w:rPr>
                <w:sz w:val="15"/>
                <w:szCs w:val="15"/>
              </w:rPr>
            </w:pPr>
            <w:hyperlink r:id="rId33" w:history="1">
              <w:r w:rsidR="006D0740" w:rsidRPr="006D0740">
                <w:rPr>
                  <w:sz w:val="15"/>
                  <w:szCs w:val="15"/>
                </w:rPr>
                <w:t>concat()</w:t>
              </w:r>
            </w:hyperlink>
          </w:p>
        </w:tc>
        <w:tc>
          <w:tcPr>
            <w:tcW w:w="0" w:type="auto"/>
            <w:vAlign w:val="center"/>
            <w:hideMark/>
          </w:tcPr>
          <w:p w:rsidR="006D0740" w:rsidRPr="006D0740" w:rsidRDefault="006D0740" w:rsidP="006D0740">
            <w:pPr>
              <w:jc w:val="left"/>
              <w:rPr>
                <w:sz w:val="15"/>
                <w:szCs w:val="15"/>
              </w:rPr>
            </w:pPr>
            <w:r w:rsidRPr="006D0740">
              <w:rPr>
                <w:sz w:val="15"/>
                <w:szCs w:val="15"/>
              </w:rPr>
              <w:t>连接两个或更多的数组，并返回结果。</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r w:rsidR="006D0740" w:rsidRPr="006D0740" w:rsidTr="000751A4">
        <w:trPr>
          <w:tblCellSpacing w:w="15" w:type="dxa"/>
        </w:trPr>
        <w:tc>
          <w:tcPr>
            <w:tcW w:w="0" w:type="auto"/>
            <w:vAlign w:val="center"/>
            <w:hideMark/>
          </w:tcPr>
          <w:p w:rsidR="006D0740" w:rsidRPr="006D0740" w:rsidRDefault="00AA5F49" w:rsidP="006D0740">
            <w:pPr>
              <w:jc w:val="left"/>
              <w:rPr>
                <w:sz w:val="15"/>
                <w:szCs w:val="15"/>
              </w:rPr>
            </w:pPr>
            <w:hyperlink r:id="rId34" w:history="1">
              <w:r w:rsidR="006D0740" w:rsidRPr="006D0740">
                <w:rPr>
                  <w:sz w:val="15"/>
                  <w:szCs w:val="15"/>
                </w:rPr>
                <w:t>join()</w:t>
              </w:r>
            </w:hyperlink>
          </w:p>
        </w:tc>
        <w:tc>
          <w:tcPr>
            <w:tcW w:w="0" w:type="auto"/>
            <w:vAlign w:val="center"/>
            <w:hideMark/>
          </w:tcPr>
          <w:p w:rsidR="006D0740" w:rsidRPr="006D0740" w:rsidRDefault="006D0740" w:rsidP="006D0740">
            <w:pPr>
              <w:jc w:val="left"/>
              <w:rPr>
                <w:sz w:val="15"/>
                <w:szCs w:val="15"/>
              </w:rPr>
            </w:pPr>
            <w:r w:rsidRPr="006D0740">
              <w:rPr>
                <w:sz w:val="15"/>
                <w:szCs w:val="15"/>
              </w:rPr>
              <w:t>把数组的所有元素放入一个字符串。元素通过指定的分隔符进行分隔。</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r w:rsidR="006D0740" w:rsidRPr="006D0740" w:rsidTr="000751A4">
        <w:trPr>
          <w:tblCellSpacing w:w="15" w:type="dxa"/>
        </w:trPr>
        <w:tc>
          <w:tcPr>
            <w:tcW w:w="0" w:type="auto"/>
            <w:vAlign w:val="center"/>
            <w:hideMark/>
          </w:tcPr>
          <w:p w:rsidR="006D0740" w:rsidRPr="006D0740" w:rsidRDefault="00AA5F49" w:rsidP="006D0740">
            <w:pPr>
              <w:jc w:val="left"/>
              <w:rPr>
                <w:sz w:val="15"/>
                <w:szCs w:val="15"/>
              </w:rPr>
            </w:pPr>
            <w:hyperlink r:id="rId35" w:history="1">
              <w:r w:rsidR="006D0740" w:rsidRPr="006D0740">
                <w:rPr>
                  <w:sz w:val="15"/>
                  <w:szCs w:val="15"/>
                </w:rPr>
                <w:t>pop()</w:t>
              </w:r>
            </w:hyperlink>
          </w:p>
        </w:tc>
        <w:tc>
          <w:tcPr>
            <w:tcW w:w="0" w:type="auto"/>
            <w:vAlign w:val="center"/>
            <w:hideMark/>
          </w:tcPr>
          <w:p w:rsidR="006D0740" w:rsidRPr="006D0740" w:rsidRDefault="006D0740" w:rsidP="006D0740">
            <w:pPr>
              <w:jc w:val="left"/>
              <w:rPr>
                <w:sz w:val="15"/>
                <w:szCs w:val="15"/>
              </w:rPr>
            </w:pPr>
            <w:r w:rsidRPr="006D0740">
              <w:rPr>
                <w:sz w:val="15"/>
                <w:szCs w:val="15"/>
              </w:rPr>
              <w:t>删除并返回数组的最后一个元素</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5.5</w:t>
            </w:r>
          </w:p>
        </w:tc>
      </w:tr>
      <w:tr w:rsidR="006D0740" w:rsidRPr="006D0740" w:rsidTr="000751A4">
        <w:trPr>
          <w:tblCellSpacing w:w="15" w:type="dxa"/>
        </w:trPr>
        <w:tc>
          <w:tcPr>
            <w:tcW w:w="0" w:type="auto"/>
            <w:vAlign w:val="center"/>
            <w:hideMark/>
          </w:tcPr>
          <w:p w:rsidR="006D0740" w:rsidRPr="006D0740" w:rsidRDefault="00AA5F49" w:rsidP="006D0740">
            <w:pPr>
              <w:jc w:val="left"/>
              <w:rPr>
                <w:sz w:val="15"/>
                <w:szCs w:val="15"/>
              </w:rPr>
            </w:pPr>
            <w:hyperlink r:id="rId36" w:history="1">
              <w:r w:rsidR="006D0740" w:rsidRPr="006D0740">
                <w:rPr>
                  <w:sz w:val="15"/>
                  <w:szCs w:val="15"/>
                </w:rPr>
                <w:t>push()</w:t>
              </w:r>
            </w:hyperlink>
          </w:p>
        </w:tc>
        <w:tc>
          <w:tcPr>
            <w:tcW w:w="0" w:type="auto"/>
            <w:vAlign w:val="center"/>
            <w:hideMark/>
          </w:tcPr>
          <w:p w:rsidR="006D0740" w:rsidRPr="006D0740" w:rsidRDefault="006D0740" w:rsidP="006D0740">
            <w:pPr>
              <w:jc w:val="left"/>
              <w:rPr>
                <w:sz w:val="15"/>
                <w:szCs w:val="15"/>
              </w:rPr>
            </w:pPr>
            <w:r w:rsidRPr="006D0740">
              <w:rPr>
                <w:sz w:val="15"/>
                <w:szCs w:val="15"/>
              </w:rPr>
              <w:t>向数组的末尾添加一个或更多元素，并返回新的长度。</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5.5</w:t>
            </w:r>
          </w:p>
        </w:tc>
      </w:tr>
      <w:tr w:rsidR="006D0740" w:rsidRPr="006D0740" w:rsidTr="000751A4">
        <w:trPr>
          <w:tblCellSpacing w:w="15" w:type="dxa"/>
        </w:trPr>
        <w:tc>
          <w:tcPr>
            <w:tcW w:w="0" w:type="auto"/>
            <w:vAlign w:val="center"/>
            <w:hideMark/>
          </w:tcPr>
          <w:p w:rsidR="006D0740" w:rsidRPr="006D0740" w:rsidRDefault="00AA5F49" w:rsidP="006D0740">
            <w:pPr>
              <w:jc w:val="left"/>
              <w:rPr>
                <w:sz w:val="15"/>
                <w:szCs w:val="15"/>
              </w:rPr>
            </w:pPr>
            <w:hyperlink r:id="rId37" w:history="1">
              <w:r w:rsidR="006D0740" w:rsidRPr="006D0740">
                <w:rPr>
                  <w:sz w:val="15"/>
                  <w:szCs w:val="15"/>
                </w:rPr>
                <w:t>reverse()</w:t>
              </w:r>
            </w:hyperlink>
          </w:p>
        </w:tc>
        <w:tc>
          <w:tcPr>
            <w:tcW w:w="0" w:type="auto"/>
            <w:vAlign w:val="center"/>
            <w:hideMark/>
          </w:tcPr>
          <w:p w:rsidR="006D0740" w:rsidRPr="006D0740" w:rsidRDefault="006D0740" w:rsidP="006D0740">
            <w:pPr>
              <w:jc w:val="left"/>
              <w:rPr>
                <w:sz w:val="15"/>
                <w:szCs w:val="15"/>
              </w:rPr>
            </w:pPr>
            <w:r w:rsidRPr="006D0740">
              <w:rPr>
                <w:sz w:val="15"/>
                <w:szCs w:val="15"/>
              </w:rPr>
              <w:t>颠倒数组中元素的顺序。</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r w:rsidR="006D0740" w:rsidRPr="006D0740" w:rsidTr="000751A4">
        <w:trPr>
          <w:tblCellSpacing w:w="15" w:type="dxa"/>
        </w:trPr>
        <w:tc>
          <w:tcPr>
            <w:tcW w:w="0" w:type="auto"/>
            <w:vAlign w:val="center"/>
            <w:hideMark/>
          </w:tcPr>
          <w:p w:rsidR="006D0740" w:rsidRPr="006D0740" w:rsidRDefault="00AA5F49" w:rsidP="006D0740">
            <w:pPr>
              <w:jc w:val="left"/>
              <w:rPr>
                <w:sz w:val="15"/>
                <w:szCs w:val="15"/>
              </w:rPr>
            </w:pPr>
            <w:hyperlink r:id="rId38" w:history="1">
              <w:r w:rsidR="006D0740" w:rsidRPr="006D0740">
                <w:rPr>
                  <w:sz w:val="15"/>
                  <w:szCs w:val="15"/>
                </w:rPr>
                <w:t>shift()</w:t>
              </w:r>
            </w:hyperlink>
          </w:p>
        </w:tc>
        <w:tc>
          <w:tcPr>
            <w:tcW w:w="0" w:type="auto"/>
            <w:vAlign w:val="center"/>
            <w:hideMark/>
          </w:tcPr>
          <w:p w:rsidR="006D0740" w:rsidRPr="006D0740" w:rsidRDefault="006D0740" w:rsidP="006D0740">
            <w:pPr>
              <w:jc w:val="left"/>
              <w:rPr>
                <w:sz w:val="15"/>
                <w:szCs w:val="15"/>
              </w:rPr>
            </w:pPr>
            <w:r w:rsidRPr="006D0740">
              <w:rPr>
                <w:sz w:val="15"/>
                <w:szCs w:val="15"/>
              </w:rPr>
              <w:t>删除并返回数组的第一个元素</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5.5</w:t>
            </w:r>
          </w:p>
        </w:tc>
      </w:tr>
      <w:tr w:rsidR="006D0740" w:rsidRPr="006D0740" w:rsidTr="000751A4">
        <w:trPr>
          <w:tblCellSpacing w:w="15" w:type="dxa"/>
        </w:trPr>
        <w:tc>
          <w:tcPr>
            <w:tcW w:w="0" w:type="auto"/>
            <w:vAlign w:val="center"/>
            <w:hideMark/>
          </w:tcPr>
          <w:p w:rsidR="006D0740" w:rsidRPr="006D0740" w:rsidRDefault="00AA5F49" w:rsidP="006D0740">
            <w:pPr>
              <w:jc w:val="left"/>
              <w:rPr>
                <w:sz w:val="15"/>
                <w:szCs w:val="15"/>
              </w:rPr>
            </w:pPr>
            <w:hyperlink r:id="rId39" w:history="1">
              <w:r w:rsidR="006D0740" w:rsidRPr="006D0740">
                <w:rPr>
                  <w:sz w:val="15"/>
                  <w:szCs w:val="15"/>
                </w:rPr>
                <w:t>slice()</w:t>
              </w:r>
            </w:hyperlink>
          </w:p>
        </w:tc>
        <w:tc>
          <w:tcPr>
            <w:tcW w:w="0" w:type="auto"/>
            <w:vAlign w:val="center"/>
            <w:hideMark/>
          </w:tcPr>
          <w:p w:rsidR="006D0740" w:rsidRPr="006D0740" w:rsidRDefault="006D0740" w:rsidP="006D0740">
            <w:pPr>
              <w:jc w:val="left"/>
              <w:rPr>
                <w:sz w:val="15"/>
                <w:szCs w:val="15"/>
              </w:rPr>
            </w:pPr>
            <w:r w:rsidRPr="006D0740">
              <w:rPr>
                <w:sz w:val="15"/>
                <w:szCs w:val="15"/>
              </w:rPr>
              <w:t>从某个已有的数组返回选定的元素</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r w:rsidR="006D0740" w:rsidRPr="006D0740" w:rsidTr="000751A4">
        <w:trPr>
          <w:tblCellSpacing w:w="15" w:type="dxa"/>
        </w:trPr>
        <w:tc>
          <w:tcPr>
            <w:tcW w:w="0" w:type="auto"/>
            <w:vAlign w:val="center"/>
            <w:hideMark/>
          </w:tcPr>
          <w:p w:rsidR="006D0740" w:rsidRPr="006D0740" w:rsidRDefault="00AA5F49" w:rsidP="006D0740">
            <w:pPr>
              <w:jc w:val="left"/>
              <w:rPr>
                <w:sz w:val="15"/>
                <w:szCs w:val="15"/>
              </w:rPr>
            </w:pPr>
            <w:hyperlink r:id="rId40" w:history="1">
              <w:r w:rsidR="006D0740" w:rsidRPr="006D0740">
                <w:rPr>
                  <w:sz w:val="15"/>
                  <w:szCs w:val="15"/>
                </w:rPr>
                <w:t>sort()</w:t>
              </w:r>
            </w:hyperlink>
          </w:p>
        </w:tc>
        <w:tc>
          <w:tcPr>
            <w:tcW w:w="0" w:type="auto"/>
            <w:vAlign w:val="center"/>
            <w:hideMark/>
          </w:tcPr>
          <w:p w:rsidR="006D0740" w:rsidRPr="006D0740" w:rsidRDefault="006D0740" w:rsidP="006D0740">
            <w:pPr>
              <w:jc w:val="left"/>
              <w:rPr>
                <w:sz w:val="15"/>
                <w:szCs w:val="15"/>
              </w:rPr>
            </w:pPr>
            <w:r w:rsidRPr="006D0740">
              <w:rPr>
                <w:sz w:val="15"/>
                <w:szCs w:val="15"/>
              </w:rPr>
              <w:t>对数组的元素进行排序</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r w:rsidR="006D0740" w:rsidRPr="006D0740" w:rsidTr="000751A4">
        <w:trPr>
          <w:tblCellSpacing w:w="15" w:type="dxa"/>
        </w:trPr>
        <w:tc>
          <w:tcPr>
            <w:tcW w:w="0" w:type="auto"/>
            <w:vAlign w:val="center"/>
            <w:hideMark/>
          </w:tcPr>
          <w:p w:rsidR="006D0740" w:rsidRPr="006D0740" w:rsidRDefault="00AA5F49" w:rsidP="006D0740">
            <w:pPr>
              <w:jc w:val="left"/>
              <w:rPr>
                <w:sz w:val="15"/>
                <w:szCs w:val="15"/>
              </w:rPr>
            </w:pPr>
            <w:hyperlink r:id="rId41" w:history="1">
              <w:r w:rsidR="006D0740" w:rsidRPr="006D0740">
                <w:rPr>
                  <w:sz w:val="15"/>
                  <w:szCs w:val="15"/>
                </w:rPr>
                <w:t>splice()</w:t>
              </w:r>
            </w:hyperlink>
          </w:p>
        </w:tc>
        <w:tc>
          <w:tcPr>
            <w:tcW w:w="0" w:type="auto"/>
            <w:vAlign w:val="center"/>
            <w:hideMark/>
          </w:tcPr>
          <w:p w:rsidR="006D0740" w:rsidRPr="006D0740" w:rsidRDefault="006D0740" w:rsidP="006D0740">
            <w:pPr>
              <w:jc w:val="left"/>
              <w:rPr>
                <w:sz w:val="15"/>
                <w:szCs w:val="15"/>
              </w:rPr>
            </w:pPr>
            <w:r w:rsidRPr="006D0740">
              <w:rPr>
                <w:sz w:val="15"/>
                <w:szCs w:val="15"/>
              </w:rPr>
              <w:t>删除元素，并向数组添加新元素。</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5.5</w:t>
            </w:r>
          </w:p>
        </w:tc>
      </w:tr>
      <w:tr w:rsidR="006D0740" w:rsidRPr="006D0740" w:rsidTr="000751A4">
        <w:trPr>
          <w:tblCellSpacing w:w="15" w:type="dxa"/>
        </w:trPr>
        <w:tc>
          <w:tcPr>
            <w:tcW w:w="0" w:type="auto"/>
            <w:vAlign w:val="center"/>
            <w:hideMark/>
          </w:tcPr>
          <w:p w:rsidR="006D0740" w:rsidRPr="006D0740" w:rsidRDefault="00AA5F49" w:rsidP="006D0740">
            <w:pPr>
              <w:jc w:val="left"/>
              <w:rPr>
                <w:sz w:val="15"/>
                <w:szCs w:val="15"/>
              </w:rPr>
            </w:pPr>
            <w:hyperlink r:id="rId42" w:history="1">
              <w:r w:rsidR="006D0740" w:rsidRPr="006D0740">
                <w:rPr>
                  <w:sz w:val="15"/>
                  <w:szCs w:val="15"/>
                </w:rPr>
                <w:t>toSource()</w:t>
              </w:r>
            </w:hyperlink>
          </w:p>
        </w:tc>
        <w:tc>
          <w:tcPr>
            <w:tcW w:w="0" w:type="auto"/>
            <w:vAlign w:val="center"/>
            <w:hideMark/>
          </w:tcPr>
          <w:p w:rsidR="006D0740" w:rsidRPr="006D0740" w:rsidRDefault="006D0740" w:rsidP="006D0740">
            <w:pPr>
              <w:jc w:val="left"/>
              <w:rPr>
                <w:sz w:val="15"/>
                <w:szCs w:val="15"/>
              </w:rPr>
            </w:pPr>
            <w:r w:rsidRPr="006D0740">
              <w:rPr>
                <w:sz w:val="15"/>
                <w:szCs w:val="15"/>
              </w:rPr>
              <w:t>返回该对象的源代码。</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w:t>
            </w:r>
          </w:p>
        </w:tc>
      </w:tr>
      <w:tr w:rsidR="006D0740" w:rsidRPr="006D0740" w:rsidTr="000751A4">
        <w:trPr>
          <w:tblCellSpacing w:w="15" w:type="dxa"/>
        </w:trPr>
        <w:tc>
          <w:tcPr>
            <w:tcW w:w="0" w:type="auto"/>
            <w:vAlign w:val="center"/>
            <w:hideMark/>
          </w:tcPr>
          <w:p w:rsidR="006D0740" w:rsidRPr="006D0740" w:rsidRDefault="00AA5F49" w:rsidP="006D0740">
            <w:pPr>
              <w:jc w:val="left"/>
              <w:rPr>
                <w:sz w:val="15"/>
                <w:szCs w:val="15"/>
              </w:rPr>
            </w:pPr>
            <w:hyperlink r:id="rId43" w:history="1">
              <w:r w:rsidR="006D0740" w:rsidRPr="006D0740">
                <w:rPr>
                  <w:sz w:val="15"/>
                  <w:szCs w:val="15"/>
                </w:rPr>
                <w:t>toString()</w:t>
              </w:r>
            </w:hyperlink>
          </w:p>
        </w:tc>
        <w:tc>
          <w:tcPr>
            <w:tcW w:w="0" w:type="auto"/>
            <w:vAlign w:val="center"/>
            <w:hideMark/>
          </w:tcPr>
          <w:p w:rsidR="006D0740" w:rsidRPr="006D0740" w:rsidRDefault="006D0740" w:rsidP="006D0740">
            <w:pPr>
              <w:jc w:val="left"/>
              <w:rPr>
                <w:sz w:val="15"/>
                <w:szCs w:val="15"/>
              </w:rPr>
            </w:pPr>
            <w:r w:rsidRPr="006D0740">
              <w:rPr>
                <w:sz w:val="15"/>
                <w:szCs w:val="15"/>
              </w:rPr>
              <w:t>把数组转换为字符串，并返回结果。</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r w:rsidR="006D0740" w:rsidRPr="006D0740" w:rsidTr="000751A4">
        <w:trPr>
          <w:tblCellSpacing w:w="15" w:type="dxa"/>
        </w:trPr>
        <w:tc>
          <w:tcPr>
            <w:tcW w:w="0" w:type="auto"/>
            <w:vAlign w:val="center"/>
            <w:hideMark/>
          </w:tcPr>
          <w:p w:rsidR="006D0740" w:rsidRPr="006D0740" w:rsidRDefault="00AA5F49" w:rsidP="006D0740">
            <w:pPr>
              <w:jc w:val="left"/>
              <w:rPr>
                <w:sz w:val="15"/>
                <w:szCs w:val="15"/>
              </w:rPr>
            </w:pPr>
            <w:hyperlink r:id="rId44" w:history="1">
              <w:r w:rsidR="006D0740" w:rsidRPr="006D0740">
                <w:rPr>
                  <w:sz w:val="15"/>
                  <w:szCs w:val="15"/>
                </w:rPr>
                <w:t>toLocaleString()</w:t>
              </w:r>
            </w:hyperlink>
          </w:p>
        </w:tc>
        <w:tc>
          <w:tcPr>
            <w:tcW w:w="0" w:type="auto"/>
            <w:vAlign w:val="center"/>
            <w:hideMark/>
          </w:tcPr>
          <w:p w:rsidR="006D0740" w:rsidRPr="006D0740" w:rsidRDefault="006D0740" w:rsidP="006D0740">
            <w:pPr>
              <w:jc w:val="left"/>
              <w:rPr>
                <w:sz w:val="15"/>
                <w:szCs w:val="15"/>
              </w:rPr>
            </w:pPr>
            <w:r w:rsidRPr="006D0740">
              <w:rPr>
                <w:sz w:val="15"/>
                <w:szCs w:val="15"/>
              </w:rPr>
              <w:t>把数组转换为本地数组，并返回结果。</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r w:rsidR="006D0740" w:rsidRPr="006D0740" w:rsidTr="000751A4">
        <w:trPr>
          <w:tblCellSpacing w:w="15" w:type="dxa"/>
        </w:trPr>
        <w:tc>
          <w:tcPr>
            <w:tcW w:w="0" w:type="auto"/>
            <w:vAlign w:val="center"/>
            <w:hideMark/>
          </w:tcPr>
          <w:p w:rsidR="006D0740" w:rsidRPr="006D0740" w:rsidRDefault="00AA5F49" w:rsidP="006D0740">
            <w:pPr>
              <w:jc w:val="left"/>
              <w:rPr>
                <w:sz w:val="15"/>
                <w:szCs w:val="15"/>
              </w:rPr>
            </w:pPr>
            <w:hyperlink r:id="rId45" w:history="1">
              <w:r w:rsidR="006D0740" w:rsidRPr="006D0740">
                <w:rPr>
                  <w:sz w:val="15"/>
                  <w:szCs w:val="15"/>
                </w:rPr>
                <w:t>unshift()</w:t>
              </w:r>
            </w:hyperlink>
          </w:p>
        </w:tc>
        <w:tc>
          <w:tcPr>
            <w:tcW w:w="0" w:type="auto"/>
            <w:vAlign w:val="center"/>
            <w:hideMark/>
          </w:tcPr>
          <w:p w:rsidR="006D0740" w:rsidRPr="006D0740" w:rsidRDefault="006D0740" w:rsidP="006D0740">
            <w:pPr>
              <w:jc w:val="left"/>
              <w:rPr>
                <w:sz w:val="15"/>
                <w:szCs w:val="15"/>
              </w:rPr>
            </w:pPr>
            <w:r w:rsidRPr="006D0740">
              <w:rPr>
                <w:sz w:val="15"/>
                <w:szCs w:val="15"/>
              </w:rPr>
              <w:t>向数组的开头添加一个或更多元素，并返回新的长度。</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6</w:t>
            </w:r>
          </w:p>
        </w:tc>
      </w:tr>
      <w:tr w:rsidR="006D0740" w:rsidRPr="006D0740" w:rsidTr="000751A4">
        <w:trPr>
          <w:tblCellSpacing w:w="15" w:type="dxa"/>
        </w:trPr>
        <w:tc>
          <w:tcPr>
            <w:tcW w:w="0" w:type="auto"/>
            <w:vAlign w:val="center"/>
            <w:hideMark/>
          </w:tcPr>
          <w:p w:rsidR="006D0740" w:rsidRPr="006D0740" w:rsidRDefault="00AA5F49" w:rsidP="006D0740">
            <w:pPr>
              <w:jc w:val="left"/>
              <w:rPr>
                <w:sz w:val="15"/>
                <w:szCs w:val="15"/>
              </w:rPr>
            </w:pPr>
            <w:hyperlink r:id="rId46" w:history="1">
              <w:r w:rsidR="006D0740" w:rsidRPr="006D0740">
                <w:rPr>
                  <w:sz w:val="15"/>
                  <w:szCs w:val="15"/>
                </w:rPr>
                <w:t>valueOf()</w:t>
              </w:r>
            </w:hyperlink>
          </w:p>
        </w:tc>
        <w:tc>
          <w:tcPr>
            <w:tcW w:w="0" w:type="auto"/>
            <w:vAlign w:val="center"/>
            <w:hideMark/>
          </w:tcPr>
          <w:p w:rsidR="006D0740" w:rsidRPr="006D0740" w:rsidRDefault="006D0740" w:rsidP="006D0740">
            <w:pPr>
              <w:jc w:val="left"/>
              <w:rPr>
                <w:sz w:val="15"/>
                <w:szCs w:val="15"/>
              </w:rPr>
            </w:pPr>
            <w:r w:rsidRPr="006D0740">
              <w:rPr>
                <w:sz w:val="15"/>
                <w:szCs w:val="15"/>
              </w:rPr>
              <w:t>返回数组对象的原始值</w:t>
            </w:r>
          </w:p>
        </w:tc>
        <w:tc>
          <w:tcPr>
            <w:tcW w:w="0" w:type="auto"/>
            <w:vAlign w:val="center"/>
            <w:hideMark/>
          </w:tcPr>
          <w:p w:rsidR="006D0740" w:rsidRPr="006D0740" w:rsidRDefault="006D0740" w:rsidP="006D0740">
            <w:pPr>
              <w:jc w:val="left"/>
              <w:rPr>
                <w:sz w:val="15"/>
                <w:szCs w:val="15"/>
              </w:rPr>
            </w:pPr>
          </w:p>
        </w:tc>
        <w:tc>
          <w:tcPr>
            <w:tcW w:w="0" w:type="auto"/>
            <w:vAlign w:val="center"/>
            <w:hideMark/>
          </w:tcPr>
          <w:p w:rsidR="006D0740" w:rsidRPr="006D0740" w:rsidRDefault="006D0740" w:rsidP="006D0740">
            <w:pPr>
              <w:jc w:val="left"/>
              <w:rPr>
                <w:sz w:val="15"/>
                <w:szCs w:val="15"/>
              </w:rPr>
            </w:pPr>
          </w:p>
        </w:tc>
      </w:tr>
    </w:tbl>
    <w:p w:rsidR="000751A4" w:rsidRPr="000751A4" w:rsidRDefault="000751A4" w:rsidP="000751A4">
      <w:pPr>
        <w:jc w:val="left"/>
        <w:rPr>
          <w:sz w:val="15"/>
          <w:szCs w:val="15"/>
        </w:rPr>
      </w:pPr>
      <w:r w:rsidRPr="000751A4">
        <w:rPr>
          <w:sz w:val="15"/>
          <w:szCs w:val="15"/>
        </w:rPr>
        <w:t xml:space="preserve">jQuery AJAX </w:t>
      </w:r>
      <w:r w:rsidRPr="000751A4">
        <w:rPr>
          <w:sz w:val="15"/>
          <w:szCs w:val="15"/>
        </w:rPr>
        <w:t>请求</w:t>
      </w:r>
    </w:p>
    <w:tbl>
      <w:tblPr>
        <w:tblW w:w="0" w:type="auto"/>
        <w:tblCellSpacing w:w="15" w:type="dxa"/>
        <w:tblCellMar>
          <w:top w:w="15" w:type="dxa"/>
          <w:left w:w="15" w:type="dxa"/>
          <w:bottom w:w="15" w:type="dxa"/>
          <w:right w:w="15" w:type="dxa"/>
        </w:tblCellMar>
        <w:tblLook w:val="04A0"/>
      </w:tblPr>
      <w:tblGrid>
        <w:gridCol w:w="2117"/>
        <w:gridCol w:w="2908"/>
      </w:tblGrid>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lastRenderedPageBreak/>
              <w:t>请求</w:t>
            </w:r>
          </w:p>
        </w:tc>
        <w:tc>
          <w:tcPr>
            <w:tcW w:w="0" w:type="auto"/>
            <w:vAlign w:val="center"/>
            <w:hideMark/>
          </w:tcPr>
          <w:p w:rsidR="000751A4" w:rsidRPr="000751A4" w:rsidRDefault="000751A4" w:rsidP="000751A4">
            <w:pPr>
              <w:jc w:val="left"/>
              <w:rPr>
                <w:sz w:val="15"/>
                <w:szCs w:val="15"/>
              </w:rPr>
            </w:pPr>
            <w:r w:rsidRPr="000751A4">
              <w:rPr>
                <w:sz w:val="15"/>
                <w:szCs w:val="15"/>
              </w:rPr>
              <w:t>描述</w:t>
            </w:r>
          </w:p>
        </w:tc>
      </w:tr>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$(selector).load(url,data,callback)</w:t>
            </w:r>
          </w:p>
        </w:tc>
        <w:tc>
          <w:tcPr>
            <w:tcW w:w="0" w:type="auto"/>
            <w:vAlign w:val="center"/>
            <w:hideMark/>
          </w:tcPr>
          <w:p w:rsidR="000751A4" w:rsidRPr="000751A4" w:rsidRDefault="000751A4" w:rsidP="000751A4">
            <w:pPr>
              <w:jc w:val="left"/>
              <w:rPr>
                <w:sz w:val="15"/>
                <w:szCs w:val="15"/>
              </w:rPr>
            </w:pPr>
            <w:r w:rsidRPr="000751A4">
              <w:rPr>
                <w:sz w:val="15"/>
                <w:szCs w:val="15"/>
              </w:rPr>
              <w:t>把远程数据加载到被选的元素中</w:t>
            </w:r>
          </w:p>
        </w:tc>
      </w:tr>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$.ajax(options)</w:t>
            </w:r>
          </w:p>
        </w:tc>
        <w:tc>
          <w:tcPr>
            <w:tcW w:w="0" w:type="auto"/>
            <w:vAlign w:val="center"/>
            <w:hideMark/>
          </w:tcPr>
          <w:p w:rsidR="000751A4" w:rsidRPr="000751A4" w:rsidRDefault="000751A4" w:rsidP="000751A4">
            <w:pPr>
              <w:jc w:val="left"/>
              <w:rPr>
                <w:sz w:val="15"/>
                <w:szCs w:val="15"/>
              </w:rPr>
            </w:pPr>
            <w:r w:rsidRPr="000751A4">
              <w:rPr>
                <w:sz w:val="15"/>
                <w:szCs w:val="15"/>
              </w:rPr>
              <w:t>把远程数据加载到</w:t>
            </w:r>
            <w:r w:rsidRPr="000751A4">
              <w:rPr>
                <w:sz w:val="15"/>
                <w:szCs w:val="15"/>
              </w:rPr>
              <w:t xml:space="preserve"> XMLHttpRequest </w:t>
            </w:r>
            <w:r w:rsidRPr="000751A4">
              <w:rPr>
                <w:sz w:val="15"/>
                <w:szCs w:val="15"/>
              </w:rPr>
              <w:t>对象中</w:t>
            </w:r>
          </w:p>
        </w:tc>
      </w:tr>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$.get(url,data,callback,type)</w:t>
            </w:r>
          </w:p>
        </w:tc>
        <w:tc>
          <w:tcPr>
            <w:tcW w:w="0" w:type="auto"/>
            <w:vAlign w:val="center"/>
            <w:hideMark/>
          </w:tcPr>
          <w:p w:rsidR="000751A4" w:rsidRPr="000751A4" w:rsidRDefault="000751A4" w:rsidP="000751A4">
            <w:pPr>
              <w:jc w:val="left"/>
              <w:rPr>
                <w:sz w:val="15"/>
                <w:szCs w:val="15"/>
              </w:rPr>
            </w:pPr>
            <w:r w:rsidRPr="000751A4">
              <w:rPr>
                <w:sz w:val="15"/>
                <w:szCs w:val="15"/>
              </w:rPr>
              <w:t>使用</w:t>
            </w:r>
            <w:r w:rsidRPr="000751A4">
              <w:rPr>
                <w:sz w:val="15"/>
                <w:szCs w:val="15"/>
              </w:rPr>
              <w:t xml:space="preserve"> HTTP GET </w:t>
            </w:r>
            <w:r w:rsidRPr="000751A4">
              <w:rPr>
                <w:sz w:val="15"/>
                <w:szCs w:val="15"/>
              </w:rPr>
              <w:t>来加载远程数据</w:t>
            </w:r>
          </w:p>
        </w:tc>
      </w:tr>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$.post(url,data,callback,type)</w:t>
            </w:r>
          </w:p>
        </w:tc>
        <w:tc>
          <w:tcPr>
            <w:tcW w:w="0" w:type="auto"/>
            <w:vAlign w:val="center"/>
            <w:hideMark/>
          </w:tcPr>
          <w:p w:rsidR="000751A4" w:rsidRPr="000751A4" w:rsidRDefault="000751A4" w:rsidP="000751A4">
            <w:pPr>
              <w:jc w:val="left"/>
              <w:rPr>
                <w:sz w:val="15"/>
                <w:szCs w:val="15"/>
              </w:rPr>
            </w:pPr>
            <w:r w:rsidRPr="000751A4">
              <w:rPr>
                <w:sz w:val="15"/>
                <w:szCs w:val="15"/>
              </w:rPr>
              <w:t>使用</w:t>
            </w:r>
            <w:r w:rsidRPr="000751A4">
              <w:rPr>
                <w:sz w:val="15"/>
                <w:szCs w:val="15"/>
              </w:rPr>
              <w:t xml:space="preserve"> HTTP POST </w:t>
            </w:r>
            <w:r w:rsidRPr="000751A4">
              <w:rPr>
                <w:sz w:val="15"/>
                <w:szCs w:val="15"/>
              </w:rPr>
              <w:t>来加载远程数据</w:t>
            </w:r>
          </w:p>
        </w:tc>
      </w:tr>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$.getJSON(url,data,callback)</w:t>
            </w:r>
          </w:p>
        </w:tc>
        <w:tc>
          <w:tcPr>
            <w:tcW w:w="0" w:type="auto"/>
            <w:vAlign w:val="center"/>
            <w:hideMark/>
          </w:tcPr>
          <w:p w:rsidR="000751A4" w:rsidRPr="000751A4" w:rsidRDefault="000751A4" w:rsidP="000751A4">
            <w:pPr>
              <w:jc w:val="left"/>
              <w:rPr>
                <w:sz w:val="15"/>
                <w:szCs w:val="15"/>
              </w:rPr>
            </w:pPr>
            <w:r w:rsidRPr="000751A4">
              <w:rPr>
                <w:sz w:val="15"/>
                <w:szCs w:val="15"/>
              </w:rPr>
              <w:t>使用</w:t>
            </w:r>
            <w:r w:rsidRPr="000751A4">
              <w:rPr>
                <w:sz w:val="15"/>
                <w:szCs w:val="15"/>
              </w:rPr>
              <w:t xml:space="preserve"> HTTP GET </w:t>
            </w:r>
            <w:r w:rsidRPr="000751A4">
              <w:rPr>
                <w:sz w:val="15"/>
                <w:szCs w:val="15"/>
              </w:rPr>
              <w:t>来加载远程</w:t>
            </w:r>
            <w:r w:rsidRPr="000751A4">
              <w:rPr>
                <w:sz w:val="15"/>
                <w:szCs w:val="15"/>
              </w:rPr>
              <w:t xml:space="preserve"> JSON </w:t>
            </w:r>
            <w:r w:rsidRPr="000751A4">
              <w:rPr>
                <w:sz w:val="15"/>
                <w:szCs w:val="15"/>
              </w:rPr>
              <w:t>数据</w:t>
            </w:r>
          </w:p>
        </w:tc>
      </w:tr>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$.getScript(url,callback)</w:t>
            </w:r>
          </w:p>
        </w:tc>
        <w:tc>
          <w:tcPr>
            <w:tcW w:w="0" w:type="auto"/>
            <w:vAlign w:val="center"/>
            <w:hideMark/>
          </w:tcPr>
          <w:p w:rsidR="000751A4" w:rsidRPr="000751A4" w:rsidRDefault="000751A4" w:rsidP="000751A4">
            <w:pPr>
              <w:jc w:val="left"/>
              <w:rPr>
                <w:sz w:val="15"/>
                <w:szCs w:val="15"/>
              </w:rPr>
            </w:pPr>
            <w:r w:rsidRPr="000751A4">
              <w:rPr>
                <w:sz w:val="15"/>
                <w:szCs w:val="15"/>
              </w:rPr>
              <w:t>加载并执行远程的</w:t>
            </w:r>
            <w:r w:rsidRPr="000751A4">
              <w:rPr>
                <w:sz w:val="15"/>
                <w:szCs w:val="15"/>
              </w:rPr>
              <w:t xml:space="preserve"> JavaScript </w:t>
            </w:r>
            <w:r w:rsidRPr="000751A4">
              <w:rPr>
                <w:sz w:val="15"/>
                <w:szCs w:val="15"/>
              </w:rPr>
              <w:t>文件</w:t>
            </w:r>
          </w:p>
        </w:tc>
      </w:tr>
    </w:tbl>
    <w:p w:rsidR="000751A4" w:rsidRPr="000751A4" w:rsidRDefault="000751A4" w:rsidP="000751A4">
      <w:pPr>
        <w:jc w:val="left"/>
        <w:rPr>
          <w:sz w:val="15"/>
          <w:szCs w:val="15"/>
        </w:rPr>
      </w:pPr>
      <w:r w:rsidRPr="000751A4">
        <w:rPr>
          <w:sz w:val="15"/>
          <w:szCs w:val="15"/>
        </w:rPr>
        <w:t xml:space="preserve">(selector) </w:t>
      </w:r>
      <w:hyperlink r:id="rId47" w:tooltip="jQuery 选择器" w:history="1">
        <w:r w:rsidRPr="000751A4">
          <w:rPr>
            <w:sz w:val="15"/>
            <w:szCs w:val="15"/>
          </w:rPr>
          <w:t xml:space="preserve">jQuery </w:t>
        </w:r>
        <w:r w:rsidRPr="000751A4">
          <w:rPr>
            <w:sz w:val="15"/>
            <w:szCs w:val="15"/>
          </w:rPr>
          <w:t>元素选择器语法</w:t>
        </w:r>
      </w:hyperlink>
    </w:p>
    <w:p w:rsidR="000751A4" w:rsidRPr="000751A4" w:rsidRDefault="000751A4" w:rsidP="000751A4">
      <w:pPr>
        <w:jc w:val="left"/>
        <w:rPr>
          <w:sz w:val="15"/>
          <w:szCs w:val="15"/>
        </w:rPr>
      </w:pPr>
      <w:r w:rsidRPr="000751A4">
        <w:rPr>
          <w:sz w:val="15"/>
          <w:szCs w:val="15"/>
        </w:rPr>
        <w:t xml:space="preserve">(url) </w:t>
      </w:r>
      <w:r w:rsidRPr="000751A4">
        <w:rPr>
          <w:sz w:val="15"/>
          <w:szCs w:val="15"/>
        </w:rPr>
        <w:t>被加载的数据的</w:t>
      </w:r>
      <w:r w:rsidRPr="000751A4">
        <w:rPr>
          <w:sz w:val="15"/>
          <w:szCs w:val="15"/>
        </w:rPr>
        <w:t xml:space="preserve"> URL</w:t>
      </w:r>
      <w:r w:rsidRPr="000751A4">
        <w:rPr>
          <w:sz w:val="15"/>
          <w:szCs w:val="15"/>
        </w:rPr>
        <w:t>（地址）</w:t>
      </w:r>
    </w:p>
    <w:p w:rsidR="000751A4" w:rsidRPr="000751A4" w:rsidRDefault="000751A4" w:rsidP="000751A4">
      <w:pPr>
        <w:jc w:val="left"/>
        <w:rPr>
          <w:sz w:val="15"/>
          <w:szCs w:val="15"/>
        </w:rPr>
      </w:pPr>
      <w:r w:rsidRPr="000751A4">
        <w:rPr>
          <w:sz w:val="15"/>
          <w:szCs w:val="15"/>
        </w:rPr>
        <w:t xml:space="preserve">(data) </w:t>
      </w:r>
      <w:r w:rsidRPr="000751A4">
        <w:rPr>
          <w:sz w:val="15"/>
          <w:szCs w:val="15"/>
        </w:rPr>
        <w:t>发送到服务器的数据的键</w:t>
      </w:r>
      <w:r w:rsidRPr="000751A4">
        <w:rPr>
          <w:sz w:val="15"/>
          <w:szCs w:val="15"/>
        </w:rPr>
        <w:t>/</w:t>
      </w:r>
      <w:r w:rsidRPr="000751A4">
        <w:rPr>
          <w:sz w:val="15"/>
          <w:szCs w:val="15"/>
        </w:rPr>
        <w:t>值对象</w:t>
      </w:r>
    </w:p>
    <w:p w:rsidR="000751A4" w:rsidRPr="000751A4" w:rsidRDefault="000751A4" w:rsidP="000751A4">
      <w:pPr>
        <w:jc w:val="left"/>
        <w:rPr>
          <w:sz w:val="15"/>
          <w:szCs w:val="15"/>
        </w:rPr>
      </w:pPr>
      <w:r w:rsidRPr="000751A4">
        <w:rPr>
          <w:sz w:val="15"/>
          <w:szCs w:val="15"/>
        </w:rPr>
        <w:t xml:space="preserve">(callback) </w:t>
      </w:r>
      <w:r w:rsidRPr="000751A4">
        <w:rPr>
          <w:sz w:val="15"/>
          <w:szCs w:val="15"/>
        </w:rPr>
        <w:t>当数据被加载时，所执行的函数</w:t>
      </w:r>
    </w:p>
    <w:p w:rsidR="000751A4" w:rsidRPr="000751A4" w:rsidRDefault="000751A4" w:rsidP="000751A4">
      <w:pPr>
        <w:jc w:val="left"/>
        <w:rPr>
          <w:sz w:val="15"/>
          <w:szCs w:val="15"/>
        </w:rPr>
      </w:pPr>
      <w:r w:rsidRPr="000751A4">
        <w:rPr>
          <w:sz w:val="15"/>
          <w:szCs w:val="15"/>
        </w:rPr>
        <w:t xml:space="preserve">(type) </w:t>
      </w:r>
      <w:r w:rsidRPr="000751A4">
        <w:rPr>
          <w:sz w:val="15"/>
          <w:szCs w:val="15"/>
        </w:rPr>
        <w:t>被返回的数据的类型</w:t>
      </w:r>
      <w:r w:rsidRPr="000751A4">
        <w:rPr>
          <w:sz w:val="15"/>
          <w:szCs w:val="15"/>
        </w:rPr>
        <w:t xml:space="preserve"> (html,xml,json,jasonp,script,text)</w:t>
      </w:r>
    </w:p>
    <w:p w:rsidR="000751A4" w:rsidRPr="000751A4" w:rsidRDefault="000751A4" w:rsidP="000751A4">
      <w:pPr>
        <w:jc w:val="left"/>
        <w:rPr>
          <w:sz w:val="15"/>
          <w:szCs w:val="15"/>
        </w:rPr>
      </w:pPr>
      <w:r w:rsidRPr="000751A4">
        <w:rPr>
          <w:sz w:val="15"/>
          <w:szCs w:val="15"/>
        </w:rPr>
        <w:t xml:space="preserve">(options) </w:t>
      </w:r>
      <w:r w:rsidRPr="000751A4">
        <w:rPr>
          <w:sz w:val="15"/>
          <w:szCs w:val="15"/>
        </w:rPr>
        <w:t>完整</w:t>
      </w:r>
      <w:r w:rsidRPr="000751A4">
        <w:rPr>
          <w:sz w:val="15"/>
          <w:szCs w:val="15"/>
        </w:rPr>
        <w:t xml:space="preserve"> AJAX </w:t>
      </w:r>
      <w:r w:rsidRPr="000751A4">
        <w:rPr>
          <w:sz w:val="15"/>
          <w:szCs w:val="15"/>
        </w:rPr>
        <w:t>请求的所有键</w:t>
      </w:r>
      <w:r w:rsidRPr="000751A4">
        <w:rPr>
          <w:sz w:val="15"/>
          <w:szCs w:val="15"/>
        </w:rPr>
        <w:t>/</w:t>
      </w:r>
      <w:r w:rsidRPr="000751A4">
        <w:rPr>
          <w:sz w:val="15"/>
          <w:szCs w:val="15"/>
        </w:rPr>
        <w:t>值对选项</w:t>
      </w:r>
    </w:p>
    <w:p w:rsidR="000751A4" w:rsidRDefault="000751A4" w:rsidP="000751A4">
      <w:pPr>
        <w:jc w:val="left"/>
        <w:rPr>
          <w:sz w:val="15"/>
          <w:szCs w:val="15"/>
        </w:rPr>
        <w:sectPr w:rsidR="000751A4" w:rsidSect="00321141">
          <w:type w:val="continuous"/>
          <w:pgSz w:w="11906" w:h="16838"/>
          <w:pgMar w:top="1440" w:right="1800" w:bottom="1440" w:left="1800" w:header="851" w:footer="992" w:gutter="0"/>
          <w:cols w:space="425"/>
          <w:docGrid w:type="lines" w:linePitch="312"/>
        </w:sectPr>
      </w:pPr>
    </w:p>
    <w:p w:rsidR="000751A4" w:rsidRPr="000751A4" w:rsidRDefault="000751A4" w:rsidP="000751A4">
      <w:pPr>
        <w:jc w:val="left"/>
        <w:rPr>
          <w:sz w:val="15"/>
          <w:szCs w:val="15"/>
        </w:rPr>
      </w:pPr>
      <w:r w:rsidRPr="000751A4">
        <w:rPr>
          <w:sz w:val="15"/>
          <w:szCs w:val="15"/>
        </w:rPr>
        <w:lastRenderedPageBreak/>
        <w:t xml:space="preserve">AJAX - </w:t>
      </w:r>
      <w:r w:rsidRPr="000751A4">
        <w:rPr>
          <w:sz w:val="15"/>
          <w:szCs w:val="15"/>
        </w:rPr>
        <w:t>浏览器支持</w:t>
      </w:r>
    </w:p>
    <w:p w:rsidR="000751A4" w:rsidRPr="000751A4" w:rsidRDefault="000751A4" w:rsidP="000751A4">
      <w:pPr>
        <w:jc w:val="left"/>
        <w:rPr>
          <w:sz w:val="15"/>
          <w:szCs w:val="15"/>
        </w:rPr>
      </w:pPr>
      <w:r w:rsidRPr="000751A4">
        <w:rPr>
          <w:sz w:val="15"/>
          <w:szCs w:val="15"/>
        </w:rPr>
        <w:t xml:space="preserve">AJAX </w:t>
      </w:r>
      <w:r w:rsidRPr="000751A4">
        <w:rPr>
          <w:sz w:val="15"/>
          <w:szCs w:val="15"/>
        </w:rPr>
        <w:t>的要点是</w:t>
      </w:r>
      <w:r w:rsidRPr="000751A4">
        <w:rPr>
          <w:sz w:val="15"/>
          <w:szCs w:val="15"/>
        </w:rPr>
        <w:t xml:space="preserve"> XMLHttpRequest </w:t>
      </w:r>
      <w:r w:rsidRPr="000751A4">
        <w:rPr>
          <w:sz w:val="15"/>
          <w:szCs w:val="15"/>
        </w:rPr>
        <w:t>对象。</w:t>
      </w:r>
    </w:p>
    <w:p w:rsidR="000751A4" w:rsidRPr="000751A4" w:rsidRDefault="000751A4" w:rsidP="000751A4">
      <w:pPr>
        <w:jc w:val="left"/>
        <w:rPr>
          <w:sz w:val="15"/>
          <w:szCs w:val="15"/>
        </w:rPr>
      </w:pPr>
      <w:r w:rsidRPr="000751A4">
        <w:rPr>
          <w:sz w:val="15"/>
          <w:szCs w:val="15"/>
        </w:rPr>
        <w:t>不同的浏览器创建</w:t>
      </w:r>
      <w:r w:rsidRPr="000751A4">
        <w:rPr>
          <w:sz w:val="15"/>
          <w:szCs w:val="15"/>
        </w:rPr>
        <w:t xml:space="preserve"> XMLHttpRequest </w:t>
      </w:r>
      <w:r w:rsidRPr="000751A4">
        <w:rPr>
          <w:sz w:val="15"/>
          <w:szCs w:val="15"/>
        </w:rPr>
        <w:t>对象的方法是有差异的。</w:t>
      </w:r>
    </w:p>
    <w:p w:rsidR="000751A4" w:rsidRPr="000751A4" w:rsidRDefault="000751A4" w:rsidP="000751A4">
      <w:pPr>
        <w:jc w:val="left"/>
        <w:rPr>
          <w:sz w:val="15"/>
          <w:szCs w:val="15"/>
        </w:rPr>
      </w:pPr>
      <w:r w:rsidRPr="000751A4">
        <w:rPr>
          <w:sz w:val="15"/>
          <w:szCs w:val="15"/>
        </w:rPr>
        <w:t xml:space="preserve">IE </w:t>
      </w:r>
      <w:r w:rsidRPr="000751A4">
        <w:rPr>
          <w:sz w:val="15"/>
          <w:szCs w:val="15"/>
        </w:rPr>
        <w:t>浏览器使用</w:t>
      </w:r>
      <w:r w:rsidRPr="000751A4">
        <w:rPr>
          <w:sz w:val="15"/>
          <w:szCs w:val="15"/>
        </w:rPr>
        <w:t xml:space="preserve"> ActiveXObject</w:t>
      </w:r>
      <w:r w:rsidRPr="000751A4">
        <w:rPr>
          <w:sz w:val="15"/>
          <w:szCs w:val="15"/>
        </w:rPr>
        <w:t>，而其他的浏览器使用名为</w:t>
      </w:r>
      <w:r w:rsidRPr="000751A4">
        <w:rPr>
          <w:sz w:val="15"/>
          <w:szCs w:val="15"/>
        </w:rPr>
        <w:t xml:space="preserve"> XMLHttpRequest </w:t>
      </w:r>
      <w:r w:rsidRPr="000751A4">
        <w:rPr>
          <w:sz w:val="15"/>
          <w:szCs w:val="15"/>
        </w:rPr>
        <w:t>的</w:t>
      </w:r>
      <w:r w:rsidRPr="000751A4">
        <w:rPr>
          <w:sz w:val="15"/>
          <w:szCs w:val="15"/>
        </w:rPr>
        <w:t xml:space="preserve"> JavaScript </w:t>
      </w:r>
      <w:r w:rsidRPr="000751A4">
        <w:rPr>
          <w:sz w:val="15"/>
          <w:szCs w:val="15"/>
        </w:rPr>
        <w:t>内建对象。</w:t>
      </w:r>
    </w:p>
    <w:p w:rsidR="000751A4" w:rsidRPr="000751A4" w:rsidRDefault="000751A4" w:rsidP="000751A4">
      <w:pPr>
        <w:jc w:val="left"/>
        <w:rPr>
          <w:sz w:val="15"/>
          <w:szCs w:val="15"/>
        </w:rPr>
      </w:pPr>
      <w:r w:rsidRPr="000751A4">
        <w:rPr>
          <w:sz w:val="15"/>
          <w:szCs w:val="15"/>
        </w:rPr>
        <w:t>如需针对不同的浏览器来创建此对象，我们要使用一条</w:t>
      </w:r>
      <w:r w:rsidRPr="000751A4">
        <w:rPr>
          <w:sz w:val="15"/>
          <w:szCs w:val="15"/>
        </w:rPr>
        <w:t xml:space="preserve"> "try and catch" </w:t>
      </w:r>
      <w:r w:rsidRPr="000751A4">
        <w:rPr>
          <w:sz w:val="15"/>
          <w:szCs w:val="15"/>
        </w:rPr>
        <w:t>语句。您可以在我们的</w:t>
      </w:r>
      <w:r w:rsidRPr="000751A4">
        <w:rPr>
          <w:sz w:val="15"/>
          <w:szCs w:val="15"/>
        </w:rPr>
        <w:t xml:space="preserve"> JavaScript </w:t>
      </w:r>
      <w:r w:rsidRPr="000751A4">
        <w:rPr>
          <w:sz w:val="15"/>
          <w:szCs w:val="15"/>
        </w:rPr>
        <w:t>教程中阅读更多有关</w:t>
      </w:r>
      <w:r w:rsidRPr="000751A4">
        <w:rPr>
          <w:sz w:val="15"/>
          <w:szCs w:val="15"/>
        </w:rPr>
        <w:t xml:space="preserve"> </w:t>
      </w:r>
      <w:hyperlink r:id="rId48" w:tooltip="JavaScript Try...Catch 语句" w:history="1">
        <w:r w:rsidRPr="000751A4">
          <w:rPr>
            <w:sz w:val="15"/>
            <w:szCs w:val="15"/>
          </w:rPr>
          <w:t xml:space="preserve">try </w:t>
        </w:r>
        <w:r w:rsidRPr="000751A4">
          <w:rPr>
            <w:sz w:val="15"/>
            <w:szCs w:val="15"/>
          </w:rPr>
          <w:t>和</w:t>
        </w:r>
        <w:r w:rsidRPr="000751A4">
          <w:rPr>
            <w:sz w:val="15"/>
            <w:szCs w:val="15"/>
          </w:rPr>
          <w:t xml:space="preserve"> catch </w:t>
        </w:r>
        <w:r w:rsidRPr="000751A4">
          <w:rPr>
            <w:sz w:val="15"/>
            <w:szCs w:val="15"/>
          </w:rPr>
          <w:t>语句</w:t>
        </w:r>
      </w:hyperlink>
      <w:r w:rsidRPr="000751A4">
        <w:rPr>
          <w:sz w:val="15"/>
          <w:szCs w:val="15"/>
        </w:rPr>
        <w:t xml:space="preserve"> </w:t>
      </w:r>
      <w:r w:rsidRPr="000751A4">
        <w:rPr>
          <w:sz w:val="15"/>
          <w:szCs w:val="15"/>
        </w:rPr>
        <w:t>的内容。</w:t>
      </w:r>
    </w:p>
    <w:p w:rsidR="000751A4" w:rsidRPr="000751A4" w:rsidRDefault="000751A4" w:rsidP="000751A4">
      <w:pPr>
        <w:jc w:val="left"/>
        <w:rPr>
          <w:sz w:val="15"/>
          <w:szCs w:val="15"/>
        </w:rPr>
      </w:pPr>
      <w:r w:rsidRPr="000751A4">
        <w:rPr>
          <w:sz w:val="15"/>
          <w:szCs w:val="15"/>
        </w:rPr>
        <w:t>让我们用这段创建</w:t>
      </w:r>
      <w:r w:rsidRPr="000751A4">
        <w:rPr>
          <w:sz w:val="15"/>
          <w:szCs w:val="15"/>
        </w:rPr>
        <w:t xml:space="preserve"> XMLHttpRequest </w:t>
      </w:r>
      <w:r w:rsidRPr="000751A4">
        <w:rPr>
          <w:sz w:val="15"/>
          <w:szCs w:val="15"/>
        </w:rPr>
        <w:t>对象的</w:t>
      </w:r>
      <w:r w:rsidRPr="000751A4">
        <w:rPr>
          <w:sz w:val="15"/>
          <w:szCs w:val="15"/>
        </w:rPr>
        <w:t xml:space="preserve"> JavaScript </w:t>
      </w:r>
      <w:r w:rsidRPr="000751A4">
        <w:rPr>
          <w:sz w:val="15"/>
          <w:szCs w:val="15"/>
        </w:rPr>
        <w:t>来更新一下我们的</w:t>
      </w:r>
      <w:r w:rsidRPr="000751A4">
        <w:rPr>
          <w:sz w:val="15"/>
          <w:szCs w:val="15"/>
        </w:rPr>
        <w:t xml:space="preserve"> "testAjax.htm" </w:t>
      </w:r>
      <w:r w:rsidRPr="000751A4">
        <w:rPr>
          <w:sz w:val="15"/>
          <w:szCs w:val="15"/>
        </w:rPr>
        <w:t>文件：</w:t>
      </w:r>
    </w:p>
    <w:p w:rsidR="000751A4" w:rsidRPr="000751A4" w:rsidRDefault="000751A4" w:rsidP="000751A4">
      <w:pPr>
        <w:jc w:val="left"/>
        <w:rPr>
          <w:sz w:val="15"/>
          <w:szCs w:val="15"/>
        </w:rPr>
      </w:pPr>
      <w:r w:rsidRPr="000751A4">
        <w:rPr>
          <w:sz w:val="15"/>
          <w:szCs w:val="15"/>
        </w:rPr>
        <w:t>&lt;html&gt;</w:t>
      </w:r>
    </w:p>
    <w:p w:rsidR="000751A4" w:rsidRPr="000751A4" w:rsidRDefault="000751A4" w:rsidP="000751A4">
      <w:pPr>
        <w:jc w:val="left"/>
        <w:rPr>
          <w:sz w:val="15"/>
          <w:szCs w:val="15"/>
        </w:rPr>
      </w:pPr>
      <w:r w:rsidRPr="000751A4">
        <w:rPr>
          <w:sz w:val="15"/>
          <w:szCs w:val="15"/>
        </w:rPr>
        <w:t>&lt;body&gt;</w:t>
      </w:r>
    </w:p>
    <w:p w:rsidR="000751A4" w:rsidRPr="000751A4" w:rsidRDefault="000751A4" w:rsidP="000751A4">
      <w:pPr>
        <w:jc w:val="left"/>
        <w:rPr>
          <w:sz w:val="15"/>
          <w:szCs w:val="15"/>
        </w:rPr>
      </w:pPr>
    </w:p>
    <w:p w:rsidR="000751A4" w:rsidRPr="000751A4" w:rsidRDefault="000751A4" w:rsidP="000751A4">
      <w:pPr>
        <w:jc w:val="left"/>
        <w:rPr>
          <w:sz w:val="15"/>
          <w:szCs w:val="15"/>
        </w:rPr>
      </w:pPr>
      <w:r w:rsidRPr="000751A4">
        <w:rPr>
          <w:sz w:val="15"/>
          <w:szCs w:val="15"/>
        </w:rPr>
        <w:t>&lt;script type="text/javascript"&gt;</w:t>
      </w:r>
    </w:p>
    <w:p w:rsidR="000751A4" w:rsidRPr="000751A4" w:rsidRDefault="000751A4" w:rsidP="000751A4">
      <w:pPr>
        <w:jc w:val="left"/>
        <w:rPr>
          <w:sz w:val="15"/>
          <w:szCs w:val="15"/>
        </w:rPr>
      </w:pPr>
    </w:p>
    <w:p w:rsidR="000751A4" w:rsidRPr="000751A4" w:rsidRDefault="000751A4" w:rsidP="000751A4">
      <w:pPr>
        <w:jc w:val="left"/>
        <w:rPr>
          <w:sz w:val="15"/>
          <w:szCs w:val="15"/>
        </w:rPr>
      </w:pPr>
      <w:r w:rsidRPr="000751A4">
        <w:rPr>
          <w:sz w:val="15"/>
          <w:szCs w:val="15"/>
        </w:rPr>
        <w:t>function ajaxFunction()</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var xmlHttp;</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try</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 Firefox, Opera 8.0+, Safari</w:t>
      </w:r>
    </w:p>
    <w:p w:rsidR="000751A4" w:rsidRPr="000751A4" w:rsidRDefault="000751A4" w:rsidP="000751A4">
      <w:pPr>
        <w:jc w:val="left"/>
        <w:rPr>
          <w:sz w:val="15"/>
          <w:szCs w:val="15"/>
        </w:rPr>
      </w:pPr>
      <w:r w:rsidRPr="000751A4">
        <w:rPr>
          <w:sz w:val="15"/>
          <w:szCs w:val="15"/>
        </w:rPr>
        <w:t xml:space="preserve">    xmlHttp=new XMLHttpRequest();</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catch (e)</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p>
    <w:p w:rsidR="000751A4" w:rsidRPr="000751A4" w:rsidRDefault="000751A4" w:rsidP="000751A4">
      <w:pPr>
        <w:jc w:val="left"/>
        <w:rPr>
          <w:sz w:val="15"/>
          <w:szCs w:val="15"/>
        </w:rPr>
      </w:pPr>
      <w:r w:rsidRPr="000751A4">
        <w:rPr>
          <w:sz w:val="15"/>
          <w:szCs w:val="15"/>
        </w:rPr>
        <w:t xml:space="preserve">  // Internet Explorer</w:t>
      </w:r>
    </w:p>
    <w:p w:rsidR="000751A4" w:rsidRPr="000751A4" w:rsidRDefault="000751A4" w:rsidP="000751A4">
      <w:pPr>
        <w:jc w:val="left"/>
        <w:rPr>
          <w:sz w:val="15"/>
          <w:szCs w:val="15"/>
        </w:rPr>
      </w:pPr>
      <w:r w:rsidRPr="000751A4">
        <w:rPr>
          <w:sz w:val="15"/>
          <w:szCs w:val="15"/>
        </w:rPr>
        <w:t xml:space="preserve">   try</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lastRenderedPageBreak/>
        <w:t xml:space="preserve">      xmlHttp=new ActiveXObject("Msxml2.XMLHTTP");</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catch (e)</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p>
    <w:p w:rsidR="000751A4" w:rsidRPr="000751A4" w:rsidRDefault="000751A4" w:rsidP="000751A4">
      <w:pPr>
        <w:jc w:val="left"/>
        <w:rPr>
          <w:sz w:val="15"/>
          <w:szCs w:val="15"/>
        </w:rPr>
      </w:pPr>
      <w:r w:rsidRPr="000751A4">
        <w:rPr>
          <w:sz w:val="15"/>
          <w:szCs w:val="15"/>
        </w:rPr>
        <w:t xml:space="preserve">      try</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xmlHttp=new ActiveXObject("Microsoft.XMLHTTP");</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catch (e)</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alert("</w:t>
      </w:r>
      <w:r w:rsidRPr="000751A4">
        <w:rPr>
          <w:sz w:val="15"/>
          <w:szCs w:val="15"/>
        </w:rPr>
        <w:t>您的浏览器不支持</w:t>
      </w:r>
      <w:r w:rsidRPr="000751A4">
        <w:rPr>
          <w:sz w:val="15"/>
          <w:szCs w:val="15"/>
        </w:rPr>
        <w:t>AJAX</w:t>
      </w:r>
      <w:r w:rsidRPr="000751A4">
        <w:rPr>
          <w:sz w:val="15"/>
          <w:szCs w:val="15"/>
        </w:rPr>
        <w:t>！</w:t>
      </w:r>
      <w:r w:rsidRPr="000751A4">
        <w:rPr>
          <w:sz w:val="15"/>
          <w:szCs w:val="15"/>
        </w:rPr>
        <w:t>");</w:t>
      </w:r>
    </w:p>
    <w:p w:rsidR="000751A4" w:rsidRPr="000751A4" w:rsidRDefault="000751A4" w:rsidP="000751A4">
      <w:pPr>
        <w:jc w:val="left"/>
        <w:rPr>
          <w:sz w:val="15"/>
          <w:szCs w:val="15"/>
        </w:rPr>
      </w:pPr>
      <w:r w:rsidRPr="000751A4">
        <w:rPr>
          <w:sz w:val="15"/>
          <w:szCs w:val="15"/>
        </w:rPr>
        <w:t xml:space="preserve">         return false;</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&lt;/script&gt;</w:t>
      </w:r>
    </w:p>
    <w:p w:rsidR="000751A4" w:rsidRPr="000751A4" w:rsidRDefault="000751A4" w:rsidP="000751A4">
      <w:pPr>
        <w:jc w:val="left"/>
        <w:rPr>
          <w:sz w:val="15"/>
          <w:szCs w:val="15"/>
        </w:rPr>
      </w:pPr>
    </w:p>
    <w:p w:rsidR="000751A4" w:rsidRPr="000751A4" w:rsidRDefault="000751A4" w:rsidP="000751A4">
      <w:pPr>
        <w:jc w:val="left"/>
        <w:rPr>
          <w:sz w:val="15"/>
          <w:szCs w:val="15"/>
        </w:rPr>
      </w:pPr>
      <w:r w:rsidRPr="000751A4">
        <w:rPr>
          <w:sz w:val="15"/>
          <w:szCs w:val="15"/>
        </w:rPr>
        <w:t>&lt;form name="myForm"&gt;</w:t>
      </w:r>
    </w:p>
    <w:p w:rsidR="000751A4" w:rsidRPr="000751A4" w:rsidRDefault="000751A4" w:rsidP="000751A4">
      <w:pPr>
        <w:jc w:val="left"/>
        <w:rPr>
          <w:sz w:val="15"/>
          <w:szCs w:val="15"/>
        </w:rPr>
      </w:pPr>
      <w:r w:rsidRPr="000751A4">
        <w:rPr>
          <w:sz w:val="15"/>
          <w:szCs w:val="15"/>
        </w:rPr>
        <w:t>用户</w:t>
      </w:r>
      <w:r w:rsidRPr="000751A4">
        <w:rPr>
          <w:sz w:val="15"/>
          <w:szCs w:val="15"/>
        </w:rPr>
        <w:t>: &lt;input type="text" name="username" /&gt;</w:t>
      </w:r>
    </w:p>
    <w:p w:rsidR="000751A4" w:rsidRPr="000751A4" w:rsidRDefault="000751A4" w:rsidP="000751A4">
      <w:pPr>
        <w:jc w:val="left"/>
        <w:rPr>
          <w:sz w:val="15"/>
          <w:szCs w:val="15"/>
        </w:rPr>
      </w:pPr>
      <w:r w:rsidRPr="000751A4">
        <w:rPr>
          <w:sz w:val="15"/>
          <w:szCs w:val="15"/>
        </w:rPr>
        <w:t>时间</w:t>
      </w:r>
      <w:r w:rsidRPr="000751A4">
        <w:rPr>
          <w:sz w:val="15"/>
          <w:szCs w:val="15"/>
        </w:rPr>
        <w:t>: &lt;input type="text" name="time" /&gt;</w:t>
      </w:r>
    </w:p>
    <w:p w:rsidR="000751A4" w:rsidRPr="000751A4" w:rsidRDefault="000751A4" w:rsidP="000751A4">
      <w:pPr>
        <w:jc w:val="left"/>
        <w:rPr>
          <w:sz w:val="15"/>
          <w:szCs w:val="15"/>
        </w:rPr>
      </w:pPr>
      <w:r w:rsidRPr="000751A4">
        <w:rPr>
          <w:sz w:val="15"/>
          <w:szCs w:val="15"/>
        </w:rPr>
        <w:t>&lt;/form&gt;&lt;/body&gt;</w:t>
      </w:r>
    </w:p>
    <w:p w:rsidR="000751A4" w:rsidRPr="000751A4" w:rsidRDefault="000751A4" w:rsidP="000751A4">
      <w:pPr>
        <w:jc w:val="left"/>
        <w:rPr>
          <w:sz w:val="15"/>
          <w:szCs w:val="15"/>
        </w:rPr>
      </w:pPr>
      <w:r w:rsidRPr="000751A4">
        <w:rPr>
          <w:sz w:val="15"/>
          <w:szCs w:val="15"/>
        </w:rPr>
        <w:t>&lt;/html&gt;</w:t>
      </w:r>
    </w:p>
    <w:p w:rsidR="000751A4" w:rsidRPr="000751A4" w:rsidRDefault="000751A4" w:rsidP="000751A4">
      <w:pPr>
        <w:jc w:val="left"/>
        <w:rPr>
          <w:sz w:val="15"/>
          <w:szCs w:val="15"/>
        </w:rPr>
      </w:pPr>
      <w:r w:rsidRPr="000751A4">
        <w:rPr>
          <w:sz w:val="15"/>
          <w:szCs w:val="15"/>
        </w:rPr>
        <w:t>例子解释：</w:t>
      </w:r>
    </w:p>
    <w:p w:rsidR="000751A4" w:rsidRPr="000751A4" w:rsidRDefault="000751A4" w:rsidP="000751A4">
      <w:pPr>
        <w:jc w:val="left"/>
        <w:rPr>
          <w:sz w:val="15"/>
          <w:szCs w:val="15"/>
        </w:rPr>
      </w:pPr>
      <w:r w:rsidRPr="000751A4">
        <w:rPr>
          <w:sz w:val="15"/>
          <w:szCs w:val="15"/>
        </w:rPr>
        <w:t>首先声明一个保存</w:t>
      </w:r>
      <w:r w:rsidRPr="000751A4">
        <w:rPr>
          <w:sz w:val="15"/>
          <w:szCs w:val="15"/>
        </w:rPr>
        <w:t xml:space="preserve"> XMLHttpRequest </w:t>
      </w:r>
      <w:r w:rsidRPr="000751A4">
        <w:rPr>
          <w:sz w:val="15"/>
          <w:szCs w:val="15"/>
        </w:rPr>
        <w:t>对象的</w:t>
      </w:r>
      <w:r w:rsidRPr="000751A4">
        <w:rPr>
          <w:sz w:val="15"/>
          <w:szCs w:val="15"/>
        </w:rPr>
        <w:t xml:space="preserve"> xmlHttp </w:t>
      </w:r>
      <w:r w:rsidRPr="000751A4">
        <w:rPr>
          <w:sz w:val="15"/>
          <w:szCs w:val="15"/>
        </w:rPr>
        <w:t>变量。</w:t>
      </w:r>
    </w:p>
    <w:p w:rsidR="000751A4" w:rsidRPr="000751A4" w:rsidRDefault="000751A4" w:rsidP="000751A4">
      <w:pPr>
        <w:jc w:val="left"/>
        <w:rPr>
          <w:sz w:val="15"/>
          <w:szCs w:val="15"/>
        </w:rPr>
      </w:pPr>
      <w:r w:rsidRPr="000751A4">
        <w:rPr>
          <w:sz w:val="15"/>
          <w:szCs w:val="15"/>
        </w:rPr>
        <w:t>然后使用</w:t>
      </w:r>
      <w:r w:rsidRPr="000751A4">
        <w:rPr>
          <w:sz w:val="15"/>
          <w:szCs w:val="15"/>
        </w:rPr>
        <w:t xml:space="preserve"> XMLHttp=new XMLHttpRequest() </w:t>
      </w:r>
      <w:r w:rsidRPr="000751A4">
        <w:rPr>
          <w:sz w:val="15"/>
          <w:szCs w:val="15"/>
        </w:rPr>
        <w:t>来创建此对象。这条语句针对</w:t>
      </w:r>
      <w:r w:rsidRPr="000751A4">
        <w:rPr>
          <w:sz w:val="15"/>
          <w:szCs w:val="15"/>
        </w:rPr>
        <w:t xml:space="preserve"> Firefox</w:t>
      </w:r>
      <w:r w:rsidRPr="000751A4">
        <w:rPr>
          <w:sz w:val="15"/>
          <w:szCs w:val="15"/>
        </w:rPr>
        <w:t>、</w:t>
      </w:r>
      <w:r w:rsidRPr="000751A4">
        <w:rPr>
          <w:sz w:val="15"/>
          <w:szCs w:val="15"/>
        </w:rPr>
        <w:t xml:space="preserve">Opera </w:t>
      </w:r>
      <w:r w:rsidRPr="000751A4">
        <w:rPr>
          <w:sz w:val="15"/>
          <w:szCs w:val="15"/>
        </w:rPr>
        <w:t>以及</w:t>
      </w:r>
      <w:r w:rsidRPr="000751A4">
        <w:rPr>
          <w:sz w:val="15"/>
          <w:szCs w:val="15"/>
        </w:rPr>
        <w:t xml:space="preserve"> Safari </w:t>
      </w:r>
      <w:r w:rsidRPr="000751A4">
        <w:rPr>
          <w:sz w:val="15"/>
          <w:szCs w:val="15"/>
        </w:rPr>
        <w:t>浏览器。假如失败，则尝试针对</w:t>
      </w:r>
      <w:r w:rsidRPr="000751A4">
        <w:rPr>
          <w:sz w:val="15"/>
          <w:szCs w:val="15"/>
        </w:rPr>
        <w:t xml:space="preserve"> Internet Explorer 6.0+ </w:t>
      </w:r>
      <w:r w:rsidRPr="000751A4">
        <w:rPr>
          <w:sz w:val="15"/>
          <w:szCs w:val="15"/>
        </w:rPr>
        <w:t>的</w:t>
      </w:r>
      <w:r w:rsidRPr="000751A4">
        <w:rPr>
          <w:sz w:val="15"/>
          <w:szCs w:val="15"/>
        </w:rPr>
        <w:t xml:space="preserve"> xmlHttp=new ActiveXObject("Msxml2.XMLHTTP")</w:t>
      </w:r>
      <w:r w:rsidRPr="000751A4">
        <w:rPr>
          <w:sz w:val="15"/>
          <w:szCs w:val="15"/>
        </w:rPr>
        <w:t>，假如也不成功，则尝试针</w:t>
      </w:r>
      <w:r w:rsidRPr="000751A4">
        <w:rPr>
          <w:sz w:val="15"/>
          <w:szCs w:val="15"/>
        </w:rPr>
        <w:lastRenderedPageBreak/>
        <w:t>对</w:t>
      </w:r>
      <w:r w:rsidRPr="000751A4">
        <w:rPr>
          <w:sz w:val="15"/>
          <w:szCs w:val="15"/>
        </w:rPr>
        <w:t xml:space="preserve"> Internet Explorer 5.5+ </w:t>
      </w:r>
      <w:r w:rsidRPr="000751A4">
        <w:rPr>
          <w:sz w:val="15"/>
          <w:szCs w:val="15"/>
        </w:rPr>
        <w:t>的</w:t>
      </w:r>
      <w:r w:rsidRPr="000751A4">
        <w:rPr>
          <w:sz w:val="15"/>
          <w:szCs w:val="15"/>
        </w:rPr>
        <w:t xml:space="preserve"> xmlHttp=new ActiveXObject("Microsoft.XMLHTTP")</w:t>
      </w:r>
      <w:r w:rsidRPr="000751A4">
        <w:rPr>
          <w:sz w:val="15"/>
          <w:szCs w:val="15"/>
        </w:rPr>
        <w:t>。</w:t>
      </w:r>
    </w:p>
    <w:p w:rsidR="000751A4" w:rsidRPr="000751A4" w:rsidRDefault="000751A4" w:rsidP="000751A4">
      <w:pPr>
        <w:jc w:val="left"/>
        <w:rPr>
          <w:sz w:val="15"/>
          <w:szCs w:val="15"/>
        </w:rPr>
      </w:pPr>
      <w:r w:rsidRPr="000751A4">
        <w:rPr>
          <w:sz w:val="15"/>
          <w:szCs w:val="15"/>
        </w:rPr>
        <w:t>假如这三种方法都不起作用，那么这个用户所使用的浏览器已经太过时了，他或她会看到一个声明此浏览器不支持</w:t>
      </w:r>
      <w:r w:rsidRPr="000751A4">
        <w:rPr>
          <w:sz w:val="15"/>
          <w:szCs w:val="15"/>
        </w:rPr>
        <w:t xml:space="preserve"> AJAX </w:t>
      </w:r>
      <w:r w:rsidRPr="000751A4">
        <w:rPr>
          <w:sz w:val="15"/>
          <w:szCs w:val="15"/>
        </w:rPr>
        <w:t>的提示。</w:t>
      </w:r>
    </w:p>
    <w:p w:rsidR="000751A4" w:rsidRPr="000751A4" w:rsidRDefault="000751A4" w:rsidP="000751A4">
      <w:pPr>
        <w:jc w:val="left"/>
        <w:rPr>
          <w:sz w:val="15"/>
          <w:szCs w:val="15"/>
        </w:rPr>
      </w:pPr>
      <w:r w:rsidRPr="000751A4">
        <w:rPr>
          <w:sz w:val="15"/>
          <w:szCs w:val="15"/>
        </w:rPr>
        <w:t>注释：上面这些浏览器定制的代码很长，也很复杂。不过，每当您希望创建</w:t>
      </w:r>
      <w:r w:rsidRPr="000751A4">
        <w:rPr>
          <w:sz w:val="15"/>
          <w:szCs w:val="15"/>
        </w:rPr>
        <w:t xml:space="preserve"> XMLHttpRequest </w:t>
      </w:r>
      <w:r w:rsidRPr="000751A4">
        <w:rPr>
          <w:sz w:val="15"/>
          <w:szCs w:val="15"/>
        </w:rPr>
        <w:t>对象时，这些代码就能派上用场，因此您可以在任何需要使用的时间拷贝粘贴这些代码。上面这些代码兼容所有的主流浏览器：</w:t>
      </w:r>
      <w:r w:rsidRPr="000751A4">
        <w:rPr>
          <w:sz w:val="15"/>
          <w:szCs w:val="15"/>
        </w:rPr>
        <w:t>Internet Explorer</w:t>
      </w:r>
      <w:r w:rsidRPr="000751A4">
        <w:rPr>
          <w:sz w:val="15"/>
          <w:szCs w:val="15"/>
        </w:rPr>
        <w:t>、</w:t>
      </w:r>
      <w:r w:rsidRPr="000751A4">
        <w:rPr>
          <w:sz w:val="15"/>
          <w:szCs w:val="15"/>
        </w:rPr>
        <w:t>Opera</w:t>
      </w:r>
      <w:r w:rsidRPr="000751A4">
        <w:rPr>
          <w:sz w:val="15"/>
          <w:szCs w:val="15"/>
        </w:rPr>
        <w:t>、</w:t>
      </w:r>
      <w:r w:rsidRPr="000751A4">
        <w:rPr>
          <w:sz w:val="15"/>
          <w:szCs w:val="15"/>
        </w:rPr>
        <w:t xml:space="preserve">Firefox </w:t>
      </w:r>
      <w:r w:rsidRPr="000751A4">
        <w:rPr>
          <w:sz w:val="15"/>
          <w:szCs w:val="15"/>
        </w:rPr>
        <w:t>以及</w:t>
      </w:r>
      <w:r w:rsidRPr="000751A4">
        <w:rPr>
          <w:sz w:val="15"/>
          <w:szCs w:val="15"/>
        </w:rPr>
        <w:t xml:space="preserve"> Safari</w:t>
      </w:r>
      <w:r w:rsidRPr="000751A4">
        <w:rPr>
          <w:sz w:val="15"/>
          <w:szCs w:val="15"/>
        </w:rPr>
        <w:t>。</w:t>
      </w:r>
    </w:p>
    <w:p w:rsidR="000751A4" w:rsidRPr="000751A4" w:rsidRDefault="000751A4" w:rsidP="000751A4">
      <w:pPr>
        <w:jc w:val="left"/>
        <w:rPr>
          <w:sz w:val="15"/>
          <w:szCs w:val="15"/>
        </w:rPr>
      </w:pPr>
      <w:r w:rsidRPr="000751A4">
        <w:rPr>
          <w:sz w:val="15"/>
          <w:szCs w:val="15"/>
        </w:rPr>
        <w:t>下一节为您展示如何使用</w:t>
      </w:r>
      <w:r w:rsidRPr="000751A4">
        <w:rPr>
          <w:sz w:val="15"/>
          <w:szCs w:val="15"/>
        </w:rPr>
        <w:t xml:space="preserve"> XMLHttpRequest </w:t>
      </w:r>
      <w:r w:rsidRPr="000751A4">
        <w:rPr>
          <w:sz w:val="15"/>
          <w:szCs w:val="15"/>
        </w:rPr>
        <w:t>对象与服务器进行通信。</w:t>
      </w:r>
    </w:p>
    <w:p w:rsidR="000751A4" w:rsidRPr="000751A4" w:rsidRDefault="000751A4" w:rsidP="000751A4">
      <w:pPr>
        <w:jc w:val="left"/>
        <w:rPr>
          <w:sz w:val="15"/>
          <w:szCs w:val="15"/>
        </w:rPr>
      </w:pPr>
      <w:r w:rsidRPr="000751A4">
        <w:rPr>
          <w:sz w:val="15"/>
          <w:szCs w:val="15"/>
        </w:rPr>
        <w:t xml:space="preserve">AJAX - </w:t>
      </w:r>
      <w:r w:rsidRPr="000751A4">
        <w:rPr>
          <w:sz w:val="15"/>
          <w:szCs w:val="15"/>
        </w:rPr>
        <w:t>更多有关</w:t>
      </w:r>
      <w:r w:rsidRPr="000751A4">
        <w:rPr>
          <w:sz w:val="15"/>
          <w:szCs w:val="15"/>
        </w:rPr>
        <w:t xml:space="preserve"> XMLHttpRequest </w:t>
      </w:r>
      <w:r w:rsidRPr="000751A4">
        <w:rPr>
          <w:sz w:val="15"/>
          <w:szCs w:val="15"/>
        </w:rPr>
        <w:t>对象的知识</w:t>
      </w:r>
    </w:p>
    <w:p w:rsidR="000751A4" w:rsidRPr="000751A4" w:rsidRDefault="000751A4" w:rsidP="000751A4">
      <w:pPr>
        <w:jc w:val="left"/>
        <w:rPr>
          <w:sz w:val="15"/>
          <w:szCs w:val="15"/>
        </w:rPr>
      </w:pPr>
      <w:r w:rsidRPr="000751A4">
        <w:rPr>
          <w:sz w:val="15"/>
          <w:szCs w:val="15"/>
        </w:rPr>
        <w:t>在向服务器发送数据之前，我们有必要解释一下</w:t>
      </w:r>
      <w:r w:rsidRPr="000751A4">
        <w:rPr>
          <w:sz w:val="15"/>
          <w:szCs w:val="15"/>
        </w:rPr>
        <w:t xml:space="preserve"> XMLHttpRequest </w:t>
      </w:r>
      <w:r w:rsidRPr="000751A4">
        <w:rPr>
          <w:sz w:val="15"/>
          <w:szCs w:val="15"/>
        </w:rPr>
        <w:t>对象的三个重要的属性。</w:t>
      </w:r>
    </w:p>
    <w:p w:rsidR="000751A4" w:rsidRPr="000751A4" w:rsidRDefault="000751A4" w:rsidP="000751A4">
      <w:pPr>
        <w:jc w:val="left"/>
        <w:rPr>
          <w:sz w:val="15"/>
          <w:szCs w:val="15"/>
        </w:rPr>
      </w:pPr>
      <w:r w:rsidRPr="000751A4">
        <w:rPr>
          <w:sz w:val="15"/>
          <w:szCs w:val="15"/>
        </w:rPr>
        <w:t xml:space="preserve">onreadystatechange </w:t>
      </w:r>
      <w:r w:rsidRPr="000751A4">
        <w:rPr>
          <w:sz w:val="15"/>
          <w:szCs w:val="15"/>
        </w:rPr>
        <w:t>属性</w:t>
      </w:r>
    </w:p>
    <w:p w:rsidR="000751A4" w:rsidRPr="000751A4" w:rsidRDefault="000751A4" w:rsidP="000751A4">
      <w:pPr>
        <w:jc w:val="left"/>
        <w:rPr>
          <w:sz w:val="15"/>
          <w:szCs w:val="15"/>
        </w:rPr>
      </w:pPr>
      <w:r w:rsidRPr="000751A4">
        <w:rPr>
          <w:sz w:val="15"/>
          <w:szCs w:val="15"/>
        </w:rPr>
        <w:t xml:space="preserve">onreadystatechange </w:t>
      </w:r>
      <w:r w:rsidRPr="000751A4">
        <w:rPr>
          <w:sz w:val="15"/>
          <w:szCs w:val="15"/>
        </w:rPr>
        <w:t>属性存有处理服务器响应的函数。下面的代码定义一个空的函数，可同时对</w:t>
      </w:r>
      <w:r w:rsidRPr="000751A4">
        <w:rPr>
          <w:sz w:val="15"/>
          <w:szCs w:val="15"/>
        </w:rPr>
        <w:t xml:space="preserve"> onreadystatechange </w:t>
      </w:r>
      <w:r w:rsidRPr="000751A4">
        <w:rPr>
          <w:sz w:val="15"/>
          <w:szCs w:val="15"/>
        </w:rPr>
        <w:t>属性进行设置：</w:t>
      </w:r>
    </w:p>
    <w:p w:rsidR="000751A4" w:rsidRPr="000751A4" w:rsidRDefault="000751A4" w:rsidP="000751A4">
      <w:pPr>
        <w:jc w:val="left"/>
        <w:rPr>
          <w:sz w:val="15"/>
          <w:szCs w:val="15"/>
        </w:rPr>
      </w:pPr>
      <w:r w:rsidRPr="000751A4">
        <w:rPr>
          <w:sz w:val="15"/>
          <w:szCs w:val="15"/>
        </w:rPr>
        <w:t>xmlHttp.onreadystatechange=function()</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 </w:t>
      </w:r>
      <w:r w:rsidRPr="000751A4">
        <w:rPr>
          <w:sz w:val="15"/>
          <w:szCs w:val="15"/>
        </w:rPr>
        <w:t>我们需要在这里写一些代码</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readyState </w:t>
      </w:r>
      <w:r w:rsidRPr="000751A4">
        <w:rPr>
          <w:sz w:val="15"/>
          <w:szCs w:val="15"/>
        </w:rPr>
        <w:t>属性</w:t>
      </w:r>
    </w:p>
    <w:p w:rsidR="000751A4" w:rsidRPr="000751A4" w:rsidRDefault="000751A4" w:rsidP="000751A4">
      <w:pPr>
        <w:jc w:val="left"/>
        <w:rPr>
          <w:sz w:val="15"/>
          <w:szCs w:val="15"/>
        </w:rPr>
      </w:pPr>
      <w:r w:rsidRPr="000751A4">
        <w:rPr>
          <w:sz w:val="15"/>
          <w:szCs w:val="15"/>
        </w:rPr>
        <w:t xml:space="preserve">readyState </w:t>
      </w:r>
      <w:r w:rsidRPr="000751A4">
        <w:rPr>
          <w:sz w:val="15"/>
          <w:szCs w:val="15"/>
        </w:rPr>
        <w:t>属性存有服务器响应的状态信息。每当</w:t>
      </w:r>
      <w:r w:rsidRPr="000751A4">
        <w:rPr>
          <w:sz w:val="15"/>
          <w:szCs w:val="15"/>
        </w:rPr>
        <w:t xml:space="preserve"> readyState </w:t>
      </w:r>
      <w:r w:rsidRPr="000751A4">
        <w:rPr>
          <w:sz w:val="15"/>
          <w:szCs w:val="15"/>
        </w:rPr>
        <w:t>改变时，</w:t>
      </w:r>
      <w:r w:rsidRPr="000751A4">
        <w:rPr>
          <w:sz w:val="15"/>
          <w:szCs w:val="15"/>
        </w:rPr>
        <w:t xml:space="preserve">onreadystatechange </w:t>
      </w:r>
      <w:r w:rsidRPr="000751A4">
        <w:rPr>
          <w:sz w:val="15"/>
          <w:szCs w:val="15"/>
        </w:rPr>
        <w:t>函数就会被执行。</w:t>
      </w:r>
    </w:p>
    <w:p w:rsidR="000751A4" w:rsidRPr="000751A4" w:rsidRDefault="000751A4" w:rsidP="000751A4">
      <w:pPr>
        <w:jc w:val="left"/>
        <w:rPr>
          <w:sz w:val="15"/>
          <w:szCs w:val="15"/>
        </w:rPr>
      </w:pPr>
      <w:r w:rsidRPr="000751A4">
        <w:rPr>
          <w:sz w:val="15"/>
          <w:szCs w:val="15"/>
        </w:rPr>
        <w:t>这是</w:t>
      </w:r>
      <w:r w:rsidRPr="000751A4">
        <w:rPr>
          <w:sz w:val="15"/>
          <w:szCs w:val="15"/>
        </w:rPr>
        <w:t xml:space="preserve"> readyState </w:t>
      </w:r>
      <w:r w:rsidRPr="000751A4">
        <w:rPr>
          <w:sz w:val="15"/>
          <w:szCs w:val="15"/>
        </w:rPr>
        <w:t>属性可能的值：</w:t>
      </w:r>
    </w:p>
    <w:tbl>
      <w:tblPr>
        <w:tblW w:w="0" w:type="auto"/>
        <w:tblCellSpacing w:w="15" w:type="dxa"/>
        <w:tblCellMar>
          <w:top w:w="15" w:type="dxa"/>
          <w:left w:w="15" w:type="dxa"/>
          <w:bottom w:w="15" w:type="dxa"/>
          <w:right w:w="15" w:type="dxa"/>
        </w:tblCellMar>
        <w:tblLook w:val="04A0"/>
      </w:tblPr>
      <w:tblGrid>
        <w:gridCol w:w="335"/>
        <w:gridCol w:w="3695"/>
      </w:tblGrid>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状态</w:t>
            </w:r>
          </w:p>
        </w:tc>
        <w:tc>
          <w:tcPr>
            <w:tcW w:w="0" w:type="auto"/>
            <w:vAlign w:val="center"/>
            <w:hideMark/>
          </w:tcPr>
          <w:p w:rsidR="000751A4" w:rsidRPr="000751A4" w:rsidRDefault="000751A4" w:rsidP="000751A4">
            <w:pPr>
              <w:jc w:val="left"/>
              <w:rPr>
                <w:sz w:val="15"/>
                <w:szCs w:val="15"/>
              </w:rPr>
            </w:pPr>
            <w:r w:rsidRPr="000751A4">
              <w:rPr>
                <w:sz w:val="15"/>
                <w:szCs w:val="15"/>
              </w:rPr>
              <w:t>描述</w:t>
            </w:r>
          </w:p>
        </w:tc>
      </w:tr>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0</w:t>
            </w:r>
          </w:p>
        </w:tc>
        <w:tc>
          <w:tcPr>
            <w:tcW w:w="0" w:type="auto"/>
            <w:vAlign w:val="center"/>
            <w:hideMark/>
          </w:tcPr>
          <w:p w:rsidR="000751A4" w:rsidRPr="000751A4" w:rsidRDefault="000751A4" w:rsidP="000751A4">
            <w:pPr>
              <w:jc w:val="left"/>
              <w:rPr>
                <w:sz w:val="15"/>
                <w:szCs w:val="15"/>
              </w:rPr>
            </w:pPr>
            <w:r w:rsidRPr="000751A4">
              <w:rPr>
                <w:sz w:val="15"/>
                <w:szCs w:val="15"/>
              </w:rPr>
              <w:t>请求未初始化（在调用</w:t>
            </w:r>
            <w:r w:rsidRPr="000751A4">
              <w:rPr>
                <w:sz w:val="15"/>
                <w:szCs w:val="15"/>
              </w:rPr>
              <w:t xml:space="preserve"> open() </w:t>
            </w:r>
            <w:r w:rsidRPr="000751A4">
              <w:rPr>
                <w:sz w:val="15"/>
                <w:szCs w:val="15"/>
              </w:rPr>
              <w:t>之前）</w:t>
            </w:r>
          </w:p>
        </w:tc>
      </w:tr>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1</w:t>
            </w:r>
          </w:p>
        </w:tc>
        <w:tc>
          <w:tcPr>
            <w:tcW w:w="0" w:type="auto"/>
            <w:vAlign w:val="center"/>
            <w:hideMark/>
          </w:tcPr>
          <w:p w:rsidR="000751A4" w:rsidRPr="000751A4" w:rsidRDefault="000751A4" w:rsidP="000751A4">
            <w:pPr>
              <w:jc w:val="left"/>
              <w:rPr>
                <w:sz w:val="15"/>
                <w:szCs w:val="15"/>
              </w:rPr>
            </w:pPr>
            <w:r w:rsidRPr="000751A4">
              <w:rPr>
                <w:sz w:val="15"/>
                <w:szCs w:val="15"/>
              </w:rPr>
              <w:t>请求已提出（调用</w:t>
            </w:r>
            <w:r w:rsidRPr="000751A4">
              <w:rPr>
                <w:sz w:val="15"/>
                <w:szCs w:val="15"/>
              </w:rPr>
              <w:t xml:space="preserve"> send() </w:t>
            </w:r>
            <w:r w:rsidRPr="000751A4">
              <w:rPr>
                <w:sz w:val="15"/>
                <w:szCs w:val="15"/>
              </w:rPr>
              <w:t>之前）</w:t>
            </w:r>
          </w:p>
        </w:tc>
      </w:tr>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2</w:t>
            </w:r>
          </w:p>
        </w:tc>
        <w:tc>
          <w:tcPr>
            <w:tcW w:w="0" w:type="auto"/>
            <w:vAlign w:val="center"/>
            <w:hideMark/>
          </w:tcPr>
          <w:p w:rsidR="000751A4" w:rsidRPr="000751A4" w:rsidRDefault="000751A4" w:rsidP="000751A4">
            <w:pPr>
              <w:jc w:val="left"/>
              <w:rPr>
                <w:sz w:val="15"/>
                <w:szCs w:val="15"/>
              </w:rPr>
            </w:pPr>
            <w:r w:rsidRPr="000751A4">
              <w:rPr>
                <w:sz w:val="15"/>
                <w:szCs w:val="15"/>
              </w:rPr>
              <w:t>请求已发送（这里通常可以从响应得到内容头部）</w:t>
            </w:r>
          </w:p>
        </w:tc>
      </w:tr>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3</w:t>
            </w:r>
          </w:p>
        </w:tc>
        <w:tc>
          <w:tcPr>
            <w:tcW w:w="0" w:type="auto"/>
            <w:vAlign w:val="center"/>
            <w:hideMark/>
          </w:tcPr>
          <w:p w:rsidR="000751A4" w:rsidRPr="000751A4" w:rsidRDefault="000751A4" w:rsidP="000751A4">
            <w:pPr>
              <w:jc w:val="left"/>
              <w:rPr>
                <w:sz w:val="15"/>
                <w:szCs w:val="15"/>
              </w:rPr>
            </w:pPr>
            <w:r w:rsidRPr="000751A4">
              <w:rPr>
                <w:sz w:val="15"/>
                <w:szCs w:val="15"/>
              </w:rPr>
              <w:t>请求处理中（响应中通常有部分数据可用，但是服务器还没有完成响应）</w:t>
            </w:r>
          </w:p>
        </w:tc>
      </w:tr>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4</w:t>
            </w:r>
          </w:p>
        </w:tc>
        <w:tc>
          <w:tcPr>
            <w:tcW w:w="0" w:type="auto"/>
            <w:vAlign w:val="center"/>
            <w:hideMark/>
          </w:tcPr>
          <w:p w:rsidR="000751A4" w:rsidRPr="000751A4" w:rsidRDefault="000751A4" w:rsidP="000751A4">
            <w:pPr>
              <w:jc w:val="left"/>
              <w:rPr>
                <w:sz w:val="15"/>
                <w:szCs w:val="15"/>
              </w:rPr>
            </w:pPr>
            <w:r w:rsidRPr="000751A4">
              <w:rPr>
                <w:sz w:val="15"/>
                <w:szCs w:val="15"/>
              </w:rPr>
              <w:t>请求已完成（可以访问服务器响应并使用它）</w:t>
            </w:r>
          </w:p>
        </w:tc>
      </w:tr>
    </w:tbl>
    <w:p w:rsidR="000751A4" w:rsidRPr="000751A4" w:rsidRDefault="000751A4" w:rsidP="000751A4">
      <w:pPr>
        <w:jc w:val="left"/>
        <w:rPr>
          <w:sz w:val="15"/>
          <w:szCs w:val="15"/>
        </w:rPr>
      </w:pPr>
      <w:r w:rsidRPr="000751A4">
        <w:rPr>
          <w:sz w:val="15"/>
          <w:szCs w:val="15"/>
        </w:rPr>
        <w:t>我们要向这个</w:t>
      </w:r>
      <w:r w:rsidRPr="000751A4">
        <w:rPr>
          <w:sz w:val="15"/>
          <w:szCs w:val="15"/>
        </w:rPr>
        <w:t xml:space="preserve"> onreadystatechange </w:t>
      </w:r>
      <w:r w:rsidRPr="000751A4">
        <w:rPr>
          <w:sz w:val="15"/>
          <w:szCs w:val="15"/>
        </w:rPr>
        <w:t>函数添加一条</w:t>
      </w:r>
      <w:r w:rsidRPr="000751A4">
        <w:rPr>
          <w:sz w:val="15"/>
          <w:szCs w:val="15"/>
        </w:rPr>
        <w:t xml:space="preserve"> If </w:t>
      </w:r>
      <w:r w:rsidRPr="000751A4">
        <w:rPr>
          <w:sz w:val="15"/>
          <w:szCs w:val="15"/>
        </w:rPr>
        <w:t>语句，来测试我们的响应是否已完成（意味着可获得数据）：</w:t>
      </w:r>
    </w:p>
    <w:p w:rsidR="000751A4" w:rsidRPr="000751A4" w:rsidRDefault="000751A4" w:rsidP="000751A4">
      <w:pPr>
        <w:jc w:val="left"/>
        <w:rPr>
          <w:sz w:val="15"/>
          <w:szCs w:val="15"/>
        </w:rPr>
      </w:pPr>
      <w:r w:rsidRPr="000751A4">
        <w:rPr>
          <w:sz w:val="15"/>
          <w:szCs w:val="15"/>
        </w:rPr>
        <w:t>xmlHttp.onreadystatechange=function()</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if(xmlHttp.readyState==4)</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 </w:t>
      </w:r>
      <w:r w:rsidRPr="000751A4">
        <w:rPr>
          <w:sz w:val="15"/>
          <w:szCs w:val="15"/>
        </w:rPr>
        <w:t>从服务器的</w:t>
      </w:r>
      <w:r w:rsidRPr="000751A4">
        <w:rPr>
          <w:sz w:val="15"/>
          <w:szCs w:val="15"/>
        </w:rPr>
        <w:t>response</w:t>
      </w:r>
      <w:r w:rsidRPr="000751A4">
        <w:rPr>
          <w:sz w:val="15"/>
          <w:szCs w:val="15"/>
        </w:rPr>
        <w:t>获得数据</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lastRenderedPageBreak/>
        <w:t xml:space="preserve">  }</w:t>
      </w:r>
    </w:p>
    <w:p w:rsidR="000751A4" w:rsidRPr="000751A4" w:rsidRDefault="000751A4" w:rsidP="000751A4">
      <w:pPr>
        <w:jc w:val="left"/>
        <w:rPr>
          <w:sz w:val="15"/>
          <w:szCs w:val="15"/>
        </w:rPr>
      </w:pPr>
      <w:r w:rsidRPr="000751A4">
        <w:rPr>
          <w:sz w:val="15"/>
          <w:szCs w:val="15"/>
        </w:rPr>
        <w:t xml:space="preserve">responseText </w:t>
      </w:r>
      <w:r w:rsidRPr="000751A4">
        <w:rPr>
          <w:sz w:val="15"/>
          <w:szCs w:val="15"/>
        </w:rPr>
        <w:t>属性</w:t>
      </w:r>
    </w:p>
    <w:p w:rsidR="000751A4" w:rsidRPr="000751A4" w:rsidRDefault="000751A4" w:rsidP="000751A4">
      <w:pPr>
        <w:jc w:val="left"/>
        <w:rPr>
          <w:sz w:val="15"/>
          <w:szCs w:val="15"/>
        </w:rPr>
      </w:pPr>
      <w:r w:rsidRPr="000751A4">
        <w:rPr>
          <w:sz w:val="15"/>
          <w:szCs w:val="15"/>
        </w:rPr>
        <w:t>可以通过</w:t>
      </w:r>
      <w:r w:rsidRPr="000751A4">
        <w:rPr>
          <w:sz w:val="15"/>
          <w:szCs w:val="15"/>
        </w:rPr>
        <w:t xml:space="preserve"> responseText </w:t>
      </w:r>
      <w:r w:rsidRPr="000751A4">
        <w:rPr>
          <w:sz w:val="15"/>
          <w:szCs w:val="15"/>
        </w:rPr>
        <w:t>属性来取回由服务器返回的数据。</w:t>
      </w:r>
    </w:p>
    <w:p w:rsidR="000751A4" w:rsidRPr="000751A4" w:rsidRDefault="000751A4" w:rsidP="000751A4">
      <w:pPr>
        <w:jc w:val="left"/>
        <w:rPr>
          <w:sz w:val="15"/>
          <w:szCs w:val="15"/>
        </w:rPr>
      </w:pPr>
      <w:r w:rsidRPr="000751A4">
        <w:rPr>
          <w:sz w:val="15"/>
          <w:szCs w:val="15"/>
        </w:rPr>
        <w:t>在我们的代码中，我们将把时间文本框的值设置为等于</w:t>
      </w:r>
      <w:r w:rsidRPr="000751A4">
        <w:rPr>
          <w:sz w:val="15"/>
          <w:szCs w:val="15"/>
        </w:rPr>
        <w:t xml:space="preserve"> responseText</w:t>
      </w:r>
      <w:r w:rsidRPr="000751A4">
        <w:rPr>
          <w:sz w:val="15"/>
          <w:szCs w:val="15"/>
        </w:rPr>
        <w:t>：</w:t>
      </w:r>
    </w:p>
    <w:p w:rsidR="000751A4" w:rsidRPr="000751A4" w:rsidRDefault="000751A4" w:rsidP="000751A4">
      <w:pPr>
        <w:jc w:val="left"/>
        <w:rPr>
          <w:sz w:val="15"/>
          <w:szCs w:val="15"/>
        </w:rPr>
      </w:pPr>
      <w:r w:rsidRPr="000751A4">
        <w:rPr>
          <w:sz w:val="15"/>
          <w:szCs w:val="15"/>
        </w:rPr>
        <w:t>xmlHttp.onreadystatechange=function()</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if(xmlHttp.readyState==4)</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document.myForm.time.value=xmlHttp.responseText;</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下一节，我们会介绍如何向服务器请求数据！</w:t>
      </w:r>
    </w:p>
    <w:p w:rsidR="000751A4" w:rsidRPr="000751A4" w:rsidRDefault="000751A4" w:rsidP="000751A4">
      <w:pPr>
        <w:jc w:val="left"/>
        <w:rPr>
          <w:sz w:val="15"/>
          <w:szCs w:val="15"/>
        </w:rPr>
      </w:pPr>
      <w:r w:rsidRPr="000751A4">
        <w:rPr>
          <w:sz w:val="15"/>
          <w:szCs w:val="15"/>
        </w:rPr>
        <w:t xml:space="preserve">AJAX - </w:t>
      </w:r>
      <w:r w:rsidRPr="000751A4">
        <w:rPr>
          <w:sz w:val="15"/>
          <w:szCs w:val="15"/>
        </w:rPr>
        <w:t>向服务器发送一个请求</w:t>
      </w:r>
    </w:p>
    <w:p w:rsidR="000751A4" w:rsidRPr="000751A4" w:rsidRDefault="000751A4" w:rsidP="000751A4">
      <w:pPr>
        <w:jc w:val="left"/>
        <w:rPr>
          <w:sz w:val="15"/>
          <w:szCs w:val="15"/>
        </w:rPr>
      </w:pPr>
      <w:r w:rsidRPr="000751A4">
        <w:rPr>
          <w:sz w:val="15"/>
          <w:szCs w:val="15"/>
        </w:rPr>
        <w:t>要想把请求发送到服务器，我们就需要使用</w:t>
      </w:r>
      <w:r w:rsidRPr="000751A4">
        <w:rPr>
          <w:sz w:val="15"/>
          <w:szCs w:val="15"/>
        </w:rPr>
        <w:t xml:space="preserve"> open() </w:t>
      </w:r>
      <w:r w:rsidRPr="000751A4">
        <w:rPr>
          <w:sz w:val="15"/>
          <w:szCs w:val="15"/>
        </w:rPr>
        <w:t>方法和</w:t>
      </w:r>
      <w:r w:rsidRPr="000751A4">
        <w:rPr>
          <w:sz w:val="15"/>
          <w:szCs w:val="15"/>
        </w:rPr>
        <w:t xml:space="preserve"> send() </w:t>
      </w:r>
      <w:r w:rsidRPr="000751A4">
        <w:rPr>
          <w:sz w:val="15"/>
          <w:szCs w:val="15"/>
        </w:rPr>
        <w:t>方法。</w:t>
      </w:r>
    </w:p>
    <w:p w:rsidR="000751A4" w:rsidRPr="000751A4" w:rsidRDefault="000751A4" w:rsidP="000751A4">
      <w:pPr>
        <w:jc w:val="left"/>
        <w:rPr>
          <w:sz w:val="15"/>
          <w:szCs w:val="15"/>
        </w:rPr>
      </w:pPr>
      <w:r w:rsidRPr="000751A4">
        <w:rPr>
          <w:sz w:val="15"/>
          <w:szCs w:val="15"/>
        </w:rPr>
        <w:t xml:space="preserve">open() </w:t>
      </w:r>
      <w:r w:rsidRPr="000751A4">
        <w:rPr>
          <w:sz w:val="15"/>
          <w:szCs w:val="15"/>
        </w:rPr>
        <w:t>方法需要三个参数。第一个参数定义发送请求所使用的方法（</w:t>
      </w:r>
      <w:r w:rsidRPr="000751A4">
        <w:rPr>
          <w:sz w:val="15"/>
          <w:szCs w:val="15"/>
        </w:rPr>
        <w:t xml:space="preserve">GET </w:t>
      </w:r>
      <w:r w:rsidRPr="000751A4">
        <w:rPr>
          <w:sz w:val="15"/>
          <w:szCs w:val="15"/>
        </w:rPr>
        <w:t>还是</w:t>
      </w:r>
      <w:r w:rsidRPr="000751A4">
        <w:rPr>
          <w:sz w:val="15"/>
          <w:szCs w:val="15"/>
        </w:rPr>
        <w:t xml:space="preserve"> POST</w:t>
      </w:r>
      <w:r w:rsidRPr="000751A4">
        <w:rPr>
          <w:sz w:val="15"/>
          <w:szCs w:val="15"/>
        </w:rPr>
        <w:t>）。第二个参数规定服务器端脚本的</w:t>
      </w:r>
      <w:r w:rsidRPr="000751A4">
        <w:rPr>
          <w:sz w:val="15"/>
          <w:szCs w:val="15"/>
        </w:rPr>
        <w:t xml:space="preserve"> URL</w:t>
      </w:r>
      <w:r w:rsidRPr="000751A4">
        <w:rPr>
          <w:sz w:val="15"/>
          <w:szCs w:val="15"/>
        </w:rPr>
        <w:t>。第三个参数规定应当对请求进行异步地处理。</w:t>
      </w:r>
    </w:p>
    <w:p w:rsidR="000751A4" w:rsidRPr="000751A4" w:rsidRDefault="000751A4" w:rsidP="000751A4">
      <w:pPr>
        <w:jc w:val="left"/>
        <w:rPr>
          <w:sz w:val="15"/>
          <w:szCs w:val="15"/>
        </w:rPr>
      </w:pPr>
      <w:r w:rsidRPr="000751A4">
        <w:rPr>
          <w:sz w:val="15"/>
          <w:szCs w:val="15"/>
        </w:rPr>
        <w:t xml:space="preserve">send() </w:t>
      </w:r>
      <w:r w:rsidRPr="000751A4">
        <w:rPr>
          <w:sz w:val="15"/>
          <w:szCs w:val="15"/>
        </w:rPr>
        <w:t>方法可将请求送往服务器。如果我们假设</w:t>
      </w:r>
      <w:r w:rsidRPr="000751A4">
        <w:rPr>
          <w:sz w:val="15"/>
          <w:szCs w:val="15"/>
        </w:rPr>
        <w:t xml:space="preserve"> HTML </w:t>
      </w:r>
      <w:r w:rsidRPr="000751A4">
        <w:rPr>
          <w:sz w:val="15"/>
          <w:szCs w:val="15"/>
        </w:rPr>
        <w:t>文件和</w:t>
      </w:r>
      <w:r w:rsidRPr="000751A4">
        <w:rPr>
          <w:sz w:val="15"/>
          <w:szCs w:val="15"/>
        </w:rPr>
        <w:t xml:space="preserve"> ASP </w:t>
      </w:r>
      <w:r w:rsidRPr="000751A4">
        <w:rPr>
          <w:sz w:val="15"/>
          <w:szCs w:val="15"/>
        </w:rPr>
        <w:t>文件位于相同的目录，那么代码是这样的：</w:t>
      </w:r>
    </w:p>
    <w:p w:rsidR="000751A4" w:rsidRPr="000751A4" w:rsidRDefault="000751A4" w:rsidP="000751A4">
      <w:pPr>
        <w:jc w:val="left"/>
        <w:rPr>
          <w:sz w:val="15"/>
          <w:szCs w:val="15"/>
        </w:rPr>
      </w:pPr>
      <w:r w:rsidRPr="000751A4">
        <w:rPr>
          <w:sz w:val="15"/>
          <w:szCs w:val="15"/>
        </w:rPr>
        <w:t>xmlHttp.open("GET","time.asp",true);</w:t>
      </w:r>
    </w:p>
    <w:p w:rsidR="000751A4" w:rsidRPr="000751A4" w:rsidRDefault="000751A4" w:rsidP="000751A4">
      <w:pPr>
        <w:jc w:val="left"/>
        <w:rPr>
          <w:sz w:val="15"/>
          <w:szCs w:val="15"/>
        </w:rPr>
      </w:pPr>
      <w:r w:rsidRPr="000751A4">
        <w:rPr>
          <w:sz w:val="15"/>
          <w:szCs w:val="15"/>
        </w:rPr>
        <w:t>xmlHttp.send(null);</w:t>
      </w:r>
    </w:p>
    <w:p w:rsidR="000751A4" w:rsidRPr="000751A4" w:rsidRDefault="000751A4" w:rsidP="000751A4">
      <w:pPr>
        <w:jc w:val="left"/>
        <w:rPr>
          <w:sz w:val="15"/>
          <w:szCs w:val="15"/>
        </w:rPr>
      </w:pPr>
      <w:r w:rsidRPr="000751A4">
        <w:rPr>
          <w:sz w:val="15"/>
          <w:szCs w:val="15"/>
        </w:rPr>
        <w:t>现在，我们必须决定何时执行</w:t>
      </w:r>
      <w:r w:rsidRPr="000751A4">
        <w:rPr>
          <w:sz w:val="15"/>
          <w:szCs w:val="15"/>
        </w:rPr>
        <w:t xml:space="preserve"> AJAX </w:t>
      </w:r>
      <w:r w:rsidRPr="000751A4">
        <w:rPr>
          <w:sz w:val="15"/>
          <w:szCs w:val="15"/>
        </w:rPr>
        <w:t>函数。当用户在用户名文本框中键入某些内容时，我们会令函数</w:t>
      </w:r>
      <w:r w:rsidRPr="000751A4">
        <w:rPr>
          <w:sz w:val="15"/>
          <w:szCs w:val="15"/>
        </w:rPr>
        <w:t>“</w:t>
      </w:r>
      <w:r w:rsidRPr="000751A4">
        <w:rPr>
          <w:sz w:val="15"/>
          <w:szCs w:val="15"/>
        </w:rPr>
        <w:t>在幕后</w:t>
      </w:r>
      <w:r w:rsidRPr="000751A4">
        <w:rPr>
          <w:sz w:val="15"/>
          <w:szCs w:val="15"/>
        </w:rPr>
        <w:t>”</w:t>
      </w:r>
      <w:r w:rsidRPr="000751A4">
        <w:rPr>
          <w:sz w:val="15"/>
          <w:szCs w:val="15"/>
        </w:rPr>
        <w:t>执行。</w:t>
      </w:r>
    </w:p>
    <w:p w:rsidR="000751A4" w:rsidRPr="000751A4" w:rsidRDefault="000751A4" w:rsidP="000751A4">
      <w:pPr>
        <w:jc w:val="left"/>
        <w:rPr>
          <w:sz w:val="15"/>
          <w:szCs w:val="15"/>
        </w:rPr>
      </w:pPr>
      <w:r w:rsidRPr="000751A4">
        <w:rPr>
          <w:sz w:val="15"/>
          <w:szCs w:val="15"/>
        </w:rPr>
        <w:t>&lt;html&gt;</w:t>
      </w:r>
    </w:p>
    <w:p w:rsidR="000751A4" w:rsidRPr="000751A4" w:rsidRDefault="000751A4" w:rsidP="000751A4">
      <w:pPr>
        <w:jc w:val="left"/>
        <w:rPr>
          <w:sz w:val="15"/>
          <w:szCs w:val="15"/>
        </w:rPr>
      </w:pPr>
      <w:r w:rsidRPr="000751A4">
        <w:rPr>
          <w:sz w:val="15"/>
          <w:szCs w:val="15"/>
        </w:rPr>
        <w:t>&lt;body&gt;</w:t>
      </w:r>
    </w:p>
    <w:p w:rsidR="000751A4" w:rsidRPr="000751A4" w:rsidRDefault="000751A4" w:rsidP="000751A4">
      <w:pPr>
        <w:jc w:val="left"/>
        <w:rPr>
          <w:sz w:val="15"/>
          <w:szCs w:val="15"/>
        </w:rPr>
      </w:pPr>
    </w:p>
    <w:p w:rsidR="000751A4" w:rsidRPr="000751A4" w:rsidRDefault="000751A4" w:rsidP="000751A4">
      <w:pPr>
        <w:jc w:val="left"/>
        <w:rPr>
          <w:sz w:val="15"/>
          <w:szCs w:val="15"/>
        </w:rPr>
      </w:pPr>
      <w:r w:rsidRPr="000751A4">
        <w:rPr>
          <w:sz w:val="15"/>
          <w:szCs w:val="15"/>
        </w:rPr>
        <w:t>&lt;script type="text/javascript"&gt;</w:t>
      </w:r>
    </w:p>
    <w:p w:rsidR="000751A4" w:rsidRPr="000751A4" w:rsidRDefault="000751A4" w:rsidP="000751A4">
      <w:pPr>
        <w:jc w:val="left"/>
        <w:rPr>
          <w:sz w:val="15"/>
          <w:szCs w:val="15"/>
        </w:rPr>
      </w:pPr>
    </w:p>
    <w:p w:rsidR="000751A4" w:rsidRPr="000751A4" w:rsidRDefault="000751A4" w:rsidP="000751A4">
      <w:pPr>
        <w:jc w:val="left"/>
        <w:rPr>
          <w:sz w:val="15"/>
          <w:szCs w:val="15"/>
        </w:rPr>
      </w:pPr>
      <w:r w:rsidRPr="000751A4">
        <w:rPr>
          <w:sz w:val="15"/>
          <w:szCs w:val="15"/>
        </w:rPr>
        <w:t>function ajaxFunction()</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var xmlHttp;</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try</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 Firefox, Opera 8.0+, Safari</w:t>
      </w:r>
    </w:p>
    <w:p w:rsidR="000751A4" w:rsidRPr="000751A4" w:rsidRDefault="000751A4" w:rsidP="000751A4">
      <w:pPr>
        <w:jc w:val="left"/>
        <w:rPr>
          <w:sz w:val="15"/>
          <w:szCs w:val="15"/>
        </w:rPr>
      </w:pPr>
      <w:r w:rsidRPr="000751A4">
        <w:rPr>
          <w:sz w:val="15"/>
          <w:szCs w:val="15"/>
        </w:rPr>
        <w:t xml:space="preserve">    xmlHttp=new XMLHttpRequest();</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catch (e)</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p>
    <w:p w:rsidR="000751A4" w:rsidRPr="000751A4" w:rsidRDefault="000751A4" w:rsidP="000751A4">
      <w:pPr>
        <w:jc w:val="left"/>
        <w:rPr>
          <w:sz w:val="15"/>
          <w:szCs w:val="15"/>
        </w:rPr>
      </w:pPr>
      <w:r w:rsidRPr="000751A4">
        <w:rPr>
          <w:sz w:val="15"/>
          <w:szCs w:val="15"/>
        </w:rPr>
        <w:t xml:space="preserve">  // Internet Explorer</w:t>
      </w:r>
    </w:p>
    <w:p w:rsidR="000751A4" w:rsidRPr="000751A4" w:rsidRDefault="000751A4" w:rsidP="000751A4">
      <w:pPr>
        <w:jc w:val="left"/>
        <w:rPr>
          <w:sz w:val="15"/>
          <w:szCs w:val="15"/>
        </w:rPr>
      </w:pPr>
      <w:r w:rsidRPr="000751A4">
        <w:rPr>
          <w:sz w:val="15"/>
          <w:szCs w:val="15"/>
        </w:rPr>
        <w:t xml:space="preserve">   try</w:t>
      </w:r>
    </w:p>
    <w:p w:rsidR="000751A4" w:rsidRPr="000751A4" w:rsidRDefault="000751A4" w:rsidP="000751A4">
      <w:pPr>
        <w:jc w:val="left"/>
        <w:rPr>
          <w:sz w:val="15"/>
          <w:szCs w:val="15"/>
        </w:rPr>
      </w:pPr>
      <w:r w:rsidRPr="000751A4">
        <w:rPr>
          <w:sz w:val="15"/>
          <w:szCs w:val="15"/>
        </w:rPr>
        <w:lastRenderedPageBreak/>
        <w:t xml:space="preserve">      {</w:t>
      </w:r>
    </w:p>
    <w:p w:rsidR="000751A4" w:rsidRPr="000751A4" w:rsidRDefault="000751A4" w:rsidP="000751A4">
      <w:pPr>
        <w:jc w:val="left"/>
        <w:rPr>
          <w:sz w:val="15"/>
          <w:szCs w:val="15"/>
        </w:rPr>
      </w:pPr>
      <w:r w:rsidRPr="000751A4">
        <w:rPr>
          <w:sz w:val="15"/>
          <w:szCs w:val="15"/>
        </w:rPr>
        <w:t xml:space="preserve">      xmlHttp=new ActiveXObject("Msxml2.XMLHTTP");</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catch (e)</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p>
    <w:p w:rsidR="000751A4" w:rsidRPr="000751A4" w:rsidRDefault="000751A4" w:rsidP="000751A4">
      <w:pPr>
        <w:jc w:val="left"/>
        <w:rPr>
          <w:sz w:val="15"/>
          <w:szCs w:val="15"/>
        </w:rPr>
      </w:pPr>
      <w:r w:rsidRPr="000751A4">
        <w:rPr>
          <w:sz w:val="15"/>
          <w:szCs w:val="15"/>
        </w:rPr>
        <w:t xml:space="preserve">      try</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xmlHttp=new ActiveXObject("Microsoft.XMLHTTP");</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catch (e)</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alert("</w:t>
      </w:r>
      <w:r w:rsidRPr="000751A4">
        <w:rPr>
          <w:sz w:val="15"/>
          <w:szCs w:val="15"/>
        </w:rPr>
        <w:t>您的浏览器不支持</w:t>
      </w:r>
      <w:r w:rsidRPr="000751A4">
        <w:rPr>
          <w:sz w:val="15"/>
          <w:szCs w:val="15"/>
        </w:rPr>
        <w:t>AJAX</w:t>
      </w:r>
      <w:r w:rsidRPr="000751A4">
        <w:rPr>
          <w:sz w:val="15"/>
          <w:szCs w:val="15"/>
        </w:rPr>
        <w:t>！</w:t>
      </w:r>
      <w:r w:rsidRPr="000751A4">
        <w:rPr>
          <w:sz w:val="15"/>
          <w:szCs w:val="15"/>
        </w:rPr>
        <w:t>");</w:t>
      </w:r>
    </w:p>
    <w:p w:rsidR="000751A4" w:rsidRPr="000751A4" w:rsidRDefault="000751A4" w:rsidP="000751A4">
      <w:pPr>
        <w:jc w:val="left"/>
        <w:rPr>
          <w:sz w:val="15"/>
          <w:szCs w:val="15"/>
        </w:rPr>
      </w:pPr>
      <w:r w:rsidRPr="000751A4">
        <w:rPr>
          <w:sz w:val="15"/>
          <w:szCs w:val="15"/>
        </w:rPr>
        <w:t xml:space="preserve">         return false;</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ab/>
      </w:r>
    </w:p>
    <w:p w:rsidR="000751A4" w:rsidRPr="000751A4" w:rsidRDefault="000751A4" w:rsidP="000751A4">
      <w:pPr>
        <w:jc w:val="left"/>
        <w:rPr>
          <w:sz w:val="15"/>
          <w:szCs w:val="15"/>
        </w:rPr>
      </w:pPr>
      <w:r w:rsidRPr="000751A4">
        <w:rPr>
          <w:sz w:val="15"/>
          <w:szCs w:val="15"/>
        </w:rPr>
        <w:t xml:space="preserve">    xmlHttp.onreadystatechange=function()</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if(xmlHttp.readyState==4)</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document.myForm.time.value=xmlHttp.responseText;</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xmlHttp.open("GET","time.asp",true);</w:t>
      </w:r>
    </w:p>
    <w:p w:rsidR="000751A4" w:rsidRPr="000751A4" w:rsidRDefault="000751A4" w:rsidP="000751A4">
      <w:pPr>
        <w:jc w:val="left"/>
        <w:rPr>
          <w:sz w:val="15"/>
          <w:szCs w:val="15"/>
        </w:rPr>
      </w:pPr>
      <w:r w:rsidRPr="000751A4">
        <w:rPr>
          <w:sz w:val="15"/>
          <w:szCs w:val="15"/>
        </w:rPr>
        <w:t xml:space="preserve">    xmlHttp.send(null);</w:t>
      </w:r>
    </w:p>
    <w:p w:rsidR="000751A4" w:rsidRPr="000751A4" w:rsidRDefault="000751A4" w:rsidP="000751A4">
      <w:pPr>
        <w:jc w:val="left"/>
        <w:rPr>
          <w:sz w:val="15"/>
          <w:szCs w:val="15"/>
        </w:rPr>
      </w:pPr>
      <w:r w:rsidRPr="000751A4">
        <w:rPr>
          <w:sz w:val="15"/>
          <w:szCs w:val="15"/>
        </w:rPr>
        <w:tab/>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&lt;/script&gt;</w:t>
      </w:r>
    </w:p>
    <w:p w:rsidR="000751A4" w:rsidRPr="000751A4" w:rsidRDefault="000751A4" w:rsidP="000751A4">
      <w:pPr>
        <w:jc w:val="left"/>
        <w:rPr>
          <w:sz w:val="15"/>
          <w:szCs w:val="15"/>
        </w:rPr>
      </w:pPr>
    </w:p>
    <w:p w:rsidR="000751A4" w:rsidRPr="000751A4" w:rsidRDefault="000751A4" w:rsidP="000751A4">
      <w:pPr>
        <w:jc w:val="left"/>
        <w:rPr>
          <w:sz w:val="15"/>
          <w:szCs w:val="15"/>
        </w:rPr>
      </w:pPr>
      <w:r w:rsidRPr="000751A4">
        <w:rPr>
          <w:sz w:val="15"/>
          <w:szCs w:val="15"/>
        </w:rPr>
        <w:t>&lt;form name="myForm"&gt;</w:t>
      </w:r>
    </w:p>
    <w:p w:rsidR="000751A4" w:rsidRPr="000751A4" w:rsidRDefault="000751A4" w:rsidP="000751A4">
      <w:pPr>
        <w:jc w:val="left"/>
        <w:rPr>
          <w:sz w:val="15"/>
          <w:szCs w:val="15"/>
        </w:rPr>
      </w:pPr>
      <w:r w:rsidRPr="000751A4">
        <w:rPr>
          <w:sz w:val="15"/>
          <w:szCs w:val="15"/>
        </w:rPr>
        <w:t>用户</w:t>
      </w:r>
      <w:r w:rsidRPr="000751A4">
        <w:rPr>
          <w:sz w:val="15"/>
          <w:szCs w:val="15"/>
        </w:rPr>
        <w:t>: &lt;input type="text" name="username" onkeyup="ajaxFunction();" /&gt;</w:t>
      </w:r>
    </w:p>
    <w:p w:rsidR="000751A4" w:rsidRPr="000751A4" w:rsidRDefault="000751A4" w:rsidP="000751A4">
      <w:pPr>
        <w:jc w:val="left"/>
        <w:rPr>
          <w:sz w:val="15"/>
          <w:szCs w:val="15"/>
        </w:rPr>
      </w:pPr>
      <w:r w:rsidRPr="000751A4">
        <w:rPr>
          <w:sz w:val="15"/>
          <w:szCs w:val="15"/>
        </w:rPr>
        <w:t>时间</w:t>
      </w:r>
      <w:r w:rsidRPr="000751A4">
        <w:rPr>
          <w:sz w:val="15"/>
          <w:szCs w:val="15"/>
        </w:rPr>
        <w:t>: &lt;input type="text" name="time" /&gt;</w:t>
      </w:r>
    </w:p>
    <w:p w:rsidR="000751A4" w:rsidRPr="000751A4" w:rsidRDefault="000751A4" w:rsidP="000751A4">
      <w:pPr>
        <w:jc w:val="left"/>
        <w:rPr>
          <w:sz w:val="15"/>
          <w:szCs w:val="15"/>
        </w:rPr>
      </w:pPr>
      <w:r w:rsidRPr="000751A4">
        <w:rPr>
          <w:sz w:val="15"/>
          <w:szCs w:val="15"/>
        </w:rPr>
        <w:t>&lt;/form&gt;</w:t>
      </w:r>
    </w:p>
    <w:p w:rsidR="000751A4" w:rsidRPr="000751A4" w:rsidRDefault="000751A4" w:rsidP="000751A4">
      <w:pPr>
        <w:jc w:val="left"/>
        <w:rPr>
          <w:sz w:val="15"/>
          <w:szCs w:val="15"/>
        </w:rPr>
      </w:pPr>
    </w:p>
    <w:p w:rsidR="000751A4" w:rsidRPr="000751A4" w:rsidRDefault="000751A4" w:rsidP="000751A4">
      <w:pPr>
        <w:jc w:val="left"/>
        <w:rPr>
          <w:sz w:val="15"/>
          <w:szCs w:val="15"/>
        </w:rPr>
      </w:pPr>
      <w:r w:rsidRPr="000751A4">
        <w:rPr>
          <w:sz w:val="15"/>
          <w:szCs w:val="15"/>
        </w:rPr>
        <w:t>&lt;/body&gt;</w:t>
      </w:r>
    </w:p>
    <w:p w:rsidR="000751A4" w:rsidRPr="000751A4" w:rsidRDefault="000751A4" w:rsidP="000751A4">
      <w:pPr>
        <w:jc w:val="left"/>
        <w:rPr>
          <w:sz w:val="15"/>
          <w:szCs w:val="15"/>
        </w:rPr>
      </w:pPr>
      <w:r w:rsidRPr="000751A4">
        <w:rPr>
          <w:sz w:val="15"/>
          <w:szCs w:val="15"/>
        </w:rPr>
        <w:lastRenderedPageBreak/>
        <w:t>&lt;/html&gt;</w:t>
      </w:r>
    </w:p>
    <w:p w:rsidR="000751A4" w:rsidRPr="000751A4" w:rsidRDefault="000751A4" w:rsidP="000751A4">
      <w:pPr>
        <w:jc w:val="left"/>
        <w:rPr>
          <w:sz w:val="15"/>
          <w:szCs w:val="15"/>
        </w:rPr>
      </w:pPr>
      <w:r w:rsidRPr="000751A4">
        <w:rPr>
          <w:sz w:val="15"/>
          <w:szCs w:val="15"/>
        </w:rPr>
        <w:t>通过微软的</w:t>
      </w:r>
      <w:r w:rsidRPr="000751A4">
        <w:rPr>
          <w:sz w:val="15"/>
          <w:szCs w:val="15"/>
        </w:rPr>
        <w:t xml:space="preserve"> XML </w:t>
      </w:r>
      <w:r w:rsidRPr="000751A4">
        <w:rPr>
          <w:sz w:val="15"/>
          <w:szCs w:val="15"/>
        </w:rPr>
        <w:t>解析器来加载</w:t>
      </w:r>
      <w:r w:rsidRPr="000751A4">
        <w:rPr>
          <w:sz w:val="15"/>
          <w:szCs w:val="15"/>
        </w:rPr>
        <w:t xml:space="preserve"> XML</w:t>
      </w:r>
    </w:p>
    <w:p w:rsidR="000751A4" w:rsidRPr="000751A4" w:rsidRDefault="000751A4" w:rsidP="000751A4">
      <w:pPr>
        <w:jc w:val="left"/>
        <w:rPr>
          <w:sz w:val="15"/>
          <w:szCs w:val="15"/>
        </w:rPr>
      </w:pPr>
      <w:r w:rsidRPr="000751A4">
        <w:rPr>
          <w:sz w:val="15"/>
          <w:szCs w:val="15"/>
        </w:rPr>
        <w:t>微软的</w:t>
      </w:r>
      <w:r w:rsidRPr="000751A4">
        <w:rPr>
          <w:sz w:val="15"/>
          <w:szCs w:val="15"/>
        </w:rPr>
        <w:t xml:space="preserve"> XML </w:t>
      </w:r>
      <w:r w:rsidRPr="000751A4">
        <w:rPr>
          <w:sz w:val="15"/>
          <w:szCs w:val="15"/>
        </w:rPr>
        <w:t>解析器内建于</w:t>
      </w:r>
      <w:r w:rsidRPr="000751A4">
        <w:rPr>
          <w:sz w:val="15"/>
          <w:szCs w:val="15"/>
        </w:rPr>
        <w:t xml:space="preserve"> Internet Explorer 5 </w:t>
      </w:r>
      <w:r w:rsidRPr="000751A4">
        <w:rPr>
          <w:sz w:val="15"/>
          <w:szCs w:val="15"/>
        </w:rPr>
        <w:t>以及更高的版本中。</w:t>
      </w:r>
    </w:p>
    <w:p w:rsidR="000751A4" w:rsidRPr="000751A4" w:rsidRDefault="000751A4" w:rsidP="000751A4">
      <w:pPr>
        <w:jc w:val="left"/>
        <w:rPr>
          <w:sz w:val="15"/>
          <w:szCs w:val="15"/>
        </w:rPr>
      </w:pPr>
      <w:r w:rsidRPr="000751A4">
        <w:rPr>
          <w:sz w:val="15"/>
          <w:szCs w:val="15"/>
        </w:rPr>
        <w:t>下面的</w:t>
      </w:r>
      <w:r w:rsidRPr="000751A4">
        <w:rPr>
          <w:sz w:val="15"/>
          <w:szCs w:val="15"/>
        </w:rPr>
        <w:t xml:space="preserve"> JavaScript </w:t>
      </w:r>
      <w:r w:rsidRPr="000751A4">
        <w:rPr>
          <w:sz w:val="15"/>
          <w:szCs w:val="15"/>
        </w:rPr>
        <w:t>片段把一个</w:t>
      </w:r>
      <w:r w:rsidRPr="000751A4">
        <w:rPr>
          <w:sz w:val="15"/>
          <w:szCs w:val="15"/>
        </w:rPr>
        <w:t xml:space="preserve"> XML </w:t>
      </w:r>
      <w:r w:rsidRPr="000751A4">
        <w:rPr>
          <w:sz w:val="15"/>
          <w:szCs w:val="15"/>
        </w:rPr>
        <w:t>文档载入解析器中：</w:t>
      </w:r>
    </w:p>
    <w:p w:rsidR="000751A4" w:rsidRPr="000751A4" w:rsidRDefault="000751A4" w:rsidP="000751A4">
      <w:pPr>
        <w:jc w:val="left"/>
        <w:rPr>
          <w:sz w:val="15"/>
          <w:szCs w:val="15"/>
        </w:rPr>
      </w:pPr>
      <w:r w:rsidRPr="000751A4">
        <w:rPr>
          <w:sz w:val="15"/>
          <w:szCs w:val="15"/>
        </w:rPr>
        <w:t>var xmlDoc=new ActiveXObject("Microsoft.XMLDOM");</w:t>
      </w:r>
    </w:p>
    <w:p w:rsidR="000751A4" w:rsidRPr="000751A4" w:rsidRDefault="000751A4" w:rsidP="000751A4">
      <w:pPr>
        <w:jc w:val="left"/>
        <w:rPr>
          <w:sz w:val="15"/>
          <w:szCs w:val="15"/>
        </w:rPr>
      </w:pPr>
      <w:r w:rsidRPr="000751A4">
        <w:rPr>
          <w:sz w:val="15"/>
          <w:szCs w:val="15"/>
        </w:rPr>
        <w:t>xmlDoc.async="false";</w:t>
      </w:r>
    </w:p>
    <w:p w:rsidR="000751A4" w:rsidRPr="000751A4" w:rsidRDefault="000751A4" w:rsidP="000751A4">
      <w:pPr>
        <w:jc w:val="left"/>
        <w:rPr>
          <w:sz w:val="15"/>
          <w:szCs w:val="15"/>
        </w:rPr>
      </w:pPr>
      <w:r w:rsidRPr="000751A4">
        <w:rPr>
          <w:sz w:val="15"/>
          <w:szCs w:val="15"/>
        </w:rPr>
        <w:t>xmlDoc.load("note.xml");</w:t>
      </w:r>
    </w:p>
    <w:p w:rsidR="000751A4" w:rsidRPr="000751A4" w:rsidRDefault="000751A4" w:rsidP="000751A4">
      <w:pPr>
        <w:jc w:val="left"/>
        <w:rPr>
          <w:sz w:val="15"/>
          <w:szCs w:val="15"/>
        </w:rPr>
      </w:pPr>
      <w:r w:rsidRPr="000751A4">
        <w:rPr>
          <w:sz w:val="15"/>
          <w:szCs w:val="15"/>
        </w:rPr>
        <w:t>例子解释：</w:t>
      </w:r>
    </w:p>
    <w:p w:rsidR="000751A4" w:rsidRPr="000751A4" w:rsidRDefault="000751A4" w:rsidP="000751A4">
      <w:pPr>
        <w:jc w:val="left"/>
        <w:rPr>
          <w:sz w:val="15"/>
          <w:szCs w:val="15"/>
        </w:rPr>
      </w:pPr>
      <w:r w:rsidRPr="000751A4">
        <w:rPr>
          <w:sz w:val="15"/>
          <w:szCs w:val="15"/>
        </w:rPr>
        <w:t>上面代码的第一个行创建一个空的微软</w:t>
      </w:r>
      <w:r w:rsidRPr="000751A4">
        <w:rPr>
          <w:sz w:val="15"/>
          <w:szCs w:val="15"/>
        </w:rPr>
        <w:t xml:space="preserve"> XML </w:t>
      </w:r>
      <w:r w:rsidRPr="000751A4">
        <w:rPr>
          <w:sz w:val="15"/>
          <w:szCs w:val="15"/>
        </w:rPr>
        <w:t>文档对象。</w:t>
      </w:r>
      <w:r w:rsidRPr="000751A4">
        <w:rPr>
          <w:sz w:val="15"/>
          <w:szCs w:val="15"/>
        </w:rPr>
        <w:t xml:space="preserve"> </w:t>
      </w:r>
    </w:p>
    <w:p w:rsidR="000751A4" w:rsidRPr="000751A4" w:rsidRDefault="000751A4" w:rsidP="000751A4">
      <w:pPr>
        <w:jc w:val="left"/>
        <w:rPr>
          <w:sz w:val="15"/>
          <w:szCs w:val="15"/>
        </w:rPr>
      </w:pPr>
      <w:r w:rsidRPr="000751A4">
        <w:rPr>
          <w:sz w:val="15"/>
          <w:szCs w:val="15"/>
        </w:rPr>
        <w:t>第二行关闭异步加载，这样确保在文档完全加载之前解析器不会继续脚本的执行。</w:t>
      </w:r>
      <w:r w:rsidRPr="000751A4">
        <w:rPr>
          <w:sz w:val="15"/>
          <w:szCs w:val="15"/>
        </w:rPr>
        <w:t xml:space="preserve"> </w:t>
      </w:r>
    </w:p>
    <w:p w:rsidR="000751A4" w:rsidRPr="000751A4" w:rsidRDefault="000751A4" w:rsidP="000751A4">
      <w:pPr>
        <w:jc w:val="left"/>
        <w:rPr>
          <w:sz w:val="15"/>
          <w:szCs w:val="15"/>
        </w:rPr>
      </w:pPr>
      <w:r w:rsidRPr="000751A4">
        <w:rPr>
          <w:sz w:val="15"/>
          <w:szCs w:val="15"/>
        </w:rPr>
        <w:t>第三行告知解析器加载名为</w:t>
      </w:r>
      <w:r w:rsidRPr="000751A4">
        <w:rPr>
          <w:sz w:val="15"/>
          <w:szCs w:val="15"/>
        </w:rPr>
        <w:t xml:space="preserve"> "note.xml" </w:t>
      </w:r>
      <w:r w:rsidRPr="000751A4">
        <w:rPr>
          <w:sz w:val="15"/>
          <w:szCs w:val="15"/>
        </w:rPr>
        <w:t>的</w:t>
      </w:r>
      <w:r w:rsidRPr="000751A4">
        <w:rPr>
          <w:sz w:val="15"/>
          <w:szCs w:val="15"/>
        </w:rPr>
        <w:t xml:space="preserve"> XML </w:t>
      </w:r>
      <w:r w:rsidRPr="000751A4">
        <w:rPr>
          <w:sz w:val="15"/>
          <w:szCs w:val="15"/>
        </w:rPr>
        <w:t>文档。</w:t>
      </w:r>
      <w:r w:rsidRPr="000751A4">
        <w:rPr>
          <w:sz w:val="15"/>
          <w:szCs w:val="15"/>
        </w:rPr>
        <w:t xml:space="preserve"> </w:t>
      </w:r>
    </w:p>
    <w:p w:rsidR="000751A4" w:rsidRPr="000751A4" w:rsidRDefault="000751A4" w:rsidP="000751A4">
      <w:pPr>
        <w:jc w:val="left"/>
        <w:rPr>
          <w:sz w:val="15"/>
          <w:szCs w:val="15"/>
        </w:rPr>
      </w:pPr>
      <w:r w:rsidRPr="000751A4">
        <w:rPr>
          <w:sz w:val="15"/>
          <w:szCs w:val="15"/>
        </w:rPr>
        <w:t>下面的</w:t>
      </w:r>
      <w:r w:rsidRPr="000751A4">
        <w:rPr>
          <w:sz w:val="15"/>
          <w:szCs w:val="15"/>
        </w:rPr>
        <w:t xml:space="preserve"> JavaScript </w:t>
      </w:r>
      <w:r w:rsidRPr="000751A4">
        <w:rPr>
          <w:sz w:val="15"/>
          <w:szCs w:val="15"/>
        </w:rPr>
        <w:t>片段把字符串</w:t>
      </w:r>
      <w:r w:rsidRPr="000751A4">
        <w:rPr>
          <w:sz w:val="15"/>
          <w:szCs w:val="15"/>
        </w:rPr>
        <w:t xml:space="preserve"> txt </w:t>
      </w:r>
      <w:r w:rsidRPr="000751A4">
        <w:rPr>
          <w:sz w:val="15"/>
          <w:szCs w:val="15"/>
        </w:rPr>
        <w:t>载入解析器：</w:t>
      </w:r>
    </w:p>
    <w:p w:rsidR="000751A4" w:rsidRPr="000751A4" w:rsidRDefault="000751A4" w:rsidP="000751A4">
      <w:pPr>
        <w:jc w:val="left"/>
        <w:rPr>
          <w:sz w:val="15"/>
          <w:szCs w:val="15"/>
        </w:rPr>
      </w:pPr>
      <w:r w:rsidRPr="000751A4">
        <w:rPr>
          <w:sz w:val="15"/>
          <w:szCs w:val="15"/>
        </w:rPr>
        <w:t>var xmlDoc=new ActiveXObject("Microsoft.XMLDOM");</w:t>
      </w:r>
    </w:p>
    <w:p w:rsidR="000751A4" w:rsidRPr="000751A4" w:rsidRDefault="000751A4" w:rsidP="000751A4">
      <w:pPr>
        <w:jc w:val="left"/>
        <w:rPr>
          <w:sz w:val="15"/>
          <w:szCs w:val="15"/>
        </w:rPr>
      </w:pPr>
      <w:r w:rsidRPr="000751A4">
        <w:rPr>
          <w:sz w:val="15"/>
          <w:szCs w:val="15"/>
        </w:rPr>
        <w:t>xmlDoc.async="false";</w:t>
      </w:r>
    </w:p>
    <w:p w:rsidR="000751A4" w:rsidRPr="000751A4" w:rsidRDefault="000751A4" w:rsidP="000751A4">
      <w:pPr>
        <w:jc w:val="left"/>
        <w:rPr>
          <w:sz w:val="15"/>
          <w:szCs w:val="15"/>
        </w:rPr>
      </w:pPr>
      <w:r w:rsidRPr="000751A4">
        <w:rPr>
          <w:sz w:val="15"/>
          <w:szCs w:val="15"/>
        </w:rPr>
        <w:t>xmlDoc.loadXML(txt);</w:t>
      </w:r>
    </w:p>
    <w:p w:rsidR="000751A4" w:rsidRPr="000751A4" w:rsidRDefault="000751A4" w:rsidP="000751A4">
      <w:pPr>
        <w:jc w:val="left"/>
        <w:rPr>
          <w:sz w:val="15"/>
          <w:szCs w:val="15"/>
        </w:rPr>
      </w:pPr>
      <w:r w:rsidRPr="000751A4">
        <w:rPr>
          <w:sz w:val="15"/>
          <w:szCs w:val="15"/>
        </w:rPr>
        <w:t>注释：</w:t>
      </w:r>
      <w:hyperlink r:id="rId49" w:history="1">
        <w:r w:rsidRPr="000751A4">
          <w:rPr>
            <w:sz w:val="15"/>
            <w:szCs w:val="15"/>
          </w:rPr>
          <w:t>loadXML()</w:t>
        </w:r>
      </w:hyperlink>
      <w:r w:rsidRPr="000751A4">
        <w:rPr>
          <w:sz w:val="15"/>
          <w:szCs w:val="15"/>
        </w:rPr>
        <w:t xml:space="preserve"> </w:t>
      </w:r>
      <w:r w:rsidRPr="000751A4">
        <w:rPr>
          <w:sz w:val="15"/>
          <w:szCs w:val="15"/>
        </w:rPr>
        <w:t>方法用于加载字符串（文本），</w:t>
      </w:r>
      <w:r w:rsidRPr="000751A4">
        <w:rPr>
          <w:sz w:val="15"/>
          <w:szCs w:val="15"/>
        </w:rPr>
        <w:t xml:space="preserve">load() </w:t>
      </w:r>
      <w:r w:rsidRPr="000751A4">
        <w:rPr>
          <w:sz w:val="15"/>
          <w:szCs w:val="15"/>
        </w:rPr>
        <w:t>用于加载文件。</w:t>
      </w:r>
    </w:p>
    <w:p w:rsidR="000751A4" w:rsidRPr="000751A4" w:rsidRDefault="000751A4" w:rsidP="000751A4">
      <w:pPr>
        <w:jc w:val="left"/>
        <w:rPr>
          <w:sz w:val="15"/>
          <w:szCs w:val="15"/>
        </w:rPr>
      </w:pPr>
      <w:r w:rsidRPr="000751A4">
        <w:rPr>
          <w:sz w:val="15"/>
          <w:szCs w:val="15"/>
        </w:rPr>
        <w:t>在</w:t>
      </w:r>
      <w:r w:rsidRPr="000751A4">
        <w:rPr>
          <w:sz w:val="15"/>
          <w:szCs w:val="15"/>
        </w:rPr>
        <w:t xml:space="preserve"> Firefox </w:t>
      </w:r>
      <w:r w:rsidRPr="000751A4">
        <w:rPr>
          <w:sz w:val="15"/>
          <w:szCs w:val="15"/>
        </w:rPr>
        <w:t>及其他浏览器中的</w:t>
      </w:r>
      <w:r w:rsidRPr="000751A4">
        <w:rPr>
          <w:sz w:val="15"/>
          <w:szCs w:val="15"/>
        </w:rPr>
        <w:t xml:space="preserve"> XML </w:t>
      </w:r>
      <w:r w:rsidRPr="000751A4">
        <w:rPr>
          <w:sz w:val="15"/>
          <w:szCs w:val="15"/>
        </w:rPr>
        <w:t>解析器</w:t>
      </w:r>
    </w:p>
    <w:p w:rsidR="000751A4" w:rsidRPr="000751A4" w:rsidRDefault="000751A4" w:rsidP="000751A4">
      <w:pPr>
        <w:jc w:val="left"/>
        <w:rPr>
          <w:sz w:val="15"/>
          <w:szCs w:val="15"/>
        </w:rPr>
      </w:pPr>
      <w:r w:rsidRPr="000751A4">
        <w:rPr>
          <w:sz w:val="15"/>
          <w:szCs w:val="15"/>
        </w:rPr>
        <w:t>下面的</w:t>
      </w:r>
      <w:r w:rsidRPr="000751A4">
        <w:rPr>
          <w:sz w:val="15"/>
          <w:szCs w:val="15"/>
        </w:rPr>
        <w:t xml:space="preserve"> JavaScript </w:t>
      </w:r>
      <w:r w:rsidRPr="000751A4">
        <w:rPr>
          <w:sz w:val="15"/>
          <w:szCs w:val="15"/>
        </w:rPr>
        <w:t>片段把</w:t>
      </w:r>
      <w:r w:rsidRPr="000751A4">
        <w:rPr>
          <w:sz w:val="15"/>
          <w:szCs w:val="15"/>
        </w:rPr>
        <w:t xml:space="preserve"> XML </w:t>
      </w:r>
      <w:r w:rsidRPr="000751A4">
        <w:rPr>
          <w:sz w:val="15"/>
          <w:szCs w:val="15"/>
        </w:rPr>
        <w:t>文档</w:t>
      </w:r>
      <w:r w:rsidRPr="000751A4">
        <w:rPr>
          <w:sz w:val="15"/>
          <w:szCs w:val="15"/>
        </w:rPr>
        <w:t xml:space="preserve"> ("note.xml") </w:t>
      </w:r>
      <w:r w:rsidRPr="000751A4">
        <w:rPr>
          <w:sz w:val="15"/>
          <w:szCs w:val="15"/>
        </w:rPr>
        <w:t>载入解析器：</w:t>
      </w:r>
    </w:p>
    <w:p w:rsidR="000751A4" w:rsidRPr="000751A4" w:rsidRDefault="000751A4" w:rsidP="000751A4">
      <w:pPr>
        <w:jc w:val="left"/>
        <w:rPr>
          <w:sz w:val="15"/>
          <w:szCs w:val="15"/>
        </w:rPr>
      </w:pPr>
      <w:r w:rsidRPr="000751A4">
        <w:rPr>
          <w:sz w:val="15"/>
          <w:szCs w:val="15"/>
        </w:rPr>
        <w:t>var xmlDoc=document.implementation.createDocument("","",null);</w:t>
      </w:r>
    </w:p>
    <w:p w:rsidR="000751A4" w:rsidRPr="000751A4" w:rsidRDefault="000751A4" w:rsidP="000751A4">
      <w:pPr>
        <w:jc w:val="left"/>
        <w:rPr>
          <w:sz w:val="15"/>
          <w:szCs w:val="15"/>
        </w:rPr>
      </w:pPr>
      <w:r w:rsidRPr="000751A4">
        <w:rPr>
          <w:sz w:val="15"/>
          <w:szCs w:val="15"/>
        </w:rPr>
        <w:t>xmlDoc.async="false";</w:t>
      </w:r>
    </w:p>
    <w:p w:rsidR="000751A4" w:rsidRPr="000751A4" w:rsidRDefault="000751A4" w:rsidP="000751A4">
      <w:pPr>
        <w:jc w:val="left"/>
        <w:rPr>
          <w:sz w:val="15"/>
          <w:szCs w:val="15"/>
        </w:rPr>
      </w:pPr>
      <w:r w:rsidRPr="000751A4">
        <w:rPr>
          <w:sz w:val="15"/>
          <w:szCs w:val="15"/>
        </w:rPr>
        <w:t>xmlDoc.load("note.xml");</w:t>
      </w:r>
    </w:p>
    <w:p w:rsidR="000751A4" w:rsidRPr="000751A4" w:rsidRDefault="000751A4" w:rsidP="000751A4">
      <w:pPr>
        <w:jc w:val="left"/>
        <w:rPr>
          <w:sz w:val="15"/>
          <w:szCs w:val="15"/>
        </w:rPr>
      </w:pPr>
      <w:r w:rsidRPr="000751A4">
        <w:rPr>
          <w:sz w:val="15"/>
          <w:szCs w:val="15"/>
        </w:rPr>
        <w:t>例子解释：</w:t>
      </w:r>
    </w:p>
    <w:p w:rsidR="000751A4" w:rsidRPr="000751A4" w:rsidRDefault="000751A4" w:rsidP="000751A4">
      <w:pPr>
        <w:jc w:val="left"/>
        <w:rPr>
          <w:sz w:val="15"/>
          <w:szCs w:val="15"/>
        </w:rPr>
      </w:pPr>
      <w:r w:rsidRPr="000751A4">
        <w:rPr>
          <w:sz w:val="15"/>
          <w:szCs w:val="15"/>
        </w:rPr>
        <w:t>上面代码的第一个行创建一个空的</w:t>
      </w:r>
      <w:r w:rsidRPr="000751A4">
        <w:rPr>
          <w:sz w:val="15"/>
          <w:szCs w:val="15"/>
        </w:rPr>
        <w:t xml:space="preserve"> XML </w:t>
      </w:r>
      <w:r w:rsidRPr="000751A4">
        <w:rPr>
          <w:sz w:val="15"/>
          <w:szCs w:val="15"/>
        </w:rPr>
        <w:t>文档对象。</w:t>
      </w:r>
      <w:r w:rsidRPr="000751A4">
        <w:rPr>
          <w:sz w:val="15"/>
          <w:szCs w:val="15"/>
        </w:rPr>
        <w:t xml:space="preserve"> </w:t>
      </w:r>
    </w:p>
    <w:p w:rsidR="000751A4" w:rsidRPr="000751A4" w:rsidRDefault="000751A4" w:rsidP="000751A4">
      <w:pPr>
        <w:jc w:val="left"/>
        <w:rPr>
          <w:sz w:val="15"/>
          <w:szCs w:val="15"/>
        </w:rPr>
      </w:pPr>
      <w:r w:rsidRPr="000751A4">
        <w:rPr>
          <w:sz w:val="15"/>
          <w:szCs w:val="15"/>
        </w:rPr>
        <w:t>第二行关闭异步加载，这样确保在文档完全加载之前解析器不会继续脚本的执行。</w:t>
      </w:r>
      <w:r w:rsidRPr="000751A4">
        <w:rPr>
          <w:sz w:val="15"/>
          <w:szCs w:val="15"/>
        </w:rPr>
        <w:t xml:space="preserve"> </w:t>
      </w:r>
    </w:p>
    <w:p w:rsidR="000751A4" w:rsidRPr="000751A4" w:rsidRDefault="000751A4" w:rsidP="000751A4">
      <w:pPr>
        <w:jc w:val="left"/>
        <w:rPr>
          <w:sz w:val="15"/>
          <w:szCs w:val="15"/>
        </w:rPr>
      </w:pPr>
      <w:r w:rsidRPr="000751A4">
        <w:rPr>
          <w:sz w:val="15"/>
          <w:szCs w:val="15"/>
        </w:rPr>
        <w:t>第三行告知解析器加载名为</w:t>
      </w:r>
      <w:r w:rsidRPr="000751A4">
        <w:rPr>
          <w:sz w:val="15"/>
          <w:szCs w:val="15"/>
        </w:rPr>
        <w:t xml:space="preserve"> "note.xml" </w:t>
      </w:r>
      <w:r w:rsidRPr="000751A4">
        <w:rPr>
          <w:sz w:val="15"/>
          <w:szCs w:val="15"/>
        </w:rPr>
        <w:t>的</w:t>
      </w:r>
      <w:r w:rsidRPr="000751A4">
        <w:rPr>
          <w:sz w:val="15"/>
          <w:szCs w:val="15"/>
        </w:rPr>
        <w:t xml:space="preserve"> XML </w:t>
      </w:r>
      <w:r w:rsidRPr="000751A4">
        <w:rPr>
          <w:sz w:val="15"/>
          <w:szCs w:val="15"/>
        </w:rPr>
        <w:t>文档。</w:t>
      </w:r>
      <w:r w:rsidRPr="000751A4">
        <w:rPr>
          <w:sz w:val="15"/>
          <w:szCs w:val="15"/>
        </w:rPr>
        <w:t xml:space="preserve"> </w:t>
      </w:r>
    </w:p>
    <w:p w:rsidR="000751A4" w:rsidRPr="000751A4" w:rsidRDefault="000751A4" w:rsidP="000751A4">
      <w:pPr>
        <w:jc w:val="left"/>
        <w:rPr>
          <w:sz w:val="15"/>
          <w:szCs w:val="15"/>
        </w:rPr>
      </w:pPr>
      <w:r w:rsidRPr="000751A4">
        <w:rPr>
          <w:sz w:val="15"/>
          <w:szCs w:val="15"/>
        </w:rPr>
        <w:t>下面的</w:t>
      </w:r>
      <w:r w:rsidRPr="000751A4">
        <w:rPr>
          <w:sz w:val="15"/>
          <w:szCs w:val="15"/>
        </w:rPr>
        <w:t xml:space="preserve"> JavaScript </w:t>
      </w:r>
      <w:r w:rsidRPr="000751A4">
        <w:rPr>
          <w:sz w:val="15"/>
          <w:szCs w:val="15"/>
        </w:rPr>
        <w:t>片段把字符串</w:t>
      </w:r>
      <w:r w:rsidRPr="000751A4">
        <w:rPr>
          <w:sz w:val="15"/>
          <w:szCs w:val="15"/>
        </w:rPr>
        <w:t xml:space="preserve"> txt </w:t>
      </w:r>
      <w:r w:rsidRPr="000751A4">
        <w:rPr>
          <w:sz w:val="15"/>
          <w:szCs w:val="15"/>
        </w:rPr>
        <w:t>载入解析器：</w:t>
      </w:r>
    </w:p>
    <w:p w:rsidR="000751A4" w:rsidRPr="000751A4" w:rsidRDefault="000751A4" w:rsidP="000751A4">
      <w:pPr>
        <w:jc w:val="left"/>
        <w:rPr>
          <w:sz w:val="15"/>
          <w:szCs w:val="15"/>
        </w:rPr>
      </w:pPr>
      <w:r w:rsidRPr="000751A4">
        <w:rPr>
          <w:sz w:val="15"/>
          <w:szCs w:val="15"/>
        </w:rPr>
        <w:t>var parser=new DOMParser();</w:t>
      </w:r>
    </w:p>
    <w:p w:rsidR="000751A4" w:rsidRPr="000751A4" w:rsidRDefault="000751A4" w:rsidP="000751A4">
      <w:pPr>
        <w:jc w:val="left"/>
        <w:rPr>
          <w:sz w:val="15"/>
          <w:szCs w:val="15"/>
        </w:rPr>
      </w:pPr>
      <w:r w:rsidRPr="000751A4">
        <w:rPr>
          <w:sz w:val="15"/>
          <w:szCs w:val="15"/>
        </w:rPr>
        <w:t>var doc=parser.parseFromString(txt,"text/xml");</w:t>
      </w:r>
    </w:p>
    <w:p w:rsidR="000751A4" w:rsidRPr="000751A4" w:rsidRDefault="000751A4" w:rsidP="000751A4">
      <w:pPr>
        <w:jc w:val="left"/>
        <w:rPr>
          <w:sz w:val="15"/>
          <w:szCs w:val="15"/>
        </w:rPr>
      </w:pPr>
      <w:r w:rsidRPr="000751A4">
        <w:rPr>
          <w:sz w:val="15"/>
          <w:szCs w:val="15"/>
        </w:rPr>
        <w:t>例子解释：</w:t>
      </w:r>
    </w:p>
    <w:p w:rsidR="000751A4" w:rsidRPr="000751A4" w:rsidRDefault="000751A4" w:rsidP="000751A4">
      <w:pPr>
        <w:jc w:val="left"/>
        <w:rPr>
          <w:sz w:val="15"/>
          <w:szCs w:val="15"/>
        </w:rPr>
      </w:pPr>
      <w:r w:rsidRPr="000751A4">
        <w:rPr>
          <w:sz w:val="15"/>
          <w:szCs w:val="15"/>
        </w:rPr>
        <w:t>上面代码的第一个行创建一个空的微软</w:t>
      </w:r>
      <w:r w:rsidRPr="000751A4">
        <w:rPr>
          <w:sz w:val="15"/>
          <w:szCs w:val="15"/>
        </w:rPr>
        <w:t xml:space="preserve"> XML </w:t>
      </w:r>
      <w:r w:rsidRPr="000751A4">
        <w:rPr>
          <w:sz w:val="15"/>
          <w:szCs w:val="15"/>
        </w:rPr>
        <w:t>文档对象。</w:t>
      </w:r>
      <w:r w:rsidRPr="000751A4">
        <w:rPr>
          <w:sz w:val="15"/>
          <w:szCs w:val="15"/>
        </w:rPr>
        <w:t xml:space="preserve"> </w:t>
      </w:r>
    </w:p>
    <w:p w:rsidR="000751A4" w:rsidRPr="000751A4" w:rsidRDefault="000751A4" w:rsidP="000751A4">
      <w:pPr>
        <w:jc w:val="left"/>
        <w:rPr>
          <w:sz w:val="15"/>
          <w:szCs w:val="15"/>
        </w:rPr>
      </w:pPr>
      <w:r w:rsidRPr="000751A4">
        <w:rPr>
          <w:sz w:val="15"/>
          <w:szCs w:val="15"/>
        </w:rPr>
        <w:t>第二行告知解析器载入名为</w:t>
      </w:r>
      <w:r w:rsidRPr="000751A4">
        <w:rPr>
          <w:sz w:val="15"/>
          <w:szCs w:val="15"/>
        </w:rPr>
        <w:t xml:space="preserve"> txt </w:t>
      </w:r>
      <w:r w:rsidRPr="000751A4">
        <w:rPr>
          <w:sz w:val="15"/>
          <w:szCs w:val="15"/>
        </w:rPr>
        <w:t>的字符串。</w:t>
      </w:r>
      <w:r w:rsidRPr="000751A4">
        <w:rPr>
          <w:sz w:val="15"/>
          <w:szCs w:val="15"/>
        </w:rPr>
        <w:t xml:space="preserve"> </w:t>
      </w:r>
    </w:p>
    <w:p w:rsidR="000751A4" w:rsidRPr="000751A4" w:rsidRDefault="000751A4" w:rsidP="000751A4">
      <w:pPr>
        <w:jc w:val="left"/>
        <w:rPr>
          <w:sz w:val="15"/>
          <w:szCs w:val="15"/>
        </w:rPr>
      </w:pPr>
      <w:r w:rsidRPr="000751A4">
        <w:rPr>
          <w:sz w:val="15"/>
          <w:szCs w:val="15"/>
        </w:rPr>
        <w:t>注释：</w:t>
      </w:r>
      <w:r w:rsidRPr="000751A4">
        <w:rPr>
          <w:sz w:val="15"/>
          <w:szCs w:val="15"/>
        </w:rPr>
        <w:t xml:space="preserve">Internet </w:t>
      </w:r>
    </w:p>
    <w:p w:rsidR="000751A4" w:rsidRDefault="000751A4" w:rsidP="006D0740">
      <w:pPr>
        <w:jc w:val="left"/>
        <w:rPr>
          <w:sz w:val="15"/>
          <w:szCs w:val="15"/>
        </w:rPr>
        <w:sectPr w:rsidR="000751A4" w:rsidSect="000751A4">
          <w:type w:val="continuous"/>
          <w:pgSz w:w="11906" w:h="16838"/>
          <w:pgMar w:top="1440" w:right="1800" w:bottom="1440" w:left="1800" w:header="851" w:footer="992" w:gutter="0"/>
          <w:cols w:num="2" w:sep="1" w:space="425"/>
          <w:docGrid w:type="lines" w:linePitch="312"/>
        </w:sectPr>
      </w:pPr>
    </w:p>
    <w:p w:rsidR="006D0740" w:rsidRPr="000751A4" w:rsidRDefault="006D0740" w:rsidP="006D0740">
      <w:pPr>
        <w:jc w:val="left"/>
        <w:rPr>
          <w:sz w:val="15"/>
          <w:szCs w:val="15"/>
        </w:rPr>
      </w:pPr>
    </w:p>
    <w:sectPr w:rsidR="006D0740" w:rsidRPr="000751A4" w:rsidSect="00321141">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28D6" w:rsidRDefault="004B28D6" w:rsidP="0080380F">
      <w:r>
        <w:separator/>
      </w:r>
    </w:p>
  </w:endnote>
  <w:endnote w:type="continuationSeparator" w:id="1">
    <w:p w:rsidR="004B28D6" w:rsidRDefault="004B28D6" w:rsidP="008038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28D6" w:rsidRDefault="004B28D6" w:rsidP="0080380F">
      <w:r>
        <w:separator/>
      </w:r>
    </w:p>
  </w:footnote>
  <w:footnote w:type="continuationSeparator" w:id="1">
    <w:p w:rsidR="004B28D6" w:rsidRDefault="004B28D6" w:rsidP="008038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0000004"/>
    <w:multiLevelType w:val="multilevel"/>
    <w:tmpl w:val="00000004"/>
    <w:lvl w:ilvl="0">
      <w:start w:val="2"/>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0000007"/>
    <w:multiLevelType w:val="multilevel"/>
    <w:tmpl w:val="00000007"/>
    <w:lvl w:ilvl="0">
      <w:start w:val="1"/>
      <w:numFmt w:val="japaneseCounting"/>
      <w:lvlText w:val="第%1章"/>
      <w:lvlJc w:val="left"/>
      <w:pPr>
        <w:ind w:left="1440" w:hanging="14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000008"/>
    <w:multiLevelType w:val="multilevel"/>
    <w:tmpl w:val="00000008"/>
    <w:lvl w:ilvl="0">
      <w:start w:val="1"/>
      <w:numFmt w:val="decimal"/>
      <w:lvlText w:val="%1."/>
      <w:lvlJc w:val="left"/>
      <w:pPr>
        <w:ind w:left="360" w:hanging="36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00000009"/>
    <w:multiLevelType w:val="multilevel"/>
    <w:tmpl w:val="0000000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0000000A"/>
    <w:multiLevelType w:val="multilevel"/>
    <w:tmpl w:val="0000000A"/>
    <w:lvl w:ilvl="0">
      <w:start w:val="1"/>
      <w:numFmt w:val="decimal"/>
      <w:lvlText w:val="%1."/>
      <w:lvlJc w:val="left"/>
      <w:pPr>
        <w:ind w:left="360" w:hanging="360"/>
      </w:pPr>
      <w:rPr>
        <w:rFonts w:hint="default"/>
      </w:rPr>
    </w:lvl>
    <w:lvl w:ilvl="1">
      <w:start w:val="13"/>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0000000B"/>
    <w:multiLevelType w:val="multilevel"/>
    <w:tmpl w:val="0000000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nsid w:val="0000000C"/>
    <w:multiLevelType w:val="multilevel"/>
    <w:tmpl w:val="0000000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045909A9"/>
    <w:multiLevelType w:val="multilevel"/>
    <w:tmpl w:val="A3A20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2533DC"/>
    <w:multiLevelType w:val="multilevel"/>
    <w:tmpl w:val="958A7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783306"/>
    <w:multiLevelType w:val="multilevel"/>
    <w:tmpl w:val="6E2A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7A843C5"/>
    <w:multiLevelType w:val="multilevel"/>
    <w:tmpl w:val="1A52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E74BCC"/>
    <w:multiLevelType w:val="multilevel"/>
    <w:tmpl w:val="3294B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DC4041"/>
    <w:multiLevelType w:val="multilevel"/>
    <w:tmpl w:val="A244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1D12A8"/>
    <w:multiLevelType w:val="multilevel"/>
    <w:tmpl w:val="ED0A2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BA794F"/>
    <w:multiLevelType w:val="multilevel"/>
    <w:tmpl w:val="2BF23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52435D"/>
    <w:multiLevelType w:val="multilevel"/>
    <w:tmpl w:val="EF869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B410B1"/>
    <w:multiLevelType w:val="multilevel"/>
    <w:tmpl w:val="274E6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DC78CA"/>
    <w:multiLevelType w:val="multilevel"/>
    <w:tmpl w:val="450A0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5B5A1C"/>
    <w:multiLevelType w:val="multilevel"/>
    <w:tmpl w:val="467E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C12AAE"/>
    <w:multiLevelType w:val="multilevel"/>
    <w:tmpl w:val="12BE7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8D56AE"/>
    <w:multiLevelType w:val="multilevel"/>
    <w:tmpl w:val="50CC0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6C0715B"/>
    <w:multiLevelType w:val="multilevel"/>
    <w:tmpl w:val="1BF2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0"/>
  </w:num>
  <w:num w:numId="3">
    <w:abstractNumId w:val="20"/>
  </w:num>
  <w:num w:numId="4">
    <w:abstractNumId w:val="14"/>
  </w:num>
  <w:num w:numId="5">
    <w:abstractNumId w:val="24"/>
  </w:num>
  <w:num w:numId="6">
    <w:abstractNumId w:val="13"/>
  </w:num>
  <w:num w:numId="7">
    <w:abstractNumId w:val="22"/>
  </w:num>
  <w:num w:numId="8">
    <w:abstractNumId w:val="19"/>
  </w:num>
  <w:num w:numId="9">
    <w:abstractNumId w:val="18"/>
  </w:num>
  <w:num w:numId="10">
    <w:abstractNumId w:val="21"/>
  </w:num>
  <w:num w:numId="11">
    <w:abstractNumId w:val="16"/>
  </w:num>
  <w:num w:numId="12">
    <w:abstractNumId w:val="12"/>
  </w:num>
  <w:num w:numId="13">
    <w:abstractNumId w:val="4"/>
  </w:num>
  <w:num w:numId="14">
    <w:abstractNumId w:val="1"/>
  </w:num>
  <w:num w:numId="15">
    <w:abstractNumId w:val="2"/>
  </w:num>
  <w:num w:numId="16">
    <w:abstractNumId w:val="5"/>
  </w:num>
  <w:num w:numId="17">
    <w:abstractNumId w:val="9"/>
  </w:num>
  <w:num w:numId="18">
    <w:abstractNumId w:val="3"/>
  </w:num>
  <w:num w:numId="19">
    <w:abstractNumId w:val="7"/>
  </w:num>
  <w:num w:numId="20">
    <w:abstractNumId w:val="6"/>
  </w:num>
  <w:num w:numId="21">
    <w:abstractNumId w:val="8"/>
  </w:num>
  <w:num w:numId="22">
    <w:abstractNumId w:val="0"/>
  </w:num>
  <w:num w:numId="23">
    <w:abstractNumId w:val="15"/>
  </w:num>
  <w:num w:numId="24">
    <w:abstractNumId w:val="11"/>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380F"/>
    <w:rsid w:val="000751A4"/>
    <w:rsid w:val="00231F8E"/>
    <w:rsid w:val="00321141"/>
    <w:rsid w:val="00404806"/>
    <w:rsid w:val="00440617"/>
    <w:rsid w:val="004B28D6"/>
    <w:rsid w:val="006A5E9E"/>
    <w:rsid w:val="006D0740"/>
    <w:rsid w:val="0080380F"/>
    <w:rsid w:val="00845850"/>
    <w:rsid w:val="00A05E9C"/>
    <w:rsid w:val="00A33B18"/>
    <w:rsid w:val="00AA5F49"/>
    <w:rsid w:val="00BF6037"/>
    <w:rsid w:val="00CF3826"/>
    <w:rsid w:val="00E20E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0" w:unhideWhenUsed="0" w:qFormat="1"/>
    <w:lsdException w:name="Bibliography" w:uiPriority="37"/>
    <w:lsdException w:name="TOC Heading" w:uiPriority="39" w:qFormat="1"/>
  </w:latentStyles>
  <w:style w:type="paragraph" w:default="1" w:styleId="a">
    <w:name w:val="Normal"/>
    <w:qFormat/>
    <w:rsid w:val="00BF6037"/>
    <w:pPr>
      <w:widowControl w:val="0"/>
      <w:jc w:val="both"/>
    </w:pPr>
  </w:style>
  <w:style w:type="paragraph" w:styleId="1">
    <w:name w:val="heading 1"/>
    <w:basedOn w:val="a"/>
    <w:link w:val="1Char"/>
    <w:qFormat/>
    <w:rsid w:val="0080380F"/>
    <w:pPr>
      <w:widowControl/>
      <w:jc w:val="left"/>
      <w:outlineLvl w:val="0"/>
    </w:pPr>
    <w:rPr>
      <w:rFonts w:ascii="宋体" w:eastAsia="宋体" w:hAnsi="宋体" w:cs="宋体"/>
      <w:b/>
      <w:bCs/>
      <w:kern w:val="36"/>
      <w:sz w:val="48"/>
      <w:szCs w:val="48"/>
    </w:rPr>
  </w:style>
  <w:style w:type="paragraph" w:styleId="2">
    <w:name w:val="heading 2"/>
    <w:basedOn w:val="a"/>
    <w:next w:val="a"/>
    <w:link w:val="2Char"/>
    <w:unhideWhenUsed/>
    <w:qFormat/>
    <w:rsid w:val="00E20E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E20E69"/>
    <w:pPr>
      <w:keepNext/>
      <w:keepLines/>
      <w:spacing w:before="260" w:after="260" w:line="416" w:lineRule="auto"/>
      <w:outlineLvl w:val="2"/>
    </w:pPr>
    <w:rPr>
      <w:b/>
      <w:bCs/>
      <w:sz w:val="32"/>
      <w:szCs w:val="32"/>
    </w:rPr>
  </w:style>
  <w:style w:type="paragraph" w:styleId="4">
    <w:name w:val="heading 4"/>
    <w:basedOn w:val="a"/>
    <w:next w:val="a"/>
    <w:link w:val="4Char"/>
    <w:qFormat/>
    <w:rsid w:val="00E20E69"/>
    <w:pPr>
      <w:keepNext/>
      <w:keepLines/>
      <w:spacing w:before="280" w:after="290" w:line="372"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038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0380F"/>
    <w:rPr>
      <w:sz w:val="18"/>
      <w:szCs w:val="18"/>
    </w:rPr>
  </w:style>
  <w:style w:type="paragraph" w:styleId="a4">
    <w:name w:val="footer"/>
    <w:basedOn w:val="a"/>
    <w:link w:val="Char0"/>
    <w:unhideWhenUsed/>
    <w:rsid w:val="0080380F"/>
    <w:pPr>
      <w:tabs>
        <w:tab w:val="center" w:pos="4153"/>
        <w:tab w:val="right" w:pos="8306"/>
      </w:tabs>
      <w:snapToGrid w:val="0"/>
      <w:jc w:val="left"/>
    </w:pPr>
    <w:rPr>
      <w:sz w:val="18"/>
      <w:szCs w:val="18"/>
    </w:rPr>
  </w:style>
  <w:style w:type="character" w:customStyle="1" w:styleId="Char0">
    <w:name w:val="页脚 Char"/>
    <w:basedOn w:val="a0"/>
    <w:link w:val="a4"/>
    <w:rsid w:val="0080380F"/>
    <w:rPr>
      <w:sz w:val="18"/>
      <w:szCs w:val="18"/>
    </w:rPr>
  </w:style>
  <w:style w:type="character" w:customStyle="1" w:styleId="1Char">
    <w:name w:val="标题 1 Char"/>
    <w:basedOn w:val="a0"/>
    <w:link w:val="1"/>
    <w:rsid w:val="0080380F"/>
    <w:rPr>
      <w:rFonts w:ascii="宋体" w:eastAsia="宋体" w:hAnsi="宋体" w:cs="宋体"/>
      <w:b/>
      <w:bCs/>
      <w:kern w:val="36"/>
      <w:sz w:val="48"/>
      <w:szCs w:val="48"/>
    </w:rPr>
  </w:style>
  <w:style w:type="character" w:styleId="a5">
    <w:name w:val="Strong"/>
    <w:basedOn w:val="a0"/>
    <w:qFormat/>
    <w:rsid w:val="0080380F"/>
    <w:rPr>
      <w:b/>
      <w:bCs/>
    </w:rPr>
  </w:style>
  <w:style w:type="paragraph" w:styleId="a6">
    <w:name w:val="Normal (Web)"/>
    <w:basedOn w:val="a"/>
    <w:uiPriority w:val="99"/>
    <w:unhideWhenUsed/>
    <w:rsid w:val="0080380F"/>
    <w:pPr>
      <w:widowControl/>
      <w:spacing w:after="249"/>
      <w:jc w:val="left"/>
    </w:pPr>
    <w:rPr>
      <w:rFonts w:ascii="宋体" w:eastAsia="宋体" w:hAnsi="宋体" w:cs="宋体"/>
      <w:kern w:val="0"/>
      <w:sz w:val="24"/>
      <w:szCs w:val="24"/>
    </w:rPr>
  </w:style>
  <w:style w:type="paragraph" w:styleId="HTML">
    <w:name w:val="HTML Preformatted"/>
    <w:basedOn w:val="a"/>
    <w:link w:val="HTMLChar"/>
    <w:uiPriority w:val="99"/>
    <w:unhideWhenUsed/>
    <w:rsid w:val="00803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0380F"/>
    <w:rPr>
      <w:rFonts w:ascii="宋体" w:eastAsia="宋体" w:hAnsi="宋体" w:cs="宋体"/>
      <w:kern w:val="0"/>
      <w:sz w:val="24"/>
      <w:szCs w:val="24"/>
    </w:rPr>
  </w:style>
  <w:style w:type="character" w:customStyle="1" w:styleId="tag">
    <w:name w:val="tag"/>
    <w:basedOn w:val="a0"/>
    <w:rsid w:val="0080380F"/>
    <w:rPr>
      <w:bdr w:val="none" w:sz="0" w:space="0" w:color="auto" w:frame="1"/>
    </w:rPr>
  </w:style>
  <w:style w:type="character" w:customStyle="1" w:styleId="attribute">
    <w:name w:val="attribute"/>
    <w:basedOn w:val="a0"/>
    <w:rsid w:val="0080380F"/>
    <w:rPr>
      <w:bdr w:val="none" w:sz="0" w:space="0" w:color="auto" w:frame="1"/>
    </w:rPr>
  </w:style>
  <w:style w:type="character" w:customStyle="1" w:styleId="attribute-value">
    <w:name w:val="attribute-value"/>
    <w:basedOn w:val="a0"/>
    <w:rsid w:val="0080380F"/>
    <w:rPr>
      <w:bdr w:val="none" w:sz="0" w:space="0" w:color="auto" w:frame="1"/>
    </w:rPr>
  </w:style>
  <w:style w:type="paragraph" w:styleId="a7">
    <w:name w:val="Balloon Text"/>
    <w:basedOn w:val="a"/>
    <w:link w:val="Char1"/>
    <w:unhideWhenUsed/>
    <w:rsid w:val="0080380F"/>
    <w:rPr>
      <w:sz w:val="18"/>
      <w:szCs w:val="18"/>
    </w:rPr>
  </w:style>
  <w:style w:type="character" w:customStyle="1" w:styleId="Char1">
    <w:name w:val="批注框文本 Char"/>
    <w:basedOn w:val="a0"/>
    <w:link w:val="a7"/>
    <w:rsid w:val="0080380F"/>
    <w:rPr>
      <w:sz w:val="18"/>
      <w:szCs w:val="18"/>
    </w:rPr>
  </w:style>
  <w:style w:type="character" w:styleId="a8">
    <w:name w:val="Hyperlink"/>
    <w:basedOn w:val="a0"/>
    <w:unhideWhenUsed/>
    <w:rsid w:val="0080380F"/>
    <w:rPr>
      <w:color w:val="0000FF" w:themeColor="hyperlink"/>
      <w:u w:val="single"/>
    </w:rPr>
  </w:style>
  <w:style w:type="character" w:customStyle="1" w:styleId="2Char">
    <w:name w:val="标题 2 Char"/>
    <w:basedOn w:val="a0"/>
    <w:link w:val="2"/>
    <w:rsid w:val="00E20E69"/>
    <w:rPr>
      <w:rFonts w:asciiTheme="majorHAnsi" w:eastAsiaTheme="majorEastAsia" w:hAnsiTheme="majorHAnsi" w:cstheme="majorBidi"/>
      <w:b/>
      <w:bCs/>
      <w:sz w:val="32"/>
      <w:szCs w:val="32"/>
    </w:rPr>
  </w:style>
  <w:style w:type="character" w:customStyle="1" w:styleId="3Char">
    <w:name w:val="标题 3 Char"/>
    <w:basedOn w:val="a0"/>
    <w:link w:val="3"/>
    <w:rsid w:val="00E20E69"/>
    <w:rPr>
      <w:b/>
      <w:bCs/>
      <w:sz w:val="32"/>
      <w:szCs w:val="32"/>
    </w:rPr>
  </w:style>
  <w:style w:type="character" w:customStyle="1" w:styleId="4Char">
    <w:name w:val="标题 4 Char"/>
    <w:basedOn w:val="a0"/>
    <w:link w:val="4"/>
    <w:rsid w:val="00E20E69"/>
    <w:rPr>
      <w:rFonts w:ascii="Cambria" w:eastAsia="宋体" w:hAnsi="Cambria" w:cs="Times New Roman"/>
      <w:b/>
      <w:bCs/>
      <w:sz w:val="28"/>
      <w:szCs w:val="28"/>
    </w:rPr>
  </w:style>
  <w:style w:type="character" w:customStyle="1" w:styleId="code">
    <w:name w:val="code"/>
    <w:basedOn w:val="a0"/>
    <w:rsid w:val="00E20E69"/>
  </w:style>
  <w:style w:type="character" w:customStyle="1" w:styleId="Char2">
    <w:name w:val="文档结构图 Char"/>
    <w:basedOn w:val="a0"/>
    <w:link w:val="a9"/>
    <w:rsid w:val="00E20E69"/>
    <w:rPr>
      <w:rFonts w:ascii="宋体" w:eastAsia="宋体"/>
      <w:sz w:val="18"/>
      <w:szCs w:val="18"/>
    </w:rPr>
  </w:style>
  <w:style w:type="character" w:styleId="aa">
    <w:name w:val="Subtle Emphasis"/>
    <w:basedOn w:val="a0"/>
    <w:qFormat/>
    <w:rsid w:val="00E20E69"/>
    <w:rPr>
      <w:i/>
      <w:iCs/>
      <w:color w:val="808080"/>
    </w:rPr>
  </w:style>
  <w:style w:type="character" w:styleId="ab">
    <w:name w:val="Book Title"/>
    <w:basedOn w:val="a0"/>
    <w:qFormat/>
    <w:rsid w:val="00E20E69"/>
    <w:rPr>
      <w:b/>
      <w:bCs/>
      <w:smallCaps/>
      <w:spacing w:val="5"/>
    </w:rPr>
  </w:style>
  <w:style w:type="character" w:customStyle="1" w:styleId="1Char0">
    <w:name w:val="样式1 Char"/>
    <w:basedOn w:val="1Char"/>
    <w:link w:val="10"/>
    <w:rsid w:val="00E20E69"/>
    <w:rPr>
      <w:b/>
      <w:bCs/>
      <w:kern w:val="44"/>
      <w:sz w:val="44"/>
      <w:szCs w:val="44"/>
    </w:rPr>
  </w:style>
  <w:style w:type="character" w:customStyle="1" w:styleId="2Char0">
    <w:name w:val="样式2 Char"/>
    <w:basedOn w:val="2Char"/>
    <w:link w:val="20"/>
    <w:rsid w:val="00E20E69"/>
    <w:rPr>
      <w:rFonts w:ascii="Cambria" w:eastAsia="宋体" w:hAnsi="Cambria" w:cs="Times New Roman"/>
      <w:b/>
      <w:bCs/>
    </w:rPr>
  </w:style>
  <w:style w:type="character" w:styleId="ac">
    <w:name w:val="Intense Reference"/>
    <w:basedOn w:val="a0"/>
    <w:qFormat/>
    <w:rsid w:val="00E20E69"/>
    <w:rPr>
      <w:b/>
      <w:bCs/>
      <w:smallCaps/>
      <w:color w:val="C0504D"/>
      <w:spacing w:val="5"/>
      <w:u w:val="single"/>
    </w:rPr>
  </w:style>
  <w:style w:type="character" w:customStyle="1" w:styleId="keyword">
    <w:name w:val="keyword"/>
    <w:basedOn w:val="a0"/>
    <w:rsid w:val="00E20E69"/>
  </w:style>
  <w:style w:type="character" w:customStyle="1" w:styleId="string">
    <w:name w:val="string"/>
    <w:basedOn w:val="a0"/>
    <w:rsid w:val="00E20E69"/>
  </w:style>
  <w:style w:type="character" w:customStyle="1" w:styleId="comment">
    <w:name w:val="comment"/>
    <w:basedOn w:val="a0"/>
    <w:rsid w:val="00E20E69"/>
  </w:style>
  <w:style w:type="character" w:customStyle="1" w:styleId="hilite1">
    <w:name w:val="hilite1"/>
    <w:basedOn w:val="a0"/>
    <w:rsid w:val="00E20E69"/>
  </w:style>
  <w:style w:type="character" w:customStyle="1" w:styleId="Char3">
    <w:name w:val="无间隔 Char"/>
    <w:basedOn w:val="a0"/>
    <w:link w:val="ad"/>
    <w:rsid w:val="00E20E69"/>
  </w:style>
  <w:style w:type="character" w:customStyle="1" w:styleId="hilite2">
    <w:name w:val="hilite2"/>
    <w:basedOn w:val="a0"/>
    <w:rsid w:val="00E20E69"/>
  </w:style>
  <w:style w:type="character" w:customStyle="1" w:styleId="clsliteral">
    <w:name w:val="clsliteral"/>
    <w:basedOn w:val="a0"/>
    <w:rsid w:val="00E20E69"/>
  </w:style>
  <w:style w:type="character" w:styleId="ae">
    <w:name w:val="FollowedHyperlink"/>
    <w:basedOn w:val="a0"/>
    <w:rsid w:val="00E20E69"/>
    <w:rPr>
      <w:color w:val="800080"/>
      <w:u w:val="single"/>
    </w:rPr>
  </w:style>
  <w:style w:type="character" w:styleId="af">
    <w:name w:val="Emphasis"/>
    <w:basedOn w:val="a0"/>
    <w:uiPriority w:val="20"/>
    <w:qFormat/>
    <w:rsid w:val="00E20E69"/>
    <w:rPr>
      <w:b w:val="0"/>
      <w:bCs w:val="0"/>
      <w:i w:val="0"/>
      <w:iCs w:val="0"/>
      <w:color w:val="CC0033"/>
    </w:rPr>
  </w:style>
  <w:style w:type="paragraph" w:styleId="af0">
    <w:name w:val="List Paragraph"/>
    <w:basedOn w:val="a"/>
    <w:qFormat/>
    <w:rsid w:val="00E20E69"/>
    <w:pPr>
      <w:ind w:firstLineChars="200" w:firstLine="420"/>
    </w:pPr>
    <w:rPr>
      <w:rFonts w:ascii="Calibri" w:eastAsia="宋体" w:hAnsi="Calibri" w:cs="Times New Roman"/>
    </w:rPr>
  </w:style>
  <w:style w:type="paragraph" w:customStyle="1" w:styleId="10">
    <w:name w:val="样式1"/>
    <w:basedOn w:val="1"/>
    <w:link w:val="1Char0"/>
    <w:rsid w:val="00E20E69"/>
    <w:pPr>
      <w:keepNext/>
      <w:keepLines/>
      <w:widowControl w:val="0"/>
      <w:tabs>
        <w:tab w:val="num" w:pos="720"/>
      </w:tabs>
      <w:spacing w:before="340" w:after="330" w:line="576" w:lineRule="auto"/>
      <w:ind w:left="720" w:hanging="360"/>
      <w:jc w:val="both"/>
    </w:pPr>
    <w:rPr>
      <w:rFonts w:asciiTheme="minorHAnsi" w:eastAsiaTheme="minorEastAsia" w:hAnsiTheme="minorHAnsi" w:cstheme="minorBidi"/>
      <w:kern w:val="44"/>
      <w:sz w:val="44"/>
      <w:szCs w:val="44"/>
    </w:rPr>
  </w:style>
  <w:style w:type="paragraph" w:customStyle="1" w:styleId="20">
    <w:name w:val="样式2"/>
    <w:basedOn w:val="2"/>
    <w:link w:val="2Char0"/>
    <w:rsid w:val="00E20E69"/>
    <w:pPr>
      <w:tabs>
        <w:tab w:val="num" w:pos="720"/>
      </w:tabs>
      <w:spacing w:line="413" w:lineRule="auto"/>
      <w:ind w:left="720" w:hanging="360"/>
    </w:pPr>
    <w:rPr>
      <w:rFonts w:ascii="Cambria" w:eastAsia="宋体" w:hAnsi="Cambria" w:cs="Times New Roman"/>
    </w:rPr>
  </w:style>
  <w:style w:type="paragraph" w:styleId="ad">
    <w:name w:val="No Spacing"/>
    <w:link w:val="Char3"/>
    <w:qFormat/>
    <w:rsid w:val="00E20E69"/>
    <w:pPr>
      <w:widowControl w:val="0"/>
      <w:jc w:val="both"/>
    </w:pPr>
  </w:style>
  <w:style w:type="paragraph" w:styleId="8">
    <w:name w:val="toc 8"/>
    <w:basedOn w:val="a"/>
    <w:next w:val="a"/>
    <w:rsid w:val="00E20E69"/>
    <w:pPr>
      <w:ind w:left="1470"/>
      <w:jc w:val="left"/>
    </w:pPr>
    <w:rPr>
      <w:rFonts w:ascii="Calibri" w:eastAsia="宋体" w:hAnsi="Calibri" w:cs="Times New Roman"/>
      <w:sz w:val="18"/>
      <w:szCs w:val="18"/>
    </w:rPr>
  </w:style>
  <w:style w:type="paragraph" w:styleId="a9">
    <w:name w:val="Document Map"/>
    <w:basedOn w:val="a"/>
    <w:link w:val="Char2"/>
    <w:rsid w:val="00E20E69"/>
    <w:rPr>
      <w:rFonts w:ascii="宋体" w:eastAsia="宋体"/>
      <w:sz w:val="18"/>
      <w:szCs w:val="18"/>
    </w:rPr>
  </w:style>
  <w:style w:type="character" w:customStyle="1" w:styleId="Char10">
    <w:name w:val="文档结构图 Char1"/>
    <w:basedOn w:val="a0"/>
    <w:link w:val="a9"/>
    <w:uiPriority w:val="99"/>
    <w:semiHidden/>
    <w:rsid w:val="00E20E69"/>
    <w:rPr>
      <w:rFonts w:ascii="宋体" w:eastAsia="宋体"/>
      <w:sz w:val="18"/>
      <w:szCs w:val="18"/>
    </w:rPr>
  </w:style>
  <w:style w:type="paragraph" w:styleId="21">
    <w:name w:val="toc 2"/>
    <w:basedOn w:val="a"/>
    <w:next w:val="a"/>
    <w:rsid w:val="00E20E69"/>
    <w:pPr>
      <w:ind w:left="210"/>
      <w:jc w:val="left"/>
    </w:pPr>
    <w:rPr>
      <w:rFonts w:ascii="Calibri" w:eastAsia="宋体" w:hAnsi="Calibri" w:cs="Times New Roman"/>
      <w:smallCaps/>
      <w:sz w:val="20"/>
      <w:szCs w:val="20"/>
    </w:rPr>
  </w:style>
  <w:style w:type="paragraph" w:styleId="9">
    <w:name w:val="toc 9"/>
    <w:basedOn w:val="a"/>
    <w:next w:val="a"/>
    <w:rsid w:val="00E20E69"/>
    <w:pPr>
      <w:ind w:left="1680"/>
      <w:jc w:val="left"/>
    </w:pPr>
    <w:rPr>
      <w:rFonts w:ascii="Calibri" w:eastAsia="宋体" w:hAnsi="Calibri" w:cs="Times New Roman"/>
      <w:sz w:val="18"/>
      <w:szCs w:val="18"/>
    </w:rPr>
  </w:style>
  <w:style w:type="paragraph" w:styleId="7">
    <w:name w:val="toc 7"/>
    <w:basedOn w:val="a"/>
    <w:next w:val="a"/>
    <w:rsid w:val="00E20E69"/>
    <w:pPr>
      <w:ind w:left="1260"/>
      <w:jc w:val="left"/>
    </w:pPr>
    <w:rPr>
      <w:rFonts w:ascii="Calibri" w:eastAsia="宋体" w:hAnsi="Calibri" w:cs="Times New Roman"/>
      <w:sz w:val="18"/>
      <w:szCs w:val="18"/>
    </w:rPr>
  </w:style>
  <w:style w:type="paragraph" w:styleId="40">
    <w:name w:val="toc 4"/>
    <w:basedOn w:val="a"/>
    <w:next w:val="a"/>
    <w:rsid w:val="00E20E69"/>
    <w:pPr>
      <w:ind w:left="630"/>
      <w:jc w:val="left"/>
    </w:pPr>
    <w:rPr>
      <w:rFonts w:ascii="Calibri" w:eastAsia="宋体" w:hAnsi="Calibri" w:cs="Times New Roman"/>
      <w:sz w:val="18"/>
      <w:szCs w:val="18"/>
    </w:rPr>
  </w:style>
  <w:style w:type="paragraph" w:styleId="5">
    <w:name w:val="toc 5"/>
    <w:basedOn w:val="a"/>
    <w:next w:val="a"/>
    <w:rsid w:val="00E20E69"/>
    <w:pPr>
      <w:ind w:left="840"/>
      <w:jc w:val="left"/>
    </w:pPr>
    <w:rPr>
      <w:rFonts w:ascii="Calibri" w:eastAsia="宋体" w:hAnsi="Calibri" w:cs="Times New Roman"/>
      <w:sz w:val="18"/>
      <w:szCs w:val="18"/>
    </w:rPr>
  </w:style>
  <w:style w:type="paragraph" w:styleId="11">
    <w:name w:val="toc 1"/>
    <w:basedOn w:val="a"/>
    <w:next w:val="a"/>
    <w:rsid w:val="00E20E69"/>
    <w:pPr>
      <w:tabs>
        <w:tab w:val="left" w:pos="840"/>
        <w:tab w:val="right" w:leader="dot" w:pos="8296"/>
      </w:tabs>
      <w:spacing w:before="120" w:after="120"/>
      <w:jc w:val="center"/>
    </w:pPr>
    <w:rPr>
      <w:rFonts w:ascii="Calibri" w:eastAsia="宋体" w:hAnsi="Calibri" w:cs="Times New Roman"/>
      <w:bCs/>
      <w:caps/>
      <w:sz w:val="20"/>
      <w:szCs w:val="20"/>
    </w:rPr>
  </w:style>
  <w:style w:type="paragraph" w:styleId="30">
    <w:name w:val="toc 3"/>
    <w:basedOn w:val="a"/>
    <w:next w:val="a"/>
    <w:rsid w:val="00E20E69"/>
    <w:pPr>
      <w:ind w:left="420"/>
      <w:jc w:val="left"/>
    </w:pPr>
    <w:rPr>
      <w:rFonts w:ascii="Calibri" w:eastAsia="宋体" w:hAnsi="Calibri" w:cs="Times New Roman"/>
      <w:i/>
      <w:iCs/>
      <w:sz w:val="20"/>
      <w:szCs w:val="20"/>
    </w:rPr>
  </w:style>
  <w:style w:type="paragraph" w:styleId="6">
    <w:name w:val="toc 6"/>
    <w:basedOn w:val="a"/>
    <w:next w:val="a"/>
    <w:rsid w:val="00E20E69"/>
    <w:pPr>
      <w:ind w:left="1050"/>
      <w:jc w:val="left"/>
    </w:pPr>
    <w:rPr>
      <w:rFonts w:ascii="Calibri" w:eastAsia="宋体" w:hAnsi="Calibri" w:cs="Times New Roman"/>
      <w:sz w:val="18"/>
      <w:szCs w:val="18"/>
    </w:rPr>
  </w:style>
  <w:style w:type="character" w:styleId="HTML0">
    <w:name w:val="HTML Code"/>
    <w:basedOn w:val="a0"/>
    <w:uiPriority w:val="99"/>
    <w:semiHidden/>
    <w:unhideWhenUsed/>
    <w:rsid w:val="000751A4"/>
    <w:rPr>
      <w:rFonts w:ascii="宋体" w:eastAsia="宋体" w:hAnsi="宋体" w:cs="宋体"/>
      <w:sz w:val="24"/>
      <w:szCs w:val="24"/>
    </w:rPr>
  </w:style>
  <w:style w:type="paragraph" w:customStyle="1" w:styleId="note">
    <w:name w:val="note"/>
    <w:basedOn w:val="a"/>
    <w:rsid w:val="000751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4207392">
      <w:bodyDiv w:val="1"/>
      <w:marLeft w:val="0"/>
      <w:marRight w:val="0"/>
      <w:marTop w:val="0"/>
      <w:marBottom w:val="0"/>
      <w:divBdr>
        <w:top w:val="none" w:sz="0" w:space="0" w:color="auto"/>
        <w:left w:val="none" w:sz="0" w:space="0" w:color="auto"/>
        <w:bottom w:val="none" w:sz="0" w:space="0" w:color="auto"/>
        <w:right w:val="none" w:sz="0" w:space="0" w:color="auto"/>
      </w:divBdr>
      <w:divsChild>
        <w:div w:id="1015694367">
          <w:marLeft w:val="0"/>
          <w:marRight w:val="0"/>
          <w:marTop w:val="0"/>
          <w:marBottom w:val="0"/>
          <w:divBdr>
            <w:top w:val="none" w:sz="0" w:space="0" w:color="auto"/>
            <w:left w:val="none" w:sz="0" w:space="0" w:color="auto"/>
            <w:bottom w:val="none" w:sz="0" w:space="0" w:color="auto"/>
            <w:right w:val="none" w:sz="0" w:space="0" w:color="auto"/>
          </w:divBdr>
          <w:divsChild>
            <w:div w:id="976228064">
              <w:marLeft w:val="0"/>
              <w:marRight w:val="0"/>
              <w:marTop w:val="0"/>
              <w:marBottom w:val="0"/>
              <w:divBdr>
                <w:top w:val="none" w:sz="0" w:space="0" w:color="auto"/>
                <w:left w:val="none" w:sz="0" w:space="0" w:color="auto"/>
                <w:bottom w:val="none" w:sz="0" w:space="0" w:color="auto"/>
                <w:right w:val="none" w:sz="0" w:space="0" w:color="auto"/>
              </w:divBdr>
              <w:divsChild>
                <w:div w:id="1560096972">
                  <w:marLeft w:val="0"/>
                  <w:marRight w:val="0"/>
                  <w:marTop w:val="0"/>
                  <w:marBottom w:val="0"/>
                  <w:divBdr>
                    <w:top w:val="none" w:sz="0" w:space="0" w:color="auto"/>
                    <w:left w:val="none" w:sz="0" w:space="0" w:color="auto"/>
                    <w:bottom w:val="none" w:sz="0" w:space="0" w:color="auto"/>
                    <w:right w:val="none" w:sz="0" w:space="0" w:color="auto"/>
                  </w:divBdr>
                </w:div>
                <w:div w:id="2604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45389">
      <w:bodyDiv w:val="1"/>
      <w:marLeft w:val="0"/>
      <w:marRight w:val="0"/>
      <w:marTop w:val="0"/>
      <w:marBottom w:val="0"/>
      <w:divBdr>
        <w:top w:val="none" w:sz="0" w:space="0" w:color="auto"/>
        <w:left w:val="none" w:sz="0" w:space="0" w:color="auto"/>
        <w:bottom w:val="none" w:sz="0" w:space="0" w:color="auto"/>
        <w:right w:val="none" w:sz="0" w:space="0" w:color="auto"/>
      </w:divBdr>
      <w:divsChild>
        <w:div w:id="951547142">
          <w:marLeft w:val="0"/>
          <w:marRight w:val="0"/>
          <w:marTop w:val="0"/>
          <w:marBottom w:val="0"/>
          <w:divBdr>
            <w:top w:val="single" w:sz="4" w:space="0" w:color="D9D9D9"/>
            <w:left w:val="single" w:sz="4" w:space="0" w:color="D9D9D9"/>
            <w:bottom w:val="single" w:sz="4" w:space="0" w:color="D9D9D9"/>
            <w:right w:val="single" w:sz="4" w:space="0" w:color="D9D9D9"/>
          </w:divBdr>
          <w:divsChild>
            <w:div w:id="1616254071">
              <w:marLeft w:val="0"/>
              <w:marRight w:val="0"/>
              <w:marTop w:val="0"/>
              <w:marBottom w:val="0"/>
              <w:divBdr>
                <w:top w:val="none" w:sz="0" w:space="0" w:color="auto"/>
                <w:left w:val="none" w:sz="0" w:space="0" w:color="auto"/>
                <w:bottom w:val="none" w:sz="0" w:space="0" w:color="auto"/>
                <w:right w:val="single" w:sz="4" w:space="0" w:color="D9D9D9"/>
              </w:divBdr>
              <w:divsChild>
                <w:div w:id="639262045">
                  <w:marLeft w:val="0"/>
                  <w:marRight w:val="0"/>
                  <w:marTop w:val="0"/>
                  <w:marBottom w:val="0"/>
                  <w:divBdr>
                    <w:top w:val="none" w:sz="0" w:space="0" w:color="auto"/>
                    <w:left w:val="none" w:sz="0" w:space="0" w:color="auto"/>
                    <w:bottom w:val="none" w:sz="0" w:space="0" w:color="auto"/>
                    <w:right w:val="none" w:sz="0" w:space="0" w:color="auto"/>
                  </w:divBdr>
                  <w:divsChild>
                    <w:div w:id="1395666411">
                      <w:marLeft w:val="0"/>
                      <w:marRight w:val="0"/>
                      <w:marTop w:val="159"/>
                      <w:marBottom w:val="0"/>
                      <w:divBdr>
                        <w:top w:val="single" w:sz="4" w:space="4" w:color="DFE9F2"/>
                        <w:left w:val="single" w:sz="4" w:space="6" w:color="DFE9F2"/>
                        <w:bottom w:val="single" w:sz="4" w:space="3" w:color="DFE9F2"/>
                        <w:right w:val="single" w:sz="4" w:space="6" w:color="DFE9F2"/>
                      </w:divBdr>
                    </w:div>
                    <w:div w:id="1089235930">
                      <w:marLeft w:val="0"/>
                      <w:marRight w:val="0"/>
                      <w:marTop w:val="227"/>
                      <w:marBottom w:val="0"/>
                      <w:divBdr>
                        <w:top w:val="none" w:sz="0" w:space="0" w:color="auto"/>
                        <w:left w:val="none" w:sz="0" w:space="0" w:color="auto"/>
                        <w:bottom w:val="none" w:sz="0" w:space="0" w:color="auto"/>
                        <w:right w:val="none" w:sz="0" w:space="0" w:color="auto"/>
                      </w:divBdr>
                      <w:divsChild>
                        <w:div w:id="7654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435487">
      <w:bodyDiv w:val="1"/>
      <w:marLeft w:val="0"/>
      <w:marRight w:val="0"/>
      <w:marTop w:val="0"/>
      <w:marBottom w:val="0"/>
      <w:divBdr>
        <w:top w:val="none" w:sz="0" w:space="0" w:color="auto"/>
        <w:left w:val="none" w:sz="0" w:space="0" w:color="auto"/>
        <w:bottom w:val="none" w:sz="0" w:space="0" w:color="auto"/>
        <w:right w:val="none" w:sz="0" w:space="0" w:color="auto"/>
      </w:divBdr>
      <w:divsChild>
        <w:div w:id="1204517927">
          <w:marLeft w:val="0"/>
          <w:marRight w:val="0"/>
          <w:marTop w:val="0"/>
          <w:marBottom w:val="0"/>
          <w:divBdr>
            <w:top w:val="none" w:sz="0" w:space="0" w:color="auto"/>
            <w:left w:val="none" w:sz="0" w:space="0" w:color="auto"/>
            <w:bottom w:val="none" w:sz="0" w:space="0" w:color="auto"/>
            <w:right w:val="none" w:sz="0" w:space="0" w:color="auto"/>
          </w:divBdr>
          <w:divsChild>
            <w:div w:id="1115905376">
              <w:marLeft w:val="0"/>
              <w:marRight w:val="0"/>
              <w:marTop w:val="0"/>
              <w:marBottom w:val="0"/>
              <w:divBdr>
                <w:top w:val="none" w:sz="0" w:space="0" w:color="auto"/>
                <w:left w:val="none" w:sz="0" w:space="0" w:color="auto"/>
                <w:bottom w:val="none" w:sz="0" w:space="0" w:color="auto"/>
                <w:right w:val="none" w:sz="0" w:space="0" w:color="auto"/>
              </w:divBdr>
              <w:divsChild>
                <w:div w:id="583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6897">
      <w:bodyDiv w:val="1"/>
      <w:marLeft w:val="0"/>
      <w:marRight w:val="0"/>
      <w:marTop w:val="0"/>
      <w:marBottom w:val="0"/>
      <w:divBdr>
        <w:top w:val="none" w:sz="0" w:space="0" w:color="auto"/>
        <w:left w:val="none" w:sz="0" w:space="0" w:color="auto"/>
        <w:bottom w:val="none" w:sz="0" w:space="0" w:color="auto"/>
        <w:right w:val="none" w:sz="0" w:space="0" w:color="auto"/>
      </w:divBdr>
      <w:divsChild>
        <w:div w:id="1078333495">
          <w:marLeft w:val="0"/>
          <w:marRight w:val="0"/>
          <w:marTop w:val="0"/>
          <w:marBottom w:val="0"/>
          <w:divBdr>
            <w:top w:val="none" w:sz="0" w:space="0" w:color="auto"/>
            <w:left w:val="none" w:sz="0" w:space="0" w:color="auto"/>
            <w:bottom w:val="none" w:sz="0" w:space="0" w:color="auto"/>
            <w:right w:val="none" w:sz="0" w:space="0" w:color="auto"/>
          </w:divBdr>
          <w:divsChild>
            <w:div w:id="902714649">
              <w:marLeft w:val="0"/>
              <w:marRight w:val="0"/>
              <w:marTop w:val="0"/>
              <w:marBottom w:val="0"/>
              <w:divBdr>
                <w:top w:val="none" w:sz="0" w:space="0" w:color="auto"/>
                <w:left w:val="none" w:sz="0" w:space="0" w:color="auto"/>
                <w:bottom w:val="none" w:sz="0" w:space="0" w:color="auto"/>
                <w:right w:val="none" w:sz="0" w:space="0" w:color="auto"/>
              </w:divBdr>
              <w:divsChild>
                <w:div w:id="11288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95816">
      <w:bodyDiv w:val="1"/>
      <w:marLeft w:val="0"/>
      <w:marRight w:val="0"/>
      <w:marTop w:val="0"/>
      <w:marBottom w:val="0"/>
      <w:divBdr>
        <w:top w:val="none" w:sz="0" w:space="0" w:color="auto"/>
        <w:left w:val="none" w:sz="0" w:space="0" w:color="auto"/>
        <w:bottom w:val="none" w:sz="0" w:space="0" w:color="auto"/>
        <w:right w:val="none" w:sz="0" w:space="0" w:color="auto"/>
      </w:divBdr>
      <w:divsChild>
        <w:div w:id="2041389573">
          <w:marLeft w:val="0"/>
          <w:marRight w:val="0"/>
          <w:marTop w:val="0"/>
          <w:marBottom w:val="0"/>
          <w:divBdr>
            <w:top w:val="none" w:sz="0" w:space="0" w:color="auto"/>
            <w:left w:val="none" w:sz="0" w:space="0" w:color="auto"/>
            <w:bottom w:val="none" w:sz="0" w:space="0" w:color="auto"/>
            <w:right w:val="none" w:sz="0" w:space="0" w:color="auto"/>
          </w:divBdr>
          <w:divsChild>
            <w:div w:id="1010763463">
              <w:marLeft w:val="0"/>
              <w:marRight w:val="0"/>
              <w:marTop w:val="0"/>
              <w:marBottom w:val="0"/>
              <w:divBdr>
                <w:top w:val="none" w:sz="0" w:space="0" w:color="auto"/>
                <w:left w:val="none" w:sz="0" w:space="0" w:color="auto"/>
                <w:bottom w:val="none" w:sz="0" w:space="0" w:color="auto"/>
                <w:right w:val="none" w:sz="0" w:space="0" w:color="auto"/>
              </w:divBdr>
              <w:divsChild>
                <w:div w:id="886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44974">
      <w:bodyDiv w:val="1"/>
      <w:marLeft w:val="0"/>
      <w:marRight w:val="0"/>
      <w:marTop w:val="0"/>
      <w:marBottom w:val="0"/>
      <w:divBdr>
        <w:top w:val="none" w:sz="0" w:space="0" w:color="auto"/>
        <w:left w:val="none" w:sz="0" w:space="0" w:color="auto"/>
        <w:bottom w:val="none" w:sz="0" w:space="0" w:color="auto"/>
        <w:right w:val="none" w:sz="0" w:space="0" w:color="auto"/>
      </w:divBdr>
      <w:divsChild>
        <w:div w:id="849761030">
          <w:marLeft w:val="0"/>
          <w:marRight w:val="0"/>
          <w:marTop w:val="0"/>
          <w:marBottom w:val="0"/>
          <w:divBdr>
            <w:top w:val="none" w:sz="0" w:space="0" w:color="auto"/>
            <w:left w:val="none" w:sz="0" w:space="0" w:color="auto"/>
            <w:bottom w:val="none" w:sz="0" w:space="0" w:color="auto"/>
            <w:right w:val="none" w:sz="0" w:space="0" w:color="auto"/>
          </w:divBdr>
          <w:divsChild>
            <w:div w:id="120656905">
              <w:marLeft w:val="0"/>
              <w:marRight w:val="0"/>
              <w:marTop w:val="0"/>
              <w:marBottom w:val="0"/>
              <w:divBdr>
                <w:top w:val="none" w:sz="0" w:space="0" w:color="auto"/>
                <w:left w:val="none" w:sz="0" w:space="0" w:color="auto"/>
                <w:bottom w:val="none" w:sz="0" w:space="0" w:color="auto"/>
                <w:right w:val="none" w:sz="0" w:space="0" w:color="auto"/>
              </w:divBdr>
              <w:divsChild>
                <w:div w:id="1518303030">
                  <w:marLeft w:val="0"/>
                  <w:marRight w:val="0"/>
                  <w:marTop w:val="0"/>
                  <w:marBottom w:val="0"/>
                  <w:divBdr>
                    <w:top w:val="none" w:sz="0" w:space="0" w:color="auto"/>
                    <w:left w:val="none" w:sz="0" w:space="0" w:color="auto"/>
                    <w:bottom w:val="none" w:sz="0" w:space="0" w:color="auto"/>
                    <w:right w:val="none" w:sz="0" w:space="0" w:color="auto"/>
                  </w:divBdr>
                </w:div>
                <w:div w:id="7868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78150">
      <w:bodyDiv w:val="1"/>
      <w:marLeft w:val="0"/>
      <w:marRight w:val="0"/>
      <w:marTop w:val="0"/>
      <w:marBottom w:val="0"/>
      <w:divBdr>
        <w:top w:val="none" w:sz="0" w:space="0" w:color="auto"/>
        <w:left w:val="none" w:sz="0" w:space="0" w:color="auto"/>
        <w:bottom w:val="none" w:sz="0" w:space="0" w:color="auto"/>
        <w:right w:val="none" w:sz="0" w:space="0" w:color="auto"/>
      </w:divBdr>
      <w:divsChild>
        <w:div w:id="289091129">
          <w:marLeft w:val="0"/>
          <w:marRight w:val="0"/>
          <w:marTop w:val="0"/>
          <w:marBottom w:val="0"/>
          <w:divBdr>
            <w:top w:val="none" w:sz="0" w:space="0" w:color="auto"/>
            <w:left w:val="none" w:sz="0" w:space="0" w:color="auto"/>
            <w:bottom w:val="none" w:sz="0" w:space="0" w:color="auto"/>
            <w:right w:val="none" w:sz="0" w:space="0" w:color="auto"/>
          </w:divBdr>
          <w:divsChild>
            <w:div w:id="433863928">
              <w:marLeft w:val="0"/>
              <w:marRight w:val="0"/>
              <w:marTop w:val="0"/>
              <w:marBottom w:val="0"/>
              <w:divBdr>
                <w:top w:val="none" w:sz="0" w:space="0" w:color="auto"/>
                <w:left w:val="none" w:sz="0" w:space="0" w:color="auto"/>
                <w:bottom w:val="none" w:sz="0" w:space="0" w:color="auto"/>
                <w:right w:val="none" w:sz="0" w:space="0" w:color="auto"/>
              </w:divBdr>
              <w:divsChild>
                <w:div w:id="178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89287">
      <w:bodyDiv w:val="1"/>
      <w:marLeft w:val="0"/>
      <w:marRight w:val="0"/>
      <w:marTop w:val="0"/>
      <w:marBottom w:val="0"/>
      <w:divBdr>
        <w:top w:val="none" w:sz="0" w:space="0" w:color="auto"/>
        <w:left w:val="none" w:sz="0" w:space="0" w:color="auto"/>
        <w:bottom w:val="none" w:sz="0" w:space="0" w:color="auto"/>
        <w:right w:val="none" w:sz="0" w:space="0" w:color="auto"/>
      </w:divBdr>
      <w:divsChild>
        <w:div w:id="829564316">
          <w:marLeft w:val="0"/>
          <w:marRight w:val="0"/>
          <w:marTop w:val="0"/>
          <w:marBottom w:val="0"/>
          <w:divBdr>
            <w:top w:val="single" w:sz="4" w:space="0" w:color="D9D9D9"/>
            <w:left w:val="single" w:sz="4" w:space="0" w:color="D9D9D9"/>
            <w:bottom w:val="single" w:sz="4" w:space="0" w:color="D9D9D9"/>
            <w:right w:val="single" w:sz="4" w:space="0" w:color="D9D9D9"/>
          </w:divBdr>
          <w:divsChild>
            <w:div w:id="1725568103">
              <w:marLeft w:val="0"/>
              <w:marRight w:val="0"/>
              <w:marTop w:val="0"/>
              <w:marBottom w:val="0"/>
              <w:divBdr>
                <w:top w:val="none" w:sz="0" w:space="0" w:color="auto"/>
                <w:left w:val="none" w:sz="0" w:space="0" w:color="auto"/>
                <w:bottom w:val="none" w:sz="0" w:space="0" w:color="auto"/>
                <w:right w:val="single" w:sz="4" w:space="0" w:color="D9D9D9"/>
              </w:divBdr>
              <w:divsChild>
                <w:div w:id="188954857">
                  <w:marLeft w:val="0"/>
                  <w:marRight w:val="0"/>
                  <w:marTop w:val="0"/>
                  <w:marBottom w:val="0"/>
                  <w:divBdr>
                    <w:top w:val="none" w:sz="0" w:space="0" w:color="auto"/>
                    <w:left w:val="none" w:sz="0" w:space="0" w:color="auto"/>
                    <w:bottom w:val="none" w:sz="0" w:space="0" w:color="auto"/>
                    <w:right w:val="none" w:sz="0" w:space="0" w:color="auto"/>
                  </w:divBdr>
                  <w:divsChild>
                    <w:div w:id="951281074">
                      <w:marLeft w:val="0"/>
                      <w:marRight w:val="0"/>
                      <w:marTop w:val="159"/>
                      <w:marBottom w:val="0"/>
                      <w:divBdr>
                        <w:top w:val="single" w:sz="4" w:space="4" w:color="DFE9F2"/>
                        <w:left w:val="single" w:sz="4" w:space="6" w:color="DFE9F2"/>
                        <w:bottom w:val="single" w:sz="4" w:space="3" w:color="DFE9F2"/>
                        <w:right w:val="single" w:sz="4" w:space="6" w:color="DFE9F2"/>
                      </w:divBdr>
                    </w:div>
                    <w:div w:id="2045976662">
                      <w:marLeft w:val="0"/>
                      <w:marRight w:val="0"/>
                      <w:marTop w:val="227"/>
                      <w:marBottom w:val="0"/>
                      <w:divBdr>
                        <w:top w:val="none" w:sz="0" w:space="0" w:color="auto"/>
                        <w:left w:val="none" w:sz="0" w:space="0" w:color="auto"/>
                        <w:bottom w:val="none" w:sz="0" w:space="0" w:color="auto"/>
                        <w:right w:val="none" w:sz="0" w:space="0" w:color="auto"/>
                      </w:divBdr>
                      <w:divsChild>
                        <w:div w:id="2113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ing_web_workers" TargetMode="External"/><Relationship Id="rId18" Type="http://schemas.openxmlformats.org/officeDocument/2006/relationships/hyperlink" Target="http://www.slideshare.net/nzakas/writing-efficient-javascript" TargetMode="External"/><Relationship Id="rId26" Type="http://schemas.openxmlformats.org/officeDocument/2006/relationships/image" Target="media/image5.png"/><Relationship Id="rId39" Type="http://schemas.openxmlformats.org/officeDocument/2006/relationships/hyperlink" Target="mk:@MSITStore:F:\&#23398;&#20064;\1W3CSchool.chm::/www.w3school.com.cn/js/jsref_slice_array.asp.htm" TargetMode="External"/><Relationship Id="rId3" Type="http://schemas.openxmlformats.org/officeDocument/2006/relationships/settings" Target="settings.xml"/><Relationship Id="rId21" Type="http://schemas.openxmlformats.org/officeDocument/2006/relationships/hyperlink" Target="http://varnow.org/?p=249" TargetMode="External"/><Relationship Id="rId34" Type="http://schemas.openxmlformats.org/officeDocument/2006/relationships/hyperlink" Target="mk:@MSITStore:F:\&#23398;&#20064;\1W3CSchool.chm::/www.w3school.com.cn/js/jsref_join.asp.htm" TargetMode="External"/><Relationship Id="rId42" Type="http://schemas.openxmlformats.org/officeDocument/2006/relationships/hyperlink" Target="mk:@MSITStore:F:\&#23398;&#20064;\1W3CSchool.chm::/www.w3school.com.cn/js/jsref_tosource_array.asp.htm" TargetMode="External"/><Relationship Id="rId47" Type="http://schemas.openxmlformats.org/officeDocument/2006/relationships/hyperlink" Target="mk:@MSITStore:F:\&#23398;&#20064;\1W3CSchool.chm::/www.w3school.com.cn/jquery/jquery_selectors.asp.htm" TargetMode="External"/><Relationship Id="rId50" Type="http://schemas.openxmlformats.org/officeDocument/2006/relationships/fontTable" Target="fontTable.xml"/><Relationship Id="rId7" Type="http://schemas.openxmlformats.org/officeDocument/2006/relationships/hyperlink" Target="http://www.w3.org/Protocols/rfc2616/rfc2616-sec13.html" TargetMode="External"/><Relationship Id="rId12" Type="http://schemas.openxmlformats.org/officeDocument/2006/relationships/hyperlink" Target="http://varnow.org/?p=42" TargetMode="External"/><Relationship Id="rId17" Type="http://schemas.openxmlformats.org/officeDocument/2006/relationships/hyperlink" Target="http://varnow.org/?p=171" TargetMode="External"/><Relationship Id="rId25" Type="http://schemas.openxmlformats.org/officeDocument/2006/relationships/image" Target="media/image4.png"/><Relationship Id="rId33" Type="http://schemas.openxmlformats.org/officeDocument/2006/relationships/hyperlink" Target="mk:@MSITStore:F:\&#23398;&#20064;\1W3CSchool.chm::/www.w3school.com.cn/js/jsref_concat_array.asp.htm" TargetMode="External"/><Relationship Id="rId38" Type="http://schemas.openxmlformats.org/officeDocument/2006/relationships/hyperlink" Target="mk:@MSITStore:F:\&#23398;&#20064;\1W3CSchool.chm::/www.w3school.com.cn/js/jsref_shift.asp.htm" TargetMode="External"/><Relationship Id="rId46" Type="http://schemas.openxmlformats.org/officeDocument/2006/relationships/hyperlink" Target="mk:@MSITStore:F:\&#23398;&#20064;\1W3CSchool.chm::/www.w3school.com.cn/js/jsref_valueof_array.asp.htm" TargetMode="External"/><Relationship Id="rId2" Type="http://schemas.openxmlformats.org/officeDocument/2006/relationships/styles" Target="styles.xml"/><Relationship Id="rId16" Type="http://schemas.openxmlformats.org/officeDocument/2006/relationships/hyperlink" Target="http://www.mozilla.org/newlayout/doc/reflow.html" TargetMode="External"/><Relationship Id="rId20" Type="http://schemas.openxmlformats.org/officeDocument/2006/relationships/hyperlink" Target="https://developer.mozilla.org/en/Writing_Efficient_CSS" TargetMode="External"/><Relationship Id="rId29" Type="http://schemas.openxmlformats.org/officeDocument/2006/relationships/image" Target="media/image8.png"/><Relationship Id="rId41" Type="http://schemas.openxmlformats.org/officeDocument/2006/relationships/hyperlink" Target="mk:@MSITStore:F:\&#23398;&#20064;\1W3CSchool.chm::/www.w3school.com.cn/js/jsref_splice.asp.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evesouders.com/blog/2009/04/27/loading-scripts-without-blocking/" TargetMode="External"/><Relationship Id="rId24" Type="http://schemas.openxmlformats.org/officeDocument/2006/relationships/image" Target="media/image3.png"/><Relationship Id="rId32" Type="http://schemas.openxmlformats.org/officeDocument/2006/relationships/hyperlink" Target="mk:@MSITStore:F:\&#23398;&#20064;\1W3CSchool.chm::/www.w3school.com.cn/js/jsref_prototype_array.asp.htm" TargetMode="External"/><Relationship Id="rId37" Type="http://schemas.openxmlformats.org/officeDocument/2006/relationships/hyperlink" Target="mk:@MSITStore:F:\&#23398;&#20064;\1W3CSchool.chm::/www.w3school.com.cn/js/jsref_reverse.asp.htm" TargetMode="External"/><Relationship Id="rId40" Type="http://schemas.openxmlformats.org/officeDocument/2006/relationships/hyperlink" Target="mk:@MSITStore:F:\&#23398;&#20064;\1W3CSchool.chm::/www.w3school.com.cn/js/jsref_sort.asp.htm" TargetMode="External"/><Relationship Id="rId45" Type="http://schemas.openxmlformats.org/officeDocument/2006/relationships/hyperlink" Target="mk:@MSITStore:F:\&#23398;&#20064;\1W3CSchool.chm::/www.w3school.com.cn/js/jsref_unshift.asp.htm" TargetMode="External"/><Relationship Id="rId5" Type="http://schemas.openxmlformats.org/officeDocument/2006/relationships/footnotes" Target="footnotes.xml"/><Relationship Id="rId15" Type="http://schemas.openxmlformats.org/officeDocument/2006/relationships/hyperlink" Target="http://blog.dynatrace.com/2009/12/12/understanding-internet-explorer-rendering-behaviour/"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mk:@MSITStore:F:\&#23398;&#20064;\1W3CSchool.chm::/www.w3school.com.cn/js/jsref_push.asp.htm" TargetMode="External"/><Relationship Id="rId49" Type="http://schemas.openxmlformats.org/officeDocument/2006/relationships/hyperlink" Target="mk:@MSITStore:F:\&#23398;&#20064;\1W3CSchool.chm::/www.w3school.com.cn/xmldom/met_document_loadxml.asp.htm" TargetMode="External"/><Relationship Id="rId10" Type="http://schemas.openxmlformats.org/officeDocument/2006/relationships/hyperlink" Target="http://youa.baidu.com/" TargetMode="External"/><Relationship Id="rId19" Type="http://schemas.openxmlformats.org/officeDocument/2006/relationships/hyperlink" Target="http://dev.opera.com/articles/view/efficient-javascript/" TargetMode="External"/><Relationship Id="rId31" Type="http://schemas.openxmlformats.org/officeDocument/2006/relationships/hyperlink" Target="mk:@MSITStore:F:\&#23398;&#20064;\1W3CSchool.chm::/www.w3school.com.cn/js/jsref_length_array.asp.htm" TargetMode="External"/><Relationship Id="rId44" Type="http://schemas.openxmlformats.org/officeDocument/2006/relationships/hyperlink" Target="mk:@MSITStore:F:\&#23398;&#20064;\1W3CSchool.chm::/www.w3school.com.cn/js/jsref_toLocaleString_array.asp.htm" TargetMode="External"/><Relationship Id="rId4" Type="http://schemas.openxmlformats.org/officeDocument/2006/relationships/webSettings" Target="webSettings.xml"/><Relationship Id="rId9" Type="http://schemas.openxmlformats.org/officeDocument/2006/relationships/hyperlink" Target="http://tools.ietf.org/html/rfc2397" TargetMode="External"/><Relationship Id="rId14" Type="http://schemas.openxmlformats.org/officeDocument/2006/relationships/hyperlink" Target="http://varnow.org/?p=232"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hyperlink" Target="mk:@MSITStore:F:\&#23398;&#20064;\1W3CSchool.chm::/www.w3school.com.cn/js/jsref_constructor_array.asp.htm" TargetMode="External"/><Relationship Id="rId35" Type="http://schemas.openxmlformats.org/officeDocument/2006/relationships/hyperlink" Target="mk:@MSITStore:F:\&#23398;&#20064;\1W3CSchool.chm::/www.w3school.com.cn/js/jsref_pop.asp.htm" TargetMode="External"/><Relationship Id="rId43" Type="http://schemas.openxmlformats.org/officeDocument/2006/relationships/hyperlink" Target="mk:@MSITStore:F:\&#23398;&#20064;\1W3CSchool.chm::/www.w3school.com.cn/js/jsref_toString_array.asp.htm" TargetMode="External"/><Relationship Id="rId48" Type="http://schemas.openxmlformats.org/officeDocument/2006/relationships/hyperlink" Target="mk:@MSITStore:F:\&#23398;&#20064;\1W3CSchool.chm::/www.w3school.com.cn/js/js_try_catch.asp.htm" TargetMode="External"/><Relationship Id="rId8" Type="http://schemas.openxmlformats.org/officeDocument/2006/relationships/hyperlink" Target="http://msdn.microsoft.com/en-us/library/bb250442(VS.85).aspx"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42</Pages>
  <Words>10621</Words>
  <Characters>60540</Characters>
  <Application>Microsoft Office Word</Application>
  <DocSecurity>0</DocSecurity>
  <Lines>504</Lines>
  <Paragraphs>142</Paragraphs>
  <ScaleCrop>false</ScaleCrop>
  <Company/>
  <LinksUpToDate>false</LinksUpToDate>
  <CharactersWithSpaces>71019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雷其榕</dc:creator>
  <cp:keywords/>
  <dc:description/>
  <cp:lastModifiedBy>雷其榕</cp:lastModifiedBy>
  <cp:revision>7</cp:revision>
  <dcterms:created xsi:type="dcterms:W3CDTF">2011-09-27T06:16:00Z</dcterms:created>
  <dcterms:modified xsi:type="dcterms:W3CDTF">2011-09-27T13:13:00Z</dcterms:modified>
</cp:coreProperties>
</file>